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58" w:rsidRPr="004B50F0" w:rsidRDefault="006A6658">
      <w:pPr>
        <w:pStyle w:val="BodyText"/>
        <w:kinsoku w:val="0"/>
        <w:overflowPunct w:val="0"/>
        <w:spacing w:before="22" w:line="307" w:lineRule="exact"/>
        <w:ind w:left="123"/>
        <w:rPr>
          <w:rFonts w:ascii="Arial Black" w:hAnsi="Arial Black" w:cs="Arial Black"/>
          <w:color w:val="000000"/>
          <w:sz w:val="21"/>
          <w:szCs w:val="21"/>
        </w:rPr>
      </w:pPr>
      <w:bookmarkStart w:id="0" w:name="_GoBack"/>
      <w:bookmarkEnd w:id="0"/>
      <w:r w:rsidRPr="004B50F0">
        <w:rPr>
          <w:rFonts w:ascii="Arial Black" w:hAnsi="Arial Black" w:cs="Arial Black"/>
          <w:b/>
          <w:bCs/>
          <w:color w:val="231F20"/>
          <w:sz w:val="21"/>
          <w:szCs w:val="21"/>
        </w:rPr>
        <w:t>2016-2017 Prototype Household Application for Fre</w:t>
      </w:r>
      <w:r w:rsidR="00D54AB3">
        <w:rPr>
          <w:rFonts w:ascii="Arial Black" w:hAnsi="Arial Black" w:cs="Arial Black"/>
          <w:b/>
          <w:bCs/>
          <w:color w:val="231F20"/>
          <w:sz w:val="21"/>
          <w:szCs w:val="21"/>
        </w:rPr>
        <w:t>e and Reduced Price School Meals</w:t>
      </w:r>
    </w:p>
    <w:p w:rsidR="006A6658" w:rsidRDefault="006A6658">
      <w:pPr>
        <w:pStyle w:val="Heading2"/>
        <w:kinsoku w:val="0"/>
        <w:overflowPunct w:val="0"/>
        <w:spacing w:line="204" w:lineRule="exact"/>
        <w:ind w:left="123"/>
        <w:rPr>
          <w:color w:val="000000"/>
        </w:rPr>
      </w:pPr>
      <w:r>
        <w:rPr>
          <w:color w:val="231F20"/>
        </w:rPr>
        <w:t>Complete one application per household. Please use a pen (not a pencil).</w:t>
      </w:r>
    </w:p>
    <w:p w:rsidR="006A6658" w:rsidRDefault="006A6658">
      <w:pPr>
        <w:pStyle w:val="BodyText"/>
        <w:kinsoku w:val="0"/>
        <w:overflowPunct w:val="0"/>
        <w:spacing w:before="49"/>
        <w:ind w:left="123"/>
        <w:rPr>
          <w:color w:val="000000"/>
          <w:sz w:val="20"/>
          <w:szCs w:val="20"/>
        </w:rPr>
      </w:pPr>
      <w:r>
        <w:rPr>
          <w:rFonts w:ascii="Times New Roman" w:hAnsi="Times New Roman" w:cs="Times New Roman"/>
          <w:sz w:val="24"/>
          <w:szCs w:val="24"/>
        </w:rPr>
        <w:br w:type="column"/>
      </w:r>
      <w:r>
        <w:rPr>
          <w:color w:val="231F20"/>
          <w:sz w:val="20"/>
          <w:szCs w:val="20"/>
        </w:rPr>
        <w:t xml:space="preserve">Apply online at </w:t>
      </w:r>
      <w:hyperlink r:id="rId8" w:history="1">
        <w:r>
          <w:rPr>
            <w:color w:val="231F20"/>
            <w:sz w:val="20"/>
            <w:szCs w:val="20"/>
            <w:u w:val="single"/>
          </w:rPr>
          <w:t>www.abcdefgh.edu</w:t>
        </w:r>
      </w:hyperlink>
    </w:p>
    <w:p w:rsidR="006A6658" w:rsidRDefault="006A6658">
      <w:pPr>
        <w:pStyle w:val="BodyText"/>
        <w:kinsoku w:val="0"/>
        <w:overflowPunct w:val="0"/>
        <w:spacing w:before="49"/>
        <w:ind w:left="123"/>
        <w:rPr>
          <w:color w:val="000000"/>
          <w:sz w:val="20"/>
          <w:szCs w:val="20"/>
        </w:rPr>
        <w:sectPr w:rsidR="006A6658">
          <w:type w:val="continuous"/>
          <w:pgSz w:w="15840" w:h="12240" w:orient="landscape"/>
          <w:pgMar w:top="280" w:right="240" w:bottom="0" w:left="240" w:header="720" w:footer="720" w:gutter="0"/>
          <w:cols w:num="2" w:space="720" w:equalWidth="0">
            <w:col w:w="10428" w:space="1620"/>
            <w:col w:w="3312"/>
          </w:cols>
          <w:noEndnote/>
        </w:sectPr>
      </w:pPr>
    </w:p>
    <w:p w:rsidR="006A6658" w:rsidRDefault="006A6658">
      <w:pPr>
        <w:pStyle w:val="BodyText"/>
        <w:kinsoku w:val="0"/>
        <w:overflowPunct w:val="0"/>
        <w:spacing w:before="2"/>
        <w:ind w:left="0"/>
        <w:rPr>
          <w:sz w:val="13"/>
          <w:szCs w:val="13"/>
        </w:rPr>
      </w:pPr>
    </w:p>
    <w:p w:rsidR="006A6658" w:rsidRDefault="00EB72CB">
      <w:pPr>
        <w:pStyle w:val="BodyText"/>
        <w:kinsoku w:val="0"/>
        <w:overflowPunct w:val="0"/>
        <w:spacing w:before="0" w:line="200" w:lineRule="atLeast"/>
        <w:ind w:left="120"/>
        <w:rPr>
          <w:sz w:val="20"/>
          <w:szCs w:val="20"/>
        </w:rPr>
      </w:pPr>
      <w:r>
        <w:rPr>
          <w:noProof/>
          <w:sz w:val="20"/>
          <w:szCs w:val="20"/>
        </w:rPr>
        <mc:AlternateContent>
          <mc:Choice Requires="wpg">
            <w:drawing>
              <wp:inline distT="0" distB="0" distL="0" distR="0">
                <wp:extent cx="9603740" cy="262890"/>
                <wp:effectExtent l="0" t="0" r="0" b="3810"/>
                <wp:docPr id="60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3740" cy="262890"/>
                          <a:chOff x="0" y="0"/>
                          <a:chExt cx="15124" cy="414"/>
                        </a:xfrm>
                      </wpg:grpSpPr>
                      <wps:wsp>
                        <wps:cNvPr id="610" name="Freeform 3"/>
                        <wps:cNvSpPr>
                          <a:spLocks/>
                        </wps:cNvSpPr>
                        <wps:spPr bwMode="auto">
                          <a:xfrm>
                            <a:off x="981" y="0"/>
                            <a:ext cx="14142" cy="414"/>
                          </a:xfrm>
                          <a:custGeom>
                            <a:avLst/>
                            <a:gdLst>
                              <a:gd name="T0" fmla="*/ 0 w 14142"/>
                              <a:gd name="T1" fmla="*/ 414 h 414"/>
                              <a:gd name="T2" fmla="*/ 14141 w 14142"/>
                              <a:gd name="T3" fmla="*/ 414 h 414"/>
                              <a:gd name="T4" fmla="*/ 14141 w 14142"/>
                              <a:gd name="T5" fmla="*/ 0 h 414"/>
                              <a:gd name="T6" fmla="*/ 0 w 14142"/>
                              <a:gd name="T7" fmla="*/ 0 h 414"/>
                              <a:gd name="T8" fmla="*/ 0 w 14142"/>
                              <a:gd name="T9" fmla="*/ 414 h 414"/>
                            </a:gdLst>
                            <a:ahLst/>
                            <a:cxnLst>
                              <a:cxn ang="0">
                                <a:pos x="T0" y="T1"/>
                              </a:cxn>
                              <a:cxn ang="0">
                                <a:pos x="T2" y="T3"/>
                              </a:cxn>
                              <a:cxn ang="0">
                                <a:pos x="T4" y="T5"/>
                              </a:cxn>
                              <a:cxn ang="0">
                                <a:pos x="T6" y="T7"/>
                              </a:cxn>
                              <a:cxn ang="0">
                                <a:pos x="T8" y="T9"/>
                              </a:cxn>
                            </a:cxnLst>
                            <a:rect l="0" t="0" r="r" b="b"/>
                            <a:pathLst>
                              <a:path w="14142" h="414">
                                <a:moveTo>
                                  <a:pt x="0" y="414"/>
                                </a:moveTo>
                                <a:lnTo>
                                  <a:pt x="14141" y="414"/>
                                </a:lnTo>
                                <a:lnTo>
                                  <a:pt x="14141" y="0"/>
                                </a:lnTo>
                                <a:lnTo>
                                  <a:pt x="0" y="0"/>
                                </a:lnTo>
                                <a:lnTo>
                                  <a:pt x="0" y="414"/>
                                </a:lnTo>
                                <a:close/>
                              </a:path>
                            </a:pathLst>
                          </a:custGeom>
                          <a:solidFill>
                            <a:srgbClr val="33AE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4"/>
                        <wps:cNvSpPr>
                          <a:spLocks/>
                        </wps:cNvSpPr>
                        <wps:spPr bwMode="auto">
                          <a:xfrm>
                            <a:off x="0" y="0"/>
                            <a:ext cx="982" cy="414"/>
                          </a:xfrm>
                          <a:custGeom>
                            <a:avLst/>
                            <a:gdLst>
                              <a:gd name="T0" fmla="*/ 0 w 982"/>
                              <a:gd name="T1" fmla="*/ 414 h 414"/>
                              <a:gd name="T2" fmla="*/ 981 w 982"/>
                              <a:gd name="T3" fmla="*/ 414 h 414"/>
                              <a:gd name="T4" fmla="*/ 981 w 982"/>
                              <a:gd name="T5" fmla="*/ 0 h 414"/>
                              <a:gd name="T6" fmla="*/ 0 w 982"/>
                              <a:gd name="T7" fmla="*/ 0 h 414"/>
                              <a:gd name="T8" fmla="*/ 0 w 982"/>
                              <a:gd name="T9" fmla="*/ 414 h 414"/>
                            </a:gdLst>
                            <a:ahLst/>
                            <a:cxnLst>
                              <a:cxn ang="0">
                                <a:pos x="T0" y="T1"/>
                              </a:cxn>
                              <a:cxn ang="0">
                                <a:pos x="T2" y="T3"/>
                              </a:cxn>
                              <a:cxn ang="0">
                                <a:pos x="T4" y="T5"/>
                              </a:cxn>
                              <a:cxn ang="0">
                                <a:pos x="T6" y="T7"/>
                              </a:cxn>
                              <a:cxn ang="0">
                                <a:pos x="T8" y="T9"/>
                              </a:cxn>
                            </a:cxnLst>
                            <a:rect l="0" t="0" r="r" b="b"/>
                            <a:pathLst>
                              <a:path w="982" h="414">
                                <a:moveTo>
                                  <a:pt x="0" y="414"/>
                                </a:moveTo>
                                <a:lnTo>
                                  <a:pt x="981" y="414"/>
                                </a:lnTo>
                                <a:lnTo>
                                  <a:pt x="981" y="0"/>
                                </a:lnTo>
                                <a:lnTo>
                                  <a:pt x="0" y="0"/>
                                </a:lnTo>
                                <a:lnTo>
                                  <a:pt x="0" y="414"/>
                                </a:lnTo>
                                <a:close/>
                              </a:path>
                            </a:pathLst>
                          </a:custGeom>
                          <a:solidFill>
                            <a:srgbClr val="1F82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Text Box 5"/>
                        <wps:cNvSpPr txBox="1">
                          <a:spLocks noChangeArrowheads="1"/>
                        </wps:cNvSpPr>
                        <wps:spPr bwMode="auto">
                          <a:xfrm>
                            <a:off x="154" y="64"/>
                            <a:ext cx="655"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kinsoku w:val="0"/>
                                <w:overflowPunct w:val="0"/>
                                <w:spacing w:before="0" w:line="190" w:lineRule="exact"/>
                                <w:ind w:left="0"/>
                                <w:rPr>
                                  <w:color w:val="000000"/>
                                  <w:sz w:val="19"/>
                                  <w:szCs w:val="19"/>
                                </w:rPr>
                              </w:pPr>
                              <w:r>
                                <w:rPr>
                                  <w:b/>
                                  <w:bCs/>
                                  <w:color w:val="FFFFFF"/>
                                  <w:sz w:val="19"/>
                                  <w:szCs w:val="19"/>
                                </w:rPr>
                                <w:t>STEP 1</w:t>
                              </w:r>
                            </w:p>
                          </w:txbxContent>
                        </wps:txbx>
                        <wps:bodyPr rot="0" vert="horz" wrap="square" lIns="0" tIns="0" rIns="0" bIns="0" anchor="t" anchorCtr="0" upright="1">
                          <a:noAutofit/>
                        </wps:bodyPr>
                      </wps:wsp>
                      <wps:wsp>
                        <wps:cNvPr id="613" name="Text Box 6"/>
                        <wps:cNvSpPr txBox="1">
                          <a:spLocks noChangeArrowheads="1"/>
                        </wps:cNvSpPr>
                        <wps:spPr bwMode="auto">
                          <a:xfrm>
                            <a:off x="1148" y="128"/>
                            <a:ext cx="1332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kinsoku w:val="0"/>
                                <w:overflowPunct w:val="0"/>
                                <w:spacing w:before="0" w:line="160" w:lineRule="exact"/>
                                <w:ind w:left="0"/>
                                <w:rPr>
                                  <w:color w:val="000000"/>
                                  <w:sz w:val="16"/>
                                  <w:szCs w:val="16"/>
                                </w:rPr>
                              </w:pPr>
                              <w:r>
                                <w:rPr>
                                  <w:b/>
                                  <w:bCs/>
                                  <w:color w:val="FFFFFF"/>
                                  <w:spacing w:val="-2"/>
                                  <w:sz w:val="16"/>
                                  <w:szCs w:val="16"/>
                                </w:rPr>
                                <w:t>List</w:t>
                              </w:r>
                              <w:r>
                                <w:rPr>
                                  <w:b/>
                                  <w:bCs/>
                                  <w:color w:val="FFFFFF"/>
                                  <w:spacing w:val="-4"/>
                                  <w:sz w:val="16"/>
                                  <w:szCs w:val="16"/>
                                </w:rPr>
                                <w:t xml:space="preserve"> </w:t>
                              </w:r>
                              <w:r>
                                <w:rPr>
                                  <w:b/>
                                  <w:bCs/>
                                  <w:color w:val="FFFFFF"/>
                                  <w:spacing w:val="-2"/>
                                  <w:sz w:val="16"/>
                                  <w:szCs w:val="16"/>
                                </w:rPr>
                                <w:t>ALL</w:t>
                              </w:r>
                              <w:r>
                                <w:rPr>
                                  <w:b/>
                                  <w:bCs/>
                                  <w:color w:val="FFFFFF"/>
                                  <w:spacing w:val="-4"/>
                                  <w:sz w:val="16"/>
                                  <w:szCs w:val="16"/>
                                </w:rPr>
                                <w:t xml:space="preserve"> </w:t>
                              </w:r>
                              <w:r>
                                <w:rPr>
                                  <w:b/>
                                  <w:bCs/>
                                  <w:color w:val="FFFFFF"/>
                                  <w:spacing w:val="-2"/>
                                  <w:sz w:val="16"/>
                                  <w:szCs w:val="16"/>
                                </w:rPr>
                                <w:t>Household</w:t>
                              </w:r>
                              <w:r>
                                <w:rPr>
                                  <w:b/>
                                  <w:bCs/>
                                  <w:color w:val="FFFFFF"/>
                                  <w:spacing w:val="-4"/>
                                  <w:sz w:val="16"/>
                                  <w:szCs w:val="16"/>
                                </w:rPr>
                                <w:t xml:space="preserve"> </w:t>
                              </w:r>
                              <w:r>
                                <w:rPr>
                                  <w:b/>
                                  <w:bCs/>
                                  <w:color w:val="FFFFFF"/>
                                  <w:spacing w:val="-2"/>
                                  <w:sz w:val="16"/>
                                  <w:szCs w:val="16"/>
                                </w:rPr>
                                <w:t>Members</w:t>
                              </w:r>
                              <w:r>
                                <w:rPr>
                                  <w:b/>
                                  <w:bCs/>
                                  <w:color w:val="FFFFFF"/>
                                  <w:spacing w:val="-4"/>
                                  <w:sz w:val="16"/>
                                  <w:szCs w:val="16"/>
                                </w:rPr>
                                <w:t xml:space="preserve"> </w:t>
                              </w:r>
                              <w:r>
                                <w:rPr>
                                  <w:b/>
                                  <w:bCs/>
                                  <w:color w:val="FFFFFF"/>
                                  <w:spacing w:val="-2"/>
                                  <w:sz w:val="16"/>
                                  <w:szCs w:val="16"/>
                                </w:rPr>
                                <w:t>who</w:t>
                              </w:r>
                              <w:r>
                                <w:rPr>
                                  <w:b/>
                                  <w:bCs/>
                                  <w:color w:val="FFFFFF"/>
                                  <w:spacing w:val="-4"/>
                                  <w:sz w:val="16"/>
                                  <w:szCs w:val="16"/>
                                </w:rPr>
                                <w:t xml:space="preserve"> </w:t>
                              </w:r>
                              <w:r>
                                <w:rPr>
                                  <w:b/>
                                  <w:bCs/>
                                  <w:color w:val="FFFFFF"/>
                                  <w:spacing w:val="-2"/>
                                  <w:sz w:val="16"/>
                                  <w:szCs w:val="16"/>
                                </w:rPr>
                                <w:t>are</w:t>
                              </w:r>
                              <w:r>
                                <w:rPr>
                                  <w:b/>
                                  <w:bCs/>
                                  <w:color w:val="FFFFFF"/>
                                  <w:spacing w:val="-4"/>
                                  <w:sz w:val="16"/>
                                  <w:szCs w:val="16"/>
                                </w:rPr>
                                <w:t xml:space="preserve"> </w:t>
                              </w:r>
                              <w:r>
                                <w:rPr>
                                  <w:b/>
                                  <w:bCs/>
                                  <w:color w:val="FFFFFF"/>
                                  <w:spacing w:val="-2"/>
                                  <w:sz w:val="16"/>
                                  <w:szCs w:val="16"/>
                                </w:rPr>
                                <w:t>infants,</w:t>
                              </w:r>
                              <w:r>
                                <w:rPr>
                                  <w:b/>
                                  <w:bCs/>
                                  <w:color w:val="FFFFFF"/>
                                  <w:spacing w:val="-4"/>
                                  <w:sz w:val="16"/>
                                  <w:szCs w:val="16"/>
                                </w:rPr>
                                <w:t xml:space="preserve"> </w:t>
                              </w:r>
                              <w:r>
                                <w:rPr>
                                  <w:b/>
                                  <w:bCs/>
                                  <w:color w:val="FFFFFF"/>
                                  <w:spacing w:val="-2"/>
                                  <w:sz w:val="16"/>
                                  <w:szCs w:val="16"/>
                                </w:rPr>
                                <w:t>children,</w:t>
                              </w:r>
                              <w:r>
                                <w:rPr>
                                  <w:b/>
                                  <w:bCs/>
                                  <w:color w:val="FFFFFF"/>
                                  <w:spacing w:val="-4"/>
                                  <w:sz w:val="16"/>
                                  <w:szCs w:val="16"/>
                                </w:rPr>
                                <w:t xml:space="preserve"> </w:t>
                              </w:r>
                              <w:r>
                                <w:rPr>
                                  <w:b/>
                                  <w:bCs/>
                                  <w:color w:val="FFFFFF"/>
                                  <w:spacing w:val="-2"/>
                                  <w:sz w:val="16"/>
                                  <w:szCs w:val="16"/>
                                </w:rPr>
                                <w:t>and</w:t>
                              </w:r>
                              <w:r>
                                <w:rPr>
                                  <w:b/>
                                  <w:bCs/>
                                  <w:color w:val="FFFFFF"/>
                                  <w:spacing w:val="-4"/>
                                  <w:sz w:val="16"/>
                                  <w:szCs w:val="16"/>
                                </w:rPr>
                                <w:t xml:space="preserve"> </w:t>
                              </w:r>
                              <w:r>
                                <w:rPr>
                                  <w:b/>
                                  <w:bCs/>
                                  <w:color w:val="FFFFFF"/>
                                  <w:spacing w:val="-2"/>
                                  <w:sz w:val="16"/>
                                  <w:szCs w:val="16"/>
                                </w:rPr>
                                <w:t>students</w:t>
                              </w:r>
                              <w:r>
                                <w:rPr>
                                  <w:b/>
                                  <w:bCs/>
                                  <w:color w:val="FFFFFF"/>
                                  <w:spacing w:val="-4"/>
                                  <w:sz w:val="16"/>
                                  <w:szCs w:val="16"/>
                                </w:rPr>
                                <w:t xml:space="preserve"> </w:t>
                              </w:r>
                              <w:r>
                                <w:rPr>
                                  <w:b/>
                                  <w:bCs/>
                                  <w:color w:val="FFFFFF"/>
                                  <w:spacing w:val="-1"/>
                                  <w:sz w:val="16"/>
                                  <w:szCs w:val="16"/>
                                </w:rPr>
                                <w:t>up</w:t>
                              </w:r>
                              <w:r>
                                <w:rPr>
                                  <w:b/>
                                  <w:bCs/>
                                  <w:color w:val="FFFFFF"/>
                                  <w:spacing w:val="-4"/>
                                  <w:sz w:val="16"/>
                                  <w:szCs w:val="16"/>
                                </w:rPr>
                                <w:t xml:space="preserve"> </w:t>
                              </w:r>
                              <w:r>
                                <w:rPr>
                                  <w:b/>
                                  <w:bCs/>
                                  <w:color w:val="FFFFFF"/>
                                  <w:spacing w:val="-1"/>
                                  <w:sz w:val="16"/>
                                  <w:szCs w:val="16"/>
                                </w:rPr>
                                <w:t>to</w:t>
                              </w:r>
                              <w:r>
                                <w:rPr>
                                  <w:b/>
                                  <w:bCs/>
                                  <w:color w:val="FFFFFF"/>
                                  <w:spacing w:val="-4"/>
                                  <w:sz w:val="16"/>
                                  <w:szCs w:val="16"/>
                                </w:rPr>
                                <w:t xml:space="preserve"> </w:t>
                              </w:r>
                              <w:r>
                                <w:rPr>
                                  <w:b/>
                                  <w:bCs/>
                                  <w:color w:val="FFFFFF"/>
                                  <w:spacing w:val="-2"/>
                                  <w:sz w:val="16"/>
                                  <w:szCs w:val="16"/>
                                </w:rPr>
                                <w:t>and</w:t>
                              </w:r>
                              <w:r>
                                <w:rPr>
                                  <w:b/>
                                  <w:bCs/>
                                  <w:color w:val="FFFFFF"/>
                                  <w:spacing w:val="-4"/>
                                  <w:sz w:val="16"/>
                                  <w:szCs w:val="16"/>
                                </w:rPr>
                                <w:t xml:space="preserve"> </w:t>
                              </w:r>
                              <w:r>
                                <w:rPr>
                                  <w:b/>
                                  <w:bCs/>
                                  <w:color w:val="FFFFFF"/>
                                  <w:spacing w:val="-2"/>
                                  <w:sz w:val="16"/>
                                  <w:szCs w:val="16"/>
                                </w:rPr>
                                <w:t>including</w:t>
                              </w:r>
                              <w:r>
                                <w:rPr>
                                  <w:b/>
                                  <w:bCs/>
                                  <w:color w:val="FFFFFF"/>
                                  <w:spacing w:val="-4"/>
                                  <w:sz w:val="16"/>
                                  <w:szCs w:val="16"/>
                                </w:rPr>
                                <w:t xml:space="preserve"> </w:t>
                              </w:r>
                              <w:r>
                                <w:rPr>
                                  <w:b/>
                                  <w:bCs/>
                                  <w:color w:val="FFFFFF"/>
                                  <w:spacing w:val="-2"/>
                                  <w:sz w:val="16"/>
                                  <w:szCs w:val="16"/>
                                </w:rPr>
                                <w:t>grade</w:t>
                              </w:r>
                              <w:r>
                                <w:rPr>
                                  <w:b/>
                                  <w:bCs/>
                                  <w:color w:val="FFFFFF"/>
                                  <w:spacing w:val="-4"/>
                                  <w:sz w:val="16"/>
                                  <w:szCs w:val="16"/>
                                </w:rPr>
                                <w:t xml:space="preserve"> </w:t>
                              </w:r>
                              <w:r>
                                <w:rPr>
                                  <w:b/>
                                  <w:bCs/>
                                  <w:color w:val="FFFFFF"/>
                                  <w:spacing w:val="-1"/>
                                  <w:sz w:val="16"/>
                                  <w:szCs w:val="16"/>
                                </w:rPr>
                                <w:t>12</w:t>
                              </w:r>
                              <w:r>
                                <w:rPr>
                                  <w:b/>
                                  <w:bCs/>
                                  <w:color w:val="FFFFFF"/>
                                  <w:spacing w:val="-4"/>
                                  <w:sz w:val="16"/>
                                  <w:szCs w:val="16"/>
                                </w:rPr>
                                <w:t xml:space="preserve"> </w:t>
                              </w:r>
                              <w:r>
                                <w:rPr>
                                  <w:b/>
                                  <w:bCs/>
                                  <w:color w:val="FFFFFF"/>
                                  <w:spacing w:val="-2"/>
                                  <w:sz w:val="16"/>
                                  <w:szCs w:val="16"/>
                                </w:rPr>
                                <w:t>(if</w:t>
                              </w:r>
                              <w:r>
                                <w:rPr>
                                  <w:b/>
                                  <w:bCs/>
                                  <w:color w:val="FFFFFF"/>
                                  <w:spacing w:val="-4"/>
                                  <w:sz w:val="16"/>
                                  <w:szCs w:val="16"/>
                                </w:rPr>
                                <w:t xml:space="preserve"> </w:t>
                              </w:r>
                              <w:r>
                                <w:rPr>
                                  <w:b/>
                                  <w:bCs/>
                                  <w:color w:val="FFFFFF"/>
                                  <w:spacing w:val="-2"/>
                                  <w:sz w:val="16"/>
                                  <w:szCs w:val="16"/>
                                </w:rPr>
                                <w:t>more</w:t>
                              </w:r>
                              <w:r>
                                <w:rPr>
                                  <w:b/>
                                  <w:bCs/>
                                  <w:color w:val="FFFFFF"/>
                                  <w:spacing w:val="-4"/>
                                  <w:sz w:val="16"/>
                                  <w:szCs w:val="16"/>
                                </w:rPr>
                                <w:t xml:space="preserve"> </w:t>
                              </w:r>
                              <w:r>
                                <w:rPr>
                                  <w:b/>
                                  <w:bCs/>
                                  <w:color w:val="FFFFFF"/>
                                  <w:spacing w:val="-2"/>
                                  <w:sz w:val="16"/>
                                  <w:szCs w:val="16"/>
                                </w:rPr>
                                <w:t>spaces</w:t>
                              </w:r>
                              <w:r>
                                <w:rPr>
                                  <w:b/>
                                  <w:bCs/>
                                  <w:color w:val="FFFFFF"/>
                                  <w:spacing w:val="-4"/>
                                  <w:sz w:val="16"/>
                                  <w:szCs w:val="16"/>
                                </w:rPr>
                                <w:t xml:space="preserve"> </w:t>
                              </w:r>
                              <w:r>
                                <w:rPr>
                                  <w:b/>
                                  <w:bCs/>
                                  <w:color w:val="FFFFFF"/>
                                  <w:spacing w:val="-2"/>
                                  <w:sz w:val="16"/>
                                  <w:szCs w:val="16"/>
                                </w:rPr>
                                <w:t>are</w:t>
                              </w:r>
                              <w:r>
                                <w:rPr>
                                  <w:b/>
                                  <w:bCs/>
                                  <w:color w:val="FFFFFF"/>
                                  <w:spacing w:val="-4"/>
                                  <w:sz w:val="16"/>
                                  <w:szCs w:val="16"/>
                                </w:rPr>
                                <w:t xml:space="preserve"> </w:t>
                              </w:r>
                              <w:r>
                                <w:rPr>
                                  <w:b/>
                                  <w:bCs/>
                                  <w:color w:val="FFFFFF"/>
                                  <w:spacing w:val="-2"/>
                                  <w:sz w:val="16"/>
                                  <w:szCs w:val="16"/>
                                </w:rPr>
                                <w:t>required</w:t>
                              </w:r>
                              <w:r>
                                <w:rPr>
                                  <w:b/>
                                  <w:bCs/>
                                  <w:color w:val="FFFFFF"/>
                                  <w:spacing w:val="-4"/>
                                  <w:sz w:val="16"/>
                                  <w:szCs w:val="16"/>
                                </w:rPr>
                                <w:t xml:space="preserve"> </w:t>
                              </w:r>
                              <w:r>
                                <w:rPr>
                                  <w:b/>
                                  <w:bCs/>
                                  <w:color w:val="FFFFFF"/>
                                  <w:spacing w:val="-2"/>
                                  <w:sz w:val="16"/>
                                  <w:szCs w:val="16"/>
                                </w:rPr>
                                <w:t>for</w:t>
                              </w:r>
                              <w:r>
                                <w:rPr>
                                  <w:b/>
                                  <w:bCs/>
                                  <w:color w:val="FFFFFF"/>
                                  <w:spacing w:val="-4"/>
                                  <w:sz w:val="16"/>
                                  <w:szCs w:val="16"/>
                                </w:rPr>
                                <w:t xml:space="preserve"> </w:t>
                              </w:r>
                              <w:r>
                                <w:rPr>
                                  <w:b/>
                                  <w:bCs/>
                                  <w:color w:val="FFFFFF"/>
                                  <w:spacing w:val="-2"/>
                                  <w:sz w:val="16"/>
                                  <w:szCs w:val="16"/>
                                </w:rPr>
                                <w:t>additional</w:t>
                              </w:r>
                              <w:r>
                                <w:rPr>
                                  <w:b/>
                                  <w:bCs/>
                                  <w:color w:val="FFFFFF"/>
                                  <w:spacing w:val="-4"/>
                                  <w:sz w:val="16"/>
                                  <w:szCs w:val="16"/>
                                </w:rPr>
                                <w:t xml:space="preserve"> </w:t>
                              </w:r>
                              <w:r>
                                <w:rPr>
                                  <w:b/>
                                  <w:bCs/>
                                  <w:color w:val="FFFFFF"/>
                                  <w:spacing w:val="-2"/>
                                  <w:sz w:val="16"/>
                                  <w:szCs w:val="16"/>
                                </w:rPr>
                                <w:t>names,</w:t>
                              </w:r>
                              <w:r>
                                <w:rPr>
                                  <w:b/>
                                  <w:bCs/>
                                  <w:color w:val="FFFFFF"/>
                                  <w:spacing w:val="-4"/>
                                  <w:sz w:val="16"/>
                                  <w:szCs w:val="16"/>
                                </w:rPr>
                                <w:t xml:space="preserve"> </w:t>
                              </w:r>
                              <w:r>
                                <w:rPr>
                                  <w:b/>
                                  <w:bCs/>
                                  <w:color w:val="FFFFFF"/>
                                  <w:spacing w:val="-2"/>
                                  <w:sz w:val="16"/>
                                  <w:szCs w:val="16"/>
                                </w:rPr>
                                <w:t>attach</w:t>
                              </w:r>
                              <w:r>
                                <w:rPr>
                                  <w:b/>
                                  <w:bCs/>
                                  <w:color w:val="FFFFFF"/>
                                  <w:spacing w:val="-4"/>
                                  <w:sz w:val="16"/>
                                  <w:szCs w:val="16"/>
                                </w:rPr>
                                <w:t xml:space="preserve"> </w:t>
                              </w:r>
                              <w:r>
                                <w:rPr>
                                  <w:b/>
                                  <w:bCs/>
                                  <w:color w:val="FFFFFF"/>
                                  <w:spacing w:val="-2"/>
                                  <w:sz w:val="16"/>
                                  <w:szCs w:val="16"/>
                                </w:rPr>
                                <w:t>another</w:t>
                              </w:r>
                              <w:r>
                                <w:rPr>
                                  <w:b/>
                                  <w:bCs/>
                                  <w:color w:val="FFFFFF"/>
                                  <w:spacing w:val="-4"/>
                                  <w:sz w:val="16"/>
                                  <w:szCs w:val="16"/>
                                </w:rPr>
                                <w:t xml:space="preserve"> </w:t>
                              </w:r>
                              <w:r>
                                <w:rPr>
                                  <w:b/>
                                  <w:bCs/>
                                  <w:color w:val="FFFFFF"/>
                                  <w:spacing w:val="-2"/>
                                  <w:sz w:val="16"/>
                                  <w:szCs w:val="16"/>
                                </w:rPr>
                                <w:t>sheet</w:t>
                              </w:r>
                              <w:r>
                                <w:rPr>
                                  <w:b/>
                                  <w:bCs/>
                                  <w:color w:val="FFFFFF"/>
                                  <w:spacing w:val="-4"/>
                                  <w:sz w:val="16"/>
                                  <w:szCs w:val="16"/>
                                </w:rPr>
                                <w:t xml:space="preserve"> </w:t>
                              </w:r>
                              <w:r>
                                <w:rPr>
                                  <w:b/>
                                  <w:bCs/>
                                  <w:color w:val="FFFFFF"/>
                                  <w:spacing w:val="-1"/>
                                  <w:sz w:val="16"/>
                                  <w:szCs w:val="16"/>
                                </w:rPr>
                                <w:t>of</w:t>
                              </w:r>
                              <w:r>
                                <w:rPr>
                                  <w:b/>
                                  <w:bCs/>
                                  <w:color w:val="FFFFFF"/>
                                  <w:spacing w:val="-4"/>
                                  <w:sz w:val="16"/>
                                  <w:szCs w:val="16"/>
                                </w:rPr>
                                <w:t xml:space="preserve"> </w:t>
                              </w:r>
                              <w:r>
                                <w:rPr>
                                  <w:b/>
                                  <w:bCs/>
                                  <w:color w:val="FFFFFF"/>
                                  <w:spacing w:val="-2"/>
                                  <w:sz w:val="16"/>
                                  <w:szCs w:val="16"/>
                                </w:rPr>
                                <w:t>paper)</w:t>
                              </w:r>
                            </w:p>
                          </w:txbxContent>
                        </wps:txbx>
                        <wps:bodyPr rot="0" vert="horz" wrap="square" lIns="0" tIns="0" rIns="0" bIns="0" anchor="t" anchorCtr="0" upright="1">
                          <a:noAutofit/>
                        </wps:bodyPr>
                      </wps:wsp>
                    </wpg:wgp>
                  </a:graphicData>
                </a:graphic>
              </wp:inline>
            </w:drawing>
          </mc:Choice>
          <mc:Fallback>
            <w:pict>
              <v:group id="Group 2" o:spid="_x0000_s1026" style="width:756.2pt;height:20.7pt;mso-position-horizontal-relative:char;mso-position-vertical-relative:line" coordsize="1512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">
                <v:shape id="Freeform 3" o:spid="_x0000_s1027" style="position:absolute;left:981;width:14142;height:414;visibility:visible;mso-wrap-style:square;v-text-anchor:top" coordsize="1414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" path="m,414r14141,l14141,,,,,414xe" fillcolor="#33ae6f" stroked="f">
                  <v:path arrowok="t" o:connecttype="custom" o:connectlocs="0,414;14141,414;14141,0;0,0;0,414" o:connectangles="0,0,0,0,0"/>
                </v:shape>
                <v:shape id="Freeform 4" o:spid="_x0000_s1028" style="position:absolute;width:982;height:414;visibility:visible;mso-wrap-style:square;v-text-anchor:top" coordsize="98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" path="m,414r981,l981,,,,,414xe" fillcolor="#1f823f" stroked="f">
                  <v:path arrowok="t" o:connecttype="custom" o:connectlocs="0,414;981,414;981,0;0,0;0,414" o:connectangles="0,0,0,0,0"/>
                </v:shape>
                <v:shapetype id="_x0000_t202" coordsize="21600,21600" o:spt="202" path="m,l,21600r21600,l21600,xe">
                  <v:stroke joinstyle="miter"/>
                  <v:path gradientshapeok="t" o:connecttype="rect"/>
                </v:shapetype>
                <v:shape id="Text Box 5" o:spid="_x0000_s1029" type="#_x0000_t202" style="position:absolute;left:154;top:64;width:65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rsidR="006A6658" w:rsidRDefault="006A6658">
                        <w:pPr>
                          <w:pStyle w:val="BodyText"/>
                          <w:kinsoku w:val="0"/>
                          <w:overflowPunct w:val="0"/>
                          <w:spacing w:before="0" w:line="190" w:lineRule="exact"/>
                          <w:ind w:left="0"/>
                          <w:rPr>
                            <w:color w:val="000000"/>
                            <w:sz w:val="19"/>
                            <w:szCs w:val="19"/>
                          </w:rPr>
                        </w:pPr>
                        <w:r>
                          <w:rPr>
                            <w:b/>
                            <w:bCs/>
                            <w:color w:val="FFFFFF"/>
                            <w:sz w:val="19"/>
                            <w:szCs w:val="19"/>
                          </w:rPr>
                          <w:t>STEP 1</w:t>
                        </w:r>
                      </w:p>
                    </w:txbxContent>
                  </v:textbox>
                </v:shape>
                <v:shape id="Text Box 6" o:spid="_x0000_s1030" type="#_x0000_t202" style="position:absolute;left:1148;top:128;width:1332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5QgxQAAANwAAAAPAAAAZHJzL2Rvd25yZXYueG1sRI9Ba8JA&#10;FITvgv9heUJvurGF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DUf5QgxQAAANwAAAAP&#10;AAAAAAAAAAAAAAAAAAcCAABkcnMvZG93bnJldi54bWxQSwUGAAAAAAMAAwC3AAAA+QIAAAAA&#10;" filled="f" stroked="f">
                  <v:textbox inset="0,0,0,0">
                    <w:txbxContent>
                      <w:p w:rsidR="006A6658" w:rsidRDefault="006A6658">
                        <w:pPr>
                          <w:pStyle w:val="BodyText"/>
                          <w:kinsoku w:val="0"/>
                          <w:overflowPunct w:val="0"/>
                          <w:spacing w:before="0" w:line="160" w:lineRule="exact"/>
                          <w:ind w:left="0"/>
                          <w:rPr>
                            <w:color w:val="000000"/>
                            <w:sz w:val="16"/>
                            <w:szCs w:val="16"/>
                          </w:rPr>
                        </w:pPr>
                        <w:r>
                          <w:rPr>
                            <w:b/>
                            <w:bCs/>
                            <w:color w:val="FFFFFF"/>
                            <w:spacing w:val="-2"/>
                            <w:sz w:val="16"/>
                            <w:szCs w:val="16"/>
                          </w:rPr>
                          <w:t>List</w:t>
                        </w:r>
                        <w:r>
                          <w:rPr>
                            <w:b/>
                            <w:bCs/>
                            <w:color w:val="FFFFFF"/>
                            <w:spacing w:val="-4"/>
                            <w:sz w:val="16"/>
                            <w:szCs w:val="16"/>
                          </w:rPr>
                          <w:t xml:space="preserve"> </w:t>
                        </w:r>
                        <w:r>
                          <w:rPr>
                            <w:b/>
                            <w:bCs/>
                            <w:color w:val="FFFFFF"/>
                            <w:spacing w:val="-2"/>
                            <w:sz w:val="16"/>
                            <w:szCs w:val="16"/>
                          </w:rPr>
                          <w:t>ALL</w:t>
                        </w:r>
                        <w:r>
                          <w:rPr>
                            <w:b/>
                            <w:bCs/>
                            <w:color w:val="FFFFFF"/>
                            <w:spacing w:val="-4"/>
                            <w:sz w:val="16"/>
                            <w:szCs w:val="16"/>
                          </w:rPr>
                          <w:t xml:space="preserve"> </w:t>
                        </w:r>
                        <w:r>
                          <w:rPr>
                            <w:b/>
                            <w:bCs/>
                            <w:color w:val="FFFFFF"/>
                            <w:spacing w:val="-2"/>
                            <w:sz w:val="16"/>
                            <w:szCs w:val="16"/>
                          </w:rPr>
                          <w:t>Household</w:t>
                        </w:r>
                        <w:r>
                          <w:rPr>
                            <w:b/>
                            <w:bCs/>
                            <w:color w:val="FFFFFF"/>
                            <w:spacing w:val="-4"/>
                            <w:sz w:val="16"/>
                            <w:szCs w:val="16"/>
                          </w:rPr>
                          <w:t xml:space="preserve"> </w:t>
                        </w:r>
                        <w:r>
                          <w:rPr>
                            <w:b/>
                            <w:bCs/>
                            <w:color w:val="FFFFFF"/>
                            <w:spacing w:val="-2"/>
                            <w:sz w:val="16"/>
                            <w:szCs w:val="16"/>
                          </w:rPr>
                          <w:t>Members</w:t>
                        </w:r>
                        <w:r>
                          <w:rPr>
                            <w:b/>
                            <w:bCs/>
                            <w:color w:val="FFFFFF"/>
                            <w:spacing w:val="-4"/>
                            <w:sz w:val="16"/>
                            <w:szCs w:val="16"/>
                          </w:rPr>
                          <w:t xml:space="preserve"> </w:t>
                        </w:r>
                        <w:r>
                          <w:rPr>
                            <w:b/>
                            <w:bCs/>
                            <w:color w:val="FFFFFF"/>
                            <w:spacing w:val="-2"/>
                            <w:sz w:val="16"/>
                            <w:szCs w:val="16"/>
                          </w:rPr>
                          <w:t>who</w:t>
                        </w:r>
                        <w:r>
                          <w:rPr>
                            <w:b/>
                            <w:bCs/>
                            <w:color w:val="FFFFFF"/>
                            <w:spacing w:val="-4"/>
                            <w:sz w:val="16"/>
                            <w:szCs w:val="16"/>
                          </w:rPr>
                          <w:t xml:space="preserve"> </w:t>
                        </w:r>
                        <w:r>
                          <w:rPr>
                            <w:b/>
                            <w:bCs/>
                            <w:color w:val="FFFFFF"/>
                            <w:spacing w:val="-2"/>
                            <w:sz w:val="16"/>
                            <w:szCs w:val="16"/>
                          </w:rPr>
                          <w:t>are</w:t>
                        </w:r>
                        <w:r>
                          <w:rPr>
                            <w:b/>
                            <w:bCs/>
                            <w:color w:val="FFFFFF"/>
                            <w:spacing w:val="-4"/>
                            <w:sz w:val="16"/>
                            <w:szCs w:val="16"/>
                          </w:rPr>
                          <w:t xml:space="preserve"> </w:t>
                        </w:r>
                        <w:r>
                          <w:rPr>
                            <w:b/>
                            <w:bCs/>
                            <w:color w:val="FFFFFF"/>
                            <w:spacing w:val="-2"/>
                            <w:sz w:val="16"/>
                            <w:szCs w:val="16"/>
                          </w:rPr>
                          <w:t>infants,</w:t>
                        </w:r>
                        <w:r>
                          <w:rPr>
                            <w:b/>
                            <w:bCs/>
                            <w:color w:val="FFFFFF"/>
                            <w:spacing w:val="-4"/>
                            <w:sz w:val="16"/>
                            <w:szCs w:val="16"/>
                          </w:rPr>
                          <w:t xml:space="preserve"> </w:t>
                        </w:r>
                        <w:r>
                          <w:rPr>
                            <w:b/>
                            <w:bCs/>
                            <w:color w:val="FFFFFF"/>
                            <w:spacing w:val="-2"/>
                            <w:sz w:val="16"/>
                            <w:szCs w:val="16"/>
                          </w:rPr>
                          <w:t>children,</w:t>
                        </w:r>
                        <w:r>
                          <w:rPr>
                            <w:b/>
                            <w:bCs/>
                            <w:color w:val="FFFFFF"/>
                            <w:spacing w:val="-4"/>
                            <w:sz w:val="16"/>
                            <w:szCs w:val="16"/>
                          </w:rPr>
                          <w:t xml:space="preserve"> </w:t>
                        </w:r>
                        <w:r>
                          <w:rPr>
                            <w:b/>
                            <w:bCs/>
                            <w:color w:val="FFFFFF"/>
                            <w:spacing w:val="-2"/>
                            <w:sz w:val="16"/>
                            <w:szCs w:val="16"/>
                          </w:rPr>
                          <w:t>and</w:t>
                        </w:r>
                        <w:r>
                          <w:rPr>
                            <w:b/>
                            <w:bCs/>
                            <w:color w:val="FFFFFF"/>
                            <w:spacing w:val="-4"/>
                            <w:sz w:val="16"/>
                            <w:szCs w:val="16"/>
                          </w:rPr>
                          <w:t xml:space="preserve"> </w:t>
                        </w:r>
                        <w:r>
                          <w:rPr>
                            <w:b/>
                            <w:bCs/>
                            <w:color w:val="FFFFFF"/>
                            <w:spacing w:val="-2"/>
                            <w:sz w:val="16"/>
                            <w:szCs w:val="16"/>
                          </w:rPr>
                          <w:t>students</w:t>
                        </w:r>
                        <w:r>
                          <w:rPr>
                            <w:b/>
                            <w:bCs/>
                            <w:color w:val="FFFFFF"/>
                            <w:spacing w:val="-4"/>
                            <w:sz w:val="16"/>
                            <w:szCs w:val="16"/>
                          </w:rPr>
                          <w:t xml:space="preserve"> </w:t>
                        </w:r>
                        <w:r>
                          <w:rPr>
                            <w:b/>
                            <w:bCs/>
                            <w:color w:val="FFFFFF"/>
                            <w:spacing w:val="-1"/>
                            <w:sz w:val="16"/>
                            <w:szCs w:val="16"/>
                          </w:rPr>
                          <w:t>up</w:t>
                        </w:r>
                        <w:r>
                          <w:rPr>
                            <w:b/>
                            <w:bCs/>
                            <w:color w:val="FFFFFF"/>
                            <w:spacing w:val="-4"/>
                            <w:sz w:val="16"/>
                            <w:szCs w:val="16"/>
                          </w:rPr>
                          <w:t xml:space="preserve"> </w:t>
                        </w:r>
                        <w:r>
                          <w:rPr>
                            <w:b/>
                            <w:bCs/>
                            <w:color w:val="FFFFFF"/>
                            <w:spacing w:val="-1"/>
                            <w:sz w:val="16"/>
                            <w:szCs w:val="16"/>
                          </w:rPr>
                          <w:t>to</w:t>
                        </w:r>
                        <w:r>
                          <w:rPr>
                            <w:b/>
                            <w:bCs/>
                            <w:color w:val="FFFFFF"/>
                            <w:spacing w:val="-4"/>
                            <w:sz w:val="16"/>
                            <w:szCs w:val="16"/>
                          </w:rPr>
                          <w:t xml:space="preserve"> </w:t>
                        </w:r>
                        <w:r>
                          <w:rPr>
                            <w:b/>
                            <w:bCs/>
                            <w:color w:val="FFFFFF"/>
                            <w:spacing w:val="-2"/>
                            <w:sz w:val="16"/>
                            <w:szCs w:val="16"/>
                          </w:rPr>
                          <w:t>and</w:t>
                        </w:r>
                        <w:r>
                          <w:rPr>
                            <w:b/>
                            <w:bCs/>
                            <w:color w:val="FFFFFF"/>
                            <w:spacing w:val="-4"/>
                            <w:sz w:val="16"/>
                            <w:szCs w:val="16"/>
                          </w:rPr>
                          <w:t xml:space="preserve"> </w:t>
                        </w:r>
                        <w:r>
                          <w:rPr>
                            <w:b/>
                            <w:bCs/>
                            <w:color w:val="FFFFFF"/>
                            <w:spacing w:val="-2"/>
                            <w:sz w:val="16"/>
                            <w:szCs w:val="16"/>
                          </w:rPr>
                          <w:t>including</w:t>
                        </w:r>
                        <w:r>
                          <w:rPr>
                            <w:b/>
                            <w:bCs/>
                            <w:color w:val="FFFFFF"/>
                            <w:spacing w:val="-4"/>
                            <w:sz w:val="16"/>
                            <w:szCs w:val="16"/>
                          </w:rPr>
                          <w:t xml:space="preserve"> </w:t>
                        </w:r>
                        <w:r>
                          <w:rPr>
                            <w:b/>
                            <w:bCs/>
                            <w:color w:val="FFFFFF"/>
                            <w:spacing w:val="-2"/>
                            <w:sz w:val="16"/>
                            <w:szCs w:val="16"/>
                          </w:rPr>
                          <w:t>grade</w:t>
                        </w:r>
                        <w:r>
                          <w:rPr>
                            <w:b/>
                            <w:bCs/>
                            <w:color w:val="FFFFFF"/>
                            <w:spacing w:val="-4"/>
                            <w:sz w:val="16"/>
                            <w:szCs w:val="16"/>
                          </w:rPr>
                          <w:t xml:space="preserve"> </w:t>
                        </w:r>
                        <w:r>
                          <w:rPr>
                            <w:b/>
                            <w:bCs/>
                            <w:color w:val="FFFFFF"/>
                            <w:spacing w:val="-1"/>
                            <w:sz w:val="16"/>
                            <w:szCs w:val="16"/>
                          </w:rPr>
                          <w:t>12</w:t>
                        </w:r>
                        <w:r>
                          <w:rPr>
                            <w:b/>
                            <w:bCs/>
                            <w:color w:val="FFFFFF"/>
                            <w:spacing w:val="-4"/>
                            <w:sz w:val="16"/>
                            <w:szCs w:val="16"/>
                          </w:rPr>
                          <w:t xml:space="preserve"> </w:t>
                        </w:r>
                        <w:r>
                          <w:rPr>
                            <w:b/>
                            <w:bCs/>
                            <w:color w:val="FFFFFF"/>
                            <w:spacing w:val="-2"/>
                            <w:sz w:val="16"/>
                            <w:szCs w:val="16"/>
                          </w:rPr>
                          <w:t>(if</w:t>
                        </w:r>
                        <w:r>
                          <w:rPr>
                            <w:b/>
                            <w:bCs/>
                            <w:color w:val="FFFFFF"/>
                            <w:spacing w:val="-4"/>
                            <w:sz w:val="16"/>
                            <w:szCs w:val="16"/>
                          </w:rPr>
                          <w:t xml:space="preserve"> </w:t>
                        </w:r>
                        <w:r>
                          <w:rPr>
                            <w:b/>
                            <w:bCs/>
                            <w:color w:val="FFFFFF"/>
                            <w:spacing w:val="-2"/>
                            <w:sz w:val="16"/>
                            <w:szCs w:val="16"/>
                          </w:rPr>
                          <w:t>more</w:t>
                        </w:r>
                        <w:r>
                          <w:rPr>
                            <w:b/>
                            <w:bCs/>
                            <w:color w:val="FFFFFF"/>
                            <w:spacing w:val="-4"/>
                            <w:sz w:val="16"/>
                            <w:szCs w:val="16"/>
                          </w:rPr>
                          <w:t xml:space="preserve"> </w:t>
                        </w:r>
                        <w:r>
                          <w:rPr>
                            <w:b/>
                            <w:bCs/>
                            <w:color w:val="FFFFFF"/>
                            <w:spacing w:val="-2"/>
                            <w:sz w:val="16"/>
                            <w:szCs w:val="16"/>
                          </w:rPr>
                          <w:t>spaces</w:t>
                        </w:r>
                        <w:r>
                          <w:rPr>
                            <w:b/>
                            <w:bCs/>
                            <w:color w:val="FFFFFF"/>
                            <w:spacing w:val="-4"/>
                            <w:sz w:val="16"/>
                            <w:szCs w:val="16"/>
                          </w:rPr>
                          <w:t xml:space="preserve"> </w:t>
                        </w:r>
                        <w:r>
                          <w:rPr>
                            <w:b/>
                            <w:bCs/>
                            <w:color w:val="FFFFFF"/>
                            <w:spacing w:val="-2"/>
                            <w:sz w:val="16"/>
                            <w:szCs w:val="16"/>
                          </w:rPr>
                          <w:t>are</w:t>
                        </w:r>
                        <w:r>
                          <w:rPr>
                            <w:b/>
                            <w:bCs/>
                            <w:color w:val="FFFFFF"/>
                            <w:spacing w:val="-4"/>
                            <w:sz w:val="16"/>
                            <w:szCs w:val="16"/>
                          </w:rPr>
                          <w:t xml:space="preserve"> </w:t>
                        </w:r>
                        <w:r>
                          <w:rPr>
                            <w:b/>
                            <w:bCs/>
                            <w:color w:val="FFFFFF"/>
                            <w:spacing w:val="-2"/>
                            <w:sz w:val="16"/>
                            <w:szCs w:val="16"/>
                          </w:rPr>
                          <w:t>required</w:t>
                        </w:r>
                        <w:r>
                          <w:rPr>
                            <w:b/>
                            <w:bCs/>
                            <w:color w:val="FFFFFF"/>
                            <w:spacing w:val="-4"/>
                            <w:sz w:val="16"/>
                            <w:szCs w:val="16"/>
                          </w:rPr>
                          <w:t xml:space="preserve"> </w:t>
                        </w:r>
                        <w:r>
                          <w:rPr>
                            <w:b/>
                            <w:bCs/>
                            <w:color w:val="FFFFFF"/>
                            <w:spacing w:val="-2"/>
                            <w:sz w:val="16"/>
                            <w:szCs w:val="16"/>
                          </w:rPr>
                          <w:t>for</w:t>
                        </w:r>
                        <w:r>
                          <w:rPr>
                            <w:b/>
                            <w:bCs/>
                            <w:color w:val="FFFFFF"/>
                            <w:spacing w:val="-4"/>
                            <w:sz w:val="16"/>
                            <w:szCs w:val="16"/>
                          </w:rPr>
                          <w:t xml:space="preserve"> </w:t>
                        </w:r>
                        <w:r>
                          <w:rPr>
                            <w:b/>
                            <w:bCs/>
                            <w:color w:val="FFFFFF"/>
                            <w:spacing w:val="-2"/>
                            <w:sz w:val="16"/>
                            <w:szCs w:val="16"/>
                          </w:rPr>
                          <w:t>additional</w:t>
                        </w:r>
                        <w:r>
                          <w:rPr>
                            <w:b/>
                            <w:bCs/>
                            <w:color w:val="FFFFFF"/>
                            <w:spacing w:val="-4"/>
                            <w:sz w:val="16"/>
                            <w:szCs w:val="16"/>
                          </w:rPr>
                          <w:t xml:space="preserve"> </w:t>
                        </w:r>
                        <w:r>
                          <w:rPr>
                            <w:b/>
                            <w:bCs/>
                            <w:color w:val="FFFFFF"/>
                            <w:spacing w:val="-2"/>
                            <w:sz w:val="16"/>
                            <w:szCs w:val="16"/>
                          </w:rPr>
                          <w:t>names,</w:t>
                        </w:r>
                        <w:r>
                          <w:rPr>
                            <w:b/>
                            <w:bCs/>
                            <w:color w:val="FFFFFF"/>
                            <w:spacing w:val="-4"/>
                            <w:sz w:val="16"/>
                            <w:szCs w:val="16"/>
                          </w:rPr>
                          <w:t xml:space="preserve"> </w:t>
                        </w:r>
                        <w:r>
                          <w:rPr>
                            <w:b/>
                            <w:bCs/>
                            <w:color w:val="FFFFFF"/>
                            <w:spacing w:val="-2"/>
                            <w:sz w:val="16"/>
                            <w:szCs w:val="16"/>
                          </w:rPr>
                          <w:t>attach</w:t>
                        </w:r>
                        <w:r>
                          <w:rPr>
                            <w:b/>
                            <w:bCs/>
                            <w:color w:val="FFFFFF"/>
                            <w:spacing w:val="-4"/>
                            <w:sz w:val="16"/>
                            <w:szCs w:val="16"/>
                          </w:rPr>
                          <w:t xml:space="preserve"> </w:t>
                        </w:r>
                        <w:r>
                          <w:rPr>
                            <w:b/>
                            <w:bCs/>
                            <w:color w:val="FFFFFF"/>
                            <w:spacing w:val="-2"/>
                            <w:sz w:val="16"/>
                            <w:szCs w:val="16"/>
                          </w:rPr>
                          <w:t>another</w:t>
                        </w:r>
                        <w:r>
                          <w:rPr>
                            <w:b/>
                            <w:bCs/>
                            <w:color w:val="FFFFFF"/>
                            <w:spacing w:val="-4"/>
                            <w:sz w:val="16"/>
                            <w:szCs w:val="16"/>
                          </w:rPr>
                          <w:t xml:space="preserve"> </w:t>
                        </w:r>
                        <w:r>
                          <w:rPr>
                            <w:b/>
                            <w:bCs/>
                            <w:color w:val="FFFFFF"/>
                            <w:spacing w:val="-2"/>
                            <w:sz w:val="16"/>
                            <w:szCs w:val="16"/>
                          </w:rPr>
                          <w:t>sheet</w:t>
                        </w:r>
                        <w:r>
                          <w:rPr>
                            <w:b/>
                            <w:bCs/>
                            <w:color w:val="FFFFFF"/>
                            <w:spacing w:val="-4"/>
                            <w:sz w:val="16"/>
                            <w:szCs w:val="16"/>
                          </w:rPr>
                          <w:t xml:space="preserve"> </w:t>
                        </w:r>
                        <w:r>
                          <w:rPr>
                            <w:b/>
                            <w:bCs/>
                            <w:color w:val="FFFFFF"/>
                            <w:spacing w:val="-1"/>
                            <w:sz w:val="16"/>
                            <w:szCs w:val="16"/>
                          </w:rPr>
                          <w:t>of</w:t>
                        </w:r>
                        <w:r>
                          <w:rPr>
                            <w:b/>
                            <w:bCs/>
                            <w:color w:val="FFFFFF"/>
                            <w:spacing w:val="-4"/>
                            <w:sz w:val="16"/>
                            <w:szCs w:val="16"/>
                          </w:rPr>
                          <w:t xml:space="preserve"> </w:t>
                        </w:r>
                        <w:r>
                          <w:rPr>
                            <w:b/>
                            <w:bCs/>
                            <w:color w:val="FFFFFF"/>
                            <w:spacing w:val="-2"/>
                            <w:sz w:val="16"/>
                            <w:szCs w:val="16"/>
                          </w:rPr>
                          <w:t>paper)</w:t>
                        </w:r>
                      </w:p>
                    </w:txbxContent>
                  </v:textbox>
                </v:shape>
                <w10:anchorlock/>
              </v:group>
            </w:pict>
          </mc:Fallback>
        </mc:AlternateContent>
      </w:r>
    </w:p>
    <w:p w:rsidR="006A6658" w:rsidRDefault="006A6658">
      <w:pPr>
        <w:pStyle w:val="BodyText"/>
        <w:kinsoku w:val="0"/>
        <w:overflowPunct w:val="0"/>
        <w:spacing w:before="0" w:line="200" w:lineRule="atLeast"/>
        <w:ind w:left="120"/>
        <w:rPr>
          <w:sz w:val="20"/>
          <w:szCs w:val="20"/>
        </w:rPr>
        <w:sectPr w:rsidR="006A6658">
          <w:type w:val="continuous"/>
          <w:pgSz w:w="15840" w:h="12240" w:orient="landscape"/>
          <w:pgMar w:top="280" w:right="240" w:bottom="0" w:left="240" w:header="720" w:footer="720" w:gutter="0"/>
          <w:cols w:space="720" w:equalWidth="0">
            <w:col w:w="15360"/>
          </w:cols>
          <w:noEndnote/>
        </w:sectPr>
      </w:pPr>
    </w:p>
    <w:p w:rsidR="006A6658" w:rsidRDefault="006A6658">
      <w:pPr>
        <w:pStyle w:val="BodyText"/>
        <w:kinsoku w:val="0"/>
        <w:overflowPunct w:val="0"/>
        <w:spacing w:before="11"/>
        <w:ind w:left="0"/>
        <w:rPr>
          <w:sz w:val="15"/>
          <w:szCs w:val="15"/>
        </w:rPr>
      </w:pPr>
    </w:p>
    <w:p w:rsidR="006A6658" w:rsidRDefault="00EB72CB" w:rsidP="00617CAA">
      <w:pPr>
        <w:pStyle w:val="Heading3"/>
        <w:tabs>
          <w:tab w:val="left" w:pos="5977"/>
          <w:tab w:val="left" w:pos="6377"/>
        </w:tabs>
        <w:kinsoku w:val="0"/>
        <w:overflowPunct w:val="0"/>
        <w:ind w:left="2828"/>
        <w:rPr>
          <w:b w:val="0"/>
          <w:bCs w:val="0"/>
          <w:color w:val="000000"/>
        </w:rPr>
      </w:pPr>
      <w:r>
        <w:rPr>
          <w:noProof/>
        </w:rPr>
        <mc:AlternateContent>
          <mc:Choice Requires="wpg">
            <w:drawing>
              <wp:anchor distT="0" distB="0" distL="114300" distR="114300" simplePos="0" relativeHeight="251616256" behindDoc="1" locked="0" layoutInCell="0" allowOverlap="1">
                <wp:simplePos x="0" y="0"/>
                <wp:positionH relativeFrom="page">
                  <wp:posOffset>226695</wp:posOffset>
                </wp:positionH>
                <wp:positionV relativeFrom="paragraph">
                  <wp:posOffset>10160</wp:posOffset>
                </wp:positionV>
                <wp:extent cx="1201420" cy="1390015"/>
                <wp:effectExtent l="0" t="0" r="0" b="0"/>
                <wp:wrapNone/>
                <wp:docPr id="60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1390015"/>
                          <a:chOff x="357" y="16"/>
                          <a:chExt cx="1892" cy="2189"/>
                        </a:xfrm>
                      </wpg:grpSpPr>
                      <wps:wsp>
                        <wps:cNvPr id="607" name="Freeform 8"/>
                        <wps:cNvSpPr>
                          <a:spLocks/>
                        </wps:cNvSpPr>
                        <wps:spPr bwMode="auto">
                          <a:xfrm>
                            <a:off x="359" y="18"/>
                            <a:ext cx="1887" cy="2184"/>
                          </a:xfrm>
                          <a:custGeom>
                            <a:avLst/>
                            <a:gdLst>
                              <a:gd name="T0" fmla="*/ 1707 w 1887"/>
                              <a:gd name="T1" fmla="*/ 2183 h 2184"/>
                              <a:gd name="T2" fmla="*/ 0 w 1887"/>
                              <a:gd name="T3" fmla="*/ 2183 h 2184"/>
                              <a:gd name="T4" fmla="*/ 0 w 1887"/>
                              <a:gd name="T5" fmla="*/ 0 h 2184"/>
                              <a:gd name="T6" fmla="*/ 1707 w 1887"/>
                              <a:gd name="T7" fmla="*/ 0 h 2184"/>
                              <a:gd name="T8" fmla="*/ 1886 w 1887"/>
                              <a:gd name="T9" fmla="*/ 1092 h 2184"/>
                              <a:gd name="T10" fmla="*/ 1707 w 1887"/>
                              <a:gd name="T11" fmla="*/ 2183 h 2184"/>
                            </a:gdLst>
                            <a:ahLst/>
                            <a:cxnLst>
                              <a:cxn ang="0">
                                <a:pos x="T0" y="T1"/>
                              </a:cxn>
                              <a:cxn ang="0">
                                <a:pos x="T2" y="T3"/>
                              </a:cxn>
                              <a:cxn ang="0">
                                <a:pos x="T4" y="T5"/>
                              </a:cxn>
                              <a:cxn ang="0">
                                <a:pos x="T6" y="T7"/>
                              </a:cxn>
                              <a:cxn ang="0">
                                <a:pos x="T8" y="T9"/>
                              </a:cxn>
                              <a:cxn ang="0">
                                <a:pos x="T10" y="T11"/>
                              </a:cxn>
                            </a:cxnLst>
                            <a:rect l="0" t="0" r="r" b="b"/>
                            <a:pathLst>
                              <a:path w="1887" h="2184">
                                <a:moveTo>
                                  <a:pt x="1707" y="2183"/>
                                </a:moveTo>
                                <a:lnTo>
                                  <a:pt x="0" y="2183"/>
                                </a:lnTo>
                                <a:lnTo>
                                  <a:pt x="0" y="0"/>
                                </a:lnTo>
                                <a:lnTo>
                                  <a:pt x="1707" y="0"/>
                                </a:lnTo>
                                <a:lnTo>
                                  <a:pt x="1886" y="1092"/>
                                </a:lnTo>
                                <a:lnTo>
                                  <a:pt x="1707" y="2183"/>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Text Box 9"/>
                        <wps:cNvSpPr txBox="1">
                          <a:spLocks noChangeArrowheads="1"/>
                        </wps:cNvSpPr>
                        <wps:spPr bwMode="auto">
                          <a:xfrm>
                            <a:off x="357" y="16"/>
                            <a:ext cx="1892" cy="2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kinsoku w:val="0"/>
                                <w:overflowPunct w:val="0"/>
                                <w:spacing w:before="79"/>
                                <w:ind w:left="95" w:right="175"/>
                                <w:rPr>
                                  <w:sz w:val="13"/>
                                  <w:szCs w:val="13"/>
                                </w:rPr>
                              </w:pPr>
                              <w:r>
                                <w:rPr>
                                  <w:sz w:val="13"/>
                                  <w:szCs w:val="13"/>
                                </w:rPr>
                                <w:t xml:space="preserve">Definition of </w:t>
                              </w:r>
                              <w:r>
                                <w:rPr>
                                  <w:b/>
                                  <w:bCs/>
                                  <w:sz w:val="13"/>
                                  <w:szCs w:val="13"/>
                                </w:rPr>
                                <w:t>Household Member</w:t>
                              </w:r>
                              <w:r>
                                <w:rPr>
                                  <w:sz w:val="13"/>
                                  <w:szCs w:val="13"/>
                                </w:rPr>
                                <w:t>: “Anyone who is living with you and shares income and expenses, even if not related.”</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175"/>
                                <w:rPr>
                                  <w:sz w:val="13"/>
                                  <w:szCs w:val="13"/>
                                </w:rPr>
                              </w:pPr>
                              <w:r>
                                <w:rPr>
                                  <w:sz w:val="13"/>
                                  <w:szCs w:val="13"/>
                                </w:rPr>
                                <w:t xml:space="preserve">Children in </w:t>
                              </w:r>
                              <w:r>
                                <w:rPr>
                                  <w:b/>
                                  <w:bCs/>
                                  <w:sz w:val="13"/>
                                  <w:szCs w:val="13"/>
                                </w:rPr>
                                <w:t xml:space="preserve">Foster care </w:t>
                              </w:r>
                              <w:r>
                                <w:rPr>
                                  <w:sz w:val="13"/>
                                  <w:szCs w:val="13"/>
                                </w:rPr>
                                <w:t xml:space="preserve">and children who meet the definition of </w:t>
                              </w:r>
                              <w:r>
                                <w:rPr>
                                  <w:b/>
                                  <w:bCs/>
                                  <w:sz w:val="13"/>
                                  <w:szCs w:val="13"/>
                                </w:rPr>
                                <w:t>Homeless</w:t>
                              </w:r>
                              <w:r>
                                <w:rPr>
                                  <w:sz w:val="13"/>
                                  <w:szCs w:val="13"/>
                                </w:rPr>
                                <w:t xml:space="preserve">, </w:t>
                              </w:r>
                              <w:r>
                                <w:rPr>
                                  <w:b/>
                                  <w:bCs/>
                                  <w:sz w:val="13"/>
                                  <w:szCs w:val="13"/>
                                </w:rPr>
                                <w:t xml:space="preserve">Migrant </w:t>
                              </w:r>
                              <w:r>
                                <w:rPr>
                                  <w:sz w:val="13"/>
                                  <w:szCs w:val="13"/>
                                </w:rPr>
                                <w:t xml:space="preserve">or </w:t>
                              </w:r>
                              <w:r>
                                <w:rPr>
                                  <w:b/>
                                  <w:bCs/>
                                  <w:sz w:val="13"/>
                                  <w:szCs w:val="13"/>
                                </w:rPr>
                                <w:t xml:space="preserve">Runaway </w:t>
                              </w:r>
                              <w:r>
                                <w:rPr>
                                  <w:sz w:val="13"/>
                                  <w:szCs w:val="13"/>
                                </w:rPr>
                                <w:t xml:space="preserve">are eligible for free meals. Read </w:t>
                              </w:r>
                              <w:r>
                                <w:rPr>
                                  <w:b/>
                                  <w:bCs/>
                                  <w:sz w:val="13"/>
                                  <w:szCs w:val="13"/>
                                </w:rPr>
                                <w:t xml:space="preserve">How to Apply for Free and Reduced Price School Meals </w:t>
                              </w:r>
                              <w:r>
                                <w:rPr>
                                  <w:sz w:val="13"/>
                                  <w:szCs w:val="13"/>
                                </w:rPr>
                                <w:t>for more information.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1" style="position:absolute;left:0;text-align:left;margin-left:17.85pt;margin-top:.8pt;width:94.6pt;height:109.45pt;z-index:-251700224;mso-position-horizontal-relative:page;mso-position-vertical-relative:text" coordorigin="357,16" coordsize="1892,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" o:allowincell="f">
                <v:shape id="Freeform 8" o:spid="_x0000_s1032" style="position:absolute;left:359;top:18;width:1887;height:2184;visibility:visible;mso-wrap-style:square;v-text-anchor:top" coordsize="1887,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" path="m1707,2183l,2183,,,1707,r179,1092l1707,2183xe" filled="f" strokecolor="#231f20" strokeweight=".25pt">
                  <v:path arrowok="t" o:connecttype="custom" o:connectlocs="1707,2183;0,2183;0,0;1707,0;1886,1092;1707,2183" o:connectangles="0,0,0,0,0,0"/>
                </v:shape>
                <v:shape id="Text Box 9" o:spid="_x0000_s1033" type="#_x0000_t202" style="position:absolute;left:357;top:16;width:1892;height:2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" filled="f" stroked="f">
                  <v:textbox inset="0,0,0,0">
                    <w:txbxContent>
                      <w:p w:rsidR="006A6658" w:rsidRDefault="006A6658">
                        <w:pPr>
                          <w:pStyle w:val="BodyText"/>
                          <w:kinsoku w:val="0"/>
                          <w:overflowPunct w:val="0"/>
                          <w:spacing w:before="79"/>
                          <w:ind w:left="95" w:right="175"/>
                          <w:rPr>
                            <w:sz w:val="13"/>
                            <w:szCs w:val="13"/>
                          </w:rPr>
                        </w:pPr>
                        <w:r>
                          <w:rPr>
                            <w:sz w:val="13"/>
                            <w:szCs w:val="13"/>
                          </w:rPr>
                          <w:t xml:space="preserve">Definition of </w:t>
                        </w:r>
                        <w:r>
                          <w:rPr>
                            <w:b/>
                            <w:bCs/>
                            <w:sz w:val="13"/>
                            <w:szCs w:val="13"/>
                          </w:rPr>
                          <w:t>Household Member</w:t>
                        </w:r>
                        <w:r>
                          <w:rPr>
                            <w:sz w:val="13"/>
                            <w:szCs w:val="13"/>
                          </w:rPr>
                          <w:t>: “Anyone who is living with you and shares income and expenses, even if not related.”</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175"/>
                          <w:rPr>
                            <w:sz w:val="13"/>
                            <w:szCs w:val="13"/>
                          </w:rPr>
                        </w:pPr>
                        <w:r>
                          <w:rPr>
                            <w:sz w:val="13"/>
                            <w:szCs w:val="13"/>
                          </w:rPr>
                          <w:t xml:space="preserve">Children in </w:t>
                        </w:r>
                        <w:r>
                          <w:rPr>
                            <w:b/>
                            <w:bCs/>
                            <w:sz w:val="13"/>
                            <w:szCs w:val="13"/>
                          </w:rPr>
                          <w:t xml:space="preserve">Foster care </w:t>
                        </w:r>
                        <w:r>
                          <w:rPr>
                            <w:sz w:val="13"/>
                            <w:szCs w:val="13"/>
                          </w:rPr>
                          <w:t xml:space="preserve">and children who meet the definition of </w:t>
                        </w:r>
                        <w:r>
                          <w:rPr>
                            <w:b/>
                            <w:bCs/>
                            <w:sz w:val="13"/>
                            <w:szCs w:val="13"/>
                          </w:rPr>
                          <w:t>Homeless</w:t>
                        </w:r>
                        <w:r>
                          <w:rPr>
                            <w:sz w:val="13"/>
                            <w:szCs w:val="13"/>
                          </w:rPr>
                          <w:t xml:space="preserve">, </w:t>
                        </w:r>
                        <w:r>
                          <w:rPr>
                            <w:b/>
                            <w:bCs/>
                            <w:sz w:val="13"/>
                            <w:szCs w:val="13"/>
                          </w:rPr>
                          <w:t xml:space="preserve">Migrant </w:t>
                        </w:r>
                        <w:r>
                          <w:rPr>
                            <w:sz w:val="13"/>
                            <w:szCs w:val="13"/>
                          </w:rPr>
                          <w:t xml:space="preserve">or </w:t>
                        </w:r>
                        <w:r>
                          <w:rPr>
                            <w:b/>
                            <w:bCs/>
                            <w:sz w:val="13"/>
                            <w:szCs w:val="13"/>
                          </w:rPr>
                          <w:t xml:space="preserve">Runaway </w:t>
                        </w:r>
                        <w:r>
                          <w:rPr>
                            <w:sz w:val="13"/>
                            <w:szCs w:val="13"/>
                          </w:rPr>
                          <w:t xml:space="preserve">are eligible for free meals. Read </w:t>
                        </w:r>
                        <w:r>
                          <w:rPr>
                            <w:b/>
                            <w:bCs/>
                            <w:sz w:val="13"/>
                            <w:szCs w:val="13"/>
                          </w:rPr>
                          <w:t xml:space="preserve">How to Apply for Free and Reduced Price School Meals </w:t>
                        </w:r>
                        <w:r>
                          <w:rPr>
                            <w:sz w:val="13"/>
                            <w:szCs w:val="13"/>
                          </w:rPr>
                          <w:t>for more information.</w:t>
                        </w:r>
                      </w:p>
                    </w:txbxContent>
                  </v:textbox>
                </v:shape>
                <w10:wrap anchorx="page"/>
              </v:group>
            </w:pict>
          </mc:Fallback>
        </mc:AlternateContent>
      </w:r>
      <w:r w:rsidR="006A6658">
        <w:rPr>
          <w:color w:val="231F20"/>
        </w:rPr>
        <w:t>Child’s First Name</w:t>
      </w:r>
      <w:r w:rsidR="006A6658">
        <w:rPr>
          <w:color w:val="231F20"/>
        </w:rPr>
        <w:tab/>
        <w:t>MI</w:t>
      </w:r>
      <w:r w:rsidR="006A6658">
        <w:rPr>
          <w:color w:val="231F20"/>
        </w:rPr>
        <w:tab/>
        <w:t>Child’s Last Name</w:t>
      </w:r>
    </w:p>
    <w:p w:rsidR="006A6658" w:rsidRDefault="006A6658">
      <w:pPr>
        <w:pStyle w:val="BodyText"/>
        <w:kinsoku w:val="0"/>
        <w:overflowPunct w:val="0"/>
        <w:spacing w:before="1"/>
        <w:ind w:left="0"/>
        <w:rPr>
          <w:b/>
          <w:bCs/>
          <w:sz w:val="16"/>
          <w:szCs w:val="16"/>
        </w:rPr>
      </w:pPr>
      <w:r>
        <w:rPr>
          <w:rFonts w:ascii="Times New Roman" w:hAnsi="Times New Roman" w:cs="Times New Roman"/>
          <w:sz w:val="24"/>
          <w:szCs w:val="24"/>
        </w:rPr>
        <w:br w:type="column"/>
      </w:r>
    </w:p>
    <w:p w:rsidR="006A6658" w:rsidRDefault="006A6658">
      <w:pPr>
        <w:pStyle w:val="BodyText"/>
        <w:kinsoku w:val="0"/>
        <w:overflowPunct w:val="0"/>
        <w:spacing w:before="0"/>
        <w:ind w:left="0"/>
        <w:jc w:val="right"/>
        <w:rPr>
          <w:color w:val="000000"/>
          <w:sz w:val="16"/>
          <w:szCs w:val="16"/>
        </w:rPr>
      </w:pPr>
      <w:r>
        <w:rPr>
          <w:b/>
          <w:bCs/>
          <w:color w:val="231F20"/>
          <w:sz w:val="16"/>
          <w:szCs w:val="16"/>
        </w:rPr>
        <w:t>Grade</w:t>
      </w:r>
    </w:p>
    <w:p w:rsidR="006A6658" w:rsidRDefault="006A6658">
      <w:pPr>
        <w:pStyle w:val="BodyText"/>
        <w:kinsoku w:val="0"/>
        <w:overflowPunct w:val="0"/>
        <w:spacing w:before="2"/>
        <w:ind w:left="0"/>
        <w:rPr>
          <w:b/>
          <w:bCs/>
          <w:sz w:val="11"/>
          <w:szCs w:val="11"/>
        </w:rPr>
      </w:pPr>
      <w:r>
        <w:rPr>
          <w:rFonts w:ascii="Times New Roman" w:hAnsi="Times New Roman" w:cs="Times New Roman"/>
          <w:sz w:val="24"/>
          <w:szCs w:val="24"/>
        </w:rPr>
        <w:br w:type="column"/>
      </w:r>
    </w:p>
    <w:p w:rsidR="006A6658" w:rsidRDefault="00EB72CB">
      <w:pPr>
        <w:pStyle w:val="BodyText"/>
        <w:tabs>
          <w:tab w:val="left" w:pos="892"/>
        </w:tabs>
        <w:kinsoku w:val="0"/>
        <w:overflowPunct w:val="0"/>
        <w:spacing w:before="0" w:line="274" w:lineRule="auto"/>
        <w:ind w:left="446" w:firstLine="70"/>
        <w:rPr>
          <w:color w:val="000000"/>
          <w:sz w:val="12"/>
          <w:szCs w:val="12"/>
        </w:rPr>
      </w:pPr>
      <w:r>
        <w:rPr>
          <w:noProof/>
        </w:rPr>
        <mc:AlternateContent>
          <mc:Choice Requires="wps">
            <w:drawing>
              <wp:anchor distT="0" distB="0" distL="114300" distR="114300" simplePos="0" relativeHeight="251617280" behindDoc="0" locked="0" layoutInCell="0" allowOverlap="1">
                <wp:simplePos x="0" y="0"/>
                <wp:positionH relativeFrom="page">
                  <wp:posOffset>9010015</wp:posOffset>
                </wp:positionH>
                <wp:positionV relativeFrom="paragraph">
                  <wp:posOffset>441325</wp:posOffset>
                </wp:positionV>
                <wp:extent cx="101600" cy="690880"/>
                <wp:effectExtent l="0" t="0" r="0" b="0"/>
                <wp:wrapNone/>
                <wp:docPr id="60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69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kinsoku w:val="0"/>
                              <w:overflowPunct w:val="0"/>
                              <w:spacing w:before="4"/>
                              <w:ind w:left="20"/>
                              <w:rPr>
                                <w:color w:val="000000"/>
                                <w:sz w:val="12"/>
                                <w:szCs w:val="12"/>
                              </w:rPr>
                            </w:pPr>
                            <w:r>
                              <w:rPr>
                                <w:color w:val="231F20"/>
                                <w:sz w:val="12"/>
                                <w:szCs w:val="12"/>
                              </w:rPr>
                              <w:t>Check all that apply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left:0;text-align:left;margin-left:709.45pt;margin-top:34.75pt;width:8pt;height:54.4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" o:allowincell="f" filled="f" stroked="f">
                <v:textbox style="layout-flow:vertical;mso-layout-flow-alt:bottom-to-top" inset="0,0,0,0">
                  <w:txbxContent>
                    <w:p w:rsidR="006A6658" w:rsidRDefault="006A6658">
                      <w:pPr>
                        <w:pStyle w:val="BodyText"/>
                        <w:kinsoku w:val="0"/>
                        <w:overflowPunct w:val="0"/>
                        <w:spacing w:before="4"/>
                        <w:ind w:left="20"/>
                        <w:rPr>
                          <w:color w:val="000000"/>
                          <w:sz w:val="12"/>
                          <w:szCs w:val="12"/>
                        </w:rPr>
                      </w:pPr>
                      <w:r>
                        <w:rPr>
                          <w:color w:val="231F20"/>
                          <w:sz w:val="12"/>
                          <w:szCs w:val="12"/>
                        </w:rPr>
                        <w:t>Check all that apply</w:t>
                      </w:r>
                    </w:p>
                  </w:txbxContent>
                </v:textbox>
                <w10:wrap anchorx="page"/>
              </v:shape>
            </w:pict>
          </mc:Fallback>
        </mc:AlternateContent>
      </w:r>
      <w:r w:rsidR="006A6658">
        <w:rPr>
          <w:color w:val="231F20"/>
          <w:sz w:val="12"/>
          <w:szCs w:val="12"/>
        </w:rPr>
        <w:t xml:space="preserve">Student? </w:t>
      </w:r>
      <w:r w:rsidR="006A6658">
        <w:rPr>
          <w:color w:val="231F20"/>
          <w:spacing w:val="-5"/>
          <w:sz w:val="12"/>
          <w:szCs w:val="12"/>
        </w:rPr>
        <w:t>Yes</w:t>
      </w:r>
      <w:r w:rsidR="006A6658">
        <w:rPr>
          <w:color w:val="231F20"/>
          <w:spacing w:val="-5"/>
          <w:sz w:val="12"/>
          <w:szCs w:val="12"/>
        </w:rPr>
        <w:tab/>
      </w:r>
      <w:r w:rsidR="006A6658">
        <w:rPr>
          <w:color w:val="231F20"/>
          <w:sz w:val="12"/>
          <w:szCs w:val="12"/>
        </w:rPr>
        <w:t>No</w:t>
      </w:r>
    </w:p>
    <w:p w:rsidR="006A6658" w:rsidRDefault="006A6658">
      <w:pPr>
        <w:pStyle w:val="BodyText"/>
        <w:kinsoku w:val="0"/>
        <w:overflowPunct w:val="0"/>
        <w:spacing w:before="0"/>
        <w:ind w:left="0"/>
        <w:rPr>
          <w:sz w:val="10"/>
          <w:szCs w:val="10"/>
        </w:rPr>
      </w:pPr>
      <w:r>
        <w:rPr>
          <w:rFonts w:ascii="Times New Roman" w:hAnsi="Times New Roman" w:cs="Times New Roman"/>
          <w:sz w:val="24"/>
          <w:szCs w:val="24"/>
        </w:rPr>
        <w:br w:type="column"/>
      </w:r>
    </w:p>
    <w:p w:rsidR="006A6658" w:rsidRDefault="006A6658">
      <w:pPr>
        <w:pStyle w:val="BodyText"/>
        <w:kinsoku w:val="0"/>
        <w:overflowPunct w:val="0"/>
        <w:spacing w:before="68" w:line="120" w:lineRule="exact"/>
        <w:ind w:left="552" w:hanging="34"/>
        <w:rPr>
          <w:color w:val="000000"/>
          <w:sz w:val="11"/>
          <w:szCs w:val="11"/>
        </w:rPr>
      </w:pPr>
      <w:r>
        <w:rPr>
          <w:color w:val="231F20"/>
          <w:sz w:val="11"/>
          <w:szCs w:val="11"/>
        </w:rPr>
        <w:t>Foster</w:t>
      </w:r>
      <w:r>
        <w:rPr>
          <w:color w:val="231F20"/>
          <w:w w:val="103"/>
          <w:sz w:val="11"/>
          <w:szCs w:val="11"/>
        </w:rPr>
        <w:t xml:space="preserve"> </w:t>
      </w:r>
      <w:r>
        <w:rPr>
          <w:color w:val="231F20"/>
          <w:w w:val="105"/>
          <w:sz w:val="11"/>
          <w:szCs w:val="11"/>
        </w:rPr>
        <w:t>Child</w:t>
      </w:r>
    </w:p>
    <w:p w:rsidR="006A6658" w:rsidRDefault="006A6658">
      <w:pPr>
        <w:pStyle w:val="BodyText"/>
        <w:kinsoku w:val="0"/>
        <w:overflowPunct w:val="0"/>
        <w:spacing w:before="59" w:line="120" w:lineRule="exact"/>
        <w:ind w:left="80" w:right="112" w:hanging="32"/>
        <w:rPr>
          <w:color w:val="000000"/>
          <w:sz w:val="11"/>
          <w:szCs w:val="11"/>
        </w:rPr>
      </w:pPr>
      <w:r>
        <w:rPr>
          <w:rFonts w:ascii="Times New Roman" w:hAnsi="Times New Roman" w:cs="Times New Roman"/>
          <w:sz w:val="24"/>
          <w:szCs w:val="24"/>
        </w:rPr>
        <w:br w:type="column"/>
      </w:r>
      <w:r>
        <w:rPr>
          <w:color w:val="231F20"/>
          <w:sz w:val="11"/>
          <w:szCs w:val="11"/>
        </w:rPr>
        <w:t>Homeless,</w:t>
      </w:r>
      <w:r>
        <w:rPr>
          <w:color w:val="231F20"/>
          <w:w w:val="103"/>
          <w:sz w:val="11"/>
          <w:szCs w:val="11"/>
        </w:rPr>
        <w:t xml:space="preserve"> </w:t>
      </w:r>
      <w:r>
        <w:rPr>
          <w:color w:val="231F20"/>
          <w:w w:val="105"/>
          <w:sz w:val="11"/>
          <w:szCs w:val="11"/>
        </w:rPr>
        <w:t>Migrant,</w:t>
      </w:r>
      <w:r>
        <w:rPr>
          <w:color w:val="231F20"/>
          <w:w w:val="103"/>
          <w:sz w:val="11"/>
          <w:szCs w:val="11"/>
        </w:rPr>
        <w:t xml:space="preserve"> </w:t>
      </w:r>
      <w:r>
        <w:rPr>
          <w:color w:val="231F20"/>
          <w:w w:val="105"/>
          <w:sz w:val="11"/>
          <w:szCs w:val="11"/>
        </w:rPr>
        <w:t>Runaway</w:t>
      </w:r>
    </w:p>
    <w:p w:rsidR="006A6658" w:rsidRDefault="006A6658">
      <w:pPr>
        <w:pStyle w:val="BodyText"/>
        <w:kinsoku w:val="0"/>
        <w:overflowPunct w:val="0"/>
        <w:spacing w:before="59" w:line="120" w:lineRule="exact"/>
        <w:ind w:left="80" w:right="112" w:hanging="32"/>
        <w:rPr>
          <w:color w:val="000000"/>
          <w:sz w:val="11"/>
          <w:szCs w:val="11"/>
        </w:rPr>
        <w:sectPr w:rsidR="006A6658">
          <w:type w:val="continuous"/>
          <w:pgSz w:w="15840" w:h="12240" w:orient="landscape"/>
          <w:pgMar w:top="280" w:right="240" w:bottom="0" w:left="240" w:header="720" w:footer="720" w:gutter="0"/>
          <w:cols w:num="5" w:space="720" w:equalWidth="0">
            <w:col w:w="7766" w:space="2313"/>
            <w:col w:w="2571" w:space="40"/>
            <w:col w:w="1046" w:space="40"/>
            <w:col w:w="843" w:space="40"/>
            <w:col w:w="701"/>
          </w:cols>
          <w:noEndnote/>
        </w:sectPr>
      </w:pPr>
    </w:p>
    <w:p w:rsidR="006A6658" w:rsidRDefault="00EB72CB">
      <w:pPr>
        <w:pStyle w:val="Heading1"/>
        <w:tabs>
          <w:tab w:val="left" w:pos="5935"/>
          <w:tab w:val="left" w:pos="6374"/>
          <w:tab w:val="left" w:pos="12195"/>
          <w:tab w:val="left" w:pos="12957"/>
          <w:tab w:val="left" w:pos="14133"/>
        </w:tabs>
        <w:kinsoku w:val="0"/>
        <w:overflowPunct w:val="0"/>
        <w:spacing w:line="200" w:lineRule="atLeast"/>
        <w:ind w:left="2105"/>
      </w:pPr>
      <w:r>
        <w:rPr>
          <w:noProof/>
        </w:rPr>
        <mc:AlternateContent>
          <mc:Choice Requires="wps">
            <w:drawing>
              <wp:inline distT="0" distB="0" distL="0" distR="0">
                <wp:extent cx="2311400" cy="1228090"/>
                <wp:effectExtent l="0" t="0" r="0" b="0"/>
                <wp:docPr id="604" name="Text Box 6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0" cy="1228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281"/>
                              <w:gridCol w:w="280"/>
                              <w:gridCol w:w="278"/>
                              <w:gridCol w:w="278"/>
                              <w:gridCol w:w="279"/>
                              <w:gridCol w:w="280"/>
                              <w:gridCol w:w="281"/>
                              <w:gridCol w:w="280"/>
                              <w:gridCol w:w="279"/>
                              <w:gridCol w:w="278"/>
                              <w:gridCol w:w="278"/>
                              <w:gridCol w:w="279"/>
                              <w:gridCol w:w="281"/>
                            </w:tblGrid>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inline>
            </w:drawing>
          </mc:Choice>
          <mc:Fallback>
            <w:pict>
              <v:shape id="Text Box 618" o:spid="_x0000_s1035" type="#_x0000_t202" style="width:182pt;height:9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8RtQIAALU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"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281"/>
                        <w:gridCol w:w="280"/>
                        <w:gridCol w:w="278"/>
                        <w:gridCol w:w="278"/>
                        <w:gridCol w:w="279"/>
                        <w:gridCol w:w="280"/>
                        <w:gridCol w:w="281"/>
                        <w:gridCol w:w="280"/>
                        <w:gridCol w:w="279"/>
                        <w:gridCol w:w="278"/>
                        <w:gridCol w:w="278"/>
                        <w:gridCol w:w="279"/>
                        <w:gridCol w:w="281"/>
                      </w:tblGrid>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1116" w:type="dxa"/>
                            <w:gridSpan w:val="4"/>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anchorlock/>
              </v:shape>
            </w:pict>
          </mc:Fallback>
        </mc:AlternateContent>
      </w:r>
      <w:r w:rsidR="006A6658">
        <w:t xml:space="preserve"> </w:t>
      </w:r>
      <w:r w:rsidR="006A6658">
        <w:tab/>
      </w:r>
      <w:r>
        <w:rPr>
          <w:noProof/>
        </w:rPr>
        <mc:AlternateContent>
          <mc:Choice Requires="wpg">
            <w:drawing>
              <wp:inline distT="0" distB="0" distL="0" distR="0">
                <wp:extent cx="182245" cy="1228090"/>
                <wp:effectExtent l="9525" t="9525" r="8255" b="10160"/>
                <wp:docPr id="59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245" cy="1228090"/>
                          <a:chOff x="0" y="0"/>
                          <a:chExt cx="287" cy="1934"/>
                        </a:xfrm>
                      </wpg:grpSpPr>
                      <wps:wsp>
                        <wps:cNvPr id="599" name="Freeform 13"/>
                        <wps:cNvSpPr>
                          <a:spLocks/>
                        </wps:cNvSpPr>
                        <wps:spPr bwMode="auto">
                          <a:xfrm>
                            <a:off x="2" y="2"/>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Freeform 14"/>
                        <wps:cNvSpPr>
                          <a:spLocks/>
                        </wps:cNvSpPr>
                        <wps:spPr bwMode="auto">
                          <a:xfrm>
                            <a:off x="2" y="39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15"/>
                        <wps:cNvSpPr>
                          <a:spLocks/>
                        </wps:cNvSpPr>
                        <wps:spPr bwMode="auto">
                          <a:xfrm>
                            <a:off x="2" y="793"/>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16"/>
                        <wps:cNvSpPr>
                          <a:spLocks/>
                        </wps:cNvSpPr>
                        <wps:spPr bwMode="auto">
                          <a:xfrm>
                            <a:off x="2" y="118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Freeform 17"/>
                        <wps:cNvSpPr>
                          <a:spLocks/>
                        </wps:cNvSpPr>
                        <wps:spPr bwMode="auto">
                          <a:xfrm>
                            <a:off x="2" y="1585"/>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5C3190" id="Group 12" o:spid="_x0000_s1026" style="width:14.35pt;height:96.7pt;mso-position-horizontal-relative:char;mso-position-vertical-relative:line" coordsize="287,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">
                <v:shape id="Freeform 13" o:spid="_x0000_s1027" style="position:absolute;left:2;top:2;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" path="m,345r281,l281,,,,,345xe" filled="f" strokecolor="#808285" strokeweight=".25pt">
                  <v:path arrowok="t" o:connecttype="custom" o:connectlocs="0,345;281,345;281,0;0,0;0,345" o:connectangles="0,0,0,0,0"/>
                </v:shape>
                <v:shape id="Freeform 14" o:spid="_x0000_s1028" style="position:absolute;left:2;top:39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" path="m,345r281,l281,,,,,345xe" filled="f" strokecolor="#808285" strokeweight=".25pt">
                  <v:path arrowok="t" o:connecttype="custom" o:connectlocs="0,345;281,345;281,0;0,0;0,345" o:connectangles="0,0,0,0,0"/>
                </v:shape>
                <v:shape id="Freeform 15" o:spid="_x0000_s1029" style="position:absolute;left:2;top:793;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" path="m,345r281,l281,,,,,345xe" filled="f" strokecolor="#808285" strokeweight=".25pt">
                  <v:path arrowok="t" o:connecttype="custom" o:connectlocs="0,345;281,345;281,0;0,0;0,345" o:connectangles="0,0,0,0,0"/>
                </v:shape>
                <v:shape id="Freeform 16" o:spid="_x0000_s1030" style="position:absolute;left:2;top:118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" path="m,345r281,l281,,,,,345xe" filled="f" strokecolor="#808285" strokeweight=".25pt">
                  <v:path arrowok="t" o:connecttype="custom" o:connectlocs="0,345;281,345;281,0;0,0;0,345" o:connectangles="0,0,0,0,0"/>
                </v:shape>
                <v:shape id="Freeform 17" o:spid="_x0000_s1031" style="position:absolute;left:2;top:1585;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" path="m,345r281,l281,,,,,345xe" filled="f" strokecolor="#808285" strokeweight=".25pt">
                  <v:path arrowok="t" o:connecttype="custom" o:connectlocs="0,345;281,345;281,0;0,0;0,345" o:connectangles="0,0,0,0,0"/>
                </v:shape>
                <w10:anchorlock/>
              </v:group>
            </w:pict>
          </mc:Fallback>
        </mc:AlternateContent>
      </w:r>
      <w:r w:rsidR="006A6658">
        <w:t xml:space="preserve"> </w:t>
      </w:r>
      <w:r w:rsidR="006A6658">
        <w:tab/>
      </w:r>
      <w:r>
        <w:rPr>
          <w:noProof/>
        </w:rPr>
        <mc:AlternateContent>
          <mc:Choice Requires="wps">
            <w:drawing>
              <wp:inline distT="0" distB="0" distL="0" distR="0">
                <wp:extent cx="3551555" cy="1228090"/>
                <wp:effectExtent l="0" t="0" r="0" b="0"/>
                <wp:docPr id="59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1555" cy="1228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281"/>
                              <w:gridCol w:w="280"/>
                              <w:gridCol w:w="278"/>
                              <w:gridCol w:w="278"/>
                              <w:gridCol w:w="279"/>
                              <w:gridCol w:w="280"/>
                              <w:gridCol w:w="281"/>
                              <w:gridCol w:w="280"/>
                              <w:gridCol w:w="279"/>
                              <w:gridCol w:w="278"/>
                              <w:gridCol w:w="278"/>
                              <w:gridCol w:w="279"/>
                              <w:gridCol w:w="280"/>
                              <w:gridCol w:w="278"/>
                              <w:gridCol w:w="280"/>
                              <w:gridCol w:w="280"/>
                              <w:gridCol w:w="279"/>
                              <w:gridCol w:w="279"/>
                              <w:gridCol w:w="278"/>
                              <w:gridCol w:w="280"/>
                            </w:tblGrid>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inline>
            </w:drawing>
          </mc:Choice>
          <mc:Fallback>
            <w:pict>
              <v:shape id="Text Box 617" o:spid="_x0000_s1036" type="#_x0000_t202" style="width:279.65pt;height:9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dZtQIAALU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"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281"/>
                        <w:gridCol w:w="280"/>
                        <w:gridCol w:w="278"/>
                        <w:gridCol w:w="278"/>
                        <w:gridCol w:w="279"/>
                        <w:gridCol w:w="280"/>
                        <w:gridCol w:w="281"/>
                        <w:gridCol w:w="280"/>
                        <w:gridCol w:w="279"/>
                        <w:gridCol w:w="278"/>
                        <w:gridCol w:w="278"/>
                        <w:gridCol w:w="279"/>
                        <w:gridCol w:w="280"/>
                        <w:gridCol w:w="278"/>
                        <w:gridCol w:w="280"/>
                        <w:gridCol w:w="280"/>
                        <w:gridCol w:w="279"/>
                        <w:gridCol w:w="279"/>
                        <w:gridCol w:w="278"/>
                        <w:gridCol w:w="280"/>
                      </w:tblGrid>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r w:rsidR="006A6658" w:rsidRPr="005B4C3E">
                        <w:trPr>
                          <w:trHeight w:hRule="exact" w:val="50"/>
                        </w:trPr>
                        <w:tc>
                          <w:tcPr>
                            <w:tcW w:w="839" w:type="dxa"/>
                            <w:gridSpan w:val="3"/>
                            <w:tcBorders>
                              <w:top w:val="nil"/>
                              <w:left w:val="nil"/>
                              <w:bottom w:val="nil"/>
                              <w:right w:val="nil"/>
                            </w:tcBorders>
                          </w:tcPr>
                          <w:p w:rsidR="006A6658" w:rsidRPr="005B4C3E" w:rsidRDefault="006A6658"/>
                        </w:tc>
                        <w:tc>
                          <w:tcPr>
                            <w:tcW w:w="1677" w:type="dxa"/>
                            <w:gridSpan w:val="6"/>
                            <w:tcBorders>
                              <w:top w:val="nil"/>
                              <w:left w:val="nil"/>
                              <w:bottom w:val="nil"/>
                              <w:right w:val="nil"/>
                            </w:tcBorders>
                          </w:tcPr>
                          <w:p w:rsidR="006A6658" w:rsidRPr="005B4C3E" w:rsidRDefault="006A6658"/>
                        </w:tc>
                        <w:tc>
                          <w:tcPr>
                            <w:tcW w:w="3069" w:type="dxa"/>
                            <w:gridSpan w:val="11"/>
                            <w:tcBorders>
                              <w:top w:val="nil"/>
                              <w:left w:val="nil"/>
                              <w:bottom w:val="nil"/>
                              <w:right w:val="nil"/>
                            </w:tcBorders>
                          </w:tcPr>
                          <w:p w:rsidR="006A6658" w:rsidRPr="005B4C3E" w:rsidRDefault="006A6658"/>
                        </w:tc>
                      </w:tr>
                      <w:tr w:rsidR="006A6658" w:rsidRPr="005B4C3E">
                        <w:trPr>
                          <w:trHeight w:hRule="exact" w:val="346"/>
                        </w:trPr>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1"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9"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78" w:type="dxa"/>
                            <w:tcBorders>
                              <w:top w:val="single" w:sz="2" w:space="0" w:color="808285"/>
                              <w:left w:val="single" w:sz="2" w:space="0" w:color="808285"/>
                              <w:bottom w:val="single" w:sz="2" w:space="0" w:color="808285"/>
                              <w:right w:val="single" w:sz="2" w:space="0" w:color="808285"/>
                            </w:tcBorders>
                          </w:tcPr>
                          <w:p w:rsidR="006A6658" w:rsidRPr="005B4C3E" w:rsidRDefault="006A6658"/>
                        </w:tc>
                        <w:tc>
                          <w:tcPr>
                            <w:tcW w:w="280" w:type="dxa"/>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anchorlock/>
              </v:shape>
            </w:pict>
          </mc:Fallback>
        </mc:AlternateContent>
      </w:r>
      <w:r w:rsidR="006A6658">
        <w:t xml:space="preserve"> </w:t>
      </w:r>
      <w:r w:rsidR="006A6658">
        <w:tab/>
      </w:r>
      <w:r>
        <w:rPr>
          <w:noProof/>
        </w:rPr>
        <mc:AlternateContent>
          <mc:Choice Requires="wpg">
            <w:drawing>
              <wp:inline distT="0" distB="0" distL="0" distR="0">
                <wp:extent cx="360045" cy="1228090"/>
                <wp:effectExtent l="9525" t="9525" r="11430" b="10160"/>
                <wp:docPr id="58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1228090"/>
                          <a:chOff x="0" y="0"/>
                          <a:chExt cx="567" cy="1934"/>
                        </a:xfrm>
                      </wpg:grpSpPr>
                      <wps:wsp>
                        <wps:cNvPr id="587" name="Freeform 20"/>
                        <wps:cNvSpPr>
                          <a:spLocks/>
                        </wps:cNvSpPr>
                        <wps:spPr bwMode="auto">
                          <a:xfrm>
                            <a:off x="2" y="2"/>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Freeform 21"/>
                        <wps:cNvSpPr>
                          <a:spLocks/>
                        </wps:cNvSpPr>
                        <wps:spPr bwMode="auto">
                          <a:xfrm>
                            <a:off x="2" y="39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22"/>
                        <wps:cNvSpPr>
                          <a:spLocks/>
                        </wps:cNvSpPr>
                        <wps:spPr bwMode="auto">
                          <a:xfrm>
                            <a:off x="2" y="793"/>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Freeform 23"/>
                        <wps:cNvSpPr>
                          <a:spLocks/>
                        </wps:cNvSpPr>
                        <wps:spPr bwMode="auto">
                          <a:xfrm>
                            <a:off x="2" y="118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24"/>
                        <wps:cNvSpPr>
                          <a:spLocks/>
                        </wps:cNvSpPr>
                        <wps:spPr bwMode="auto">
                          <a:xfrm>
                            <a:off x="2" y="1585"/>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Freeform 25"/>
                        <wps:cNvSpPr>
                          <a:spLocks/>
                        </wps:cNvSpPr>
                        <wps:spPr bwMode="auto">
                          <a:xfrm>
                            <a:off x="282" y="2"/>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Freeform 26"/>
                        <wps:cNvSpPr>
                          <a:spLocks/>
                        </wps:cNvSpPr>
                        <wps:spPr bwMode="auto">
                          <a:xfrm>
                            <a:off x="282" y="39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4" name="Freeform 27"/>
                        <wps:cNvSpPr>
                          <a:spLocks/>
                        </wps:cNvSpPr>
                        <wps:spPr bwMode="auto">
                          <a:xfrm>
                            <a:off x="282" y="793"/>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Freeform 28"/>
                        <wps:cNvSpPr>
                          <a:spLocks/>
                        </wps:cNvSpPr>
                        <wps:spPr bwMode="auto">
                          <a:xfrm>
                            <a:off x="282" y="118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 name="Freeform 29"/>
                        <wps:cNvSpPr>
                          <a:spLocks/>
                        </wps:cNvSpPr>
                        <wps:spPr bwMode="auto">
                          <a:xfrm>
                            <a:off x="282" y="1585"/>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4712821" id="Group 19" o:spid="_x0000_s1026" style="width:28.35pt;height:96.7pt;mso-position-horizontal-relative:char;mso-position-vertical-relative:line" coordsize="567,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">
                <v:shape id="Freeform 20" o:spid="_x0000_s1027" style="position:absolute;left:2;top:2;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" path="m,345r281,l281,,,,,345xe" filled="f" strokecolor="#808285" strokeweight=".25pt">
                  <v:path arrowok="t" o:connecttype="custom" o:connectlocs="0,345;281,345;281,0;0,0;0,345" o:connectangles="0,0,0,0,0"/>
                </v:shape>
                <v:shape id="Freeform 21" o:spid="_x0000_s1028" style="position:absolute;left:2;top:39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" path="m,345r281,l281,,,,,345xe" filled="f" strokecolor="#808285" strokeweight=".25pt">
                  <v:path arrowok="t" o:connecttype="custom" o:connectlocs="0,345;281,345;281,0;0,0;0,345" o:connectangles="0,0,0,0,0"/>
                </v:shape>
                <v:shape id="Freeform 22" o:spid="_x0000_s1029" style="position:absolute;left:2;top:793;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" path="m,345r281,l281,,,,,345xe" filled="f" strokecolor="#808285" strokeweight=".25pt">
                  <v:path arrowok="t" o:connecttype="custom" o:connectlocs="0,345;281,345;281,0;0,0;0,345" o:connectangles="0,0,0,0,0"/>
                </v:shape>
                <v:shape id="Freeform 23" o:spid="_x0000_s1030" style="position:absolute;left:2;top:118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" path="m,345r281,l281,,,,,345xe" filled="f" strokecolor="#808285" strokeweight=".25pt">
                  <v:path arrowok="t" o:connecttype="custom" o:connectlocs="0,345;281,345;281,0;0,0;0,345" o:connectangles="0,0,0,0,0"/>
                </v:shape>
                <v:shape id="Freeform 24" o:spid="_x0000_s1031" style="position:absolute;left:2;top:1585;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" path="m,345r281,l281,,,,,345xe" filled="f" strokecolor="#808285" strokeweight=".25pt">
                  <v:path arrowok="t" o:connecttype="custom" o:connectlocs="0,345;281,345;281,0;0,0;0,345" o:connectangles="0,0,0,0,0"/>
                </v:shape>
                <v:shape id="Freeform 25" o:spid="_x0000_s1032" style="position:absolute;left:282;top:2;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" path="m,345r281,l281,,,,,345xe" filled="f" strokecolor="#808285" strokeweight=".25pt">
                  <v:path arrowok="t" o:connecttype="custom" o:connectlocs="0,345;281,345;281,0;0,0;0,345" o:connectangles="0,0,0,0,0"/>
                </v:shape>
                <v:shape id="Freeform 26" o:spid="_x0000_s1033" style="position:absolute;left:282;top:39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" path="m,345r281,l281,,,,,345xe" filled="f" strokecolor="#808285" strokeweight=".25pt">
                  <v:path arrowok="t" o:connecttype="custom" o:connectlocs="0,345;281,345;281,0;0,0;0,345" o:connectangles="0,0,0,0,0"/>
                </v:shape>
                <v:shape id="Freeform 27" o:spid="_x0000_s1034" style="position:absolute;left:282;top:793;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" path="m,345r281,l281,,,,,345xe" filled="f" strokecolor="#808285" strokeweight=".25pt">
                  <v:path arrowok="t" o:connecttype="custom" o:connectlocs="0,345;281,345;281,0;0,0;0,345" o:connectangles="0,0,0,0,0"/>
                </v:shape>
                <v:shape id="Freeform 28" o:spid="_x0000_s1035" style="position:absolute;left:282;top:118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" path="m,345r281,l281,,,,,345xe" filled="f" strokecolor="#808285" strokeweight=".25pt">
                  <v:path arrowok="t" o:connecttype="custom" o:connectlocs="0,345;281,345;281,0;0,0;0,345" o:connectangles="0,0,0,0,0"/>
                </v:shape>
                <v:shape id="Freeform 29" o:spid="_x0000_s1036" style="position:absolute;left:282;top:1585;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" path="m,345r281,l281,,,,,345xe" filled="f" strokecolor="#808285" strokeweight=".25pt">
                  <v:path arrowok="t" o:connecttype="custom" o:connectlocs="0,345;281,345;281,0;0,0;0,345" o:connectangles="0,0,0,0,0"/>
                </v:shape>
                <w10:anchorlock/>
              </v:group>
            </w:pict>
          </mc:Fallback>
        </mc:AlternateContent>
      </w:r>
      <w:r w:rsidR="006A6658">
        <w:t xml:space="preserve"> </w:t>
      </w:r>
      <w:r w:rsidR="006A6658">
        <w:tab/>
      </w:r>
      <w:r>
        <w:rPr>
          <w:noProof/>
        </w:rPr>
        <mc:AlternateContent>
          <mc:Choice Requires="wpg">
            <w:drawing>
              <wp:inline distT="0" distB="0" distL="0" distR="0">
                <wp:extent cx="559435" cy="1231265"/>
                <wp:effectExtent l="9525" t="9525" r="2540" b="6985"/>
                <wp:docPr id="55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35" cy="1231265"/>
                          <a:chOff x="0" y="0"/>
                          <a:chExt cx="881" cy="1939"/>
                        </a:xfrm>
                      </wpg:grpSpPr>
                      <wps:wsp>
                        <wps:cNvPr id="551" name="Freeform 31"/>
                        <wps:cNvSpPr>
                          <a:spLocks/>
                        </wps:cNvSpPr>
                        <wps:spPr bwMode="auto">
                          <a:xfrm>
                            <a:off x="7" y="2"/>
                            <a:ext cx="871" cy="346"/>
                          </a:xfrm>
                          <a:custGeom>
                            <a:avLst/>
                            <a:gdLst>
                              <a:gd name="T0" fmla="*/ 0 w 871"/>
                              <a:gd name="T1" fmla="*/ 345 h 346"/>
                              <a:gd name="T2" fmla="*/ 870 w 871"/>
                              <a:gd name="T3" fmla="*/ 345 h 346"/>
                              <a:gd name="T4" fmla="*/ 870 w 871"/>
                              <a:gd name="T5" fmla="*/ 0 h 346"/>
                              <a:gd name="T6" fmla="*/ 0 w 871"/>
                              <a:gd name="T7" fmla="*/ 0 h 346"/>
                              <a:gd name="T8" fmla="*/ 0 w 871"/>
                              <a:gd name="T9" fmla="*/ 345 h 346"/>
                            </a:gdLst>
                            <a:ahLst/>
                            <a:cxnLst>
                              <a:cxn ang="0">
                                <a:pos x="T0" y="T1"/>
                              </a:cxn>
                              <a:cxn ang="0">
                                <a:pos x="T2" y="T3"/>
                              </a:cxn>
                              <a:cxn ang="0">
                                <a:pos x="T4" y="T5"/>
                              </a:cxn>
                              <a:cxn ang="0">
                                <a:pos x="T6" y="T7"/>
                              </a:cxn>
                              <a:cxn ang="0">
                                <a:pos x="T8" y="T9"/>
                              </a:cxn>
                            </a:cxnLst>
                            <a:rect l="0" t="0" r="r" b="b"/>
                            <a:pathLst>
                              <a:path w="871" h="346">
                                <a:moveTo>
                                  <a:pt x="0" y="345"/>
                                </a:moveTo>
                                <a:lnTo>
                                  <a:pt x="870" y="345"/>
                                </a:lnTo>
                                <a:lnTo>
                                  <a:pt x="87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Freeform 32"/>
                        <wps:cNvSpPr>
                          <a:spLocks/>
                        </wps:cNvSpPr>
                        <wps:spPr bwMode="auto">
                          <a:xfrm>
                            <a:off x="142" y="88"/>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Freeform 33"/>
                        <wps:cNvSpPr>
                          <a:spLocks/>
                        </wps:cNvSpPr>
                        <wps:spPr bwMode="auto">
                          <a:xfrm>
                            <a:off x="573" y="88"/>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4" name="Freeform 34"/>
                        <wps:cNvSpPr>
                          <a:spLocks/>
                        </wps:cNvSpPr>
                        <wps:spPr bwMode="auto">
                          <a:xfrm>
                            <a:off x="2" y="403"/>
                            <a:ext cx="871" cy="346"/>
                          </a:xfrm>
                          <a:custGeom>
                            <a:avLst/>
                            <a:gdLst>
                              <a:gd name="T0" fmla="*/ 0 w 871"/>
                              <a:gd name="T1" fmla="*/ 345 h 346"/>
                              <a:gd name="T2" fmla="*/ 870 w 871"/>
                              <a:gd name="T3" fmla="*/ 345 h 346"/>
                              <a:gd name="T4" fmla="*/ 870 w 871"/>
                              <a:gd name="T5" fmla="*/ 0 h 346"/>
                              <a:gd name="T6" fmla="*/ 0 w 871"/>
                              <a:gd name="T7" fmla="*/ 0 h 346"/>
                              <a:gd name="T8" fmla="*/ 0 w 871"/>
                              <a:gd name="T9" fmla="*/ 345 h 346"/>
                            </a:gdLst>
                            <a:ahLst/>
                            <a:cxnLst>
                              <a:cxn ang="0">
                                <a:pos x="T0" y="T1"/>
                              </a:cxn>
                              <a:cxn ang="0">
                                <a:pos x="T2" y="T3"/>
                              </a:cxn>
                              <a:cxn ang="0">
                                <a:pos x="T4" y="T5"/>
                              </a:cxn>
                              <a:cxn ang="0">
                                <a:pos x="T6" y="T7"/>
                              </a:cxn>
                              <a:cxn ang="0">
                                <a:pos x="T8" y="T9"/>
                              </a:cxn>
                            </a:cxnLst>
                            <a:rect l="0" t="0" r="r" b="b"/>
                            <a:pathLst>
                              <a:path w="871" h="346">
                                <a:moveTo>
                                  <a:pt x="0" y="345"/>
                                </a:moveTo>
                                <a:lnTo>
                                  <a:pt x="870" y="345"/>
                                </a:lnTo>
                                <a:lnTo>
                                  <a:pt x="87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Freeform 35"/>
                        <wps:cNvSpPr>
                          <a:spLocks/>
                        </wps:cNvSpPr>
                        <wps:spPr bwMode="auto">
                          <a:xfrm>
                            <a:off x="137" y="489"/>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Freeform 36"/>
                        <wps:cNvSpPr>
                          <a:spLocks/>
                        </wps:cNvSpPr>
                        <wps:spPr bwMode="auto">
                          <a:xfrm>
                            <a:off x="568" y="489"/>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 name="Freeform 37"/>
                        <wps:cNvSpPr>
                          <a:spLocks/>
                        </wps:cNvSpPr>
                        <wps:spPr bwMode="auto">
                          <a:xfrm>
                            <a:off x="2" y="798"/>
                            <a:ext cx="871" cy="346"/>
                          </a:xfrm>
                          <a:custGeom>
                            <a:avLst/>
                            <a:gdLst>
                              <a:gd name="T0" fmla="*/ 0 w 871"/>
                              <a:gd name="T1" fmla="*/ 345 h 346"/>
                              <a:gd name="T2" fmla="*/ 870 w 871"/>
                              <a:gd name="T3" fmla="*/ 345 h 346"/>
                              <a:gd name="T4" fmla="*/ 870 w 871"/>
                              <a:gd name="T5" fmla="*/ 0 h 346"/>
                              <a:gd name="T6" fmla="*/ 0 w 871"/>
                              <a:gd name="T7" fmla="*/ 0 h 346"/>
                              <a:gd name="T8" fmla="*/ 0 w 871"/>
                              <a:gd name="T9" fmla="*/ 345 h 346"/>
                            </a:gdLst>
                            <a:ahLst/>
                            <a:cxnLst>
                              <a:cxn ang="0">
                                <a:pos x="T0" y="T1"/>
                              </a:cxn>
                              <a:cxn ang="0">
                                <a:pos x="T2" y="T3"/>
                              </a:cxn>
                              <a:cxn ang="0">
                                <a:pos x="T4" y="T5"/>
                              </a:cxn>
                              <a:cxn ang="0">
                                <a:pos x="T6" y="T7"/>
                              </a:cxn>
                              <a:cxn ang="0">
                                <a:pos x="T8" y="T9"/>
                              </a:cxn>
                            </a:cxnLst>
                            <a:rect l="0" t="0" r="r" b="b"/>
                            <a:pathLst>
                              <a:path w="871" h="346">
                                <a:moveTo>
                                  <a:pt x="0" y="345"/>
                                </a:moveTo>
                                <a:lnTo>
                                  <a:pt x="870" y="345"/>
                                </a:lnTo>
                                <a:lnTo>
                                  <a:pt x="870"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8" name="Freeform 38"/>
                        <wps:cNvSpPr>
                          <a:spLocks/>
                        </wps:cNvSpPr>
                        <wps:spPr bwMode="auto">
                          <a:xfrm>
                            <a:off x="137" y="885"/>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 name="Freeform 39"/>
                        <wps:cNvSpPr>
                          <a:spLocks/>
                        </wps:cNvSpPr>
                        <wps:spPr bwMode="auto">
                          <a:xfrm>
                            <a:off x="568" y="885"/>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Freeform 40"/>
                        <wps:cNvSpPr>
                          <a:spLocks/>
                        </wps:cNvSpPr>
                        <wps:spPr bwMode="auto">
                          <a:xfrm>
                            <a:off x="2" y="1194"/>
                            <a:ext cx="871" cy="346"/>
                          </a:xfrm>
                          <a:custGeom>
                            <a:avLst/>
                            <a:gdLst>
                              <a:gd name="T0" fmla="*/ 0 w 871"/>
                              <a:gd name="T1" fmla="*/ 345 h 346"/>
                              <a:gd name="T2" fmla="*/ 870 w 871"/>
                              <a:gd name="T3" fmla="*/ 345 h 346"/>
                              <a:gd name="T4" fmla="*/ 870 w 871"/>
                              <a:gd name="T5" fmla="*/ 0 h 346"/>
                              <a:gd name="T6" fmla="*/ 0 w 871"/>
                              <a:gd name="T7" fmla="*/ 0 h 346"/>
                              <a:gd name="T8" fmla="*/ 0 w 871"/>
                              <a:gd name="T9" fmla="*/ 345 h 346"/>
                            </a:gdLst>
                            <a:ahLst/>
                            <a:cxnLst>
                              <a:cxn ang="0">
                                <a:pos x="T0" y="T1"/>
                              </a:cxn>
                              <a:cxn ang="0">
                                <a:pos x="T2" y="T3"/>
                              </a:cxn>
                              <a:cxn ang="0">
                                <a:pos x="T4" y="T5"/>
                              </a:cxn>
                              <a:cxn ang="0">
                                <a:pos x="T6" y="T7"/>
                              </a:cxn>
                              <a:cxn ang="0">
                                <a:pos x="T8" y="T9"/>
                              </a:cxn>
                            </a:cxnLst>
                            <a:rect l="0" t="0" r="r" b="b"/>
                            <a:pathLst>
                              <a:path w="871" h="346">
                                <a:moveTo>
                                  <a:pt x="0" y="345"/>
                                </a:moveTo>
                                <a:lnTo>
                                  <a:pt x="870" y="345"/>
                                </a:lnTo>
                                <a:lnTo>
                                  <a:pt x="870"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Freeform 41"/>
                        <wps:cNvSpPr>
                          <a:spLocks/>
                        </wps:cNvSpPr>
                        <wps:spPr bwMode="auto">
                          <a:xfrm>
                            <a:off x="137" y="1280"/>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 name="Freeform 42"/>
                        <wps:cNvSpPr>
                          <a:spLocks/>
                        </wps:cNvSpPr>
                        <wps:spPr bwMode="auto">
                          <a:xfrm>
                            <a:off x="568" y="1280"/>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Freeform 43"/>
                        <wps:cNvSpPr>
                          <a:spLocks/>
                        </wps:cNvSpPr>
                        <wps:spPr bwMode="auto">
                          <a:xfrm>
                            <a:off x="2" y="1590"/>
                            <a:ext cx="871" cy="346"/>
                          </a:xfrm>
                          <a:custGeom>
                            <a:avLst/>
                            <a:gdLst>
                              <a:gd name="T0" fmla="*/ 0 w 871"/>
                              <a:gd name="T1" fmla="*/ 345 h 346"/>
                              <a:gd name="T2" fmla="*/ 870 w 871"/>
                              <a:gd name="T3" fmla="*/ 345 h 346"/>
                              <a:gd name="T4" fmla="*/ 870 w 871"/>
                              <a:gd name="T5" fmla="*/ 0 h 346"/>
                              <a:gd name="T6" fmla="*/ 0 w 871"/>
                              <a:gd name="T7" fmla="*/ 0 h 346"/>
                              <a:gd name="T8" fmla="*/ 0 w 871"/>
                              <a:gd name="T9" fmla="*/ 345 h 346"/>
                            </a:gdLst>
                            <a:ahLst/>
                            <a:cxnLst>
                              <a:cxn ang="0">
                                <a:pos x="T0" y="T1"/>
                              </a:cxn>
                              <a:cxn ang="0">
                                <a:pos x="T2" y="T3"/>
                              </a:cxn>
                              <a:cxn ang="0">
                                <a:pos x="T4" y="T5"/>
                              </a:cxn>
                              <a:cxn ang="0">
                                <a:pos x="T6" y="T7"/>
                              </a:cxn>
                              <a:cxn ang="0">
                                <a:pos x="T8" y="T9"/>
                              </a:cxn>
                            </a:cxnLst>
                            <a:rect l="0" t="0" r="r" b="b"/>
                            <a:pathLst>
                              <a:path w="871" h="346">
                                <a:moveTo>
                                  <a:pt x="0" y="345"/>
                                </a:moveTo>
                                <a:lnTo>
                                  <a:pt x="870" y="345"/>
                                </a:lnTo>
                                <a:lnTo>
                                  <a:pt x="87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Freeform 44"/>
                        <wps:cNvSpPr>
                          <a:spLocks/>
                        </wps:cNvSpPr>
                        <wps:spPr bwMode="auto">
                          <a:xfrm>
                            <a:off x="137" y="1676"/>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45"/>
                        <wps:cNvSpPr>
                          <a:spLocks/>
                        </wps:cNvSpPr>
                        <wps:spPr bwMode="auto">
                          <a:xfrm>
                            <a:off x="568" y="1676"/>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46"/>
                        <wps:cNvSpPr>
                          <a:spLocks/>
                        </wps:cNvSpPr>
                        <wps:spPr bwMode="auto">
                          <a:xfrm>
                            <a:off x="566" y="73"/>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47"/>
                        <wps:cNvSpPr>
                          <a:spLocks/>
                        </wps:cNvSpPr>
                        <wps:spPr bwMode="auto">
                          <a:xfrm>
                            <a:off x="576" y="83"/>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48"/>
                        <wps:cNvSpPr>
                          <a:spLocks/>
                        </wps:cNvSpPr>
                        <wps:spPr bwMode="auto">
                          <a:xfrm>
                            <a:off x="117" y="475"/>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49"/>
                        <wps:cNvSpPr>
                          <a:spLocks/>
                        </wps:cNvSpPr>
                        <wps:spPr bwMode="auto">
                          <a:xfrm>
                            <a:off x="127" y="485"/>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Freeform 50"/>
                        <wps:cNvSpPr>
                          <a:spLocks/>
                        </wps:cNvSpPr>
                        <wps:spPr bwMode="auto">
                          <a:xfrm>
                            <a:off x="552" y="475"/>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51"/>
                        <wps:cNvSpPr>
                          <a:spLocks/>
                        </wps:cNvSpPr>
                        <wps:spPr bwMode="auto">
                          <a:xfrm>
                            <a:off x="562" y="485"/>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2" name="Freeform 52"/>
                        <wps:cNvSpPr>
                          <a:spLocks/>
                        </wps:cNvSpPr>
                        <wps:spPr bwMode="auto">
                          <a:xfrm>
                            <a:off x="117" y="868"/>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 name="Freeform 53"/>
                        <wps:cNvSpPr>
                          <a:spLocks/>
                        </wps:cNvSpPr>
                        <wps:spPr bwMode="auto">
                          <a:xfrm>
                            <a:off x="127" y="878"/>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4" name="Freeform 54"/>
                        <wps:cNvSpPr>
                          <a:spLocks/>
                        </wps:cNvSpPr>
                        <wps:spPr bwMode="auto">
                          <a:xfrm>
                            <a:off x="552" y="868"/>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55"/>
                        <wps:cNvSpPr>
                          <a:spLocks/>
                        </wps:cNvSpPr>
                        <wps:spPr bwMode="auto">
                          <a:xfrm>
                            <a:off x="562" y="878"/>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Freeform 56"/>
                        <wps:cNvSpPr>
                          <a:spLocks/>
                        </wps:cNvSpPr>
                        <wps:spPr bwMode="auto">
                          <a:xfrm>
                            <a:off x="117" y="1261"/>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 name="Freeform 57"/>
                        <wps:cNvSpPr>
                          <a:spLocks/>
                        </wps:cNvSpPr>
                        <wps:spPr bwMode="auto">
                          <a:xfrm>
                            <a:off x="127" y="1271"/>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Freeform 58"/>
                        <wps:cNvSpPr>
                          <a:spLocks/>
                        </wps:cNvSpPr>
                        <wps:spPr bwMode="auto">
                          <a:xfrm>
                            <a:off x="552" y="1261"/>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59"/>
                        <wps:cNvSpPr>
                          <a:spLocks/>
                        </wps:cNvSpPr>
                        <wps:spPr bwMode="auto">
                          <a:xfrm>
                            <a:off x="562" y="1271"/>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Freeform 60"/>
                        <wps:cNvSpPr>
                          <a:spLocks/>
                        </wps:cNvSpPr>
                        <wps:spPr bwMode="auto">
                          <a:xfrm>
                            <a:off x="117" y="1657"/>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61"/>
                        <wps:cNvSpPr>
                          <a:spLocks/>
                        </wps:cNvSpPr>
                        <wps:spPr bwMode="auto">
                          <a:xfrm>
                            <a:off x="127" y="1667"/>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Freeform 62"/>
                        <wps:cNvSpPr>
                          <a:spLocks/>
                        </wps:cNvSpPr>
                        <wps:spPr bwMode="auto">
                          <a:xfrm>
                            <a:off x="552" y="1657"/>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63"/>
                        <wps:cNvSpPr>
                          <a:spLocks/>
                        </wps:cNvSpPr>
                        <wps:spPr bwMode="auto">
                          <a:xfrm>
                            <a:off x="562" y="1667"/>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Freeform 64"/>
                        <wps:cNvSpPr>
                          <a:spLocks/>
                        </wps:cNvSpPr>
                        <wps:spPr bwMode="auto">
                          <a:xfrm>
                            <a:off x="130" y="73"/>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65"/>
                        <wps:cNvSpPr>
                          <a:spLocks/>
                        </wps:cNvSpPr>
                        <wps:spPr bwMode="auto">
                          <a:xfrm>
                            <a:off x="140" y="83"/>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18E367" id="Group 30" o:spid="_x0000_s1026" style="width:44.05pt;height:96.95pt;mso-position-horizontal-relative:char;mso-position-vertical-relative:line" coordsize="881,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">
                <v:shape id="Freeform 31" o:spid="_x0000_s1027" style="position:absolute;left:7;top:2;width:871;height:346;visibility:visible;mso-wrap-style:square;v-text-anchor:top" coordsize="87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" path="m,345r870,l870,,,,,345xe" filled="f" strokecolor="#808285" strokeweight=".25pt">
                  <v:path arrowok="t" o:connecttype="custom" o:connectlocs="0,345;870,345;870,0;0,0;0,345" o:connectangles="0,0,0,0,0"/>
                </v:shape>
                <v:shape id="Freeform 32" o:spid="_x0000_s1028" style="position:absolute;left:142;top:88;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" path="m172,172l,172,,,172,r,172xe" filled="f" strokecolor="#999998" strokeweight="1pt">
                  <v:path arrowok="t" o:connecttype="custom" o:connectlocs="172,172;0,172;0,0;172,0;172,172" o:connectangles="0,0,0,0,0"/>
                </v:shape>
                <v:shape id="Freeform 33" o:spid="_x0000_s1029" style="position:absolute;left:573;top:88;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" path="m172,172l,172,,,172,r,172xe" filled="f" strokecolor="#999998" strokeweight="1pt">
                  <v:path arrowok="t" o:connecttype="custom" o:connectlocs="172,172;0,172;0,0;172,0;172,172" o:connectangles="0,0,0,0,0"/>
                </v:shape>
                <v:shape id="Freeform 34" o:spid="_x0000_s1030" style="position:absolute;left:2;top:403;width:871;height:346;visibility:visible;mso-wrap-style:square;v-text-anchor:top" coordsize="87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" path="m,345r870,l870,,,,,345xe" filled="f" strokecolor="#808285" strokeweight=".25pt">
                  <v:path arrowok="t" o:connecttype="custom" o:connectlocs="0,345;870,345;870,0;0,0;0,345" o:connectangles="0,0,0,0,0"/>
                </v:shape>
                <v:shape id="Freeform 35" o:spid="_x0000_s1031" style="position:absolute;left:137;top:489;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" path="m172,172l,172,,,172,r,172xe" filled="f" strokecolor="#999998" strokeweight="1pt">
                  <v:path arrowok="t" o:connecttype="custom" o:connectlocs="172,172;0,172;0,0;172,0;172,172" o:connectangles="0,0,0,0,0"/>
                </v:shape>
                <v:shape id="Freeform 36" o:spid="_x0000_s1032" style="position:absolute;left:568;top:489;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" path="m172,172l,172,,,172,r,172xe" filled="f" strokecolor="#999998" strokeweight="1pt">
                  <v:path arrowok="t" o:connecttype="custom" o:connectlocs="172,172;0,172;0,0;172,0;172,172" o:connectangles="0,0,0,0,0"/>
                </v:shape>
                <v:shape id="Freeform 37" o:spid="_x0000_s1033" style="position:absolute;left:2;top:798;width:871;height:346;visibility:visible;mso-wrap-style:square;v-text-anchor:top" coordsize="87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" path="m,345r870,l870,,,,,345xe" filled="f" strokecolor="#808285" strokeweight=".08817mm">
                  <v:path arrowok="t" o:connecttype="custom" o:connectlocs="0,345;870,345;870,0;0,0;0,345" o:connectangles="0,0,0,0,0"/>
                </v:shape>
                <v:shape id="Freeform 38" o:spid="_x0000_s1034" style="position:absolute;left:137;top:885;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" path="m172,172l,172,,,172,r,172xe" filled="f" strokecolor="#999998" strokeweight="1pt">
                  <v:path arrowok="t" o:connecttype="custom" o:connectlocs="172,172;0,172;0,0;172,0;172,172" o:connectangles="0,0,0,0,0"/>
                </v:shape>
                <v:shape id="Freeform 39" o:spid="_x0000_s1035" style="position:absolute;left:568;top:885;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" path="m172,172l,172,,,172,r,172xe" filled="f" strokecolor="#999998" strokeweight="1pt">
                  <v:path arrowok="t" o:connecttype="custom" o:connectlocs="172,172;0,172;0,0;172,0;172,172" o:connectangles="0,0,0,0,0"/>
                </v:shape>
                <v:shape id="Freeform 40" o:spid="_x0000_s1036" style="position:absolute;left:2;top:1194;width:871;height:346;visibility:visible;mso-wrap-style:square;v-text-anchor:top" coordsize="87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" path="m,345r870,l870,,,,,345xe" filled="f" strokecolor="#808285" strokeweight=".08817mm">
                  <v:path arrowok="t" o:connecttype="custom" o:connectlocs="0,345;870,345;870,0;0,0;0,345" o:connectangles="0,0,0,0,0"/>
                </v:shape>
                <v:shape id="Freeform 41" o:spid="_x0000_s1037" style="position:absolute;left:137;top:1280;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" path="m172,172l,172,,,172,r,172xe" filled="f" strokecolor="#999998" strokeweight="1pt">
                  <v:path arrowok="t" o:connecttype="custom" o:connectlocs="172,172;0,172;0,0;172,0;172,172" o:connectangles="0,0,0,0,0"/>
                </v:shape>
                <v:shape id="Freeform 42" o:spid="_x0000_s1038" style="position:absolute;left:568;top:1280;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" path="m172,172l,172,,,172,r,172xe" filled="f" strokecolor="#999998" strokeweight="1pt">
                  <v:path arrowok="t" o:connecttype="custom" o:connectlocs="172,172;0,172;0,0;172,0;172,172" o:connectangles="0,0,0,0,0"/>
                </v:shape>
                <v:shape id="Freeform 43" o:spid="_x0000_s1039" style="position:absolute;left:2;top:1590;width:871;height:346;visibility:visible;mso-wrap-style:square;v-text-anchor:top" coordsize="87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" path="m,345r870,l870,,,,,345xe" filled="f" strokecolor="#808285" strokeweight=".25pt">
                  <v:path arrowok="t" o:connecttype="custom" o:connectlocs="0,345;870,345;870,0;0,0;0,345" o:connectangles="0,0,0,0,0"/>
                </v:shape>
                <v:shape id="Freeform 44" o:spid="_x0000_s1040" style="position:absolute;left:137;top:1676;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" path="m172,172l,172,,,172,r,172xe" filled="f" strokecolor="#999998" strokeweight="1pt">
                  <v:path arrowok="t" o:connecttype="custom" o:connectlocs="172,172;0,172;0,0;172,0;172,172" o:connectangles="0,0,0,0,0"/>
                </v:shape>
                <v:shape id="Freeform 45" o:spid="_x0000_s1041" style="position:absolute;left:568;top:1676;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" path="m172,172l,172,,,172,r,172xe" filled="f" strokecolor="#999998" strokeweight="1pt">
                  <v:path arrowok="t" o:connecttype="custom" o:connectlocs="172,172;0,172;0,0;172,0;172,172" o:connectangles="0,0,0,0,0"/>
                </v:shape>
                <v:shape id="Freeform 46" o:spid="_x0000_s1042" style="position:absolute;left:566;top:73;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" path="m,201r201,l201,,,,,201xe" stroked="f">
                  <v:path arrowok="t" o:connecttype="custom" o:connectlocs="0,201;201,201;201,0;0,0;0,201" o:connectangles="0,0,0,0,0"/>
                </v:shape>
                <v:shape id="Freeform 47" o:spid="_x0000_s1043" style="position:absolute;left:576;top:83;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" path="m,181r181,l181,,,,,181xe" filled="f" strokecolor="#7f7f7f" strokeweight="1pt">
                  <v:path arrowok="t" o:connecttype="custom" o:connectlocs="0,181;181,181;181,0;0,0;0,181" o:connectangles="0,0,0,0,0"/>
                </v:shape>
                <v:shape id="Freeform 48" o:spid="_x0000_s1044" style="position:absolute;left:117;top:475;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" path="m,201r201,l201,,,,,201xe" stroked="f">
                  <v:path arrowok="t" o:connecttype="custom" o:connectlocs="0,201;201,201;201,0;0,0;0,201" o:connectangles="0,0,0,0,0"/>
                </v:shape>
                <v:shape id="Freeform 49" o:spid="_x0000_s1045" style="position:absolute;left:127;top:485;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" path="m,181r181,l181,,,,,181xe" filled="f" strokecolor="#7f7f7f" strokeweight="1pt">
                  <v:path arrowok="t" o:connecttype="custom" o:connectlocs="0,181;181,181;181,0;0,0;0,181" o:connectangles="0,0,0,0,0"/>
                </v:shape>
                <v:shape id="Freeform 50" o:spid="_x0000_s1046" style="position:absolute;left:552;top:475;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" path="m,201r201,l201,,,,,201xe" stroked="f">
                  <v:path arrowok="t" o:connecttype="custom" o:connectlocs="0,201;201,201;201,0;0,0;0,201" o:connectangles="0,0,0,0,0"/>
                </v:shape>
                <v:shape id="Freeform 51" o:spid="_x0000_s1047" style="position:absolute;left:562;top:485;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" path="m,181r181,l181,,,,,181xe" filled="f" strokecolor="#7f7f7f" strokeweight="1pt">
                  <v:path arrowok="t" o:connecttype="custom" o:connectlocs="0,181;181,181;181,0;0,0;0,181" o:connectangles="0,0,0,0,0"/>
                </v:shape>
                <v:shape id="Freeform 52" o:spid="_x0000_s1048" style="position:absolute;left:117;top:868;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" path="m,201r201,l201,,,,,201xe" stroked="f">
                  <v:path arrowok="t" o:connecttype="custom" o:connectlocs="0,201;201,201;201,0;0,0;0,201" o:connectangles="0,0,0,0,0"/>
                </v:shape>
                <v:shape id="Freeform 53" o:spid="_x0000_s1049" style="position:absolute;left:127;top:878;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" path="m,181r181,l181,,,,,181xe" filled="f" strokecolor="#7f7f7f" strokeweight="1pt">
                  <v:path arrowok="t" o:connecttype="custom" o:connectlocs="0,181;181,181;181,0;0,0;0,181" o:connectangles="0,0,0,0,0"/>
                </v:shape>
                <v:shape id="Freeform 54" o:spid="_x0000_s1050" style="position:absolute;left:552;top:868;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" path="m,201r201,l201,,,,,201xe" stroked="f">
                  <v:path arrowok="t" o:connecttype="custom" o:connectlocs="0,201;201,201;201,0;0,0;0,201" o:connectangles="0,0,0,0,0"/>
                </v:shape>
                <v:shape id="Freeform 55" o:spid="_x0000_s1051" style="position:absolute;left:562;top:878;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" path="m,181r181,l181,,,,,181xe" filled="f" strokecolor="#7f7f7f" strokeweight="1pt">
                  <v:path arrowok="t" o:connecttype="custom" o:connectlocs="0,181;181,181;181,0;0,0;0,181" o:connectangles="0,0,0,0,0"/>
                </v:shape>
                <v:shape id="Freeform 56" o:spid="_x0000_s1052" style="position:absolute;left:117;top:1261;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" path="m,201r201,l201,,,,,201xe" stroked="f">
                  <v:path arrowok="t" o:connecttype="custom" o:connectlocs="0,201;201,201;201,0;0,0;0,201" o:connectangles="0,0,0,0,0"/>
                </v:shape>
                <v:shape id="Freeform 57" o:spid="_x0000_s1053" style="position:absolute;left:127;top:1271;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" path="m,181r181,l181,,,,,181xe" filled="f" strokecolor="#7f7f7f" strokeweight="1pt">
                  <v:path arrowok="t" o:connecttype="custom" o:connectlocs="0,181;181,181;181,0;0,0;0,181" o:connectangles="0,0,0,0,0"/>
                </v:shape>
                <v:shape id="Freeform 58" o:spid="_x0000_s1054" style="position:absolute;left:552;top:1261;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" path="m,201r201,l201,,,,,201xe" stroked="f">
                  <v:path arrowok="t" o:connecttype="custom" o:connectlocs="0,201;201,201;201,0;0,0;0,201" o:connectangles="0,0,0,0,0"/>
                </v:shape>
                <v:shape id="Freeform 59" o:spid="_x0000_s1055" style="position:absolute;left:562;top:1271;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" path="m,181r181,l181,,,,,181xe" filled="f" strokecolor="#7f7f7f" strokeweight="1pt">
                  <v:path arrowok="t" o:connecttype="custom" o:connectlocs="0,181;181,181;181,0;0,0;0,181" o:connectangles="0,0,0,0,0"/>
                </v:shape>
                <v:shape id="Freeform 60" o:spid="_x0000_s1056" style="position:absolute;left:117;top:1657;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" path="m,201r201,l201,,,,,201xe" stroked="f">
                  <v:path arrowok="t" o:connecttype="custom" o:connectlocs="0,201;201,201;201,0;0,0;0,201" o:connectangles="0,0,0,0,0"/>
                </v:shape>
                <v:shape id="Freeform 61" o:spid="_x0000_s1057" style="position:absolute;left:127;top:1667;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" path="m,181r181,l181,,,,,181xe" filled="f" strokecolor="#7f7f7f" strokeweight="1pt">
                  <v:path arrowok="t" o:connecttype="custom" o:connectlocs="0,181;181,181;181,0;0,0;0,181" o:connectangles="0,0,0,0,0"/>
                </v:shape>
                <v:shape id="Freeform 62" o:spid="_x0000_s1058" style="position:absolute;left:552;top:1657;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" path="m,201r201,l201,,,,,201xe" stroked="f">
                  <v:path arrowok="t" o:connecttype="custom" o:connectlocs="0,201;201,201;201,0;0,0;0,201" o:connectangles="0,0,0,0,0"/>
                </v:shape>
                <v:shape id="Freeform 63" o:spid="_x0000_s1059" style="position:absolute;left:562;top:1667;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" path="m,181r181,l181,,,,,181xe" filled="f" strokecolor="#7f7f7f" strokeweight="1pt">
                  <v:path arrowok="t" o:connecttype="custom" o:connectlocs="0,181;181,181;181,0;0,0;0,181" o:connectangles="0,0,0,0,0"/>
                </v:shape>
                <v:shape id="Freeform 64" o:spid="_x0000_s1060" style="position:absolute;left:130;top:73;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" path="m,201r201,l201,,,,,201xe" stroked="f">
                  <v:path arrowok="t" o:connecttype="custom" o:connectlocs="0,201;201,201;201,0;0,0;0,201" o:connectangles="0,0,0,0,0"/>
                </v:shape>
                <v:shape id="Freeform 65" o:spid="_x0000_s1061" style="position:absolute;left:140;top:83;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" path="m,181r181,l181,,,,,181xe" filled="f" strokecolor="#7f7f7f" strokeweight="1pt">
                  <v:path arrowok="t" o:connecttype="custom" o:connectlocs="0,181;181,181;181,0;0,0;0,181" o:connectangles="0,0,0,0,0"/>
                </v:shape>
                <w10:anchorlock/>
              </v:group>
            </w:pict>
          </mc:Fallback>
        </mc:AlternateContent>
      </w:r>
      <w:r w:rsidR="006A6658">
        <w:t xml:space="preserve"> </w:t>
      </w:r>
      <w:r w:rsidR="006A6658">
        <w:tab/>
      </w:r>
      <w:r>
        <w:rPr>
          <w:noProof/>
        </w:rPr>
        <mc:AlternateContent>
          <mc:Choice Requires="wpg">
            <w:drawing>
              <wp:inline distT="0" distB="0" distL="0" distR="0">
                <wp:extent cx="683895" cy="1233170"/>
                <wp:effectExtent l="9525" t="9525" r="1905" b="5080"/>
                <wp:docPr id="51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895" cy="1233170"/>
                          <a:chOff x="0" y="0"/>
                          <a:chExt cx="1077" cy="1942"/>
                        </a:xfrm>
                      </wpg:grpSpPr>
                      <wps:wsp>
                        <wps:cNvPr id="512" name="Freeform 67"/>
                        <wps:cNvSpPr>
                          <a:spLocks/>
                        </wps:cNvSpPr>
                        <wps:spPr bwMode="auto">
                          <a:xfrm>
                            <a:off x="161" y="2"/>
                            <a:ext cx="912" cy="346"/>
                          </a:xfrm>
                          <a:custGeom>
                            <a:avLst/>
                            <a:gdLst>
                              <a:gd name="T0" fmla="*/ 0 w 912"/>
                              <a:gd name="T1" fmla="*/ 345 h 346"/>
                              <a:gd name="T2" fmla="*/ 911 w 912"/>
                              <a:gd name="T3" fmla="*/ 345 h 346"/>
                              <a:gd name="T4" fmla="*/ 911 w 912"/>
                              <a:gd name="T5" fmla="*/ 0 h 346"/>
                              <a:gd name="T6" fmla="*/ 0 w 912"/>
                              <a:gd name="T7" fmla="*/ 0 h 346"/>
                              <a:gd name="T8" fmla="*/ 0 w 912"/>
                              <a:gd name="T9" fmla="*/ 345 h 346"/>
                            </a:gdLst>
                            <a:ahLst/>
                            <a:cxnLst>
                              <a:cxn ang="0">
                                <a:pos x="T0" y="T1"/>
                              </a:cxn>
                              <a:cxn ang="0">
                                <a:pos x="T2" y="T3"/>
                              </a:cxn>
                              <a:cxn ang="0">
                                <a:pos x="T4" y="T5"/>
                              </a:cxn>
                              <a:cxn ang="0">
                                <a:pos x="T6" y="T7"/>
                              </a:cxn>
                              <a:cxn ang="0">
                                <a:pos x="T8" y="T9"/>
                              </a:cxn>
                            </a:cxnLst>
                            <a:rect l="0" t="0" r="r" b="b"/>
                            <a:pathLst>
                              <a:path w="912" h="346">
                                <a:moveTo>
                                  <a:pt x="0" y="345"/>
                                </a:moveTo>
                                <a:lnTo>
                                  <a:pt x="911" y="345"/>
                                </a:lnTo>
                                <a:lnTo>
                                  <a:pt x="911" y="0"/>
                                </a:lnTo>
                                <a:lnTo>
                                  <a:pt x="0" y="0"/>
                                </a:lnTo>
                                <a:lnTo>
                                  <a:pt x="0" y="345"/>
                                </a:lnTo>
                                <a:close/>
                              </a:path>
                            </a:pathLst>
                          </a:custGeom>
                          <a:noFill/>
                          <a:ln w="3251">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Freeform 68"/>
                        <wps:cNvSpPr>
                          <a:spLocks/>
                        </wps:cNvSpPr>
                        <wps:spPr bwMode="auto">
                          <a:xfrm>
                            <a:off x="297" y="88"/>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Freeform 69"/>
                        <wps:cNvSpPr>
                          <a:spLocks/>
                        </wps:cNvSpPr>
                        <wps:spPr bwMode="auto">
                          <a:xfrm>
                            <a:off x="768" y="88"/>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70"/>
                        <wps:cNvSpPr>
                          <a:spLocks/>
                        </wps:cNvSpPr>
                        <wps:spPr bwMode="auto">
                          <a:xfrm>
                            <a:off x="156" y="403"/>
                            <a:ext cx="912" cy="346"/>
                          </a:xfrm>
                          <a:custGeom>
                            <a:avLst/>
                            <a:gdLst>
                              <a:gd name="T0" fmla="*/ 0 w 912"/>
                              <a:gd name="T1" fmla="*/ 345 h 346"/>
                              <a:gd name="T2" fmla="*/ 911 w 912"/>
                              <a:gd name="T3" fmla="*/ 345 h 346"/>
                              <a:gd name="T4" fmla="*/ 911 w 912"/>
                              <a:gd name="T5" fmla="*/ 0 h 346"/>
                              <a:gd name="T6" fmla="*/ 0 w 912"/>
                              <a:gd name="T7" fmla="*/ 0 h 346"/>
                              <a:gd name="T8" fmla="*/ 0 w 912"/>
                              <a:gd name="T9" fmla="*/ 345 h 346"/>
                            </a:gdLst>
                            <a:ahLst/>
                            <a:cxnLst>
                              <a:cxn ang="0">
                                <a:pos x="T0" y="T1"/>
                              </a:cxn>
                              <a:cxn ang="0">
                                <a:pos x="T2" y="T3"/>
                              </a:cxn>
                              <a:cxn ang="0">
                                <a:pos x="T4" y="T5"/>
                              </a:cxn>
                              <a:cxn ang="0">
                                <a:pos x="T6" y="T7"/>
                              </a:cxn>
                              <a:cxn ang="0">
                                <a:pos x="T8" y="T9"/>
                              </a:cxn>
                            </a:cxnLst>
                            <a:rect l="0" t="0" r="r" b="b"/>
                            <a:pathLst>
                              <a:path w="912" h="346">
                                <a:moveTo>
                                  <a:pt x="0" y="345"/>
                                </a:moveTo>
                                <a:lnTo>
                                  <a:pt x="911" y="345"/>
                                </a:lnTo>
                                <a:lnTo>
                                  <a:pt x="911" y="0"/>
                                </a:lnTo>
                                <a:lnTo>
                                  <a:pt x="0" y="0"/>
                                </a:lnTo>
                                <a:lnTo>
                                  <a:pt x="0" y="345"/>
                                </a:lnTo>
                                <a:close/>
                              </a:path>
                            </a:pathLst>
                          </a:custGeom>
                          <a:noFill/>
                          <a:ln w="3251">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71"/>
                        <wps:cNvSpPr>
                          <a:spLocks/>
                        </wps:cNvSpPr>
                        <wps:spPr bwMode="auto">
                          <a:xfrm>
                            <a:off x="292" y="489"/>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Freeform 72"/>
                        <wps:cNvSpPr>
                          <a:spLocks/>
                        </wps:cNvSpPr>
                        <wps:spPr bwMode="auto">
                          <a:xfrm>
                            <a:off x="763" y="489"/>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8" name="Freeform 73"/>
                        <wps:cNvSpPr>
                          <a:spLocks/>
                        </wps:cNvSpPr>
                        <wps:spPr bwMode="auto">
                          <a:xfrm>
                            <a:off x="156" y="798"/>
                            <a:ext cx="912" cy="346"/>
                          </a:xfrm>
                          <a:custGeom>
                            <a:avLst/>
                            <a:gdLst>
                              <a:gd name="T0" fmla="*/ 0 w 912"/>
                              <a:gd name="T1" fmla="*/ 345 h 346"/>
                              <a:gd name="T2" fmla="*/ 911 w 912"/>
                              <a:gd name="T3" fmla="*/ 345 h 346"/>
                              <a:gd name="T4" fmla="*/ 911 w 912"/>
                              <a:gd name="T5" fmla="*/ 0 h 346"/>
                              <a:gd name="T6" fmla="*/ 0 w 912"/>
                              <a:gd name="T7" fmla="*/ 0 h 346"/>
                              <a:gd name="T8" fmla="*/ 0 w 912"/>
                              <a:gd name="T9" fmla="*/ 345 h 346"/>
                            </a:gdLst>
                            <a:ahLst/>
                            <a:cxnLst>
                              <a:cxn ang="0">
                                <a:pos x="T0" y="T1"/>
                              </a:cxn>
                              <a:cxn ang="0">
                                <a:pos x="T2" y="T3"/>
                              </a:cxn>
                              <a:cxn ang="0">
                                <a:pos x="T4" y="T5"/>
                              </a:cxn>
                              <a:cxn ang="0">
                                <a:pos x="T6" y="T7"/>
                              </a:cxn>
                              <a:cxn ang="0">
                                <a:pos x="T8" y="T9"/>
                              </a:cxn>
                            </a:cxnLst>
                            <a:rect l="0" t="0" r="r" b="b"/>
                            <a:pathLst>
                              <a:path w="912" h="346">
                                <a:moveTo>
                                  <a:pt x="0" y="345"/>
                                </a:moveTo>
                                <a:lnTo>
                                  <a:pt x="911" y="345"/>
                                </a:lnTo>
                                <a:lnTo>
                                  <a:pt x="911" y="0"/>
                                </a:lnTo>
                                <a:lnTo>
                                  <a:pt x="0" y="0"/>
                                </a:lnTo>
                                <a:lnTo>
                                  <a:pt x="0" y="345"/>
                                </a:lnTo>
                                <a:close/>
                              </a:path>
                            </a:pathLst>
                          </a:custGeom>
                          <a:noFill/>
                          <a:ln w="3251">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Freeform 74"/>
                        <wps:cNvSpPr>
                          <a:spLocks/>
                        </wps:cNvSpPr>
                        <wps:spPr bwMode="auto">
                          <a:xfrm>
                            <a:off x="292" y="885"/>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Freeform 75"/>
                        <wps:cNvSpPr>
                          <a:spLocks/>
                        </wps:cNvSpPr>
                        <wps:spPr bwMode="auto">
                          <a:xfrm>
                            <a:off x="763" y="885"/>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76"/>
                        <wps:cNvSpPr>
                          <a:spLocks/>
                        </wps:cNvSpPr>
                        <wps:spPr bwMode="auto">
                          <a:xfrm>
                            <a:off x="156" y="1194"/>
                            <a:ext cx="912" cy="346"/>
                          </a:xfrm>
                          <a:custGeom>
                            <a:avLst/>
                            <a:gdLst>
                              <a:gd name="T0" fmla="*/ 0 w 912"/>
                              <a:gd name="T1" fmla="*/ 345 h 346"/>
                              <a:gd name="T2" fmla="*/ 911 w 912"/>
                              <a:gd name="T3" fmla="*/ 345 h 346"/>
                              <a:gd name="T4" fmla="*/ 911 w 912"/>
                              <a:gd name="T5" fmla="*/ 0 h 346"/>
                              <a:gd name="T6" fmla="*/ 0 w 912"/>
                              <a:gd name="T7" fmla="*/ 0 h 346"/>
                              <a:gd name="T8" fmla="*/ 0 w 912"/>
                              <a:gd name="T9" fmla="*/ 345 h 346"/>
                            </a:gdLst>
                            <a:ahLst/>
                            <a:cxnLst>
                              <a:cxn ang="0">
                                <a:pos x="T0" y="T1"/>
                              </a:cxn>
                              <a:cxn ang="0">
                                <a:pos x="T2" y="T3"/>
                              </a:cxn>
                              <a:cxn ang="0">
                                <a:pos x="T4" y="T5"/>
                              </a:cxn>
                              <a:cxn ang="0">
                                <a:pos x="T6" y="T7"/>
                              </a:cxn>
                              <a:cxn ang="0">
                                <a:pos x="T8" y="T9"/>
                              </a:cxn>
                            </a:cxnLst>
                            <a:rect l="0" t="0" r="r" b="b"/>
                            <a:pathLst>
                              <a:path w="912" h="346">
                                <a:moveTo>
                                  <a:pt x="0" y="345"/>
                                </a:moveTo>
                                <a:lnTo>
                                  <a:pt x="911" y="345"/>
                                </a:lnTo>
                                <a:lnTo>
                                  <a:pt x="911" y="0"/>
                                </a:lnTo>
                                <a:lnTo>
                                  <a:pt x="0" y="0"/>
                                </a:lnTo>
                                <a:lnTo>
                                  <a:pt x="0" y="345"/>
                                </a:lnTo>
                                <a:close/>
                              </a:path>
                            </a:pathLst>
                          </a:custGeom>
                          <a:noFill/>
                          <a:ln w="3251">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Freeform 77"/>
                        <wps:cNvSpPr>
                          <a:spLocks/>
                        </wps:cNvSpPr>
                        <wps:spPr bwMode="auto">
                          <a:xfrm>
                            <a:off x="292" y="1280"/>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 name="Freeform 78"/>
                        <wps:cNvSpPr>
                          <a:spLocks/>
                        </wps:cNvSpPr>
                        <wps:spPr bwMode="auto">
                          <a:xfrm>
                            <a:off x="763" y="1280"/>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79"/>
                        <wps:cNvSpPr>
                          <a:spLocks/>
                        </wps:cNvSpPr>
                        <wps:spPr bwMode="auto">
                          <a:xfrm>
                            <a:off x="156" y="1590"/>
                            <a:ext cx="912" cy="346"/>
                          </a:xfrm>
                          <a:custGeom>
                            <a:avLst/>
                            <a:gdLst>
                              <a:gd name="T0" fmla="*/ 0 w 912"/>
                              <a:gd name="T1" fmla="*/ 345 h 346"/>
                              <a:gd name="T2" fmla="*/ 911 w 912"/>
                              <a:gd name="T3" fmla="*/ 345 h 346"/>
                              <a:gd name="T4" fmla="*/ 911 w 912"/>
                              <a:gd name="T5" fmla="*/ 0 h 346"/>
                              <a:gd name="T6" fmla="*/ 0 w 912"/>
                              <a:gd name="T7" fmla="*/ 0 h 346"/>
                              <a:gd name="T8" fmla="*/ 0 w 912"/>
                              <a:gd name="T9" fmla="*/ 345 h 346"/>
                            </a:gdLst>
                            <a:ahLst/>
                            <a:cxnLst>
                              <a:cxn ang="0">
                                <a:pos x="T0" y="T1"/>
                              </a:cxn>
                              <a:cxn ang="0">
                                <a:pos x="T2" y="T3"/>
                              </a:cxn>
                              <a:cxn ang="0">
                                <a:pos x="T4" y="T5"/>
                              </a:cxn>
                              <a:cxn ang="0">
                                <a:pos x="T6" y="T7"/>
                              </a:cxn>
                              <a:cxn ang="0">
                                <a:pos x="T8" y="T9"/>
                              </a:cxn>
                            </a:cxnLst>
                            <a:rect l="0" t="0" r="r" b="b"/>
                            <a:pathLst>
                              <a:path w="912" h="346">
                                <a:moveTo>
                                  <a:pt x="0" y="345"/>
                                </a:moveTo>
                                <a:lnTo>
                                  <a:pt x="911" y="345"/>
                                </a:lnTo>
                                <a:lnTo>
                                  <a:pt x="911" y="0"/>
                                </a:lnTo>
                                <a:lnTo>
                                  <a:pt x="0" y="0"/>
                                </a:lnTo>
                                <a:lnTo>
                                  <a:pt x="0" y="345"/>
                                </a:lnTo>
                                <a:close/>
                              </a:path>
                            </a:pathLst>
                          </a:custGeom>
                          <a:noFill/>
                          <a:ln w="3251">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Freeform 80"/>
                        <wps:cNvSpPr>
                          <a:spLocks/>
                        </wps:cNvSpPr>
                        <wps:spPr bwMode="auto">
                          <a:xfrm>
                            <a:off x="292" y="1676"/>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6" name="Freeform 81"/>
                        <wps:cNvSpPr>
                          <a:spLocks/>
                        </wps:cNvSpPr>
                        <wps:spPr bwMode="auto">
                          <a:xfrm>
                            <a:off x="763" y="1676"/>
                            <a:ext cx="173" cy="173"/>
                          </a:xfrm>
                          <a:custGeom>
                            <a:avLst/>
                            <a:gdLst>
                              <a:gd name="T0" fmla="*/ 172 w 173"/>
                              <a:gd name="T1" fmla="*/ 172 h 173"/>
                              <a:gd name="T2" fmla="*/ 0 w 173"/>
                              <a:gd name="T3" fmla="*/ 172 h 173"/>
                              <a:gd name="T4" fmla="*/ 0 w 173"/>
                              <a:gd name="T5" fmla="*/ 0 h 173"/>
                              <a:gd name="T6" fmla="*/ 172 w 173"/>
                              <a:gd name="T7" fmla="*/ 0 h 173"/>
                              <a:gd name="T8" fmla="*/ 172 w 173"/>
                              <a:gd name="T9" fmla="*/ 172 h 173"/>
                            </a:gdLst>
                            <a:ahLst/>
                            <a:cxnLst>
                              <a:cxn ang="0">
                                <a:pos x="T0" y="T1"/>
                              </a:cxn>
                              <a:cxn ang="0">
                                <a:pos x="T2" y="T3"/>
                              </a:cxn>
                              <a:cxn ang="0">
                                <a:pos x="T4" y="T5"/>
                              </a:cxn>
                              <a:cxn ang="0">
                                <a:pos x="T6" y="T7"/>
                              </a:cxn>
                              <a:cxn ang="0">
                                <a:pos x="T8" y="T9"/>
                              </a:cxn>
                            </a:cxnLst>
                            <a:rect l="0" t="0" r="r" b="b"/>
                            <a:pathLst>
                              <a:path w="173" h="173">
                                <a:moveTo>
                                  <a:pt x="172" y="172"/>
                                </a:moveTo>
                                <a:lnTo>
                                  <a:pt x="0" y="172"/>
                                </a:lnTo>
                                <a:lnTo>
                                  <a:pt x="0" y="0"/>
                                </a:lnTo>
                                <a:lnTo>
                                  <a:pt x="172" y="0"/>
                                </a:lnTo>
                                <a:lnTo>
                                  <a:pt x="172" y="172"/>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Freeform 82"/>
                        <wps:cNvSpPr>
                          <a:spLocks/>
                        </wps:cNvSpPr>
                        <wps:spPr bwMode="auto">
                          <a:xfrm>
                            <a:off x="9" y="9"/>
                            <a:ext cx="20" cy="1928"/>
                          </a:xfrm>
                          <a:custGeom>
                            <a:avLst/>
                            <a:gdLst>
                              <a:gd name="T0" fmla="*/ 0 w 20"/>
                              <a:gd name="T1" fmla="*/ 0 h 1928"/>
                              <a:gd name="T2" fmla="*/ 0 w 20"/>
                              <a:gd name="T3" fmla="*/ 1927 h 1928"/>
                            </a:gdLst>
                            <a:ahLst/>
                            <a:cxnLst>
                              <a:cxn ang="0">
                                <a:pos x="T0" y="T1"/>
                              </a:cxn>
                              <a:cxn ang="0">
                                <a:pos x="T2" y="T3"/>
                              </a:cxn>
                            </a:cxnLst>
                            <a:rect l="0" t="0" r="r" b="b"/>
                            <a:pathLst>
                              <a:path w="20" h="1928">
                                <a:moveTo>
                                  <a:pt x="0" y="0"/>
                                </a:moveTo>
                                <a:lnTo>
                                  <a:pt x="0" y="1927"/>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8" name="Freeform 83"/>
                        <wps:cNvSpPr>
                          <a:spLocks/>
                        </wps:cNvSpPr>
                        <wps:spPr bwMode="auto">
                          <a:xfrm>
                            <a:off x="5" y="9"/>
                            <a:ext cx="80" cy="20"/>
                          </a:xfrm>
                          <a:custGeom>
                            <a:avLst/>
                            <a:gdLst>
                              <a:gd name="T0" fmla="*/ 0 w 80"/>
                              <a:gd name="T1" fmla="*/ 0 h 20"/>
                              <a:gd name="T2" fmla="*/ 79 w 80"/>
                              <a:gd name="T3" fmla="*/ 0 h 20"/>
                            </a:gdLst>
                            <a:ahLst/>
                            <a:cxnLst>
                              <a:cxn ang="0">
                                <a:pos x="T0" y="T1"/>
                              </a:cxn>
                              <a:cxn ang="0">
                                <a:pos x="T2" y="T3"/>
                              </a:cxn>
                            </a:cxnLst>
                            <a:rect l="0" t="0" r="r" b="b"/>
                            <a:pathLst>
                              <a:path w="80" h="20">
                                <a:moveTo>
                                  <a:pt x="0" y="0"/>
                                </a:moveTo>
                                <a:lnTo>
                                  <a:pt x="79"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Freeform 84"/>
                        <wps:cNvSpPr>
                          <a:spLocks/>
                        </wps:cNvSpPr>
                        <wps:spPr bwMode="auto">
                          <a:xfrm>
                            <a:off x="9" y="1931"/>
                            <a:ext cx="75" cy="20"/>
                          </a:xfrm>
                          <a:custGeom>
                            <a:avLst/>
                            <a:gdLst>
                              <a:gd name="T0" fmla="*/ 0 w 75"/>
                              <a:gd name="T1" fmla="*/ 0 h 20"/>
                              <a:gd name="T2" fmla="*/ 75 w 75"/>
                              <a:gd name="T3" fmla="*/ 0 h 20"/>
                            </a:gdLst>
                            <a:ahLst/>
                            <a:cxnLst>
                              <a:cxn ang="0">
                                <a:pos x="T0" y="T1"/>
                              </a:cxn>
                              <a:cxn ang="0">
                                <a:pos x="T2" y="T3"/>
                              </a:cxn>
                            </a:cxnLst>
                            <a:rect l="0" t="0" r="r" b="b"/>
                            <a:pathLst>
                              <a:path w="75" h="20">
                                <a:moveTo>
                                  <a:pt x="0" y="0"/>
                                </a:moveTo>
                                <a:lnTo>
                                  <a:pt x="7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Freeform 85"/>
                        <wps:cNvSpPr>
                          <a:spLocks/>
                        </wps:cNvSpPr>
                        <wps:spPr bwMode="auto">
                          <a:xfrm>
                            <a:off x="276" y="73"/>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86"/>
                        <wps:cNvSpPr>
                          <a:spLocks/>
                        </wps:cNvSpPr>
                        <wps:spPr bwMode="auto">
                          <a:xfrm>
                            <a:off x="286" y="83"/>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2" name="Freeform 87"/>
                        <wps:cNvSpPr>
                          <a:spLocks/>
                        </wps:cNvSpPr>
                        <wps:spPr bwMode="auto">
                          <a:xfrm>
                            <a:off x="276" y="878"/>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3" name="Freeform 88"/>
                        <wps:cNvSpPr>
                          <a:spLocks/>
                        </wps:cNvSpPr>
                        <wps:spPr bwMode="auto">
                          <a:xfrm>
                            <a:off x="286" y="888"/>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699">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Freeform 89"/>
                        <wps:cNvSpPr>
                          <a:spLocks/>
                        </wps:cNvSpPr>
                        <wps:spPr bwMode="auto">
                          <a:xfrm>
                            <a:off x="276" y="475"/>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90"/>
                        <wps:cNvSpPr>
                          <a:spLocks/>
                        </wps:cNvSpPr>
                        <wps:spPr bwMode="auto">
                          <a:xfrm>
                            <a:off x="286" y="485"/>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Freeform 91"/>
                        <wps:cNvSpPr>
                          <a:spLocks/>
                        </wps:cNvSpPr>
                        <wps:spPr bwMode="auto">
                          <a:xfrm>
                            <a:off x="276" y="1261"/>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7" name="Freeform 92"/>
                        <wps:cNvSpPr>
                          <a:spLocks/>
                        </wps:cNvSpPr>
                        <wps:spPr bwMode="auto">
                          <a:xfrm>
                            <a:off x="286" y="1271"/>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Freeform 93"/>
                        <wps:cNvSpPr>
                          <a:spLocks/>
                        </wps:cNvSpPr>
                        <wps:spPr bwMode="auto">
                          <a:xfrm>
                            <a:off x="276" y="1660"/>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94"/>
                        <wps:cNvSpPr>
                          <a:spLocks/>
                        </wps:cNvSpPr>
                        <wps:spPr bwMode="auto">
                          <a:xfrm>
                            <a:off x="286" y="1670"/>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0" name="Freeform 95"/>
                        <wps:cNvSpPr>
                          <a:spLocks/>
                        </wps:cNvSpPr>
                        <wps:spPr bwMode="auto">
                          <a:xfrm>
                            <a:off x="754" y="73"/>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96"/>
                        <wps:cNvSpPr>
                          <a:spLocks/>
                        </wps:cNvSpPr>
                        <wps:spPr bwMode="auto">
                          <a:xfrm>
                            <a:off x="764" y="83"/>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2" name="Freeform 97"/>
                        <wps:cNvSpPr>
                          <a:spLocks/>
                        </wps:cNvSpPr>
                        <wps:spPr bwMode="auto">
                          <a:xfrm>
                            <a:off x="754" y="475"/>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3" name="Freeform 98"/>
                        <wps:cNvSpPr>
                          <a:spLocks/>
                        </wps:cNvSpPr>
                        <wps:spPr bwMode="auto">
                          <a:xfrm>
                            <a:off x="764" y="485"/>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Freeform 99"/>
                        <wps:cNvSpPr>
                          <a:spLocks/>
                        </wps:cNvSpPr>
                        <wps:spPr bwMode="auto">
                          <a:xfrm>
                            <a:off x="754" y="868"/>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00"/>
                        <wps:cNvSpPr>
                          <a:spLocks/>
                        </wps:cNvSpPr>
                        <wps:spPr bwMode="auto">
                          <a:xfrm>
                            <a:off x="764" y="878"/>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 name="Freeform 101"/>
                        <wps:cNvSpPr>
                          <a:spLocks/>
                        </wps:cNvSpPr>
                        <wps:spPr bwMode="auto">
                          <a:xfrm>
                            <a:off x="754" y="1264"/>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02"/>
                        <wps:cNvSpPr>
                          <a:spLocks/>
                        </wps:cNvSpPr>
                        <wps:spPr bwMode="auto">
                          <a:xfrm>
                            <a:off x="764" y="1274"/>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Freeform 103"/>
                        <wps:cNvSpPr>
                          <a:spLocks/>
                        </wps:cNvSpPr>
                        <wps:spPr bwMode="auto">
                          <a:xfrm>
                            <a:off x="754" y="1660"/>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 name="Freeform 104"/>
                        <wps:cNvSpPr>
                          <a:spLocks/>
                        </wps:cNvSpPr>
                        <wps:spPr bwMode="auto">
                          <a:xfrm>
                            <a:off x="764" y="1670"/>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4BAA60" id="Group 66" o:spid="_x0000_s1026" style="width:53.85pt;height:97.1pt;mso-position-horizontal-relative:char;mso-position-vertical-relative:line" coordsize="1077,1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">
                <v:shape id="Freeform 67" o:spid="_x0000_s1027" style="position:absolute;left:161;top:2;width:912;height:346;visibility:visible;mso-wrap-style:square;v-text-anchor:top" coordsize="91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" path="m,345r911,l911,,,,,345xe" filled="f" strokecolor="#808285" strokeweight=".09031mm">
                  <v:path arrowok="t" o:connecttype="custom" o:connectlocs="0,345;911,345;911,0;0,0;0,345" o:connectangles="0,0,0,0,0"/>
                </v:shape>
                <v:shape id="Freeform 68" o:spid="_x0000_s1028" style="position:absolute;left:297;top:88;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" path="m172,172l,172,,,172,r,172xe" filled="f" strokecolor="#999998" strokeweight="1pt">
                  <v:path arrowok="t" o:connecttype="custom" o:connectlocs="172,172;0,172;0,0;172,0;172,172" o:connectangles="0,0,0,0,0"/>
                </v:shape>
                <v:shape id="Freeform 69" o:spid="_x0000_s1029" style="position:absolute;left:768;top:88;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" path="m172,172l,172,,,172,r,172xe" filled="f" strokecolor="#999998" strokeweight="1pt">
                  <v:path arrowok="t" o:connecttype="custom" o:connectlocs="172,172;0,172;0,0;172,0;172,172" o:connectangles="0,0,0,0,0"/>
                </v:shape>
                <v:shape id="Freeform 70" o:spid="_x0000_s1030" style="position:absolute;left:156;top:403;width:912;height:346;visibility:visible;mso-wrap-style:square;v-text-anchor:top" coordsize="91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" path="m,345r911,l911,,,,,345xe" filled="f" strokecolor="#808285" strokeweight=".09031mm">
                  <v:path arrowok="t" o:connecttype="custom" o:connectlocs="0,345;911,345;911,0;0,0;0,345" o:connectangles="0,0,0,0,0"/>
                </v:shape>
                <v:shape id="Freeform 71" o:spid="_x0000_s1031" style="position:absolute;left:292;top:489;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" path="m172,172l,172,,,172,r,172xe" filled="f" strokecolor="#999998" strokeweight="1pt">
                  <v:path arrowok="t" o:connecttype="custom" o:connectlocs="172,172;0,172;0,0;172,0;172,172" o:connectangles="0,0,0,0,0"/>
                </v:shape>
                <v:shape id="Freeform 72" o:spid="_x0000_s1032" style="position:absolute;left:763;top:489;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" path="m172,172l,172,,,172,r,172xe" filled="f" strokecolor="#999998" strokeweight="1pt">
                  <v:path arrowok="t" o:connecttype="custom" o:connectlocs="172,172;0,172;0,0;172,0;172,172" o:connectangles="0,0,0,0,0"/>
                </v:shape>
                <v:shape id="Freeform 73" o:spid="_x0000_s1033" style="position:absolute;left:156;top:798;width:912;height:346;visibility:visible;mso-wrap-style:square;v-text-anchor:top" coordsize="91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" path="m,345r911,l911,,,,,345xe" filled="f" strokecolor="#808285" strokeweight=".09031mm">
                  <v:path arrowok="t" o:connecttype="custom" o:connectlocs="0,345;911,345;911,0;0,0;0,345" o:connectangles="0,0,0,0,0"/>
                </v:shape>
                <v:shape id="Freeform 74" o:spid="_x0000_s1034" style="position:absolute;left:292;top:885;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" path="m172,172l,172,,,172,r,172xe" filled="f" strokecolor="#999998" strokeweight="1pt">
                  <v:path arrowok="t" o:connecttype="custom" o:connectlocs="172,172;0,172;0,0;172,0;172,172" o:connectangles="0,0,0,0,0"/>
                </v:shape>
                <v:shape id="Freeform 75" o:spid="_x0000_s1035" style="position:absolute;left:763;top:885;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" path="m172,172l,172,,,172,r,172xe" filled="f" strokecolor="#999998" strokeweight="1pt">
                  <v:path arrowok="t" o:connecttype="custom" o:connectlocs="172,172;0,172;0,0;172,0;172,172" o:connectangles="0,0,0,0,0"/>
                </v:shape>
                <v:shape id="Freeform 76" o:spid="_x0000_s1036" style="position:absolute;left:156;top:1194;width:912;height:346;visibility:visible;mso-wrap-style:square;v-text-anchor:top" coordsize="91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" path="m,345r911,l911,,,,,345xe" filled="f" strokecolor="#808285" strokeweight=".09031mm">
                  <v:path arrowok="t" o:connecttype="custom" o:connectlocs="0,345;911,345;911,0;0,0;0,345" o:connectangles="0,0,0,0,0"/>
                </v:shape>
                <v:shape id="Freeform 77" o:spid="_x0000_s1037" style="position:absolute;left:292;top:1280;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" path="m172,172l,172,,,172,r,172xe" filled="f" strokecolor="#999998" strokeweight="1pt">
                  <v:path arrowok="t" o:connecttype="custom" o:connectlocs="172,172;0,172;0,0;172,0;172,172" o:connectangles="0,0,0,0,0"/>
                </v:shape>
                <v:shape id="Freeform 78" o:spid="_x0000_s1038" style="position:absolute;left:763;top:1280;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" path="m172,172l,172,,,172,r,172xe" filled="f" strokecolor="#999998" strokeweight="1pt">
                  <v:path arrowok="t" o:connecttype="custom" o:connectlocs="172,172;0,172;0,0;172,0;172,172" o:connectangles="0,0,0,0,0"/>
                </v:shape>
                <v:shape id="Freeform 79" o:spid="_x0000_s1039" style="position:absolute;left:156;top:1590;width:912;height:346;visibility:visible;mso-wrap-style:square;v-text-anchor:top" coordsize="91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" path="m,345r911,l911,,,,,345xe" filled="f" strokecolor="#808285" strokeweight=".09031mm">
                  <v:path arrowok="t" o:connecttype="custom" o:connectlocs="0,345;911,345;911,0;0,0;0,345" o:connectangles="0,0,0,0,0"/>
                </v:shape>
                <v:shape id="Freeform 80" o:spid="_x0000_s1040" style="position:absolute;left:292;top:1676;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" path="m172,172l,172,,,172,r,172xe" filled="f" strokecolor="#999998" strokeweight="1pt">
                  <v:path arrowok="t" o:connecttype="custom" o:connectlocs="172,172;0,172;0,0;172,0;172,172" o:connectangles="0,0,0,0,0"/>
                </v:shape>
                <v:shape id="Freeform 81" o:spid="_x0000_s1041" style="position:absolute;left:763;top:1676;width:173;height:173;visibility:visible;mso-wrap-style:square;v-text-anchor:top" coordsize="17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" path="m172,172l,172,,,172,r,172xe" filled="f" strokecolor="#999998" strokeweight="1pt">
                  <v:path arrowok="t" o:connecttype="custom" o:connectlocs="172,172;0,172;0,0;172,0;172,172" o:connectangles="0,0,0,0,0"/>
                </v:shape>
                <v:shape id="Freeform 82" o:spid="_x0000_s1042" style="position:absolute;left:9;top:9;width:20;height:1928;visibility:visible;mso-wrap-style:square;v-text-anchor:top" coordsize="20,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" path="m,l,1927e" filled="f" strokeweight=".5pt">
                  <v:path arrowok="t" o:connecttype="custom" o:connectlocs="0,0;0,1927" o:connectangles="0,0"/>
                </v:shape>
                <v:shape id="Freeform 83" o:spid="_x0000_s1043" style="position:absolute;left:5;top:9;width:80;height:20;visibility:visible;mso-wrap-style:square;v-text-anchor:top" coordsize="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" path="m,l79,e" filled="f" strokeweight=".5pt">
                  <v:path arrowok="t" o:connecttype="custom" o:connectlocs="0,0;79,0" o:connectangles="0,0"/>
                </v:shape>
                <v:shape id="Freeform 84" o:spid="_x0000_s1044" style="position:absolute;left:9;top:1931;width:75;height:20;visibility:visible;mso-wrap-style:square;v-text-anchor:top" coordsize="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" path="m,l75,e" filled="f" strokeweight=".5pt">
                  <v:path arrowok="t" o:connecttype="custom" o:connectlocs="0,0;75,0" o:connectangles="0,0"/>
                </v:shape>
                <v:shape id="Freeform 85" o:spid="_x0000_s1045" style="position:absolute;left:276;top:73;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" path="m,201r201,l201,,,,,201xe" stroked="f">
                  <v:path arrowok="t" o:connecttype="custom" o:connectlocs="0,201;201,201;201,0;0,0;0,201" o:connectangles="0,0,0,0,0"/>
                </v:shape>
                <v:shape id="Freeform 86" o:spid="_x0000_s1046" style="position:absolute;left:286;top:83;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" path="m,181r181,l181,,,,,181xe" filled="f" strokecolor="#7f7f7f" strokeweight="1pt">
                  <v:path arrowok="t" o:connecttype="custom" o:connectlocs="0,181;181,181;181,0;0,0;0,181" o:connectangles="0,0,0,0,0"/>
                </v:shape>
                <v:shape id="Freeform 87" o:spid="_x0000_s1047" style="position:absolute;left:276;top:878;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" path="m,201r201,l201,,,,,201xe" stroked="f">
                  <v:path arrowok="t" o:connecttype="custom" o:connectlocs="0,201;201,201;201,0;0,0;0,201" o:connectangles="0,0,0,0,0"/>
                </v:shape>
                <v:shape id="Freeform 88" o:spid="_x0000_s1048" style="position:absolute;left:286;top:888;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" path="m,181r181,l181,,,,,181xe" filled="f" strokecolor="#7f7f7f" strokeweight=".35275mm">
                  <v:path arrowok="t" o:connecttype="custom" o:connectlocs="0,181;181,181;181,0;0,0;0,181" o:connectangles="0,0,0,0,0"/>
                </v:shape>
                <v:shape id="Freeform 89" o:spid="_x0000_s1049" style="position:absolute;left:276;top:475;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" path="m,201r201,l201,,,,,201xe" stroked="f">
                  <v:path arrowok="t" o:connecttype="custom" o:connectlocs="0,201;201,201;201,0;0,0;0,201" o:connectangles="0,0,0,0,0"/>
                </v:shape>
                <v:shape id="Freeform 90" o:spid="_x0000_s1050" style="position:absolute;left:286;top:485;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" path="m,181r181,l181,,,,,181xe" filled="f" strokecolor="#7f7f7f" strokeweight="1pt">
                  <v:path arrowok="t" o:connecttype="custom" o:connectlocs="0,181;181,181;181,0;0,0;0,181" o:connectangles="0,0,0,0,0"/>
                </v:shape>
                <v:shape id="Freeform 91" o:spid="_x0000_s1051" style="position:absolute;left:276;top:1261;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" path="m,201r201,l201,,,,,201xe" stroked="f">
                  <v:path arrowok="t" o:connecttype="custom" o:connectlocs="0,201;201,201;201,0;0,0;0,201" o:connectangles="0,0,0,0,0"/>
                </v:shape>
                <v:shape id="Freeform 92" o:spid="_x0000_s1052" style="position:absolute;left:286;top:1271;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" path="m,181r181,l181,,,,,181xe" filled="f" strokecolor="#7f7f7f" strokeweight="1pt">
                  <v:path arrowok="t" o:connecttype="custom" o:connectlocs="0,181;181,181;181,0;0,0;0,181" o:connectangles="0,0,0,0,0"/>
                </v:shape>
                <v:shape id="Freeform 93" o:spid="_x0000_s1053" style="position:absolute;left:276;top:1660;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" path="m,201r201,l201,,,,,201xe" stroked="f">
                  <v:path arrowok="t" o:connecttype="custom" o:connectlocs="0,201;201,201;201,0;0,0;0,201" o:connectangles="0,0,0,0,0"/>
                </v:shape>
                <v:shape id="Freeform 94" o:spid="_x0000_s1054" style="position:absolute;left:286;top:1670;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" path="m,181r181,l181,,,,,181xe" filled="f" strokecolor="#7f7f7f" strokeweight="1pt">
                  <v:path arrowok="t" o:connecttype="custom" o:connectlocs="0,181;181,181;181,0;0,0;0,181" o:connectangles="0,0,0,0,0"/>
                </v:shape>
                <v:shape id="Freeform 95" o:spid="_x0000_s1055" style="position:absolute;left:754;top:73;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" path="m,201r201,l201,,,,,201xe" stroked="f">
                  <v:path arrowok="t" o:connecttype="custom" o:connectlocs="0,201;201,201;201,0;0,0;0,201" o:connectangles="0,0,0,0,0"/>
                </v:shape>
                <v:shape id="Freeform 96" o:spid="_x0000_s1056" style="position:absolute;left:764;top:83;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" path="m,181r181,l181,,,,,181xe" filled="f" strokecolor="#7f7f7f" strokeweight="1pt">
                  <v:path arrowok="t" o:connecttype="custom" o:connectlocs="0,181;181,181;181,0;0,0;0,181" o:connectangles="0,0,0,0,0"/>
                </v:shape>
                <v:shape id="Freeform 97" o:spid="_x0000_s1057" style="position:absolute;left:754;top:475;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" path="m,201r201,l201,,,,,201xe" stroked="f">
                  <v:path arrowok="t" o:connecttype="custom" o:connectlocs="0,201;201,201;201,0;0,0;0,201" o:connectangles="0,0,0,0,0"/>
                </v:shape>
                <v:shape id="Freeform 98" o:spid="_x0000_s1058" style="position:absolute;left:764;top:485;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" path="m,181r181,l181,,,,,181xe" filled="f" strokecolor="#7f7f7f" strokeweight="1pt">
                  <v:path arrowok="t" o:connecttype="custom" o:connectlocs="0,181;181,181;181,0;0,0;0,181" o:connectangles="0,0,0,0,0"/>
                </v:shape>
                <v:shape id="Freeform 99" o:spid="_x0000_s1059" style="position:absolute;left:754;top:868;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" path="m,201r201,l201,,,,,201xe" stroked="f">
                  <v:path arrowok="t" o:connecttype="custom" o:connectlocs="0,201;201,201;201,0;0,0;0,201" o:connectangles="0,0,0,0,0"/>
                </v:shape>
                <v:shape id="Freeform 100" o:spid="_x0000_s1060" style="position:absolute;left:764;top:878;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" path="m,181r181,l181,,,,,181xe" filled="f" strokecolor="#7f7f7f" strokeweight="1pt">
                  <v:path arrowok="t" o:connecttype="custom" o:connectlocs="0,181;181,181;181,0;0,0;0,181" o:connectangles="0,0,0,0,0"/>
                </v:shape>
                <v:shape id="Freeform 101" o:spid="_x0000_s1061" style="position:absolute;left:754;top:1264;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" path="m,201r201,l201,,,,,201xe" stroked="f">
                  <v:path arrowok="t" o:connecttype="custom" o:connectlocs="0,201;201,201;201,0;0,0;0,201" o:connectangles="0,0,0,0,0"/>
                </v:shape>
                <v:shape id="Freeform 102" o:spid="_x0000_s1062" style="position:absolute;left:764;top:1274;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" path="m,181r181,l181,,,,,181xe" filled="f" strokecolor="#7f7f7f" strokeweight="1pt">
                  <v:path arrowok="t" o:connecttype="custom" o:connectlocs="0,181;181,181;181,0;0,0;0,181" o:connectangles="0,0,0,0,0"/>
                </v:shape>
                <v:shape id="Freeform 103" o:spid="_x0000_s1063" style="position:absolute;left:754;top:1660;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" path="m,201r201,l201,,,,,201xe" stroked="f">
                  <v:path arrowok="t" o:connecttype="custom" o:connectlocs="0,201;201,201;201,0;0,0;0,201" o:connectangles="0,0,0,0,0"/>
                </v:shape>
                <v:shape id="Freeform 104" o:spid="_x0000_s1064" style="position:absolute;left:764;top:1670;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" path="m,181r181,l181,,,,,181xe" filled="f" strokecolor="#7f7f7f" strokeweight="1pt">
                  <v:path arrowok="t" o:connecttype="custom" o:connectlocs="0,181;181,181;181,0;0,0;0,181" o:connectangles="0,0,0,0,0"/>
                </v:shape>
                <w10:anchorlock/>
              </v:group>
            </w:pict>
          </mc:Fallback>
        </mc:AlternateContent>
      </w:r>
    </w:p>
    <w:p w:rsidR="006A6658" w:rsidRDefault="006A6658">
      <w:pPr>
        <w:pStyle w:val="BodyText"/>
        <w:kinsoku w:val="0"/>
        <w:overflowPunct w:val="0"/>
        <w:spacing w:before="3"/>
        <w:ind w:left="0"/>
        <w:rPr>
          <w:sz w:val="11"/>
          <w:szCs w:val="11"/>
        </w:rPr>
      </w:pPr>
    </w:p>
    <w:p w:rsidR="006A6658" w:rsidRDefault="00EB72CB">
      <w:pPr>
        <w:pStyle w:val="BodyText"/>
        <w:kinsoku w:val="0"/>
        <w:overflowPunct w:val="0"/>
        <w:spacing w:before="0" w:line="200" w:lineRule="atLeast"/>
        <w:ind w:left="120"/>
        <w:rPr>
          <w:sz w:val="20"/>
          <w:szCs w:val="20"/>
        </w:rPr>
      </w:pPr>
      <w:r>
        <w:rPr>
          <w:noProof/>
          <w:sz w:val="20"/>
          <w:szCs w:val="20"/>
        </w:rPr>
        <mc:AlternateContent>
          <mc:Choice Requires="wpg">
            <w:drawing>
              <wp:inline distT="0" distB="0" distL="0" distR="0" wp14:anchorId="56DFBD5A" wp14:editId="606FF784">
                <wp:extent cx="9601200" cy="262890"/>
                <wp:effectExtent l="0" t="0" r="0" b="3810"/>
                <wp:docPr id="507"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0" cy="262890"/>
                          <a:chOff x="0" y="0"/>
                          <a:chExt cx="15120" cy="414"/>
                        </a:xfrm>
                      </wpg:grpSpPr>
                      <wps:wsp>
                        <wps:cNvPr id="508" name="Freeform 106"/>
                        <wps:cNvSpPr>
                          <a:spLocks/>
                        </wps:cNvSpPr>
                        <wps:spPr bwMode="auto">
                          <a:xfrm>
                            <a:off x="981" y="0"/>
                            <a:ext cx="14138" cy="414"/>
                          </a:xfrm>
                          <a:custGeom>
                            <a:avLst/>
                            <a:gdLst>
                              <a:gd name="T0" fmla="*/ 0 w 14138"/>
                              <a:gd name="T1" fmla="*/ 414 h 414"/>
                              <a:gd name="T2" fmla="*/ 14138 w 14138"/>
                              <a:gd name="T3" fmla="*/ 414 h 414"/>
                              <a:gd name="T4" fmla="*/ 14138 w 14138"/>
                              <a:gd name="T5" fmla="*/ 0 h 414"/>
                              <a:gd name="T6" fmla="*/ 0 w 14138"/>
                              <a:gd name="T7" fmla="*/ 0 h 414"/>
                              <a:gd name="T8" fmla="*/ 0 w 14138"/>
                              <a:gd name="T9" fmla="*/ 414 h 414"/>
                            </a:gdLst>
                            <a:ahLst/>
                            <a:cxnLst>
                              <a:cxn ang="0">
                                <a:pos x="T0" y="T1"/>
                              </a:cxn>
                              <a:cxn ang="0">
                                <a:pos x="T2" y="T3"/>
                              </a:cxn>
                              <a:cxn ang="0">
                                <a:pos x="T4" y="T5"/>
                              </a:cxn>
                              <a:cxn ang="0">
                                <a:pos x="T6" y="T7"/>
                              </a:cxn>
                              <a:cxn ang="0">
                                <a:pos x="T8" y="T9"/>
                              </a:cxn>
                            </a:cxnLst>
                            <a:rect l="0" t="0" r="r" b="b"/>
                            <a:pathLst>
                              <a:path w="14138" h="414">
                                <a:moveTo>
                                  <a:pt x="0" y="414"/>
                                </a:moveTo>
                                <a:lnTo>
                                  <a:pt x="14138" y="414"/>
                                </a:lnTo>
                                <a:lnTo>
                                  <a:pt x="14138" y="0"/>
                                </a:lnTo>
                                <a:lnTo>
                                  <a:pt x="0" y="0"/>
                                </a:lnTo>
                                <a:lnTo>
                                  <a:pt x="0" y="414"/>
                                </a:lnTo>
                                <a:close/>
                              </a:path>
                            </a:pathLst>
                          </a:custGeom>
                          <a:solidFill>
                            <a:srgbClr val="33AE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107"/>
                        <wps:cNvSpPr>
                          <a:spLocks/>
                        </wps:cNvSpPr>
                        <wps:spPr bwMode="auto">
                          <a:xfrm>
                            <a:off x="0" y="0"/>
                            <a:ext cx="982" cy="414"/>
                          </a:xfrm>
                          <a:custGeom>
                            <a:avLst/>
                            <a:gdLst>
                              <a:gd name="T0" fmla="*/ 0 w 982"/>
                              <a:gd name="T1" fmla="*/ 413 h 414"/>
                              <a:gd name="T2" fmla="*/ 981 w 982"/>
                              <a:gd name="T3" fmla="*/ 413 h 414"/>
                              <a:gd name="T4" fmla="*/ 981 w 982"/>
                              <a:gd name="T5" fmla="*/ 0 h 414"/>
                              <a:gd name="T6" fmla="*/ 0 w 982"/>
                              <a:gd name="T7" fmla="*/ 0 h 414"/>
                              <a:gd name="T8" fmla="*/ 0 w 982"/>
                              <a:gd name="T9" fmla="*/ 413 h 414"/>
                            </a:gdLst>
                            <a:ahLst/>
                            <a:cxnLst>
                              <a:cxn ang="0">
                                <a:pos x="T0" y="T1"/>
                              </a:cxn>
                              <a:cxn ang="0">
                                <a:pos x="T2" y="T3"/>
                              </a:cxn>
                              <a:cxn ang="0">
                                <a:pos x="T4" y="T5"/>
                              </a:cxn>
                              <a:cxn ang="0">
                                <a:pos x="T6" y="T7"/>
                              </a:cxn>
                              <a:cxn ang="0">
                                <a:pos x="T8" y="T9"/>
                              </a:cxn>
                            </a:cxnLst>
                            <a:rect l="0" t="0" r="r" b="b"/>
                            <a:pathLst>
                              <a:path w="982" h="414">
                                <a:moveTo>
                                  <a:pt x="0" y="413"/>
                                </a:moveTo>
                                <a:lnTo>
                                  <a:pt x="981" y="413"/>
                                </a:lnTo>
                                <a:lnTo>
                                  <a:pt x="981" y="0"/>
                                </a:lnTo>
                                <a:lnTo>
                                  <a:pt x="0" y="0"/>
                                </a:lnTo>
                                <a:lnTo>
                                  <a:pt x="0" y="413"/>
                                </a:lnTo>
                                <a:close/>
                              </a:path>
                            </a:pathLst>
                          </a:custGeom>
                          <a:solidFill>
                            <a:srgbClr val="1F82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Text Box 108"/>
                        <wps:cNvSpPr txBox="1">
                          <a:spLocks noChangeArrowheads="1"/>
                        </wps:cNvSpPr>
                        <wps:spPr bwMode="auto">
                          <a:xfrm>
                            <a:off x="0" y="0"/>
                            <a:ext cx="15120"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tabs>
                                  <w:tab w:val="left" w:pos="1159"/>
                                </w:tabs>
                                <w:kinsoku w:val="0"/>
                                <w:overflowPunct w:val="0"/>
                                <w:spacing w:before="61"/>
                                <w:ind w:left="145"/>
                                <w:rPr>
                                  <w:color w:val="000000"/>
                                  <w:sz w:val="16"/>
                                  <w:szCs w:val="16"/>
                                </w:rPr>
                              </w:pPr>
                              <w:r>
                                <w:rPr>
                                  <w:b/>
                                  <w:bCs/>
                                  <w:color w:val="FFFFFF"/>
                                  <w:position w:val="2"/>
                                  <w:sz w:val="19"/>
                                  <w:szCs w:val="19"/>
                                </w:rPr>
                                <w:t>STEP 2</w:t>
                              </w:r>
                              <w:r>
                                <w:rPr>
                                  <w:b/>
                                  <w:bCs/>
                                  <w:color w:val="FFFFFF"/>
                                  <w:position w:val="2"/>
                                  <w:sz w:val="19"/>
                                  <w:szCs w:val="19"/>
                                </w:rPr>
                                <w:tab/>
                              </w:r>
                              <w:r>
                                <w:rPr>
                                  <w:b/>
                                  <w:bCs/>
                                  <w:color w:val="FFFFFF"/>
                                  <w:spacing w:val="-1"/>
                                  <w:sz w:val="16"/>
                                  <w:szCs w:val="16"/>
                                </w:rPr>
                                <w:t>Do</w:t>
                              </w:r>
                              <w:r>
                                <w:rPr>
                                  <w:b/>
                                  <w:bCs/>
                                  <w:color w:val="FFFFFF"/>
                                  <w:spacing w:val="-4"/>
                                  <w:sz w:val="16"/>
                                  <w:szCs w:val="16"/>
                                </w:rPr>
                                <w:t xml:space="preserve"> </w:t>
                              </w:r>
                              <w:r>
                                <w:rPr>
                                  <w:b/>
                                  <w:bCs/>
                                  <w:color w:val="FFFFFF"/>
                                  <w:spacing w:val="-2"/>
                                  <w:sz w:val="16"/>
                                  <w:szCs w:val="16"/>
                                </w:rPr>
                                <w:t>any</w:t>
                              </w:r>
                              <w:r>
                                <w:rPr>
                                  <w:b/>
                                  <w:bCs/>
                                  <w:color w:val="FFFFFF"/>
                                  <w:spacing w:val="-4"/>
                                  <w:sz w:val="16"/>
                                  <w:szCs w:val="16"/>
                                </w:rPr>
                                <w:t xml:space="preserve"> </w:t>
                              </w:r>
                              <w:r>
                                <w:rPr>
                                  <w:b/>
                                  <w:bCs/>
                                  <w:color w:val="FFFFFF"/>
                                  <w:spacing w:val="-2"/>
                                  <w:sz w:val="16"/>
                                  <w:szCs w:val="16"/>
                                </w:rPr>
                                <w:t>Household</w:t>
                              </w:r>
                              <w:r>
                                <w:rPr>
                                  <w:b/>
                                  <w:bCs/>
                                  <w:color w:val="FFFFFF"/>
                                  <w:spacing w:val="-4"/>
                                  <w:sz w:val="16"/>
                                  <w:szCs w:val="16"/>
                                </w:rPr>
                                <w:t xml:space="preserve"> </w:t>
                              </w:r>
                              <w:r>
                                <w:rPr>
                                  <w:b/>
                                  <w:bCs/>
                                  <w:color w:val="FFFFFF"/>
                                  <w:spacing w:val="-2"/>
                                  <w:sz w:val="16"/>
                                  <w:szCs w:val="16"/>
                                </w:rPr>
                                <w:t>Members</w:t>
                              </w:r>
                              <w:r>
                                <w:rPr>
                                  <w:b/>
                                  <w:bCs/>
                                  <w:color w:val="FFFFFF"/>
                                  <w:spacing w:val="-4"/>
                                  <w:sz w:val="16"/>
                                  <w:szCs w:val="16"/>
                                </w:rPr>
                                <w:t xml:space="preserve"> </w:t>
                              </w:r>
                              <w:r>
                                <w:rPr>
                                  <w:b/>
                                  <w:bCs/>
                                  <w:color w:val="FFFFFF"/>
                                  <w:spacing w:val="-2"/>
                                  <w:sz w:val="16"/>
                                  <w:szCs w:val="16"/>
                                </w:rPr>
                                <w:t>(including</w:t>
                              </w:r>
                              <w:r>
                                <w:rPr>
                                  <w:b/>
                                  <w:bCs/>
                                  <w:color w:val="FFFFFF"/>
                                  <w:spacing w:val="-4"/>
                                  <w:sz w:val="16"/>
                                  <w:szCs w:val="16"/>
                                </w:rPr>
                                <w:t xml:space="preserve"> </w:t>
                              </w:r>
                              <w:r>
                                <w:rPr>
                                  <w:b/>
                                  <w:bCs/>
                                  <w:color w:val="FFFFFF"/>
                                  <w:spacing w:val="-2"/>
                                  <w:sz w:val="16"/>
                                  <w:szCs w:val="16"/>
                                </w:rPr>
                                <w:t>you)</w:t>
                              </w:r>
                              <w:r>
                                <w:rPr>
                                  <w:b/>
                                  <w:bCs/>
                                  <w:color w:val="FFFFFF"/>
                                  <w:spacing w:val="-4"/>
                                  <w:sz w:val="16"/>
                                  <w:szCs w:val="16"/>
                                </w:rPr>
                                <w:t xml:space="preserve"> </w:t>
                              </w:r>
                              <w:r>
                                <w:rPr>
                                  <w:b/>
                                  <w:bCs/>
                                  <w:color w:val="FFFFFF"/>
                                  <w:spacing w:val="-2"/>
                                  <w:sz w:val="16"/>
                                  <w:szCs w:val="16"/>
                                </w:rPr>
                                <w:t>currently</w:t>
                              </w:r>
                              <w:r>
                                <w:rPr>
                                  <w:b/>
                                  <w:bCs/>
                                  <w:color w:val="FFFFFF"/>
                                  <w:spacing w:val="-4"/>
                                  <w:sz w:val="16"/>
                                  <w:szCs w:val="16"/>
                                </w:rPr>
                                <w:t xml:space="preserve"> </w:t>
                              </w:r>
                              <w:r>
                                <w:rPr>
                                  <w:b/>
                                  <w:bCs/>
                                  <w:color w:val="FFFFFF"/>
                                  <w:spacing w:val="-2"/>
                                  <w:sz w:val="16"/>
                                  <w:szCs w:val="16"/>
                                </w:rPr>
                                <w:t>participate</w:t>
                              </w:r>
                              <w:r>
                                <w:rPr>
                                  <w:b/>
                                  <w:bCs/>
                                  <w:color w:val="FFFFFF"/>
                                  <w:spacing w:val="-4"/>
                                  <w:sz w:val="16"/>
                                  <w:szCs w:val="16"/>
                                </w:rPr>
                                <w:t xml:space="preserve"> </w:t>
                              </w:r>
                              <w:r>
                                <w:rPr>
                                  <w:b/>
                                  <w:bCs/>
                                  <w:color w:val="FFFFFF"/>
                                  <w:spacing w:val="-1"/>
                                  <w:sz w:val="16"/>
                                  <w:szCs w:val="16"/>
                                </w:rPr>
                                <w:t>in</w:t>
                              </w:r>
                              <w:r>
                                <w:rPr>
                                  <w:b/>
                                  <w:bCs/>
                                  <w:color w:val="FFFFFF"/>
                                  <w:spacing w:val="-4"/>
                                  <w:sz w:val="16"/>
                                  <w:szCs w:val="16"/>
                                </w:rPr>
                                <w:t xml:space="preserve"> </w:t>
                              </w:r>
                              <w:r>
                                <w:rPr>
                                  <w:b/>
                                  <w:bCs/>
                                  <w:color w:val="FFFFFF"/>
                                  <w:spacing w:val="-2"/>
                                  <w:sz w:val="16"/>
                                  <w:szCs w:val="16"/>
                                </w:rPr>
                                <w:t>one</w:t>
                              </w:r>
                              <w:r>
                                <w:rPr>
                                  <w:b/>
                                  <w:bCs/>
                                  <w:color w:val="FFFFFF"/>
                                  <w:spacing w:val="-4"/>
                                  <w:sz w:val="16"/>
                                  <w:szCs w:val="16"/>
                                </w:rPr>
                                <w:t xml:space="preserve"> </w:t>
                              </w:r>
                              <w:r>
                                <w:rPr>
                                  <w:b/>
                                  <w:bCs/>
                                  <w:color w:val="FFFFFF"/>
                                  <w:spacing w:val="-1"/>
                                  <w:sz w:val="16"/>
                                  <w:szCs w:val="16"/>
                                </w:rPr>
                                <w:t>or</w:t>
                              </w:r>
                              <w:r>
                                <w:rPr>
                                  <w:b/>
                                  <w:bCs/>
                                  <w:color w:val="FFFFFF"/>
                                  <w:spacing w:val="-4"/>
                                  <w:sz w:val="16"/>
                                  <w:szCs w:val="16"/>
                                </w:rPr>
                                <w:t xml:space="preserve"> </w:t>
                              </w:r>
                              <w:r>
                                <w:rPr>
                                  <w:b/>
                                  <w:bCs/>
                                  <w:color w:val="FFFFFF"/>
                                  <w:spacing w:val="-2"/>
                                  <w:sz w:val="16"/>
                                  <w:szCs w:val="16"/>
                                </w:rPr>
                                <w:t>more</w:t>
                              </w:r>
                              <w:r>
                                <w:rPr>
                                  <w:b/>
                                  <w:bCs/>
                                  <w:color w:val="FFFFFF"/>
                                  <w:spacing w:val="-4"/>
                                  <w:sz w:val="16"/>
                                  <w:szCs w:val="16"/>
                                </w:rPr>
                                <w:t xml:space="preserve"> </w:t>
                              </w:r>
                              <w:r>
                                <w:rPr>
                                  <w:b/>
                                  <w:bCs/>
                                  <w:color w:val="FFFFFF"/>
                                  <w:spacing w:val="-1"/>
                                  <w:sz w:val="16"/>
                                  <w:szCs w:val="16"/>
                                </w:rPr>
                                <w:t>of</w:t>
                              </w:r>
                              <w:r>
                                <w:rPr>
                                  <w:b/>
                                  <w:bCs/>
                                  <w:color w:val="FFFFFF"/>
                                  <w:spacing w:val="-4"/>
                                  <w:sz w:val="16"/>
                                  <w:szCs w:val="16"/>
                                </w:rPr>
                                <w:t xml:space="preserve"> </w:t>
                              </w:r>
                              <w:r>
                                <w:rPr>
                                  <w:b/>
                                  <w:bCs/>
                                  <w:color w:val="FFFFFF"/>
                                  <w:spacing w:val="-2"/>
                                  <w:sz w:val="16"/>
                                  <w:szCs w:val="16"/>
                                </w:rPr>
                                <w:t>the</w:t>
                              </w:r>
                              <w:r>
                                <w:rPr>
                                  <w:b/>
                                  <w:bCs/>
                                  <w:color w:val="FFFFFF"/>
                                  <w:spacing w:val="-4"/>
                                  <w:sz w:val="16"/>
                                  <w:szCs w:val="16"/>
                                </w:rPr>
                                <w:t xml:space="preserve"> </w:t>
                              </w:r>
                              <w:r>
                                <w:rPr>
                                  <w:b/>
                                  <w:bCs/>
                                  <w:color w:val="FFFFFF"/>
                                  <w:spacing w:val="-2"/>
                                  <w:sz w:val="16"/>
                                  <w:szCs w:val="16"/>
                                </w:rPr>
                                <w:t>following</w:t>
                              </w:r>
                              <w:r>
                                <w:rPr>
                                  <w:b/>
                                  <w:bCs/>
                                  <w:color w:val="FFFFFF"/>
                                  <w:spacing w:val="-4"/>
                                  <w:sz w:val="16"/>
                                  <w:szCs w:val="16"/>
                                </w:rPr>
                                <w:t xml:space="preserve"> </w:t>
                              </w:r>
                              <w:r>
                                <w:rPr>
                                  <w:b/>
                                  <w:bCs/>
                                  <w:color w:val="FFFFFF"/>
                                  <w:spacing w:val="-2"/>
                                  <w:sz w:val="16"/>
                                  <w:szCs w:val="16"/>
                                </w:rPr>
                                <w:t>assistance</w:t>
                              </w:r>
                              <w:r>
                                <w:rPr>
                                  <w:b/>
                                  <w:bCs/>
                                  <w:color w:val="FFFFFF"/>
                                  <w:spacing w:val="-4"/>
                                  <w:sz w:val="16"/>
                                  <w:szCs w:val="16"/>
                                </w:rPr>
                                <w:t xml:space="preserve"> </w:t>
                              </w:r>
                              <w:r>
                                <w:rPr>
                                  <w:b/>
                                  <w:bCs/>
                                  <w:color w:val="FFFFFF"/>
                                  <w:spacing w:val="-2"/>
                                  <w:sz w:val="16"/>
                                  <w:szCs w:val="16"/>
                                </w:rPr>
                                <w:t>programs:</w:t>
                              </w:r>
                              <w:r>
                                <w:rPr>
                                  <w:b/>
                                  <w:bCs/>
                                  <w:color w:val="FFFFFF"/>
                                  <w:spacing w:val="-4"/>
                                  <w:sz w:val="16"/>
                                  <w:szCs w:val="16"/>
                                </w:rPr>
                                <w:t xml:space="preserve"> </w:t>
                              </w:r>
                              <w:r>
                                <w:rPr>
                                  <w:b/>
                                  <w:bCs/>
                                  <w:color w:val="FFFFFF"/>
                                  <w:spacing w:val="-2"/>
                                  <w:sz w:val="16"/>
                                  <w:szCs w:val="16"/>
                                </w:rPr>
                                <w:t>SNAP,</w:t>
                              </w:r>
                              <w:r>
                                <w:rPr>
                                  <w:b/>
                                  <w:bCs/>
                                  <w:color w:val="FFFFFF"/>
                                  <w:spacing w:val="-4"/>
                                  <w:sz w:val="16"/>
                                  <w:szCs w:val="16"/>
                                </w:rPr>
                                <w:t xml:space="preserve"> </w:t>
                              </w:r>
                              <w:r>
                                <w:rPr>
                                  <w:b/>
                                  <w:bCs/>
                                  <w:color w:val="FFFFFF"/>
                                  <w:spacing w:val="-2"/>
                                  <w:sz w:val="16"/>
                                  <w:szCs w:val="16"/>
                                </w:rPr>
                                <w:t>TANF,</w:t>
                              </w:r>
                              <w:r>
                                <w:rPr>
                                  <w:b/>
                                  <w:bCs/>
                                  <w:color w:val="FFFFFF"/>
                                  <w:spacing w:val="-4"/>
                                  <w:sz w:val="16"/>
                                  <w:szCs w:val="16"/>
                                </w:rPr>
                                <w:t xml:space="preserve"> </w:t>
                              </w:r>
                              <w:r>
                                <w:rPr>
                                  <w:b/>
                                  <w:bCs/>
                                  <w:color w:val="FFFFFF"/>
                                  <w:spacing w:val="-1"/>
                                  <w:sz w:val="16"/>
                                  <w:szCs w:val="16"/>
                                </w:rPr>
                                <w:t>or</w:t>
                              </w:r>
                              <w:r>
                                <w:rPr>
                                  <w:b/>
                                  <w:bCs/>
                                  <w:color w:val="FFFFFF"/>
                                  <w:spacing w:val="-4"/>
                                  <w:sz w:val="16"/>
                                  <w:szCs w:val="16"/>
                                </w:rPr>
                                <w:t xml:space="preserve"> </w:t>
                              </w:r>
                              <w:r>
                                <w:rPr>
                                  <w:b/>
                                  <w:bCs/>
                                  <w:color w:val="FFFFFF"/>
                                  <w:spacing w:val="-2"/>
                                  <w:sz w:val="16"/>
                                  <w:szCs w:val="16"/>
                                </w:rPr>
                                <w:t>FDPIR?</w:t>
                              </w:r>
                              <w:r w:rsidR="001B5125">
                                <w:rPr>
                                  <w:b/>
                                  <w:bCs/>
                                  <w:color w:val="FFFFFF"/>
                                  <w:spacing w:val="-2"/>
                                  <w:sz w:val="16"/>
                                  <w:szCs w:val="16"/>
                                </w:rPr>
                                <w:t xml:space="preserve">               Circle one    YES      NO</w:t>
                              </w:r>
                            </w:p>
                          </w:txbxContent>
                        </wps:txbx>
                        <wps:bodyPr rot="0" vert="horz" wrap="square" lIns="0" tIns="0" rIns="0" bIns="0" anchor="t" anchorCtr="0" upright="1">
                          <a:noAutofit/>
                        </wps:bodyPr>
                      </wps:wsp>
                    </wpg:wgp>
                  </a:graphicData>
                </a:graphic>
              </wp:inline>
            </w:drawing>
          </mc:Choice>
          <mc:Fallback>
            <w:pict>
              <v:group w14:anchorId="56DFBD5A" id="Group 105" o:spid="_x0000_s1037" style="width:756pt;height:20.7pt;mso-position-horizontal-relative:char;mso-position-vertical-relative:line" coordsize="1512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">
                <v:shape id="Freeform 106" o:spid="_x0000_s1038" style="position:absolute;left:981;width:14138;height:414;visibility:visible;mso-wrap-style:square;v-text-anchor:top" coordsize="14138,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" path="m,414r14138,l14138,,,,,414xe" fillcolor="#33ae6f" stroked="f">
                  <v:path arrowok="t" o:connecttype="custom" o:connectlocs="0,414;14138,414;14138,0;0,0;0,414" o:connectangles="0,0,0,0,0"/>
                </v:shape>
                <v:shape id="Freeform 107" o:spid="_x0000_s1039" style="position:absolute;width:982;height:414;visibility:visible;mso-wrap-style:square;v-text-anchor:top" coordsize="98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" path="m,413r981,l981,,,,,413xe" fillcolor="#1f823f" stroked="f">
                  <v:path arrowok="t" o:connecttype="custom" o:connectlocs="0,413;981,413;981,0;0,0;0,413" o:connectangles="0,0,0,0,0"/>
                </v:shape>
                <v:shape id="Text Box 108" o:spid="_x0000_s1040" type="#_x0000_t202" style="position:absolute;width:15120;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rsidR="006A6658" w:rsidRDefault="006A6658">
                        <w:pPr>
                          <w:pStyle w:val="BodyText"/>
                          <w:tabs>
                            <w:tab w:val="left" w:pos="1159"/>
                          </w:tabs>
                          <w:kinsoku w:val="0"/>
                          <w:overflowPunct w:val="0"/>
                          <w:spacing w:before="61"/>
                          <w:ind w:left="145"/>
                          <w:rPr>
                            <w:color w:val="000000"/>
                            <w:sz w:val="16"/>
                            <w:szCs w:val="16"/>
                          </w:rPr>
                        </w:pPr>
                        <w:r>
                          <w:rPr>
                            <w:b/>
                            <w:bCs/>
                            <w:color w:val="FFFFFF"/>
                            <w:position w:val="2"/>
                            <w:sz w:val="19"/>
                            <w:szCs w:val="19"/>
                          </w:rPr>
                          <w:t>STEP 2</w:t>
                        </w:r>
                        <w:r>
                          <w:rPr>
                            <w:b/>
                            <w:bCs/>
                            <w:color w:val="FFFFFF"/>
                            <w:position w:val="2"/>
                            <w:sz w:val="19"/>
                            <w:szCs w:val="19"/>
                          </w:rPr>
                          <w:tab/>
                        </w:r>
                        <w:r>
                          <w:rPr>
                            <w:b/>
                            <w:bCs/>
                            <w:color w:val="FFFFFF"/>
                            <w:spacing w:val="-1"/>
                            <w:sz w:val="16"/>
                            <w:szCs w:val="16"/>
                          </w:rPr>
                          <w:t>Do</w:t>
                        </w:r>
                        <w:r>
                          <w:rPr>
                            <w:b/>
                            <w:bCs/>
                            <w:color w:val="FFFFFF"/>
                            <w:spacing w:val="-4"/>
                            <w:sz w:val="16"/>
                            <w:szCs w:val="16"/>
                          </w:rPr>
                          <w:t xml:space="preserve"> </w:t>
                        </w:r>
                        <w:r>
                          <w:rPr>
                            <w:b/>
                            <w:bCs/>
                            <w:color w:val="FFFFFF"/>
                            <w:spacing w:val="-2"/>
                            <w:sz w:val="16"/>
                            <w:szCs w:val="16"/>
                          </w:rPr>
                          <w:t>any</w:t>
                        </w:r>
                        <w:r>
                          <w:rPr>
                            <w:b/>
                            <w:bCs/>
                            <w:color w:val="FFFFFF"/>
                            <w:spacing w:val="-4"/>
                            <w:sz w:val="16"/>
                            <w:szCs w:val="16"/>
                          </w:rPr>
                          <w:t xml:space="preserve"> </w:t>
                        </w:r>
                        <w:r>
                          <w:rPr>
                            <w:b/>
                            <w:bCs/>
                            <w:color w:val="FFFFFF"/>
                            <w:spacing w:val="-2"/>
                            <w:sz w:val="16"/>
                            <w:szCs w:val="16"/>
                          </w:rPr>
                          <w:t>Household</w:t>
                        </w:r>
                        <w:r>
                          <w:rPr>
                            <w:b/>
                            <w:bCs/>
                            <w:color w:val="FFFFFF"/>
                            <w:spacing w:val="-4"/>
                            <w:sz w:val="16"/>
                            <w:szCs w:val="16"/>
                          </w:rPr>
                          <w:t xml:space="preserve"> </w:t>
                        </w:r>
                        <w:r>
                          <w:rPr>
                            <w:b/>
                            <w:bCs/>
                            <w:color w:val="FFFFFF"/>
                            <w:spacing w:val="-2"/>
                            <w:sz w:val="16"/>
                            <w:szCs w:val="16"/>
                          </w:rPr>
                          <w:t>Members</w:t>
                        </w:r>
                        <w:r>
                          <w:rPr>
                            <w:b/>
                            <w:bCs/>
                            <w:color w:val="FFFFFF"/>
                            <w:spacing w:val="-4"/>
                            <w:sz w:val="16"/>
                            <w:szCs w:val="16"/>
                          </w:rPr>
                          <w:t xml:space="preserve"> </w:t>
                        </w:r>
                        <w:r>
                          <w:rPr>
                            <w:b/>
                            <w:bCs/>
                            <w:color w:val="FFFFFF"/>
                            <w:spacing w:val="-2"/>
                            <w:sz w:val="16"/>
                            <w:szCs w:val="16"/>
                          </w:rPr>
                          <w:t>(including</w:t>
                        </w:r>
                        <w:r>
                          <w:rPr>
                            <w:b/>
                            <w:bCs/>
                            <w:color w:val="FFFFFF"/>
                            <w:spacing w:val="-4"/>
                            <w:sz w:val="16"/>
                            <w:szCs w:val="16"/>
                          </w:rPr>
                          <w:t xml:space="preserve"> </w:t>
                        </w:r>
                        <w:r>
                          <w:rPr>
                            <w:b/>
                            <w:bCs/>
                            <w:color w:val="FFFFFF"/>
                            <w:spacing w:val="-2"/>
                            <w:sz w:val="16"/>
                            <w:szCs w:val="16"/>
                          </w:rPr>
                          <w:t>you)</w:t>
                        </w:r>
                        <w:r>
                          <w:rPr>
                            <w:b/>
                            <w:bCs/>
                            <w:color w:val="FFFFFF"/>
                            <w:spacing w:val="-4"/>
                            <w:sz w:val="16"/>
                            <w:szCs w:val="16"/>
                          </w:rPr>
                          <w:t xml:space="preserve"> </w:t>
                        </w:r>
                        <w:r>
                          <w:rPr>
                            <w:b/>
                            <w:bCs/>
                            <w:color w:val="FFFFFF"/>
                            <w:spacing w:val="-2"/>
                            <w:sz w:val="16"/>
                            <w:szCs w:val="16"/>
                          </w:rPr>
                          <w:t>currently</w:t>
                        </w:r>
                        <w:r>
                          <w:rPr>
                            <w:b/>
                            <w:bCs/>
                            <w:color w:val="FFFFFF"/>
                            <w:spacing w:val="-4"/>
                            <w:sz w:val="16"/>
                            <w:szCs w:val="16"/>
                          </w:rPr>
                          <w:t xml:space="preserve"> </w:t>
                        </w:r>
                        <w:r>
                          <w:rPr>
                            <w:b/>
                            <w:bCs/>
                            <w:color w:val="FFFFFF"/>
                            <w:spacing w:val="-2"/>
                            <w:sz w:val="16"/>
                            <w:szCs w:val="16"/>
                          </w:rPr>
                          <w:t>participate</w:t>
                        </w:r>
                        <w:r>
                          <w:rPr>
                            <w:b/>
                            <w:bCs/>
                            <w:color w:val="FFFFFF"/>
                            <w:spacing w:val="-4"/>
                            <w:sz w:val="16"/>
                            <w:szCs w:val="16"/>
                          </w:rPr>
                          <w:t xml:space="preserve"> </w:t>
                        </w:r>
                        <w:r>
                          <w:rPr>
                            <w:b/>
                            <w:bCs/>
                            <w:color w:val="FFFFFF"/>
                            <w:spacing w:val="-1"/>
                            <w:sz w:val="16"/>
                            <w:szCs w:val="16"/>
                          </w:rPr>
                          <w:t>in</w:t>
                        </w:r>
                        <w:r>
                          <w:rPr>
                            <w:b/>
                            <w:bCs/>
                            <w:color w:val="FFFFFF"/>
                            <w:spacing w:val="-4"/>
                            <w:sz w:val="16"/>
                            <w:szCs w:val="16"/>
                          </w:rPr>
                          <w:t xml:space="preserve"> </w:t>
                        </w:r>
                        <w:r>
                          <w:rPr>
                            <w:b/>
                            <w:bCs/>
                            <w:color w:val="FFFFFF"/>
                            <w:spacing w:val="-2"/>
                            <w:sz w:val="16"/>
                            <w:szCs w:val="16"/>
                          </w:rPr>
                          <w:t>one</w:t>
                        </w:r>
                        <w:r>
                          <w:rPr>
                            <w:b/>
                            <w:bCs/>
                            <w:color w:val="FFFFFF"/>
                            <w:spacing w:val="-4"/>
                            <w:sz w:val="16"/>
                            <w:szCs w:val="16"/>
                          </w:rPr>
                          <w:t xml:space="preserve"> </w:t>
                        </w:r>
                        <w:r>
                          <w:rPr>
                            <w:b/>
                            <w:bCs/>
                            <w:color w:val="FFFFFF"/>
                            <w:spacing w:val="-1"/>
                            <w:sz w:val="16"/>
                            <w:szCs w:val="16"/>
                          </w:rPr>
                          <w:t>or</w:t>
                        </w:r>
                        <w:r>
                          <w:rPr>
                            <w:b/>
                            <w:bCs/>
                            <w:color w:val="FFFFFF"/>
                            <w:spacing w:val="-4"/>
                            <w:sz w:val="16"/>
                            <w:szCs w:val="16"/>
                          </w:rPr>
                          <w:t xml:space="preserve"> </w:t>
                        </w:r>
                        <w:r>
                          <w:rPr>
                            <w:b/>
                            <w:bCs/>
                            <w:color w:val="FFFFFF"/>
                            <w:spacing w:val="-2"/>
                            <w:sz w:val="16"/>
                            <w:szCs w:val="16"/>
                          </w:rPr>
                          <w:t>more</w:t>
                        </w:r>
                        <w:r>
                          <w:rPr>
                            <w:b/>
                            <w:bCs/>
                            <w:color w:val="FFFFFF"/>
                            <w:spacing w:val="-4"/>
                            <w:sz w:val="16"/>
                            <w:szCs w:val="16"/>
                          </w:rPr>
                          <w:t xml:space="preserve"> </w:t>
                        </w:r>
                        <w:r>
                          <w:rPr>
                            <w:b/>
                            <w:bCs/>
                            <w:color w:val="FFFFFF"/>
                            <w:spacing w:val="-1"/>
                            <w:sz w:val="16"/>
                            <w:szCs w:val="16"/>
                          </w:rPr>
                          <w:t>of</w:t>
                        </w:r>
                        <w:r>
                          <w:rPr>
                            <w:b/>
                            <w:bCs/>
                            <w:color w:val="FFFFFF"/>
                            <w:spacing w:val="-4"/>
                            <w:sz w:val="16"/>
                            <w:szCs w:val="16"/>
                          </w:rPr>
                          <w:t xml:space="preserve"> </w:t>
                        </w:r>
                        <w:r>
                          <w:rPr>
                            <w:b/>
                            <w:bCs/>
                            <w:color w:val="FFFFFF"/>
                            <w:spacing w:val="-2"/>
                            <w:sz w:val="16"/>
                            <w:szCs w:val="16"/>
                          </w:rPr>
                          <w:t>the</w:t>
                        </w:r>
                        <w:r>
                          <w:rPr>
                            <w:b/>
                            <w:bCs/>
                            <w:color w:val="FFFFFF"/>
                            <w:spacing w:val="-4"/>
                            <w:sz w:val="16"/>
                            <w:szCs w:val="16"/>
                          </w:rPr>
                          <w:t xml:space="preserve"> </w:t>
                        </w:r>
                        <w:r>
                          <w:rPr>
                            <w:b/>
                            <w:bCs/>
                            <w:color w:val="FFFFFF"/>
                            <w:spacing w:val="-2"/>
                            <w:sz w:val="16"/>
                            <w:szCs w:val="16"/>
                          </w:rPr>
                          <w:t>following</w:t>
                        </w:r>
                        <w:r>
                          <w:rPr>
                            <w:b/>
                            <w:bCs/>
                            <w:color w:val="FFFFFF"/>
                            <w:spacing w:val="-4"/>
                            <w:sz w:val="16"/>
                            <w:szCs w:val="16"/>
                          </w:rPr>
                          <w:t xml:space="preserve"> </w:t>
                        </w:r>
                        <w:r>
                          <w:rPr>
                            <w:b/>
                            <w:bCs/>
                            <w:color w:val="FFFFFF"/>
                            <w:spacing w:val="-2"/>
                            <w:sz w:val="16"/>
                            <w:szCs w:val="16"/>
                          </w:rPr>
                          <w:t>assistance</w:t>
                        </w:r>
                        <w:r>
                          <w:rPr>
                            <w:b/>
                            <w:bCs/>
                            <w:color w:val="FFFFFF"/>
                            <w:spacing w:val="-4"/>
                            <w:sz w:val="16"/>
                            <w:szCs w:val="16"/>
                          </w:rPr>
                          <w:t xml:space="preserve"> </w:t>
                        </w:r>
                        <w:r>
                          <w:rPr>
                            <w:b/>
                            <w:bCs/>
                            <w:color w:val="FFFFFF"/>
                            <w:spacing w:val="-2"/>
                            <w:sz w:val="16"/>
                            <w:szCs w:val="16"/>
                          </w:rPr>
                          <w:t>programs:</w:t>
                        </w:r>
                        <w:r>
                          <w:rPr>
                            <w:b/>
                            <w:bCs/>
                            <w:color w:val="FFFFFF"/>
                            <w:spacing w:val="-4"/>
                            <w:sz w:val="16"/>
                            <w:szCs w:val="16"/>
                          </w:rPr>
                          <w:t xml:space="preserve"> </w:t>
                        </w:r>
                        <w:r>
                          <w:rPr>
                            <w:b/>
                            <w:bCs/>
                            <w:color w:val="FFFFFF"/>
                            <w:spacing w:val="-2"/>
                            <w:sz w:val="16"/>
                            <w:szCs w:val="16"/>
                          </w:rPr>
                          <w:t>SNAP,</w:t>
                        </w:r>
                        <w:r>
                          <w:rPr>
                            <w:b/>
                            <w:bCs/>
                            <w:color w:val="FFFFFF"/>
                            <w:spacing w:val="-4"/>
                            <w:sz w:val="16"/>
                            <w:szCs w:val="16"/>
                          </w:rPr>
                          <w:t xml:space="preserve"> </w:t>
                        </w:r>
                        <w:r>
                          <w:rPr>
                            <w:b/>
                            <w:bCs/>
                            <w:color w:val="FFFFFF"/>
                            <w:spacing w:val="-2"/>
                            <w:sz w:val="16"/>
                            <w:szCs w:val="16"/>
                          </w:rPr>
                          <w:t>TANF,</w:t>
                        </w:r>
                        <w:r>
                          <w:rPr>
                            <w:b/>
                            <w:bCs/>
                            <w:color w:val="FFFFFF"/>
                            <w:spacing w:val="-4"/>
                            <w:sz w:val="16"/>
                            <w:szCs w:val="16"/>
                          </w:rPr>
                          <w:t xml:space="preserve"> </w:t>
                        </w:r>
                        <w:r>
                          <w:rPr>
                            <w:b/>
                            <w:bCs/>
                            <w:color w:val="FFFFFF"/>
                            <w:spacing w:val="-1"/>
                            <w:sz w:val="16"/>
                            <w:szCs w:val="16"/>
                          </w:rPr>
                          <w:t>or</w:t>
                        </w:r>
                        <w:r>
                          <w:rPr>
                            <w:b/>
                            <w:bCs/>
                            <w:color w:val="FFFFFF"/>
                            <w:spacing w:val="-4"/>
                            <w:sz w:val="16"/>
                            <w:szCs w:val="16"/>
                          </w:rPr>
                          <w:t xml:space="preserve"> </w:t>
                        </w:r>
                        <w:r>
                          <w:rPr>
                            <w:b/>
                            <w:bCs/>
                            <w:color w:val="FFFFFF"/>
                            <w:spacing w:val="-2"/>
                            <w:sz w:val="16"/>
                            <w:szCs w:val="16"/>
                          </w:rPr>
                          <w:t>FDPIR?</w:t>
                        </w:r>
                        <w:r w:rsidR="001B5125">
                          <w:rPr>
                            <w:b/>
                            <w:bCs/>
                            <w:color w:val="FFFFFF"/>
                            <w:spacing w:val="-2"/>
                            <w:sz w:val="16"/>
                            <w:szCs w:val="16"/>
                          </w:rPr>
                          <w:t xml:space="preserve">               Circle one    YES      NO</w:t>
                        </w:r>
                      </w:p>
                    </w:txbxContent>
                  </v:textbox>
                </v:shape>
                <w10:anchorlock/>
              </v:group>
            </w:pict>
          </mc:Fallback>
        </mc:AlternateContent>
      </w:r>
    </w:p>
    <w:p w:rsidR="006A6658" w:rsidRDefault="001B5125">
      <w:pPr>
        <w:pStyle w:val="BodyText"/>
        <w:kinsoku w:val="0"/>
        <w:overflowPunct w:val="0"/>
        <w:spacing w:before="5"/>
        <w:ind w:left="0"/>
        <w:rPr>
          <w:sz w:val="12"/>
          <w:szCs w:val="12"/>
        </w:rPr>
      </w:pPr>
      <w:r>
        <w:rPr>
          <w:noProof/>
        </w:rPr>
        <mc:AlternateContent>
          <mc:Choice Requires="wps">
            <w:drawing>
              <wp:anchor distT="0" distB="0" distL="114300" distR="114300" simplePos="0" relativeHeight="251618304" behindDoc="0" locked="0" layoutInCell="0" allowOverlap="1" wp14:anchorId="2FDCED09" wp14:editId="497E44FD">
                <wp:simplePos x="0" y="0"/>
                <wp:positionH relativeFrom="page">
                  <wp:posOffset>6823075</wp:posOffset>
                </wp:positionH>
                <wp:positionV relativeFrom="paragraph">
                  <wp:posOffset>-7620</wp:posOffset>
                </wp:positionV>
                <wp:extent cx="2948305" cy="554355"/>
                <wp:effectExtent l="0" t="0" r="23495" b="17145"/>
                <wp:wrapNone/>
                <wp:docPr id="50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554355"/>
                        </a:xfrm>
                        <a:prstGeom prst="rect">
                          <a:avLst/>
                        </a:prstGeom>
                        <a:noFill/>
                        <a:ln w="4445">
                          <a:solidFill>
                            <a:srgbClr val="808285"/>
                          </a:solidFill>
                          <a:miter lim="800000"/>
                          <a:headEnd/>
                          <a:tailEnd/>
                        </a:ln>
                        <a:extLst>
                          <a:ext uri="{909E8E84-426E-40DD-AFC4-6F175D3DCCD1}">
                            <a14:hiddenFill xmlns:a14="http://schemas.microsoft.com/office/drawing/2010/main">
                              <a:solidFill>
                                <a:srgbClr val="FFFFFF"/>
                              </a:solidFill>
                            </a14:hiddenFill>
                          </a:ext>
                        </a:extLst>
                      </wps:spPr>
                      <wps:txbx>
                        <w:txbxContent>
                          <w:p w:rsidR="001B5125" w:rsidRDefault="006A6658">
                            <w:pPr>
                              <w:pStyle w:val="BodyText"/>
                              <w:kinsoku w:val="0"/>
                              <w:overflowPunct w:val="0"/>
                              <w:spacing w:before="73"/>
                              <w:ind w:left="69"/>
                              <w:rPr>
                                <w:sz w:val="15"/>
                                <w:szCs w:val="15"/>
                              </w:rPr>
                            </w:pPr>
                            <w:r>
                              <w:rPr>
                                <w:b/>
                                <w:bCs/>
                                <w:sz w:val="15"/>
                                <w:szCs w:val="15"/>
                              </w:rPr>
                              <w:t>Case Number:</w:t>
                            </w:r>
                            <w:r w:rsidR="001B5125">
                              <w:rPr>
                                <w:b/>
                                <w:bCs/>
                                <w:sz w:val="15"/>
                                <w:szCs w:val="15"/>
                              </w:rPr>
                              <w:t xml:space="preserve"> </w:t>
                            </w:r>
                          </w:p>
                          <w:tbl>
                            <w:tblPr>
                              <w:tblStyle w:val="TableGrid"/>
                              <w:tblW w:w="0" w:type="auto"/>
                              <w:tblInd w:w="1415" w:type="dxa"/>
                              <w:tblLook w:val="04A0" w:firstRow="1" w:lastRow="0" w:firstColumn="1" w:lastColumn="0" w:noHBand="0" w:noVBand="1"/>
                            </w:tblPr>
                            <w:tblGrid>
                              <w:gridCol w:w="360"/>
                              <w:gridCol w:w="360"/>
                              <w:gridCol w:w="360"/>
                              <w:gridCol w:w="360"/>
                              <w:gridCol w:w="360"/>
                              <w:gridCol w:w="360"/>
                              <w:gridCol w:w="360"/>
                              <w:gridCol w:w="360"/>
                              <w:gridCol w:w="360"/>
                            </w:tblGrid>
                            <w:tr w:rsidR="001B5125" w:rsidTr="001B5125">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r>
                          </w:tbl>
                          <w:p w:rsidR="006A6658" w:rsidRDefault="006A6658">
                            <w:pPr>
                              <w:pStyle w:val="BodyText"/>
                              <w:kinsoku w:val="0"/>
                              <w:overflowPunct w:val="0"/>
                              <w:spacing w:before="73"/>
                              <w:ind w:left="69"/>
                              <w:rPr>
                                <w:sz w:val="15"/>
                                <w:szCs w:val="1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CED09" id="Text Box 109" o:spid="_x0000_s1041" type="#_x0000_t202" style="position:absolute;margin-left:537.25pt;margin-top:-.6pt;width:232.15pt;height:43.6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" o:allowincell="f" filled="f" strokecolor="#808285" strokeweight=".35pt">
                <v:textbox inset="0,0,0,0">
                  <w:txbxContent>
                    <w:p w:rsidR="001B5125" w:rsidRDefault="006A6658">
                      <w:pPr>
                        <w:pStyle w:val="BodyText"/>
                        <w:kinsoku w:val="0"/>
                        <w:overflowPunct w:val="0"/>
                        <w:spacing w:before="73"/>
                        <w:ind w:left="69"/>
                        <w:rPr>
                          <w:sz w:val="15"/>
                          <w:szCs w:val="15"/>
                        </w:rPr>
                      </w:pPr>
                      <w:r>
                        <w:rPr>
                          <w:b/>
                          <w:bCs/>
                          <w:sz w:val="15"/>
                          <w:szCs w:val="15"/>
                        </w:rPr>
                        <w:t>Case Number:</w:t>
                      </w:r>
                      <w:r w:rsidR="001B5125">
                        <w:rPr>
                          <w:b/>
                          <w:bCs/>
                          <w:sz w:val="15"/>
                          <w:szCs w:val="15"/>
                        </w:rPr>
                        <w:t xml:space="preserve"> </w:t>
                      </w:r>
                    </w:p>
                    <w:tbl>
                      <w:tblPr>
                        <w:tblStyle w:val="TableGrid"/>
                        <w:tblW w:w="0" w:type="auto"/>
                        <w:tblInd w:w="1415" w:type="dxa"/>
                        <w:tblLook w:val="04A0" w:firstRow="1" w:lastRow="0" w:firstColumn="1" w:lastColumn="0" w:noHBand="0" w:noVBand="1"/>
                      </w:tblPr>
                      <w:tblGrid>
                        <w:gridCol w:w="360"/>
                        <w:gridCol w:w="360"/>
                        <w:gridCol w:w="360"/>
                        <w:gridCol w:w="360"/>
                        <w:gridCol w:w="360"/>
                        <w:gridCol w:w="360"/>
                        <w:gridCol w:w="360"/>
                        <w:gridCol w:w="360"/>
                        <w:gridCol w:w="360"/>
                      </w:tblGrid>
                      <w:tr w:rsidR="001B5125" w:rsidTr="001B5125">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c>
                          <w:tcPr>
                            <w:tcW w:w="360" w:type="dxa"/>
                          </w:tcPr>
                          <w:p w:rsidR="001B5125" w:rsidRDefault="001B5125" w:rsidP="00FD164A">
                            <w:pPr>
                              <w:spacing w:before="17" w:after="23" w:line="166" w:lineRule="exact"/>
                              <w:textAlignment w:val="baseline"/>
                              <w:rPr>
                                <w:rFonts w:ascii="Arial" w:eastAsia="Arial" w:hAnsi="Arial"/>
                                <w:b/>
                                <w:color w:val="000000"/>
                                <w:spacing w:val="-7"/>
                                <w:sz w:val="15"/>
                              </w:rPr>
                            </w:pPr>
                          </w:p>
                        </w:tc>
                      </w:tr>
                    </w:tbl>
                    <w:p w:rsidR="006A6658" w:rsidRDefault="006A6658">
                      <w:pPr>
                        <w:pStyle w:val="BodyText"/>
                        <w:kinsoku w:val="0"/>
                        <w:overflowPunct w:val="0"/>
                        <w:spacing w:before="73"/>
                        <w:ind w:left="69"/>
                        <w:rPr>
                          <w:sz w:val="15"/>
                          <w:szCs w:val="15"/>
                        </w:rPr>
                      </w:pPr>
                    </w:p>
                  </w:txbxContent>
                </v:textbox>
                <w10:wrap anchorx="page"/>
              </v:shape>
            </w:pict>
          </mc:Fallback>
        </mc:AlternateContent>
      </w:r>
    </w:p>
    <w:p w:rsidR="006A6658" w:rsidRDefault="006A6658">
      <w:pPr>
        <w:pStyle w:val="BodyText"/>
        <w:kinsoku w:val="0"/>
        <w:overflowPunct w:val="0"/>
        <w:spacing w:before="5"/>
        <w:ind w:left="0"/>
        <w:rPr>
          <w:sz w:val="12"/>
          <w:szCs w:val="12"/>
        </w:rPr>
        <w:sectPr w:rsidR="006A6658">
          <w:type w:val="continuous"/>
          <w:pgSz w:w="15840" w:h="12240" w:orient="landscape"/>
          <w:pgMar w:top="280" w:right="240" w:bottom="0" w:left="240" w:header="720" w:footer="720" w:gutter="0"/>
          <w:cols w:space="720" w:equalWidth="0">
            <w:col w:w="15360"/>
          </w:cols>
          <w:noEndnote/>
        </w:sectPr>
      </w:pPr>
    </w:p>
    <w:p w:rsidR="006A6658" w:rsidRDefault="006A6658">
      <w:pPr>
        <w:pStyle w:val="BodyText"/>
        <w:tabs>
          <w:tab w:val="left" w:pos="2794"/>
          <w:tab w:val="left" w:pos="4642"/>
        </w:tabs>
        <w:kinsoku w:val="0"/>
        <w:overflowPunct w:val="0"/>
        <w:spacing w:before="76"/>
        <w:ind w:left="2105"/>
        <w:rPr>
          <w:spacing w:val="-1"/>
          <w:sz w:val="15"/>
          <w:szCs w:val="15"/>
        </w:rPr>
      </w:pPr>
      <w:r>
        <w:rPr>
          <w:b/>
          <w:bCs/>
          <w:spacing w:val="-1"/>
          <w:sz w:val="15"/>
          <w:szCs w:val="15"/>
        </w:rPr>
        <w:t>If</w:t>
      </w:r>
      <w:r>
        <w:rPr>
          <w:b/>
          <w:bCs/>
          <w:spacing w:val="-2"/>
          <w:sz w:val="15"/>
          <w:szCs w:val="15"/>
        </w:rPr>
        <w:t xml:space="preserve"> </w:t>
      </w:r>
      <w:r>
        <w:rPr>
          <w:b/>
          <w:bCs/>
          <w:spacing w:val="-1"/>
          <w:sz w:val="15"/>
          <w:szCs w:val="15"/>
        </w:rPr>
        <w:t>NO</w:t>
      </w:r>
      <w:r>
        <w:rPr>
          <w:b/>
          <w:bCs/>
          <w:spacing w:val="-1"/>
          <w:sz w:val="15"/>
          <w:szCs w:val="15"/>
        </w:rPr>
        <w:tab/>
      </w:r>
      <w:r>
        <w:rPr>
          <w:rFonts w:ascii="Trebuchet MS" w:hAnsi="Trebuchet MS" w:cs="Trebuchet MS"/>
          <w:position w:val="1"/>
          <w:sz w:val="15"/>
          <w:szCs w:val="15"/>
        </w:rPr>
        <w:t>&gt;</w:t>
      </w:r>
      <w:r>
        <w:rPr>
          <w:rFonts w:ascii="Trebuchet MS" w:hAnsi="Trebuchet MS" w:cs="Trebuchet MS"/>
          <w:spacing w:val="30"/>
          <w:position w:val="1"/>
          <w:sz w:val="15"/>
          <w:szCs w:val="15"/>
        </w:rPr>
        <w:t xml:space="preserve"> </w:t>
      </w:r>
      <w:r>
        <w:rPr>
          <w:spacing w:val="-1"/>
          <w:position w:val="1"/>
          <w:sz w:val="15"/>
          <w:szCs w:val="15"/>
        </w:rPr>
        <w:t>Go</w:t>
      </w:r>
      <w:r>
        <w:rPr>
          <w:spacing w:val="-2"/>
          <w:position w:val="1"/>
          <w:sz w:val="15"/>
          <w:szCs w:val="15"/>
        </w:rPr>
        <w:t xml:space="preserve"> </w:t>
      </w:r>
      <w:r>
        <w:rPr>
          <w:spacing w:val="-1"/>
          <w:position w:val="1"/>
          <w:sz w:val="15"/>
          <w:szCs w:val="15"/>
        </w:rPr>
        <w:t>to STEP</w:t>
      </w:r>
      <w:r>
        <w:rPr>
          <w:spacing w:val="-2"/>
          <w:position w:val="1"/>
          <w:sz w:val="15"/>
          <w:szCs w:val="15"/>
        </w:rPr>
        <w:t xml:space="preserve"> </w:t>
      </w:r>
      <w:r>
        <w:rPr>
          <w:spacing w:val="-1"/>
          <w:position w:val="1"/>
          <w:sz w:val="15"/>
          <w:szCs w:val="15"/>
        </w:rPr>
        <w:t>3.</w:t>
      </w:r>
      <w:r>
        <w:rPr>
          <w:spacing w:val="-1"/>
          <w:position w:val="1"/>
          <w:sz w:val="15"/>
          <w:szCs w:val="15"/>
        </w:rPr>
        <w:tab/>
      </w:r>
      <w:r>
        <w:rPr>
          <w:b/>
          <w:bCs/>
          <w:spacing w:val="-1"/>
          <w:sz w:val="15"/>
          <w:szCs w:val="15"/>
        </w:rPr>
        <w:t>If</w:t>
      </w:r>
      <w:r>
        <w:rPr>
          <w:b/>
          <w:bCs/>
          <w:spacing w:val="39"/>
          <w:sz w:val="15"/>
          <w:szCs w:val="15"/>
        </w:rPr>
        <w:t xml:space="preserve"> </w:t>
      </w:r>
      <w:r>
        <w:rPr>
          <w:b/>
          <w:bCs/>
          <w:spacing w:val="-1"/>
          <w:sz w:val="15"/>
          <w:szCs w:val="15"/>
        </w:rPr>
        <w:t>YES</w:t>
      </w:r>
      <w:r>
        <w:rPr>
          <w:b/>
          <w:bCs/>
          <w:spacing w:val="-2"/>
          <w:sz w:val="15"/>
          <w:szCs w:val="15"/>
        </w:rPr>
        <w:t xml:space="preserve"> </w:t>
      </w:r>
      <w:r>
        <w:rPr>
          <w:b/>
          <w:bCs/>
          <w:sz w:val="15"/>
          <w:szCs w:val="15"/>
        </w:rPr>
        <w:t xml:space="preserve">&gt;   </w:t>
      </w:r>
      <w:r>
        <w:rPr>
          <w:b/>
          <w:bCs/>
          <w:spacing w:val="29"/>
          <w:sz w:val="15"/>
          <w:szCs w:val="15"/>
        </w:rPr>
        <w:t xml:space="preserve"> </w:t>
      </w:r>
      <w:r>
        <w:rPr>
          <w:spacing w:val="-1"/>
          <w:sz w:val="15"/>
          <w:szCs w:val="15"/>
        </w:rPr>
        <w:t>Write</w:t>
      </w:r>
      <w:r>
        <w:rPr>
          <w:spacing w:val="-2"/>
          <w:sz w:val="15"/>
          <w:szCs w:val="15"/>
        </w:rPr>
        <w:t xml:space="preserve"> </w:t>
      </w:r>
      <w:r>
        <w:rPr>
          <w:sz w:val="15"/>
          <w:szCs w:val="15"/>
        </w:rPr>
        <w:t>a</w:t>
      </w:r>
      <w:r>
        <w:rPr>
          <w:spacing w:val="-2"/>
          <w:sz w:val="15"/>
          <w:szCs w:val="15"/>
        </w:rPr>
        <w:t xml:space="preserve"> </w:t>
      </w:r>
      <w:r>
        <w:rPr>
          <w:spacing w:val="-1"/>
          <w:sz w:val="15"/>
          <w:szCs w:val="15"/>
        </w:rPr>
        <w:t>case</w:t>
      </w:r>
      <w:r>
        <w:rPr>
          <w:spacing w:val="-2"/>
          <w:sz w:val="15"/>
          <w:szCs w:val="15"/>
        </w:rPr>
        <w:t xml:space="preserve"> </w:t>
      </w:r>
      <w:r>
        <w:rPr>
          <w:spacing w:val="-1"/>
          <w:sz w:val="15"/>
          <w:szCs w:val="15"/>
        </w:rPr>
        <w:t>number</w:t>
      </w:r>
      <w:r>
        <w:rPr>
          <w:spacing w:val="-2"/>
          <w:sz w:val="15"/>
          <w:szCs w:val="15"/>
        </w:rPr>
        <w:t xml:space="preserve"> </w:t>
      </w:r>
      <w:r>
        <w:rPr>
          <w:spacing w:val="-1"/>
          <w:sz w:val="15"/>
          <w:szCs w:val="15"/>
        </w:rPr>
        <w:t>here</w:t>
      </w:r>
      <w:r>
        <w:rPr>
          <w:spacing w:val="-2"/>
          <w:sz w:val="15"/>
          <w:szCs w:val="15"/>
        </w:rPr>
        <w:t xml:space="preserve"> </w:t>
      </w:r>
      <w:r>
        <w:rPr>
          <w:spacing w:val="-1"/>
          <w:sz w:val="15"/>
          <w:szCs w:val="15"/>
        </w:rPr>
        <w:t>then</w:t>
      </w:r>
      <w:r>
        <w:rPr>
          <w:spacing w:val="-2"/>
          <w:sz w:val="15"/>
          <w:szCs w:val="15"/>
        </w:rPr>
        <w:t xml:space="preserve"> </w:t>
      </w:r>
      <w:r>
        <w:rPr>
          <w:spacing w:val="-1"/>
          <w:sz w:val="15"/>
          <w:szCs w:val="15"/>
        </w:rPr>
        <w:t>go</w:t>
      </w:r>
      <w:r>
        <w:rPr>
          <w:spacing w:val="-2"/>
          <w:sz w:val="15"/>
          <w:szCs w:val="15"/>
        </w:rPr>
        <w:t xml:space="preserve"> </w:t>
      </w:r>
      <w:r>
        <w:rPr>
          <w:spacing w:val="-1"/>
          <w:sz w:val="15"/>
          <w:szCs w:val="15"/>
        </w:rPr>
        <w:t>to</w:t>
      </w:r>
      <w:r>
        <w:rPr>
          <w:spacing w:val="-2"/>
          <w:sz w:val="15"/>
          <w:szCs w:val="15"/>
        </w:rPr>
        <w:t xml:space="preserve"> </w:t>
      </w:r>
      <w:r>
        <w:rPr>
          <w:spacing w:val="-1"/>
          <w:sz w:val="15"/>
          <w:szCs w:val="15"/>
        </w:rPr>
        <w:t>STEP</w:t>
      </w:r>
      <w:r>
        <w:rPr>
          <w:spacing w:val="-2"/>
          <w:sz w:val="15"/>
          <w:szCs w:val="15"/>
        </w:rPr>
        <w:t xml:space="preserve"> </w:t>
      </w:r>
      <w:r>
        <w:rPr>
          <w:sz w:val="15"/>
          <w:szCs w:val="15"/>
        </w:rPr>
        <w:t>4</w:t>
      </w:r>
      <w:r>
        <w:rPr>
          <w:spacing w:val="-2"/>
          <w:sz w:val="15"/>
          <w:szCs w:val="15"/>
        </w:rPr>
        <w:t xml:space="preserve"> </w:t>
      </w:r>
      <w:r w:rsidRPr="0044230C">
        <w:rPr>
          <w:spacing w:val="-1"/>
          <w:sz w:val="15"/>
          <w:szCs w:val="15"/>
          <w:u w:val="single"/>
        </w:rPr>
        <w:t>(Do not complete STEP 3)</w:t>
      </w:r>
    </w:p>
    <w:p w:rsidR="006A6658" w:rsidRDefault="006A6658">
      <w:pPr>
        <w:pStyle w:val="BodyText"/>
        <w:kinsoku w:val="0"/>
        <w:overflowPunct w:val="0"/>
        <w:spacing w:before="0"/>
        <w:ind w:left="0"/>
        <w:rPr>
          <w:sz w:val="12"/>
          <w:szCs w:val="12"/>
        </w:rPr>
      </w:pPr>
      <w:r>
        <w:rPr>
          <w:rFonts w:ascii="Times New Roman" w:hAnsi="Times New Roman" w:cs="Times New Roman"/>
          <w:sz w:val="24"/>
          <w:szCs w:val="24"/>
        </w:rPr>
        <w:br w:type="column"/>
      </w:r>
    </w:p>
    <w:p w:rsidR="006A6658" w:rsidRDefault="006A6658">
      <w:pPr>
        <w:pStyle w:val="BodyText"/>
        <w:kinsoku w:val="0"/>
        <w:overflowPunct w:val="0"/>
        <w:spacing w:before="5"/>
        <w:ind w:left="0"/>
        <w:rPr>
          <w:sz w:val="15"/>
          <w:szCs w:val="15"/>
        </w:rPr>
      </w:pPr>
    </w:p>
    <w:p w:rsidR="006A6658" w:rsidRDefault="006A6658">
      <w:pPr>
        <w:pStyle w:val="BodyText"/>
        <w:kinsoku w:val="0"/>
        <w:overflowPunct w:val="0"/>
        <w:spacing w:before="0"/>
        <w:ind w:left="2105"/>
        <w:rPr>
          <w:sz w:val="13"/>
          <w:szCs w:val="13"/>
        </w:rPr>
      </w:pPr>
      <w:r>
        <w:rPr>
          <w:spacing w:val="-1"/>
          <w:sz w:val="13"/>
          <w:szCs w:val="13"/>
        </w:rPr>
        <w:t>Write</w:t>
      </w:r>
      <w:r>
        <w:rPr>
          <w:spacing w:val="-2"/>
          <w:sz w:val="13"/>
          <w:szCs w:val="13"/>
        </w:rPr>
        <w:t xml:space="preserve"> </w:t>
      </w:r>
      <w:r>
        <w:rPr>
          <w:spacing w:val="-1"/>
          <w:sz w:val="13"/>
          <w:szCs w:val="13"/>
        </w:rPr>
        <w:t>only</w:t>
      </w:r>
      <w:r>
        <w:rPr>
          <w:spacing w:val="-2"/>
          <w:sz w:val="13"/>
          <w:szCs w:val="13"/>
        </w:rPr>
        <w:t xml:space="preserve"> </w:t>
      </w:r>
      <w:r>
        <w:rPr>
          <w:spacing w:val="-1"/>
          <w:sz w:val="13"/>
          <w:szCs w:val="13"/>
        </w:rPr>
        <w:t>one</w:t>
      </w:r>
      <w:r>
        <w:rPr>
          <w:spacing w:val="-2"/>
          <w:sz w:val="13"/>
          <w:szCs w:val="13"/>
        </w:rPr>
        <w:t xml:space="preserve"> </w:t>
      </w:r>
      <w:r>
        <w:rPr>
          <w:spacing w:val="-1"/>
          <w:sz w:val="13"/>
          <w:szCs w:val="13"/>
        </w:rPr>
        <w:t>case</w:t>
      </w:r>
      <w:r>
        <w:rPr>
          <w:spacing w:val="-2"/>
          <w:sz w:val="13"/>
          <w:szCs w:val="13"/>
        </w:rPr>
        <w:t xml:space="preserve"> </w:t>
      </w:r>
      <w:r>
        <w:rPr>
          <w:spacing w:val="-1"/>
          <w:sz w:val="13"/>
          <w:szCs w:val="13"/>
        </w:rPr>
        <w:t>number</w:t>
      </w:r>
      <w:r>
        <w:rPr>
          <w:spacing w:val="-2"/>
          <w:sz w:val="13"/>
          <w:szCs w:val="13"/>
        </w:rPr>
        <w:t xml:space="preserve"> </w:t>
      </w:r>
      <w:r>
        <w:rPr>
          <w:spacing w:val="-1"/>
          <w:sz w:val="13"/>
          <w:szCs w:val="13"/>
        </w:rPr>
        <w:t>in</w:t>
      </w:r>
      <w:r>
        <w:rPr>
          <w:spacing w:val="-2"/>
          <w:sz w:val="13"/>
          <w:szCs w:val="13"/>
        </w:rPr>
        <w:t xml:space="preserve"> </w:t>
      </w:r>
      <w:r>
        <w:rPr>
          <w:spacing w:val="-1"/>
          <w:sz w:val="13"/>
          <w:szCs w:val="13"/>
        </w:rPr>
        <w:t>this</w:t>
      </w:r>
      <w:r>
        <w:rPr>
          <w:spacing w:val="-2"/>
          <w:sz w:val="13"/>
          <w:szCs w:val="13"/>
        </w:rPr>
        <w:t xml:space="preserve"> </w:t>
      </w:r>
      <w:r>
        <w:rPr>
          <w:spacing w:val="-1"/>
          <w:sz w:val="13"/>
          <w:szCs w:val="13"/>
        </w:rPr>
        <w:t>space.</w:t>
      </w:r>
    </w:p>
    <w:p w:rsidR="006A6658" w:rsidRDefault="006A6658">
      <w:pPr>
        <w:pStyle w:val="BodyText"/>
        <w:kinsoku w:val="0"/>
        <w:overflowPunct w:val="0"/>
        <w:spacing w:before="0"/>
        <w:ind w:left="2105"/>
        <w:rPr>
          <w:sz w:val="13"/>
          <w:szCs w:val="13"/>
        </w:rPr>
        <w:sectPr w:rsidR="006A6658">
          <w:type w:val="continuous"/>
          <w:pgSz w:w="15840" w:h="12240" w:orient="landscape"/>
          <w:pgMar w:top="280" w:right="240" w:bottom="0" w:left="240" w:header="720" w:footer="720" w:gutter="0"/>
          <w:cols w:num="2" w:space="720" w:equalWidth="0">
            <w:col w:w="10174" w:space="577"/>
            <w:col w:w="4609"/>
          </w:cols>
          <w:noEndnote/>
        </w:sectPr>
      </w:pPr>
    </w:p>
    <w:p w:rsidR="006A6658" w:rsidRDefault="006A6658">
      <w:pPr>
        <w:pStyle w:val="BodyText"/>
        <w:kinsoku w:val="0"/>
        <w:overflowPunct w:val="0"/>
        <w:spacing w:before="9"/>
        <w:ind w:left="0"/>
        <w:rPr>
          <w:sz w:val="6"/>
          <w:szCs w:val="6"/>
        </w:rPr>
      </w:pPr>
    </w:p>
    <w:p w:rsidR="006A6658" w:rsidRDefault="00EB72CB">
      <w:pPr>
        <w:pStyle w:val="BodyText"/>
        <w:kinsoku w:val="0"/>
        <w:overflowPunct w:val="0"/>
        <w:spacing w:before="0" w:line="200" w:lineRule="atLeast"/>
        <w:ind w:left="120"/>
        <w:rPr>
          <w:sz w:val="20"/>
          <w:szCs w:val="20"/>
        </w:rPr>
      </w:pPr>
      <w:r>
        <w:rPr>
          <w:noProof/>
          <w:sz w:val="20"/>
          <w:szCs w:val="20"/>
        </w:rPr>
        <mc:AlternateContent>
          <mc:Choice Requires="wpg">
            <w:drawing>
              <wp:inline distT="0" distB="0" distL="0" distR="0">
                <wp:extent cx="9601200" cy="262890"/>
                <wp:effectExtent l="0" t="0" r="0" b="3810"/>
                <wp:docPr id="502"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0" cy="262890"/>
                          <a:chOff x="0" y="0"/>
                          <a:chExt cx="15120" cy="414"/>
                        </a:xfrm>
                      </wpg:grpSpPr>
                      <wps:wsp>
                        <wps:cNvPr id="503" name="Freeform 111"/>
                        <wps:cNvSpPr>
                          <a:spLocks/>
                        </wps:cNvSpPr>
                        <wps:spPr bwMode="auto">
                          <a:xfrm>
                            <a:off x="973" y="0"/>
                            <a:ext cx="14147" cy="414"/>
                          </a:xfrm>
                          <a:custGeom>
                            <a:avLst/>
                            <a:gdLst>
                              <a:gd name="T0" fmla="*/ 0 w 14147"/>
                              <a:gd name="T1" fmla="*/ 414 h 414"/>
                              <a:gd name="T2" fmla="*/ 14146 w 14147"/>
                              <a:gd name="T3" fmla="*/ 414 h 414"/>
                              <a:gd name="T4" fmla="*/ 14146 w 14147"/>
                              <a:gd name="T5" fmla="*/ 0 h 414"/>
                              <a:gd name="T6" fmla="*/ 0 w 14147"/>
                              <a:gd name="T7" fmla="*/ 0 h 414"/>
                              <a:gd name="T8" fmla="*/ 0 w 14147"/>
                              <a:gd name="T9" fmla="*/ 414 h 414"/>
                            </a:gdLst>
                            <a:ahLst/>
                            <a:cxnLst>
                              <a:cxn ang="0">
                                <a:pos x="T0" y="T1"/>
                              </a:cxn>
                              <a:cxn ang="0">
                                <a:pos x="T2" y="T3"/>
                              </a:cxn>
                              <a:cxn ang="0">
                                <a:pos x="T4" y="T5"/>
                              </a:cxn>
                              <a:cxn ang="0">
                                <a:pos x="T6" y="T7"/>
                              </a:cxn>
                              <a:cxn ang="0">
                                <a:pos x="T8" y="T9"/>
                              </a:cxn>
                            </a:cxnLst>
                            <a:rect l="0" t="0" r="r" b="b"/>
                            <a:pathLst>
                              <a:path w="14147" h="414">
                                <a:moveTo>
                                  <a:pt x="0" y="414"/>
                                </a:moveTo>
                                <a:lnTo>
                                  <a:pt x="14146" y="414"/>
                                </a:lnTo>
                                <a:lnTo>
                                  <a:pt x="14146" y="0"/>
                                </a:lnTo>
                                <a:lnTo>
                                  <a:pt x="0" y="0"/>
                                </a:lnTo>
                                <a:lnTo>
                                  <a:pt x="0" y="414"/>
                                </a:lnTo>
                                <a:close/>
                              </a:path>
                            </a:pathLst>
                          </a:custGeom>
                          <a:solidFill>
                            <a:srgbClr val="33AE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112"/>
                        <wps:cNvSpPr>
                          <a:spLocks/>
                        </wps:cNvSpPr>
                        <wps:spPr bwMode="auto">
                          <a:xfrm>
                            <a:off x="0" y="0"/>
                            <a:ext cx="974" cy="414"/>
                          </a:xfrm>
                          <a:custGeom>
                            <a:avLst/>
                            <a:gdLst>
                              <a:gd name="T0" fmla="*/ 0 w 974"/>
                              <a:gd name="T1" fmla="*/ 413 h 414"/>
                              <a:gd name="T2" fmla="*/ 973 w 974"/>
                              <a:gd name="T3" fmla="*/ 413 h 414"/>
                              <a:gd name="T4" fmla="*/ 973 w 974"/>
                              <a:gd name="T5" fmla="*/ 0 h 414"/>
                              <a:gd name="T6" fmla="*/ 0 w 974"/>
                              <a:gd name="T7" fmla="*/ 0 h 414"/>
                              <a:gd name="T8" fmla="*/ 0 w 974"/>
                              <a:gd name="T9" fmla="*/ 413 h 414"/>
                            </a:gdLst>
                            <a:ahLst/>
                            <a:cxnLst>
                              <a:cxn ang="0">
                                <a:pos x="T0" y="T1"/>
                              </a:cxn>
                              <a:cxn ang="0">
                                <a:pos x="T2" y="T3"/>
                              </a:cxn>
                              <a:cxn ang="0">
                                <a:pos x="T4" y="T5"/>
                              </a:cxn>
                              <a:cxn ang="0">
                                <a:pos x="T6" y="T7"/>
                              </a:cxn>
                              <a:cxn ang="0">
                                <a:pos x="T8" y="T9"/>
                              </a:cxn>
                            </a:cxnLst>
                            <a:rect l="0" t="0" r="r" b="b"/>
                            <a:pathLst>
                              <a:path w="974" h="414">
                                <a:moveTo>
                                  <a:pt x="0" y="413"/>
                                </a:moveTo>
                                <a:lnTo>
                                  <a:pt x="973" y="413"/>
                                </a:lnTo>
                                <a:lnTo>
                                  <a:pt x="973" y="0"/>
                                </a:lnTo>
                                <a:lnTo>
                                  <a:pt x="0" y="0"/>
                                </a:lnTo>
                                <a:lnTo>
                                  <a:pt x="0" y="413"/>
                                </a:lnTo>
                                <a:close/>
                              </a:path>
                            </a:pathLst>
                          </a:custGeom>
                          <a:solidFill>
                            <a:srgbClr val="1F82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Text Box 113"/>
                        <wps:cNvSpPr txBox="1">
                          <a:spLocks noChangeArrowheads="1"/>
                        </wps:cNvSpPr>
                        <wps:spPr bwMode="auto">
                          <a:xfrm>
                            <a:off x="0" y="0"/>
                            <a:ext cx="15120"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tabs>
                                  <w:tab w:val="left" w:pos="1148"/>
                                </w:tabs>
                                <w:kinsoku w:val="0"/>
                                <w:overflowPunct w:val="0"/>
                                <w:spacing w:before="88"/>
                                <w:ind w:left="148"/>
                                <w:rPr>
                                  <w:rFonts w:ascii="Trebuchet MS" w:hAnsi="Trebuchet MS" w:cs="Trebuchet MS"/>
                                  <w:color w:val="000000"/>
                                  <w:sz w:val="16"/>
                                  <w:szCs w:val="16"/>
                                </w:rPr>
                              </w:pPr>
                              <w:r>
                                <w:rPr>
                                  <w:rFonts w:ascii="Tahoma" w:hAnsi="Tahoma" w:cs="Tahoma"/>
                                  <w:b/>
                                  <w:bCs/>
                                  <w:color w:val="FFFFFF"/>
                                  <w:w w:val="95"/>
                                  <w:position w:val="-3"/>
                                  <w:sz w:val="19"/>
                                  <w:szCs w:val="19"/>
                                </w:rPr>
                                <w:t>STEP</w:t>
                              </w:r>
                              <w:r>
                                <w:rPr>
                                  <w:rFonts w:ascii="Tahoma" w:hAnsi="Tahoma" w:cs="Tahoma"/>
                                  <w:b/>
                                  <w:bCs/>
                                  <w:color w:val="FFFFFF"/>
                                  <w:spacing w:val="-22"/>
                                  <w:w w:val="95"/>
                                  <w:position w:val="-3"/>
                                  <w:sz w:val="19"/>
                                  <w:szCs w:val="19"/>
                                </w:rPr>
                                <w:t xml:space="preserve"> </w:t>
                              </w:r>
                              <w:r>
                                <w:rPr>
                                  <w:rFonts w:ascii="Tahoma" w:hAnsi="Tahoma" w:cs="Tahoma"/>
                                  <w:b/>
                                  <w:bCs/>
                                  <w:color w:val="FFFFFF"/>
                                  <w:w w:val="95"/>
                                  <w:position w:val="-3"/>
                                  <w:sz w:val="19"/>
                                  <w:szCs w:val="19"/>
                                </w:rPr>
                                <w:t>3</w:t>
                              </w:r>
                              <w:r>
                                <w:rPr>
                                  <w:rFonts w:ascii="Tahoma" w:hAnsi="Tahoma" w:cs="Tahoma"/>
                                  <w:b/>
                                  <w:bCs/>
                                  <w:color w:val="FFFFFF"/>
                                  <w:w w:val="95"/>
                                  <w:position w:val="-3"/>
                                  <w:sz w:val="19"/>
                                  <w:szCs w:val="19"/>
                                </w:rPr>
                                <w:tab/>
                              </w:r>
                              <w:r>
                                <w:rPr>
                                  <w:rFonts w:ascii="Trebuchet MS" w:hAnsi="Trebuchet MS" w:cs="Trebuchet MS"/>
                                  <w:b/>
                                  <w:bCs/>
                                  <w:color w:val="FFFFFF"/>
                                  <w:sz w:val="16"/>
                                  <w:szCs w:val="16"/>
                                </w:rPr>
                                <w:t>Report</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Income</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for</w:t>
                              </w:r>
                              <w:r>
                                <w:rPr>
                                  <w:rFonts w:ascii="Trebuchet MS" w:hAnsi="Trebuchet MS" w:cs="Trebuchet MS"/>
                                  <w:b/>
                                  <w:bCs/>
                                  <w:color w:val="FFFFFF"/>
                                  <w:spacing w:val="-29"/>
                                  <w:sz w:val="16"/>
                                  <w:szCs w:val="16"/>
                                </w:rPr>
                                <w:t xml:space="preserve"> </w:t>
                              </w:r>
                              <w:r>
                                <w:rPr>
                                  <w:rFonts w:ascii="Trebuchet MS" w:hAnsi="Trebuchet MS" w:cs="Trebuchet MS"/>
                                  <w:b/>
                                  <w:bCs/>
                                  <w:color w:val="FFFFFF"/>
                                  <w:sz w:val="16"/>
                                  <w:szCs w:val="16"/>
                                </w:rPr>
                                <w:t>ALL</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Household</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Members</w:t>
                              </w:r>
                              <w:r>
                                <w:rPr>
                                  <w:rFonts w:ascii="Trebuchet MS" w:hAnsi="Trebuchet MS" w:cs="Trebuchet MS"/>
                                  <w:b/>
                                  <w:bCs/>
                                  <w:color w:val="FFFFFF"/>
                                  <w:spacing w:val="-8"/>
                                  <w:sz w:val="16"/>
                                  <w:szCs w:val="16"/>
                                </w:rPr>
                                <w:t xml:space="preserve"> </w:t>
                              </w:r>
                              <w:r>
                                <w:rPr>
                                  <w:rFonts w:ascii="Trebuchet MS" w:hAnsi="Trebuchet MS" w:cs="Trebuchet MS"/>
                                  <w:b/>
                                  <w:bCs/>
                                  <w:color w:val="FFFFFF"/>
                                  <w:sz w:val="16"/>
                                  <w:szCs w:val="16"/>
                                </w:rPr>
                                <w:t>(Skip</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this</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step</w:t>
                              </w:r>
                              <w:r>
                                <w:rPr>
                                  <w:rFonts w:ascii="Trebuchet MS" w:hAnsi="Trebuchet MS" w:cs="Trebuchet MS"/>
                                  <w:b/>
                                  <w:bCs/>
                                  <w:color w:val="FFFFFF"/>
                                  <w:spacing w:val="-29"/>
                                  <w:sz w:val="16"/>
                                  <w:szCs w:val="16"/>
                                </w:rPr>
                                <w:t xml:space="preserve"> </w:t>
                              </w:r>
                              <w:r>
                                <w:rPr>
                                  <w:rFonts w:ascii="Trebuchet MS" w:hAnsi="Trebuchet MS" w:cs="Trebuchet MS"/>
                                  <w:b/>
                                  <w:bCs/>
                                  <w:color w:val="FFFFFF"/>
                                  <w:sz w:val="16"/>
                                  <w:szCs w:val="16"/>
                                </w:rPr>
                                <w:t>if</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you</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answered</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‘Yes’</w:t>
                              </w:r>
                              <w:r>
                                <w:rPr>
                                  <w:rFonts w:ascii="Trebuchet MS" w:hAnsi="Trebuchet MS" w:cs="Trebuchet MS"/>
                                  <w:b/>
                                  <w:bCs/>
                                  <w:color w:val="FFFFFF"/>
                                  <w:spacing w:val="-29"/>
                                  <w:sz w:val="16"/>
                                  <w:szCs w:val="16"/>
                                </w:rPr>
                                <w:t xml:space="preserve"> </w:t>
                              </w:r>
                              <w:r>
                                <w:rPr>
                                  <w:rFonts w:ascii="Trebuchet MS" w:hAnsi="Trebuchet MS" w:cs="Trebuchet MS"/>
                                  <w:b/>
                                  <w:bCs/>
                                  <w:color w:val="FFFFFF"/>
                                  <w:sz w:val="16"/>
                                  <w:szCs w:val="16"/>
                                </w:rPr>
                                <w:t>to</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STEP</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2)</w:t>
                              </w:r>
                            </w:p>
                          </w:txbxContent>
                        </wps:txbx>
                        <wps:bodyPr rot="0" vert="horz" wrap="square" lIns="0" tIns="0" rIns="0" bIns="0" anchor="t" anchorCtr="0" upright="1">
                          <a:noAutofit/>
                        </wps:bodyPr>
                      </wps:wsp>
                    </wpg:wgp>
                  </a:graphicData>
                </a:graphic>
              </wp:inline>
            </w:drawing>
          </mc:Choice>
          <mc:Fallback>
            <w:pict>
              <v:group id="Group 110" o:spid="_x0000_s1042" style="width:756pt;height:20.7pt;mso-position-horizontal-relative:char;mso-position-vertical-relative:line" coordsize="1512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">
                <v:shape id="Freeform 111" o:spid="_x0000_s1043" style="position:absolute;left:973;width:14147;height:414;visibility:visible;mso-wrap-style:square;v-text-anchor:top" coordsize="1414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" path="m,414r14146,l14146,,,,,414xe" fillcolor="#33ae6f" stroked="f">
                  <v:path arrowok="t" o:connecttype="custom" o:connectlocs="0,414;14146,414;14146,0;0,0;0,414" o:connectangles="0,0,0,0,0"/>
                </v:shape>
                <v:shape id="Freeform 112" o:spid="_x0000_s1044" style="position:absolute;width:974;height:414;visibility:visible;mso-wrap-style:square;v-text-anchor:top" coordsize="97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" path="m,413r973,l973,,,,,413xe" fillcolor="#1f823f" stroked="f">
                  <v:path arrowok="t" o:connecttype="custom" o:connectlocs="0,413;973,413;973,0;0,0;0,413" o:connectangles="0,0,0,0,0"/>
                </v:shape>
                <v:shape id="Text Box 113" o:spid="_x0000_s1045" type="#_x0000_t202" style="position:absolute;width:15120;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rsidR="006A6658" w:rsidRDefault="006A6658">
                        <w:pPr>
                          <w:pStyle w:val="BodyText"/>
                          <w:tabs>
                            <w:tab w:val="left" w:pos="1148"/>
                          </w:tabs>
                          <w:kinsoku w:val="0"/>
                          <w:overflowPunct w:val="0"/>
                          <w:spacing w:before="88"/>
                          <w:ind w:left="148"/>
                          <w:rPr>
                            <w:rFonts w:ascii="Trebuchet MS" w:hAnsi="Trebuchet MS" w:cs="Trebuchet MS"/>
                            <w:color w:val="000000"/>
                            <w:sz w:val="16"/>
                            <w:szCs w:val="16"/>
                          </w:rPr>
                        </w:pPr>
                        <w:r>
                          <w:rPr>
                            <w:rFonts w:ascii="Tahoma" w:hAnsi="Tahoma" w:cs="Tahoma"/>
                            <w:b/>
                            <w:bCs/>
                            <w:color w:val="FFFFFF"/>
                            <w:w w:val="95"/>
                            <w:position w:val="-3"/>
                            <w:sz w:val="19"/>
                            <w:szCs w:val="19"/>
                          </w:rPr>
                          <w:t>STEP</w:t>
                        </w:r>
                        <w:r>
                          <w:rPr>
                            <w:rFonts w:ascii="Tahoma" w:hAnsi="Tahoma" w:cs="Tahoma"/>
                            <w:b/>
                            <w:bCs/>
                            <w:color w:val="FFFFFF"/>
                            <w:spacing w:val="-22"/>
                            <w:w w:val="95"/>
                            <w:position w:val="-3"/>
                            <w:sz w:val="19"/>
                            <w:szCs w:val="19"/>
                          </w:rPr>
                          <w:t xml:space="preserve"> </w:t>
                        </w:r>
                        <w:r>
                          <w:rPr>
                            <w:rFonts w:ascii="Tahoma" w:hAnsi="Tahoma" w:cs="Tahoma"/>
                            <w:b/>
                            <w:bCs/>
                            <w:color w:val="FFFFFF"/>
                            <w:w w:val="95"/>
                            <w:position w:val="-3"/>
                            <w:sz w:val="19"/>
                            <w:szCs w:val="19"/>
                          </w:rPr>
                          <w:t>3</w:t>
                        </w:r>
                        <w:r>
                          <w:rPr>
                            <w:rFonts w:ascii="Tahoma" w:hAnsi="Tahoma" w:cs="Tahoma"/>
                            <w:b/>
                            <w:bCs/>
                            <w:color w:val="FFFFFF"/>
                            <w:w w:val="95"/>
                            <w:position w:val="-3"/>
                            <w:sz w:val="19"/>
                            <w:szCs w:val="19"/>
                          </w:rPr>
                          <w:tab/>
                        </w:r>
                        <w:r>
                          <w:rPr>
                            <w:rFonts w:ascii="Trebuchet MS" w:hAnsi="Trebuchet MS" w:cs="Trebuchet MS"/>
                            <w:b/>
                            <w:bCs/>
                            <w:color w:val="FFFFFF"/>
                            <w:sz w:val="16"/>
                            <w:szCs w:val="16"/>
                          </w:rPr>
                          <w:t>Report</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Income</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for</w:t>
                        </w:r>
                        <w:r>
                          <w:rPr>
                            <w:rFonts w:ascii="Trebuchet MS" w:hAnsi="Trebuchet MS" w:cs="Trebuchet MS"/>
                            <w:b/>
                            <w:bCs/>
                            <w:color w:val="FFFFFF"/>
                            <w:spacing w:val="-29"/>
                            <w:sz w:val="16"/>
                            <w:szCs w:val="16"/>
                          </w:rPr>
                          <w:t xml:space="preserve"> </w:t>
                        </w:r>
                        <w:r>
                          <w:rPr>
                            <w:rFonts w:ascii="Trebuchet MS" w:hAnsi="Trebuchet MS" w:cs="Trebuchet MS"/>
                            <w:b/>
                            <w:bCs/>
                            <w:color w:val="FFFFFF"/>
                            <w:sz w:val="16"/>
                            <w:szCs w:val="16"/>
                          </w:rPr>
                          <w:t>ALL</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Household</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Members</w:t>
                        </w:r>
                        <w:r>
                          <w:rPr>
                            <w:rFonts w:ascii="Trebuchet MS" w:hAnsi="Trebuchet MS" w:cs="Trebuchet MS"/>
                            <w:b/>
                            <w:bCs/>
                            <w:color w:val="FFFFFF"/>
                            <w:spacing w:val="-8"/>
                            <w:sz w:val="16"/>
                            <w:szCs w:val="16"/>
                          </w:rPr>
                          <w:t xml:space="preserve"> </w:t>
                        </w:r>
                        <w:r>
                          <w:rPr>
                            <w:rFonts w:ascii="Trebuchet MS" w:hAnsi="Trebuchet MS" w:cs="Trebuchet MS"/>
                            <w:b/>
                            <w:bCs/>
                            <w:color w:val="FFFFFF"/>
                            <w:sz w:val="16"/>
                            <w:szCs w:val="16"/>
                          </w:rPr>
                          <w:t>(Skip</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this</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step</w:t>
                        </w:r>
                        <w:r>
                          <w:rPr>
                            <w:rFonts w:ascii="Trebuchet MS" w:hAnsi="Trebuchet MS" w:cs="Trebuchet MS"/>
                            <w:b/>
                            <w:bCs/>
                            <w:color w:val="FFFFFF"/>
                            <w:spacing w:val="-29"/>
                            <w:sz w:val="16"/>
                            <w:szCs w:val="16"/>
                          </w:rPr>
                          <w:t xml:space="preserve"> </w:t>
                        </w:r>
                        <w:r>
                          <w:rPr>
                            <w:rFonts w:ascii="Trebuchet MS" w:hAnsi="Trebuchet MS" w:cs="Trebuchet MS"/>
                            <w:b/>
                            <w:bCs/>
                            <w:color w:val="FFFFFF"/>
                            <w:sz w:val="16"/>
                            <w:szCs w:val="16"/>
                          </w:rPr>
                          <w:t>if</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you</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answered</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‘Yes’</w:t>
                        </w:r>
                        <w:r>
                          <w:rPr>
                            <w:rFonts w:ascii="Trebuchet MS" w:hAnsi="Trebuchet MS" w:cs="Trebuchet MS"/>
                            <w:b/>
                            <w:bCs/>
                            <w:color w:val="FFFFFF"/>
                            <w:spacing w:val="-29"/>
                            <w:sz w:val="16"/>
                            <w:szCs w:val="16"/>
                          </w:rPr>
                          <w:t xml:space="preserve"> </w:t>
                        </w:r>
                        <w:r>
                          <w:rPr>
                            <w:rFonts w:ascii="Trebuchet MS" w:hAnsi="Trebuchet MS" w:cs="Trebuchet MS"/>
                            <w:b/>
                            <w:bCs/>
                            <w:color w:val="FFFFFF"/>
                            <w:sz w:val="16"/>
                            <w:szCs w:val="16"/>
                          </w:rPr>
                          <w:t>to</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STEP</w:t>
                        </w:r>
                        <w:r>
                          <w:rPr>
                            <w:rFonts w:ascii="Trebuchet MS" w:hAnsi="Trebuchet MS" w:cs="Trebuchet MS"/>
                            <w:b/>
                            <w:bCs/>
                            <w:color w:val="FFFFFF"/>
                            <w:spacing w:val="-28"/>
                            <w:sz w:val="16"/>
                            <w:szCs w:val="16"/>
                          </w:rPr>
                          <w:t xml:space="preserve"> </w:t>
                        </w:r>
                        <w:r>
                          <w:rPr>
                            <w:rFonts w:ascii="Trebuchet MS" w:hAnsi="Trebuchet MS" w:cs="Trebuchet MS"/>
                            <w:b/>
                            <w:bCs/>
                            <w:color w:val="FFFFFF"/>
                            <w:sz w:val="16"/>
                            <w:szCs w:val="16"/>
                          </w:rPr>
                          <w:t>2)</w:t>
                        </w:r>
                      </w:p>
                    </w:txbxContent>
                  </v:textbox>
                </v:shape>
                <w10:anchorlock/>
              </v:group>
            </w:pict>
          </mc:Fallback>
        </mc:AlternateContent>
      </w:r>
    </w:p>
    <w:p w:rsidR="006A6658" w:rsidRDefault="006A6658">
      <w:pPr>
        <w:pStyle w:val="BodyText"/>
        <w:kinsoku w:val="0"/>
        <w:overflowPunct w:val="0"/>
        <w:spacing w:before="0" w:line="200" w:lineRule="atLeast"/>
        <w:ind w:left="120"/>
        <w:rPr>
          <w:sz w:val="20"/>
          <w:szCs w:val="20"/>
        </w:rPr>
        <w:sectPr w:rsidR="006A6658">
          <w:type w:val="continuous"/>
          <w:pgSz w:w="15840" w:h="12240" w:orient="landscape"/>
          <w:pgMar w:top="280" w:right="240" w:bottom="0" w:left="240" w:header="720" w:footer="720" w:gutter="0"/>
          <w:cols w:space="720" w:equalWidth="0">
            <w:col w:w="15360"/>
          </w:cols>
          <w:noEndnote/>
        </w:sectPr>
      </w:pPr>
    </w:p>
    <w:p w:rsidR="006A6658" w:rsidRDefault="006A6658">
      <w:pPr>
        <w:pStyle w:val="BodyText"/>
        <w:kinsoku w:val="0"/>
        <w:overflowPunct w:val="0"/>
        <w:spacing w:before="9"/>
        <w:ind w:left="0"/>
        <w:rPr>
          <w:sz w:val="15"/>
          <w:szCs w:val="15"/>
        </w:rPr>
      </w:pPr>
    </w:p>
    <w:p w:rsidR="006A6658" w:rsidRDefault="00EB72CB">
      <w:pPr>
        <w:pStyle w:val="Heading3"/>
        <w:kinsoku w:val="0"/>
        <w:overflowPunct w:val="0"/>
        <w:ind w:left="2108"/>
        <w:rPr>
          <w:b w:val="0"/>
          <w:bCs w:val="0"/>
          <w:color w:val="000000"/>
        </w:rPr>
      </w:pPr>
      <w:r>
        <w:rPr>
          <w:noProof/>
        </w:rPr>
        <mc:AlternateContent>
          <mc:Choice Requires="wpg">
            <w:drawing>
              <wp:anchor distT="0" distB="0" distL="114300" distR="114300" simplePos="0" relativeHeight="251619328" behindDoc="1" locked="0" layoutInCell="0" allowOverlap="1">
                <wp:simplePos x="0" y="0"/>
                <wp:positionH relativeFrom="page">
                  <wp:posOffset>226695</wp:posOffset>
                </wp:positionH>
                <wp:positionV relativeFrom="paragraph">
                  <wp:posOffset>18415</wp:posOffset>
                </wp:positionV>
                <wp:extent cx="1201420" cy="2629535"/>
                <wp:effectExtent l="0" t="0" r="0" b="0"/>
                <wp:wrapNone/>
                <wp:docPr id="49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2629535"/>
                          <a:chOff x="357" y="29"/>
                          <a:chExt cx="1892" cy="4141"/>
                        </a:xfrm>
                      </wpg:grpSpPr>
                      <wps:wsp>
                        <wps:cNvPr id="500" name="Freeform 115"/>
                        <wps:cNvSpPr>
                          <a:spLocks/>
                        </wps:cNvSpPr>
                        <wps:spPr bwMode="auto">
                          <a:xfrm>
                            <a:off x="359" y="32"/>
                            <a:ext cx="1887" cy="4136"/>
                          </a:xfrm>
                          <a:custGeom>
                            <a:avLst/>
                            <a:gdLst>
                              <a:gd name="T0" fmla="*/ 1707 w 1887"/>
                              <a:gd name="T1" fmla="*/ 4135 h 4136"/>
                              <a:gd name="T2" fmla="*/ 0 w 1887"/>
                              <a:gd name="T3" fmla="*/ 4135 h 4136"/>
                              <a:gd name="T4" fmla="*/ 0 w 1887"/>
                              <a:gd name="T5" fmla="*/ 0 h 4136"/>
                              <a:gd name="T6" fmla="*/ 1707 w 1887"/>
                              <a:gd name="T7" fmla="*/ 0 h 4136"/>
                              <a:gd name="T8" fmla="*/ 1886 w 1887"/>
                              <a:gd name="T9" fmla="*/ 2069 h 4136"/>
                              <a:gd name="T10" fmla="*/ 1707 w 1887"/>
                              <a:gd name="T11" fmla="*/ 4135 h 4136"/>
                            </a:gdLst>
                            <a:ahLst/>
                            <a:cxnLst>
                              <a:cxn ang="0">
                                <a:pos x="T0" y="T1"/>
                              </a:cxn>
                              <a:cxn ang="0">
                                <a:pos x="T2" y="T3"/>
                              </a:cxn>
                              <a:cxn ang="0">
                                <a:pos x="T4" y="T5"/>
                              </a:cxn>
                              <a:cxn ang="0">
                                <a:pos x="T6" y="T7"/>
                              </a:cxn>
                              <a:cxn ang="0">
                                <a:pos x="T8" y="T9"/>
                              </a:cxn>
                              <a:cxn ang="0">
                                <a:pos x="T10" y="T11"/>
                              </a:cxn>
                            </a:cxnLst>
                            <a:rect l="0" t="0" r="r" b="b"/>
                            <a:pathLst>
                              <a:path w="1887" h="4136">
                                <a:moveTo>
                                  <a:pt x="1707" y="4135"/>
                                </a:moveTo>
                                <a:lnTo>
                                  <a:pt x="0" y="4135"/>
                                </a:lnTo>
                                <a:lnTo>
                                  <a:pt x="0" y="0"/>
                                </a:lnTo>
                                <a:lnTo>
                                  <a:pt x="1707" y="0"/>
                                </a:lnTo>
                                <a:lnTo>
                                  <a:pt x="1886" y="2069"/>
                                </a:lnTo>
                                <a:lnTo>
                                  <a:pt x="1707" y="4135"/>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Text Box 116"/>
                        <wps:cNvSpPr txBox="1">
                          <a:spLocks noChangeArrowheads="1"/>
                        </wps:cNvSpPr>
                        <wps:spPr bwMode="auto">
                          <a:xfrm>
                            <a:off x="357" y="30"/>
                            <a:ext cx="1892" cy="41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10"/>
                                <w:ind w:left="0"/>
                                <w:rPr>
                                  <w:sz w:val="15"/>
                                  <w:szCs w:val="15"/>
                                </w:rPr>
                              </w:pPr>
                            </w:p>
                            <w:p w:rsidR="006A6658" w:rsidRDefault="006A6658">
                              <w:pPr>
                                <w:pStyle w:val="BodyText"/>
                                <w:kinsoku w:val="0"/>
                                <w:overflowPunct w:val="0"/>
                                <w:spacing w:before="0"/>
                                <w:ind w:left="95" w:right="377"/>
                                <w:rPr>
                                  <w:sz w:val="13"/>
                                  <w:szCs w:val="13"/>
                                </w:rPr>
                              </w:pPr>
                              <w:r>
                                <w:rPr>
                                  <w:sz w:val="13"/>
                                  <w:szCs w:val="13"/>
                                </w:rPr>
                                <w:t>Are you unsure what income to include here?</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356"/>
                                <w:rPr>
                                  <w:sz w:val="13"/>
                                  <w:szCs w:val="13"/>
                                </w:rPr>
                              </w:pPr>
                              <w:r>
                                <w:rPr>
                                  <w:sz w:val="13"/>
                                  <w:szCs w:val="13"/>
                                </w:rPr>
                                <w:t>Flip the page and review the charts titled “Sources of Income” for more information.</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406"/>
                                <w:rPr>
                                  <w:sz w:val="13"/>
                                  <w:szCs w:val="13"/>
                                </w:rPr>
                              </w:pPr>
                              <w:r>
                                <w:rPr>
                                  <w:sz w:val="13"/>
                                  <w:szCs w:val="13"/>
                                </w:rPr>
                                <w:t>The “Sources of Income for Children” chart will help you with the Child Income section.</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377"/>
                                <w:rPr>
                                  <w:sz w:val="13"/>
                                  <w:szCs w:val="13"/>
                                </w:rPr>
                              </w:pPr>
                              <w:r>
                                <w:rPr>
                                  <w:sz w:val="13"/>
                                  <w:szCs w:val="13"/>
                                </w:rPr>
                                <w:t>The “Sources of Income for Adults” chart will help you with the All Adult Household Members section.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4" o:spid="_x0000_s1046" style="position:absolute;left:0;text-align:left;margin-left:17.85pt;margin-top:1.45pt;width:94.6pt;height:207.05pt;z-index:-251697152;mso-position-horizontal-relative:page;mso-position-vertical-relative:text" coordorigin="357,29" coordsize="1892,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" o:allowincell="f">
                <v:shape id="Freeform 115" o:spid="_x0000_s1047" style="position:absolute;left:359;top:32;width:1887;height:4136;visibility:visible;mso-wrap-style:square;v-text-anchor:top" coordsize="1887,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" path="m1707,4135l,4135,,,1707,r179,2069l1707,4135xe" filled="f" strokecolor="#231f20" strokeweight=".25pt">
                  <v:path arrowok="t" o:connecttype="custom" o:connectlocs="1707,4135;0,4135;0,0;1707,0;1886,2069;1707,4135" o:connectangles="0,0,0,0,0,0"/>
                </v:shape>
                <v:shape id="Text Box 116" o:spid="_x0000_s1048" type="#_x0000_t202" style="position:absolute;left:357;top:30;width:1892;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10"/>
                          <w:ind w:left="0"/>
                          <w:rPr>
                            <w:sz w:val="15"/>
                            <w:szCs w:val="15"/>
                          </w:rPr>
                        </w:pPr>
                      </w:p>
                      <w:p w:rsidR="006A6658" w:rsidRDefault="006A6658">
                        <w:pPr>
                          <w:pStyle w:val="BodyText"/>
                          <w:kinsoku w:val="0"/>
                          <w:overflowPunct w:val="0"/>
                          <w:spacing w:before="0"/>
                          <w:ind w:left="95" w:right="377"/>
                          <w:rPr>
                            <w:sz w:val="13"/>
                            <w:szCs w:val="13"/>
                          </w:rPr>
                        </w:pPr>
                        <w:r>
                          <w:rPr>
                            <w:sz w:val="13"/>
                            <w:szCs w:val="13"/>
                          </w:rPr>
                          <w:t>Are you unsure what income to include here?</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356"/>
                          <w:rPr>
                            <w:sz w:val="13"/>
                            <w:szCs w:val="13"/>
                          </w:rPr>
                        </w:pPr>
                        <w:r>
                          <w:rPr>
                            <w:sz w:val="13"/>
                            <w:szCs w:val="13"/>
                          </w:rPr>
                          <w:t>Flip the page and review the charts titled “Sources of Income” for more information.</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406"/>
                          <w:rPr>
                            <w:sz w:val="13"/>
                            <w:szCs w:val="13"/>
                          </w:rPr>
                        </w:pPr>
                        <w:r>
                          <w:rPr>
                            <w:sz w:val="13"/>
                            <w:szCs w:val="13"/>
                          </w:rPr>
                          <w:t>The “Sources of Income for Children” chart will help you with the Child Income section.</w:t>
                        </w:r>
                      </w:p>
                      <w:p w:rsidR="006A6658" w:rsidRDefault="006A6658">
                        <w:pPr>
                          <w:pStyle w:val="BodyText"/>
                          <w:kinsoku w:val="0"/>
                          <w:overflowPunct w:val="0"/>
                          <w:spacing w:before="8"/>
                          <w:ind w:left="0"/>
                          <w:rPr>
                            <w:sz w:val="12"/>
                            <w:szCs w:val="12"/>
                          </w:rPr>
                        </w:pPr>
                      </w:p>
                      <w:p w:rsidR="006A6658" w:rsidRDefault="006A6658">
                        <w:pPr>
                          <w:pStyle w:val="BodyText"/>
                          <w:kinsoku w:val="0"/>
                          <w:overflowPunct w:val="0"/>
                          <w:spacing w:before="0"/>
                          <w:ind w:left="95" w:right="377"/>
                          <w:rPr>
                            <w:sz w:val="13"/>
                            <w:szCs w:val="13"/>
                          </w:rPr>
                        </w:pPr>
                        <w:r>
                          <w:rPr>
                            <w:sz w:val="13"/>
                            <w:szCs w:val="13"/>
                          </w:rPr>
                          <w:t>The “Sources of Income for Adults” chart will help you with the All Adult Household Members section.</w:t>
                        </w:r>
                      </w:p>
                    </w:txbxContent>
                  </v:textbox>
                </v:shape>
                <w10:wrap anchorx="page"/>
              </v:group>
            </w:pict>
          </mc:Fallback>
        </mc:AlternateContent>
      </w:r>
      <w:r w:rsidR="006A6658">
        <w:rPr>
          <w:color w:val="231F20"/>
        </w:rPr>
        <w:t>A. Child Income</w:t>
      </w:r>
    </w:p>
    <w:p w:rsidR="006A6658" w:rsidRDefault="006A6658">
      <w:pPr>
        <w:pStyle w:val="BodyText"/>
        <w:kinsoku w:val="0"/>
        <w:overflowPunct w:val="0"/>
        <w:spacing w:before="15" w:line="256" w:lineRule="auto"/>
        <w:ind w:left="2108" w:hanging="1"/>
      </w:pPr>
      <w:r>
        <w:t>Sometimes children in the household earn or receive income.</w:t>
      </w:r>
      <w:r>
        <w:rPr>
          <w:spacing w:val="-3"/>
        </w:rPr>
        <w:t xml:space="preserve"> </w:t>
      </w:r>
      <w:r>
        <w:t>Please include the</w:t>
      </w:r>
      <w:r>
        <w:rPr>
          <w:spacing w:val="-2"/>
        </w:rPr>
        <w:t xml:space="preserve"> </w:t>
      </w:r>
      <w:r>
        <w:t>TOTAL income received by all Household Members listed in STEP 1 here.</w:t>
      </w:r>
    </w:p>
    <w:p w:rsidR="006A6658" w:rsidRDefault="006A6658">
      <w:pPr>
        <w:pStyle w:val="BodyText"/>
        <w:kinsoku w:val="0"/>
        <w:overflowPunct w:val="0"/>
        <w:spacing w:before="6"/>
        <w:ind w:left="0"/>
        <w:rPr>
          <w:sz w:val="13"/>
          <w:szCs w:val="13"/>
        </w:rPr>
      </w:pPr>
    </w:p>
    <w:p w:rsidR="006A6658" w:rsidRDefault="006A6658">
      <w:pPr>
        <w:pStyle w:val="Heading3"/>
        <w:kinsoku w:val="0"/>
        <w:overflowPunct w:val="0"/>
        <w:ind w:left="2108"/>
        <w:rPr>
          <w:b w:val="0"/>
          <w:bCs w:val="0"/>
          <w:color w:val="000000"/>
        </w:rPr>
      </w:pPr>
      <w:r>
        <w:rPr>
          <w:color w:val="231F20"/>
        </w:rPr>
        <w:t>B. All Adult Household Members (including yourself)</w:t>
      </w:r>
    </w:p>
    <w:p w:rsidR="006A6658" w:rsidRDefault="006A6658">
      <w:pPr>
        <w:pStyle w:val="BodyText"/>
        <w:kinsoku w:val="0"/>
        <w:overflowPunct w:val="0"/>
        <w:spacing w:before="0"/>
        <w:ind w:left="0"/>
        <w:rPr>
          <w:b/>
          <w:bCs/>
          <w:sz w:val="12"/>
          <w:szCs w:val="12"/>
        </w:rPr>
      </w:pPr>
      <w:r>
        <w:rPr>
          <w:rFonts w:ascii="Times New Roman" w:hAnsi="Times New Roman" w:cs="Times New Roman"/>
          <w:sz w:val="24"/>
          <w:szCs w:val="24"/>
        </w:rPr>
        <w:br w:type="column"/>
      </w:r>
    </w:p>
    <w:p w:rsidR="006A6658" w:rsidRDefault="006A6658">
      <w:pPr>
        <w:pStyle w:val="BodyText"/>
        <w:kinsoku w:val="0"/>
        <w:overflowPunct w:val="0"/>
        <w:spacing w:before="6"/>
        <w:ind w:left="0"/>
        <w:rPr>
          <w:b/>
          <w:bCs/>
          <w:sz w:val="11"/>
          <w:szCs w:val="11"/>
        </w:rPr>
      </w:pPr>
    </w:p>
    <w:p w:rsidR="006A6658" w:rsidRDefault="00EB72CB">
      <w:pPr>
        <w:pStyle w:val="BodyText"/>
        <w:kinsoku w:val="0"/>
        <w:overflowPunct w:val="0"/>
        <w:spacing w:before="0"/>
        <w:ind w:left="1207"/>
        <w:rPr>
          <w:color w:val="000000"/>
          <w:sz w:val="12"/>
          <w:szCs w:val="12"/>
        </w:rPr>
      </w:pPr>
      <w:r>
        <w:rPr>
          <w:noProof/>
        </w:rPr>
        <mc:AlternateContent>
          <mc:Choice Requires="wpg">
            <w:drawing>
              <wp:anchor distT="0" distB="0" distL="114300" distR="114300" simplePos="0" relativeHeight="251620352" behindDoc="1" locked="0" layoutInCell="0" allowOverlap="1">
                <wp:simplePos x="0" y="0"/>
                <wp:positionH relativeFrom="page">
                  <wp:posOffset>6656705</wp:posOffset>
                </wp:positionH>
                <wp:positionV relativeFrom="paragraph">
                  <wp:posOffset>118110</wp:posOffset>
                </wp:positionV>
                <wp:extent cx="716915" cy="245745"/>
                <wp:effectExtent l="0" t="0" r="0" b="0"/>
                <wp:wrapNone/>
                <wp:docPr id="494"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915" cy="245745"/>
                          <a:chOff x="10483" y="186"/>
                          <a:chExt cx="1129" cy="387"/>
                        </a:xfrm>
                      </wpg:grpSpPr>
                      <wps:wsp>
                        <wps:cNvPr id="495" name="Freeform 118"/>
                        <wps:cNvSpPr>
                          <a:spLocks/>
                        </wps:cNvSpPr>
                        <wps:spPr bwMode="auto">
                          <a:xfrm>
                            <a:off x="10486" y="188"/>
                            <a:ext cx="282" cy="382"/>
                          </a:xfrm>
                          <a:custGeom>
                            <a:avLst/>
                            <a:gdLst>
                              <a:gd name="T0" fmla="*/ 0 w 282"/>
                              <a:gd name="T1" fmla="*/ 381 h 382"/>
                              <a:gd name="T2" fmla="*/ 281 w 282"/>
                              <a:gd name="T3" fmla="*/ 381 h 382"/>
                              <a:gd name="T4" fmla="*/ 281 w 282"/>
                              <a:gd name="T5" fmla="*/ 0 h 382"/>
                              <a:gd name="T6" fmla="*/ 0 w 282"/>
                              <a:gd name="T7" fmla="*/ 0 h 382"/>
                              <a:gd name="T8" fmla="*/ 0 w 282"/>
                              <a:gd name="T9" fmla="*/ 381 h 382"/>
                            </a:gdLst>
                            <a:ahLst/>
                            <a:cxnLst>
                              <a:cxn ang="0">
                                <a:pos x="T0" y="T1"/>
                              </a:cxn>
                              <a:cxn ang="0">
                                <a:pos x="T2" y="T3"/>
                              </a:cxn>
                              <a:cxn ang="0">
                                <a:pos x="T4" y="T5"/>
                              </a:cxn>
                              <a:cxn ang="0">
                                <a:pos x="T6" y="T7"/>
                              </a:cxn>
                              <a:cxn ang="0">
                                <a:pos x="T8" y="T9"/>
                              </a:cxn>
                            </a:cxnLst>
                            <a:rect l="0" t="0" r="r" b="b"/>
                            <a:pathLst>
                              <a:path w="282" h="382">
                                <a:moveTo>
                                  <a:pt x="0" y="381"/>
                                </a:moveTo>
                                <a:lnTo>
                                  <a:pt x="281" y="381"/>
                                </a:lnTo>
                                <a:lnTo>
                                  <a:pt x="281" y="0"/>
                                </a:lnTo>
                                <a:lnTo>
                                  <a:pt x="0" y="0"/>
                                </a:lnTo>
                                <a:lnTo>
                                  <a:pt x="0" y="381"/>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6" name="Freeform 119"/>
                        <wps:cNvSpPr>
                          <a:spLocks/>
                        </wps:cNvSpPr>
                        <wps:spPr bwMode="auto">
                          <a:xfrm>
                            <a:off x="10766" y="188"/>
                            <a:ext cx="282" cy="382"/>
                          </a:xfrm>
                          <a:custGeom>
                            <a:avLst/>
                            <a:gdLst>
                              <a:gd name="T0" fmla="*/ 0 w 282"/>
                              <a:gd name="T1" fmla="*/ 381 h 382"/>
                              <a:gd name="T2" fmla="*/ 281 w 282"/>
                              <a:gd name="T3" fmla="*/ 381 h 382"/>
                              <a:gd name="T4" fmla="*/ 281 w 282"/>
                              <a:gd name="T5" fmla="*/ 0 h 382"/>
                              <a:gd name="T6" fmla="*/ 0 w 282"/>
                              <a:gd name="T7" fmla="*/ 0 h 382"/>
                              <a:gd name="T8" fmla="*/ 0 w 282"/>
                              <a:gd name="T9" fmla="*/ 381 h 382"/>
                            </a:gdLst>
                            <a:ahLst/>
                            <a:cxnLst>
                              <a:cxn ang="0">
                                <a:pos x="T0" y="T1"/>
                              </a:cxn>
                              <a:cxn ang="0">
                                <a:pos x="T2" y="T3"/>
                              </a:cxn>
                              <a:cxn ang="0">
                                <a:pos x="T4" y="T5"/>
                              </a:cxn>
                              <a:cxn ang="0">
                                <a:pos x="T6" y="T7"/>
                              </a:cxn>
                              <a:cxn ang="0">
                                <a:pos x="T8" y="T9"/>
                              </a:cxn>
                            </a:cxnLst>
                            <a:rect l="0" t="0" r="r" b="b"/>
                            <a:pathLst>
                              <a:path w="282" h="382">
                                <a:moveTo>
                                  <a:pt x="0" y="381"/>
                                </a:moveTo>
                                <a:lnTo>
                                  <a:pt x="281" y="381"/>
                                </a:lnTo>
                                <a:lnTo>
                                  <a:pt x="281" y="0"/>
                                </a:lnTo>
                                <a:lnTo>
                                  <a:pt x="0" y="0"/>
                                </a:lnTo>
                                <a:lnTo>
                                  <a:pt x="0" y="381"/>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Freeform 120"/>
                        <wps:cNvSpPr>
                          <a:spLocks/>
                        </wps:cNvSpPr>
                        <wps:spPr bwMode="auto">
                          <a:xfrm>
                            <a:off x="11047" y="188"/>
                            <a:ext cx="282" cy="382"/>
                          </a:xfrm>
                          <a:custGeom>
                            <a:avLst/>
                            <a:gdLst>
                              <a:gd name="T0" fmla="*/ 0 w 282"/>
                              <a:gd name="T1" fmla="*/ 381 h 382"/>
                              <a:gd name="T2" fmla="*/ 281 w 282"/>
                              <a:gd name="T3" fmla="*/ 381 h 382"/>
                              <a:gd name="T4" fmla="*/ 281 w 282"/>
                              <a:gd name="T5" fmla="*/ 0 h 382"/>
                              <a:gd name="T6" fmla="*/ 0 w 282"/>
                              <a:gd name="T7" fmla="*/ 0 h 382"/>
                              <a:gd name="T8" fmla="*/ 0 w 282"/>
                              <a:gd name="T9" fmla="*/ 381 h 382"/>
                            </a:gdLst>
                            <a:ahLst/>
                            <a:cxnLst>
                              <a:cxn ang="0">
                                <a:pos x="T0" y="T1"/>
                              </a:cxn>
                              <a:cxn ang="0">
                                <a:pos x="T2" y="T3"/>
                              </a:cxn>
                              <a:cxn ang="0">
                                <a:pos x="T4" y="T5"/>
                              </a:cxn>
                              <a:cxn ang="0">
                                <a:pos x="T6" y="T7"/>
                              </a:cxn>
                              <a:cxn ang="0">
                                <a:pos x="T8" y="T9"/>
                              </a:cxn>
                            </a:cxnLst>
                            <a:rect l="0" t="0" r="r" b="b"/>
                            <a:pathLst>
                              <a:path w="282" h="382">
                                <a:moveTo>
                                  <a:pt x="0" y="381"/>
                                </a:moveTo>
                                <a:lnTo>
                                  <a:pt x="281" y="381"/>
                                </a:lnTo>
                                <a:lnTo>
                                  <a:pt x="281" y="0"/>
                                </a:lnTo>
                                <a:lnTo>
                                  <a:pt x="0" y="0"/>
                                </a:lnTo>
                                <a:lnTo>
                                  <a:pt x="0" y="381"/>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Freeform 121"/>
                        <wps:cNvSpPr>
                          <a:spLocks/>
                        </wps:cNvSpPr>
                        <wps:spPr bwMode="auto">
                          <a:xfrm>
                            <a:off x="11329" y="188"/>
                            <a:ext cx="282" cy="382"/>
                          </a:xfrm>
                          <a:custGeom>
                            <a:avLst/>
                            <a:gdLst>
                              <a:gd name="T0" fmla="*/ 0 w 282"/>
                              <a:gd name="T1" fmla="*/ 381 h 382"/>
                              <a:gd name="T2" fmla="*/ 281 w 282"/>
                              <a:gd name="T3" fmla="*/ 381 h 382"/>
                              <a:gd name="T4" fmla="*/ 281 w 282"/>
                              <a:gd name="T5" fmla="*/ 0 h 382"/>
                              <a:gd name="T6" fmla="*/ 0 w 282"/>
                              <a:gd name="T7" fmla="*/ 0 h 382"/>
                              <a:gd name="T8" fmla="*/ 0 w 282"/>
                              <a:gd name="T9" fmla="*/ 381 h 382"/>
                            </a:gdLst>
                            <a:ahLst/>
                            <a:cxnLst>
                              <a:cxn ang="0">
                                <a:pos x="T0" y="T1"/>
                              </a:cxn>
                              <a:cxn ang="0">
                                <a:pos x="T2" y="T3"/>
                              </a:cxn>
                              <a:cxn ang="0">
                                <a:pos x="T4" y="T5"/>
                              </a:cxn>
                              <a:cxn ang="0">
                                <a:pos x="T6" y="T7"/>
                              </a:cxn>
                              <a:cxn ang="0">
                                <a:pos x="T8" y="T9"/>
                              </a:cxn>
                            </a:cxnLst>
                            <a:rect l="0" t="0" r="r" b="b"/>
                            <a:pathLst>
                              <a:path w="282" h="382">
                                <a:moveTo>
                                  <a:pt x="0" y="381"/>
                                </a:moveTo>
                                <a:lnTo>
                                  <a:pt x="281" y="381"/>
                                </a:lnTo>
                                <a:lnTo>
                                  <a:pt x="281" y="0"/>
                                </a:lnTo>
                                <a:lnTo>
                                  <a:pt x="0" y="0"/>
                                </a:lnTo>
                                <a:lnTo>
                                  <a:pt x="0" y="381"/>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311CE" id="Group 117" o:spid="_x0000_s1026" style="position:absolute;margin-left:524.15pt;margin-top:9.3pt;width:56.45pt;height:19.35pt;z-index:-251696128;mso-position-horizontal-relative:page" coordorigin="10483,186" coordsize="112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" o:allowincell="f">
                <v:shape id="Freeform 118" o:spid="_x0000_s1027" style="position:absolute;left:10486;top:188;width:282;height:382;visibility:visible;mso-wrap-style:square;v-text-anchor:top" coordsize="28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" path="m,381r281,l281,,,,,381xe" filled="f" strokecolor="#808285" strokeweight=".25pt">
                  <v:path arrowok="t" o:connecttype="custom" o:connectlocs="0,381;281,381;281,0;0,0;0,381" o:connectangles="0,0,0,0,0"/>
                </v:shape>
                <v:shape id="Freeform 119" o:spid="_x0000_s1028" style="position:absolute;left:10766;top:188;width:282;height:382;visibility:visible;mso-wrap-style:square;v-text-anchor:top" coordsize="28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" path="m,381r281,l281,,,,,381xe" filled="f" strokecolor="#808285" strokeweight=".25pt">
                  <v:path arrowok="t" o:connecttype="custom" o:connectlocs="0,381;281,381;281,0;0,0;0,381" o:connectangles="0,0,0,0,0"/>
                </v:shape>
                <v:shape id="Freeform 120" o:spid="_x0000_s1029" style="position:absolute;left:11047;top:188;width:282;height:382;visibility:visible;mso-wrap-style:square;v-text-anchor:top" coordsize="28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" path="m,381r281,l281,,,,,381xe" filled="f" strokecolor="#808285" strokeweight=".25pt">
                  <v:path arrowok="t" o:connecttype="custom" o:connectlocs="0,381;281,381;281,0;0,0;0,381" o:connectangles="0,0,0,0,0"/>
                </v:shape>
                <v:shape id="Freeform 121" o:spid="_x0000_s1030" style="position:absolute;left:11329;top:188;width:282;height:382;visibility:visible;mso-wrap-style:square;v-text-anchor:top" coordsize="28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" path="m,381r281,l281,,,,,381xe" filled="f" strokecolor="#808285" strokeweight=".25pt">
                  <v:path arrowok="t" o:connecttype="custom" o:connectlocs="0,381;281,381;281,0;0,0;0,381" o:connectangles="0,0,0,0,0"/>
                </v:shape>
                <w10:wrap anchorx="page"/>
              </v:group>
            </w:pict>
          </mc:Fallback>
        </mc:AlternateContent>
      </w:r>
      <w:r w:rsidR="006A6658">
        <w:rPr>
          <w:color w:val="231F20"/>
          <w:spacing w:val="-2"/>
          <w:sz w:val="12"/>
          <w:szCs w:val="12"/>
        </w:rPr>
        <w:t>Child</w:t>
      </w:r>
      <w:r w:rsidR="006A6658">
        <w:rPr>
          <w:color w:val="231F20"/>
          <w:spacing w:val="-3"/>
          <w:sz w:val="12"/>
          <w:szCs w:val="12"/>
        </w:rPr>
        <w:t xml:space="preserve"> </w:t>
      </w:r>
      <w:r w:rsidR="006A6658">
        <w:rPr>
          <w:color w:val="231F20"/>
          <w:spacing w:val="-2"/>
          <w:sz w:val="12"/>
          <w:szCs w:val="12"/>
        </w:rPr>
        <w:t>income</w:t>
      </w:r>
    </w:p>
    <w:p w:rsidR="006A6658" w:rsidRDefault="006A6658">
      <w:pPr>
        <w:pStyle w:val="BodyText"/>
        <w:kinsoku w:val="0"/>
        <w:overflowPunct w:val="0"/>
        <w:spacing w:before="103"/>
        <w:ind w:left="238"/>
        <w:jc w:val="center"/>
        <w:rPr>
          <w:color w:val="000000"/>
          <w:sz w:val="24"/>
          <w:szCs w:val="24"/>
        </w:rPr>
      </w:pPr>
      <w:r>
        <w:rPr>
          <w:b/>
          <w:bCs/>
          <w:color w:val="231F20"/>
          <w:sz w:val="24"/>
          <w:szCs w:val="24"/>
        </w:rPr>
        <w:t>$</w:t>
      </w:r>
    </w:p>
    <w:p w:rsidR="006A6658" w:rsidRDefault="006A6658">
      <w:pPr>
        <w:pStyle w:val="BodyText"/>
        <w:kinsoku w:val="0"/>
        <w:overflowPunct w:val="0"/>
        <w:spacing w:before="60"/>
        <w:ind w:left="1085"/>
        <w:rPr>
          <w:color w:val="000000"/>
          <w:sz w:val="12"/>
          <w:szCs w:val="12"/>
        </w:rPr>
      </w:pPr>
      <w:r>
        <w:rPr>
          <w:rFonts w:ascii="Times New Roman" w:hAnsi="Times New Roman" w:cs="Times New Roman"/>
          <w:sz w:val="24"/>
          <w:szCs w:val="24"/>
        </w:rPr>
        <w:br w:type="column"/>
      </w:r>
      <w:r>
        <w:rPr>
          <w:color w:val="231F20"/>
          <w:sz w:val="12"/>
          <w:szCs w:val="12"/>
        </w:rPr>
        <w:t>How often?</w:t>
      </w:r>
    </w:p>
    <w:p w:rsidR="006A6658" w:rsidRDefault="006A6658">
      <w:pPr>
        <w:pStyle w:val="BodyText"/>
        <w:kinsoku w:val="0"/>
        <w:overflowPunct w:val="0"/>
        <w:spacing w:before="60"/>
        <w:ind w:left="1085"/>
        <w:rPr>
          <w:color w:val="000000"/>
          <w:sz w:val="12"/>
          <w:szCs w:val="12"/>
        </w:rPr>
        <w:sectPr w:rsidR="006A6658">
          <w:type w:val="continuous"/>
          <w:pgSz w:w="15840" w:h="12240" w:orient="landscape"/>
          <w:pgMar w:top="280" w:right="240" w:bottom="0" w:left="240" w:header="720" w:footer="720" w:gutter="0"/>
          <w:cols w:num="3" w:space="720" w:equalWidth="0">
            <w:col w:w="8999" w:space="40"/>
            <w:col w:w="1887" w:space="40"/>
            <w:col w:w="4394"/>
          </w:cols>
          <w:noEndnote/>
        </w:sectPr>
      </w:pPr>
    </w:p>
    <w:p w:rsidR="006A6658" w:rsidRDefault="00EB72CB">
      <w:pPr>
        <w:pStyle w:val="BodyText"/>
        <w:kinsoku w:val="0"/>
        <w:overflowPunct w:val="0"/>
        <w:spacing w:before="17" w:line="259" w:lineRule="auto"/>
        <w:ind w:left="2108" w:right="330"/>
        <w:rPr>
          <w:color w:val="000000"/>
        </w:rPr>
      </w:pPr>
      <w:r>
        <w:rPr>
          <w:noProof/>
        </w:rPr>
        <mc:AlternateContent>
          <mc:Choice Requires="wpg">
            <w:drawing>
              <wp:anchor distT="0" distB="0" distL="114300" distR="114300" simplePos="0" relativeHeight="251621376" behindDoc="1" locked="0" layoutInCell="0" allowOverlap="1">
                <wp:simplePos x="0" y="0"/>
                <wp:positionH relativeFrom="page">
                  <wp:posOffset>7501255</wp:posOffset>
                </wp:positionH>
                <wp:positionV relativeFrom="paragraph">
                  <wp:posOffset>-329565</wp:posOffset>
                </wp:positionV>
                <wp:extent cx="128905" cy="133985"/>
                <wp:effectExtent l="0" t="0" r="0" b="0"/>
                <wp:wrapNone/>
                <wp:docPr id="489"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1813" y="-519"/>
                          <a:chExt cx="203" cy="211"/>
                        </a:xfrm>
                      </wpg:grpSpPr>
                      <wps:wsp>
                        <wps:cNvPr id="490" name="Freeform 123"/>
                        <wps:cNvSpPr>
                          <a:spLocks/>
                        </wps:cNvSpPr>
                        <wps:spPr bwMode="auto">
                          <a:xfrm>
                            <a:off x="11824" y="-50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5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5"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91" name="Group 124"/>
                        <wpg:cNvGrpSpPr>
                          <a:grpSpLocks/>
                        </wpg:cNvGrpSpPr>
                        <wpg:grpSpPr bwMode="auto">
                          <a:xfrm>
                            <a:off x="11813" y="-519"/>
                            <a:ext cx="203" cy="211"/>
                            <a:chOff x="11813" y="-519"/>
                            <a:chExt cx="203" cy="211"/>
                          </a:xfrm>
                        </wpg:grpSpPr>
                        <wps:wsp>
                          <wps:cNvPr id="492" name="Freeform 125"/>
                          <wps:cNvSpPr>
                            <a:spLocks/>
                          </wps:cNvSpPr>
                          <wps:spPr bwMode="auto">
                            <a:xfrm>
                              <a:off x="11813" y="-51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126"/>
                          <wps:cNvSpPr>
                            <a:spLocks/>
                          </wps:cNvSpPr>
                          <wps:spPr bwMode="auto">
                            <a:xfrm>
                              <a:off x="11813" y="-51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07D9701" id="Group 122" o:spid="_x0000_s1026" style="position:absolute;margin-left:590.65pt;margin-top:-25.95pt;width:10.15pt;height:10.55pt;z-index:-251695104;mso-position-horizontal-relative:page" coordorigin="11813,-519"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" o:allowincell="f">
                <v:shape id="Freeform 123" o:spid="_x0000_s1027" style="position:absolute;left:11824;top:-50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" path="m86,l66,3,47,11,31,23,18,40,8,60,1,83,,110r5,22l16,151r14,16l48,180r20,8l91,190r7,l118,186r18,-8l151,165r13,-17l174,128r5,-24l181,77,175,56,164,37,149,22,130,10,109,2,86,xe" stroked="f">
                  <v:path arrowok="t" o:connecttype="custom" o:connectlocs="86,0;66,3;47,11;31,23;18,40;8,60;1,83;0,110;5,132;16,151;30,167;48,180;68,188;91,190;98,190;118,186;136,178;151,165;164,148;174,128;179,104;181,77;175,56;164,37;149,22;130,10;109,2;86,0" o:connectangles="0,0,0,0,0,0,0,0,0,0,0,0,0,0,0,0,0,0,0,0,0,0,0,0,0,0,0,0"/>
                </v:shape>
                <v:group id="Group 124" o:spid="_x0000_s1028" style="position:absolute;left:11813;top:-519;width:203;height:211" coordorigin="11813,-51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reeform 125" o:spid="_x0000_s1029" style="position:absolute;left:11813;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26" o:spid="_x0000_s1030" style="position:absolute;left:11813;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22400" behindDoc="1" locked="0" layoutInCell="0" allowOverlap="1">
                <wp:simplePos x="0" y="0"/>
                <wp:positionH relativeFrom="page">
                  <wp:posOffset>7788275</wp:posOffset>
                </wp:positionH>
                <wp:positionV relativeFrom="paragraph">
                  <wp:posOffset>-329565</wp:posOffset>
                </wp:positionV>
                <wp:extent cx="128905" cy="133985"/>
                <wp:effectExtent l="0" t="0" r="0" b="0"/>
                <wp:wrapNone/>
                <wp:docPr id="484"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2265" y="-519"/>
                          <a:chExt cx="203" cy="211"/>
                        </a:xfrm>
                      </wpg:grpSpPr>
                      <wps:wsp>
                        <wps:cNvPr id="485" name="Freeform 128"/>
                        <wps:cNvSpPr>
                          <a:spLocks/>
                        </wps:cNvSpPr>
                        <wps:spPr bwMode="auto">
                          <a:xfrm>
                            <a:off x="12276" y="-50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5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5"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86" name="Group 129"/>
                        <wpg:cNvGrpSpPr>
                          <a:grpSpLocks/>
                        </wpg:cNvGrpSpPr>
                        <wpg:grpSpPr bwMode="auto">
                          <a:xfrm>
                            <a:off x="12265" y="-519"/>
                            <a:ext cx="203" cy="211"/>
                            <a:chOff x="12265" y="-519"/>
                            <a:chExt cx="203" cy="211"/>
                          </a:xfrm>
                        </wpg:grpSpPr>
                        <wps:wsp>
                          <wps:cNvPr id="487" name="Freeform 130"/>
                          <wps:cNvSpPr>
                            <a:spLocks/>
                          </wps:cNvSpPr>
                          <wps:spPr bwMode="auto">
                            <a:xfrm>
                              <a:off x="12265" y="-51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131"/>
                          <wps:cNvSpPr>
                            <a:spLocks/>
                          </wps:cNvSpPr>
                          <wps:spPr bwMode="auto">
                            <a:xfrm>
                              <a:off x="12265" y="-51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021582" id="Group 127" o:spid="_x0000_s1026" style="position:absolute;margin-left:613.25pt;margin-top:-25.95pt;width:10.15pt;height:10.55pt;z-index:-251694080;mso-position-horizontal-relative:page" coordorigin="12265,-519"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" o:allowincell="f">
                <v:shape id="Freeform 128" o:spid="_x0000_s1027" style="position:absolute;left:12276;top:-50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" path="m86,l66,3,47,11,31,23,18,40,8,60,1,83,,110r5,22l16,151r14,16l48,180r20,8l91,190r7,l118,186r18,-8l151,165r13,-17l174,128r5,-24l181,77,175,56,164,37,149,22,130,10,109,2,86,xe" stroked="f">
                  <v:path arrowok="t" o:connecttype="custom" o:connectlocs="86,0;66,3;47,11;31,23;18,40;8,60;1,83;0,110;5,132;16,151;30,167;48,180;68,188;91,190;98,190;118,186;136,178;151,165;164,148;174,128;179,104;181,77;175,56;164,37;149,22;130,10;109,2;86,0" o:connectangles="0,0,0,0,0,0,0,0,0,0,0,0,0,0,0,0,0,0,0,0,0,0,0,0,0,0,0,0"/>
                </v:shape>
                <v:group id="Group 129" o:spid="_x0000_s1028" style="position:absolute;left:12265;top:-519;width:203;height:211" coordorigin="12265,-51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Freeform 130" o:spid="_x0000_s1029" style="position:absolute;left:12265;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31" o:spid="_x0000_s1030" style="position:absolute;left:12265;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23424" behindDoc="1" locked="0" layoutInCell="0" allowOverlap="1">
                <wp:simplePos x="0" y="0"/>
                <wp:positionH relativeFrom="page">
                  <wp:posOffset>8074660</wp:posOffset>
                </wp:positionH>
                <wp:positionV relativeFrom="paragraph">
                  <wp:posOffset>-329565</wp:posOffset>
                </wp:positionV>
                <wp:extent cx="128905" cy="133985"/>
                <wp:effectExtent l="0" t="0" r="0" b="0"/>
                <wp:wrapNone/>
                <wp:docPr id="479"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2716" y="-519"/>
                          <a:chExt cx="203" cy="211"/>
                        </a:xfrm>
                      </wpg:grpSpPr>
                      <wps:wsp>
                        <wps:cNvPr id="480" name="Freeform 133"/>
                        <wps:cNvSpPr>
                          <a:spLocks/>
                        </wps:cNvSpPr>
                        <wps:spPr bwMode="auto">
                          <a:xfrm>
                            <a:off x="12727" y="-50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81" name="Group 134"/>
                        <wpg:cNvGrpSpPr>
                          <a:grpSpLocks/>
                        </wpg:cNvGrpSpPr>
                        <wpg:grpSpPr bwMode="auto">
                          <a:xfrm>
                            <a:off x="12716" y="-519"/>
                            <a:ext cx="203" cy="211"/>
                            <a:chOff x="12716" y="-519"/>
                            <a:chExt cx="203" cy="211"/>
                          </a:xfrm>
                        </wpg:grpSpPr>
                        <wps:wsp>
                          <wps:cNvPr id="482" name="Freeform 135"/>
                          <wps:cNvSpPr>
                            <a:spLocks/>
                          </wps:cNvSpPr>
                          <wps:spPr bwMode="auto">
                            <a:xfrm>
                              <a:off x="12716" y="-51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136"/>
                          <wps:cNvSpPr>
                            <a:spLocks/>
                          </wps:cNvSpPr>
                          <wps:spPr bwMode="auto">
                            <a:xfrm>
                              <a:off x="12716" y="-51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656276" id="Group 132" o:spid="_x0000_s1026" style="position:absolute;margin-left:635.8pt;margin-top:-25.95pt;width:10.15pt;height:10.55pt;z-index:-251693056;mso-position-horizontal-relative:page" coordorigin="12716,-519"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" o:allowincell="f">
                <v:shape id="Freeform 133" o:spid="_x0000_s1027" style="position:absolute;left:12727;top:-50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34" o:spid="_x0000_s1028" style="position:absolute;left:12716;top:-519;width:203;height:211" coordorigin="12716,-51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Freeform 135" o:spid="_x0000_s1029" style="position:absolute;left:12716;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36" o:spid="_x0000_s1030" style="position:absolute;left:12716;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24448" behindDoc="1" locked="0" layoutInCell="0" allowOverlap="1">
                <wp:simplePos x="0" y="0"/>
                <wp:positionH relativeFrom="page">
                  <wp:posOffset>8361680</wp:posOffset>
                </wp:positionH>
                <wp:positionV relativeFrom="paragraph">
                  <wp:posOffset>-329565</wp:posOffset>
                </wp:positionV>
                <wp:extent cx="128905" cy="133985"/>
                <wp:effectExtent l="0" t="0" r="0" b="0"/>
                <wp:wrapNone/>
                <wp:docPr id="474"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3168" y="-519"/>
                          <a:chExt cx="203" cy="211"/>
                        </a:xfrm>
                      </wpg:grpSpPr>
                      <wps:wsp>
                        <wps:cNvPr id="475" name="Freeform 138"/>
                        <wps:cNvSpPr>
                          <a:spLocks/>
                        </wps:cNvSpPr>
                        <wps:spPr bwMode="auto">
                          <a:xfrm>
                            <a:off x="13179" y="-50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5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5"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76" name="Group 139"/>
                        <wpg:cNvGrpSpPr>
                          <a:grpSpLocks/>
                        </wpg:cNvGrpSpPr>
                        <wpg:grpSpPr bwMode="auto">
                          <a:xfrm>
                            <a:off x="13168" y="-519"/>
                            <a:ext cx="203" cy="211"/>
                            <a:chOff x="13168" y="-519"/>
                            <a:chExt cx="203" cy="211"/>
                          </a:xfrm>
                        </wpg:grpSpPr>
                        <wps:wsp>
                          <wps:cNvPr id="477" name="Freeform 140"/>
                          <wps:cNvSpPr>
                            <a:spLocks/>
                          </wps:cNvSpPr>
                          <wps:spPr bwMode="auto">
                            <a:xfrm>
                              <a:off x="13168" y="-51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141"/>
                          <wps:cNvSpPr>
                            <a:spLocks/>
                          </wps:cNvSpPr>
                          <wps:spPr bwMode="auto">
                            <a:xfrm>
                              <a:off x="13168" y="-51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380A9D" id="Group 137" o:spid="_x0000_s1026" style="position:absolute;margin-left:658.4pt;margin-top:-25.95pt;width:10.15pt;height:10.55pt;z-index:-251692032;mso-position-horizontal-relative:page" coordorigin="13168,-519"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" o:allowincell="f">
                <v:shape id="Freeform 138" o:spid="_x0000_s1027" style="position:absolute;left:13179;top:-50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" path="m86,l66,3,47,11,31,23,18,40,8,60,1,83,,110r5,22l16,151r14,16l48,180r20,8l91,190r7,l118,186r18,-8l151,165r13,-17l174,128r5,-24l181,77,175,56,164,37,149,22,130,10,109,2,86,xe" stroked="f">
                  <v:path arrowok="t" o:connecttype="custom" o:connectlocs="86,0;66,3;47,11;31,23;18,40;8,60;1,83;0,110;5,132;16,151;30,167;48,180;68,188;91,190;98,190;118,186;136,178;151,165;164,148;174,128;179,104;181,77;175,56;164,37;149,22;130,10;109,2;86,0" o:connectangles="0,0,0,0,0,0,0,0,0,0,0,0,0,0,0,0,0,0,0,0,0,0,0,0,0,0,0,0"/>
                </v:shape>
                <v:group id="Group 139" o:spid="_x0000_s1028" style="position:absolute;left:13168;top:-519;width:203;height:211" coordorigin="13168,-51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140" o:spid="_x0000_s1029" style="position:absolute;left:13168;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41" o:spid="_x0000_s1030" style="position:absolute;left:13168;top:-51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s">
            <w:drawing>
              <wp:anchor distT="0" distB="0" distL="114300" distR="114300" simplePos="0" relativeHeight="251625472" behindDoc="0" locked="0" layoutInCell="0" allowOverlap="1">
                <wp:simplePos x="0" y="0"/>
                <wp:positionH relativeFrom="page">
                  <wp:posOffset>7413625</wp:posOffset>
                </wp:positionH>
                <wp:positionV relativeFrom="paragraph">
                  <wp:posOffset>-537210</wp:posOffset>
                </wp:positionV>
                <wp:extent cx="1157605" cy="398780"/>
                <wp:effectExtent l="0" t="0" r="0" b="0"/>
                <wp:wrapNone/>
                <wp:docPr id="47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446"/>
                              <w:gridCol w:w="470"/>
                              <w:gridCol w:w="456"/>
                              <w:gridCol w:w="443"/>
                            </w:tblGrid>
                            <w:tr w:rsidR="006A6658" w:rsidRPr="005B4C3E" w:rsidTr="003B3091">
                              <w:trPr>
                                <w:trHeight w:hRule="exact" w:val="241"/>
                              </w:trPr>
                              <w:tc>
                                <w:tcPr>
                                  <w:tcW w:w="446"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Weekly</w:t>
                                  </w:r>
                                </w:p>
                              </w:tc>
                              <w:tc>
                                <w:tcPr>
                                  <w:tcW w:w="470"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39"/>
                                  </w:pP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8"/>
                                  </w:pPr>
                                  <w:r w:rsidRPr="005B4C3E">
                                    <w:rPr>
                                      <w:rFonts w:ascii="Arial Narrow" w:hAnsi="Arial Narrow" w:cs="Arial Narrow"/>
                                      <w:color w:val="231F20"/>
                                      <w:spacing w:val="-2"/>
                                      <w:sz w:val="11"/>
                                      <w:szCs w:val="11"/>
                                    </w:rPr>
                                    <w:t>Monthly</w:t>
                                  </w:r>
                                </w:p>
                              </w:tc>
                            </w:tr>
                            <w:tr w:rsidR="006A6658" w:rsidRPr="005B4C3E">
                              <w:trPr>
                                <w:trHeight w:hRule="exact" w:val="382"/>
                              </w:trPr>
                              <w:tc>
                                <w:tcPr>
                                  <w:tcW w:w="1815" w:type="dxa"/>
                                  <w:gridSpan w:val="4"/>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49" type="#_x0000_t202" style="position:absolute;left:0;text-align:left;margin-left:583.75pt;margin-top:-42.3pt;width:91.15pt;height:31.4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lotgIAALU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" o:allowincell="f"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446"/>
                        <w:gridCol w:w="470"/>
                        <w:gridCol w:w="456"/>
                        <w:gridCol w:w="443"/>
                      </w:tblGrid>
                      <w:tr w:rsidR="006A6658" w:rsidRPr="005B4C3E" w:rsidTr="003B3091">
                        <w:trPr>
                          <w:trHeight w:hRule="exact" w:val="241"/>
                        </w:trPr>
                        <w:tc>
                          <w:tcPr>
                            <w:tcW w:w="446"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Weekly</w:t>
                            </w:r>
                          </w:p>
                        </w:tc>
                        <w:tc>
                          <w:tcPr>
                            <w:tcW w:w="470"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39"/>
                            </w:pP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8"/>
                            </w:pPr>
                            <w:r w:rsidRPr="005B4C3E">
                              <w:rPr>
                                <w:rFonts w:ascii="Arial Narrow" w:hAnsi="Arial Narrow" w:cs="Arial Narrow"/>
                                <w:color w:val="231F20"/>
                                <w:spacing w:val="-2"/>
                                <w:sz w:val="11"/>
                                <w:szCs w:val="11"/>
                              </w:rPr>
                              <w:t>Monthly</w:t>
                            </w:r>
                          </w:p>
                        </w:tc>
                      </w:tr>
                      <w:tr w:rsidR="006A6658" w:rsidRPr="005B4C3E">
                        <w:trPr>
                          <w:trHeight w:hRule="exact" w:val="382"/>
                        </w:trPr>
                        <w:tc>
                          <w:tcPr>
                            <w:tcW w:w="1815" w:type="dxa"/>
                            <w:gridSpan w:val="4"/>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wrap anchorx="page"/>
              </v:shape>
            </w:pict>
          </mc:Fallback>
        </mc:AlternateContent>
      </w:r>
      <w:r w:rsidR="006A6658">
        <w:rPr>
          <w:color w:val="231F20"/>
        </w:rPr>
        <w:t>List all Household Members not listed in STEP 1 (including yourself) even if they do not receive income. For each Household Member listed, if they do receive income, report total gross income (before taxes) for each source in whole dollars (no cents) only. If they do not receive income from any source, write ‘0’. If you enter ‘0’ or leave any ﬁelds blank, you are certifying (promising) that there is no income to report.</w:t>
      </w:r>
    </w:p>
    <w:p w:rsidR="006A6658" w:rsidRDefault="006A6658">
      <w:pPr>
        <w:pStyle w:val="BodyText"/>
        <w:kinsoku w:val="0"/>
        <w:overflowPunct w:val="0"/>
        <w:spacing w:before="17" w:line="259" w:lineRule="auto"/>
        <w:ind w:left="2108" w:right="330"/>
        <w:rPr>
          <w:color w:val="000000"/>
        </w:rPr>
        <w:sectPr w:rsidR="006A6658">
          <w:type w:val="continuous"/>
          <w:pgSz w:w="15840" w:h="12240" w:orient="landscape"/>
          <w:pgMar w:top="280" w:right="240" w:bottom="0" w:left="240" w:header="720" w:footer="720" w:gutter="0"/>
          <w:cols w:space="720" w:equalWidth="0">
            <w:col w:w="15360"/>
          </w:cols>
          <w:noEndnote/>
        </w:sectPr>
      </w:pPr>
    </w:p>
    <w:p w:rsidR="006A6658" w:rsidRDefault="006A6658">
      <w:pPr>
        <w:pStyle w:val="BodyText"/>
        <w:kinsoku w:val="0"/>
        <w:overflowPunct w:val="0"/>
        <w:spacing w:before="0"/>
        <w:ind w:left="0"/>
        <w:rPr>
          <w:sz w:val="12"/>
          <w:szCs w:val="12"/>
        </w:rPr>
      </w:pPr>
    </w:p>
    <w:p w:rsidR="006A6658" w:rsidRDefault="006A6658">
      <w:pPr>
        <w:pStyle w:val="BodyText"/>
        <w:kinsoku w:val="0"/>
        <w:overflowPunct w:val="0"/>
        <w:spacing w:before="2"/>
        <w:ind w:left="0"/>
        <w:rPr>
          <w:sz w:val="11"/>
          <w:szCs w:val="11"/>
        </w:rPr>
      </w:pPr>
    </w:p>
    <w:p w:rsidR="006A6658" w:rsidRDefault="00EB72CB">
      <w:pPr>
        <w:pStyle w:val="BodyText"/>
        <w:kinsoku w:val="0"/>
        <w:overflowPunct w:val="0"/>
        <w:spacing w:before="0"/>
        <w:ind w:left="2100"/>
        <w:rPr>
          <w:color w:val="000000"/>
          <w:sz w:val="12"/>
          <w:szCs w:val="12"/>
        </w:rPr>
      </w:pPr>
      <w:r>
        <w:rPr>
          <w:noProof/>
        </w:rPr>
        <mc:AlternateContent>
          <mc:Choice Requires="wpg">
            <w:drawing>
              <wp:anchor distT="0" distB="0" distL="114300" distR="114300" simplePos="0" relativeHeight="251626496" behindDoc="1" locked="0" layoutInCell="0" allowOverlap="1">
                <wp:simplePos x="0" y="0"/>
                <wp:positionH relativeFrom="page">
                  <wp:posOffset>4337050</wp:posOffset>
                </wp:positionH>
                <wp:positionV relativeFrom="paragraph">
                  <wp:posOffset>167005</wp:posOffset>
                </wp:positionV>
                <wp:extent cx="128905" cy="133985"/>
                <wp:effectExtent l="0" t="0" r="0" b="0"/>
                <wp:wrapNone/>
                <wp:docPr id="46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6830" y="263"/>
                          <a:chExt cx="203" cy="211"/>
                        </a:xfrm>
                      </wpg:grpSpPr>
                      <wps:wsp>
                        <wps:cNvPr id="469" name="Freeform 144"/>
                        <wps:cNvSpPr>
                          <a:spLocks/>
                        </wps:cNvSpPr>
                        <wps:spPr bwMode="auto">
                          <a:xfrm>
                            <a:off x="6841"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70" name="Group 145"/>
                        <wpg:cNvGrpSpPr>
                          <a:grpSpLocks/>
                        </wpg:cNvGrpSpPr>
                        <wpg:grpSpPr bwMode="auto">
                          <a:xfrm>
                            <a:off x="6830" y="263"/>
                            <a:ext cx="203" cy="211"/>
                            <a:chOff x="6830" y="263"/>
                            <a:chExt cx="203" cy="211"/>
                          </a:xfrm>
                        </wpg:grpSpPr>
                        <wps:wsp>
                          <wps:cNvPr id="471" name="Freeform 146"/>
                          <wps:cNvSpPr>
                            <a:spLocks/>
                          </wps:cNvSpPr>
                          <wps:spPr bwMode="auto">
                            <a:xfrm>
                              <a:off x="6830"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147"/>
                          <wps:cNvSpPr>
                            <a:spLocks/>
                          </wps:cNvSpPr>
                          <wps:spPr bwMode="auto">
                            <a:xfrm>
                              <a:off x="6830"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8E2EC5" id="Group 143" o:spid="_x0000_s1026" style="position:absolute;margin-left:341.5pt;margin-top:13.15pt;width:10.15pt;height:10.55pt;z-index:-251689984;mso-position-horizontal-relative:page" coordorigin="6830,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" o:allowincell="f">
                <v:shape id="Freeform 144" o:spid="_x0000_s1027" style="position:absolute;left:6841;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45" o:spid="_x0000_s1028" style="position:absolute;left:6830;top:263;width:203;height:211" coordorigin="6830,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146" o:spid="_x0000_s1029" style="position:absolute;left:6830;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47" o:spid="_x0000_s1030" style="position:absolute;left:6830;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27520" behindDoc="1" locked="0" layoutInCell="0" allowOverlap="1">
                <wp:simplePos x="0" y="0"/>
                <wp:positionH relativeFrom="page">
                  <wp:posOffset>4623435</wp:posOffset>
                </wp:positionH>
                <wp:positionV relativeFrom="paragraph">
                  <wp:posOffset>167005</wp:posOffset>
                </wp:positionV>
                <wp:extent cx="128905" cy="133985"/>
                <wp:effectExtent l="0" t="0" r="0" b="0"/>
                <wp:wrapNone/>
                <wp:docPr id="463"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7281" y="263"/>
                          <a:chExt cx="203" cy="211"/>
                        </a:xfrm>
                      </wpg:grpSpPr>
                      <wps:wsp>
                        <wps:cNvPr id="464" name="Freeform 149"/>
                        <wps:cNvSpPr>
                          <a:spLocks/>
                        </wps:cNvSpPr>
                        <wps:spPr bwMode="auto">
                          <a:xfrm>
                            <a:off x="7292"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65" name="Group 150"/>
                        <wpg:cNvGrpSpPr>
                          <a:grpSpLocks/>
                        </wpg:cNvGrpSpPr>
                        <wpg:grpSpPr bwMode="auto">
                          <a:xfrm>
                            <a:off x="7281" y="263"/>
                            <a:ext cx="203" cy="211"/>
                            <a:chOff x="7281" y="263"/>
                            <a:chExt cx="203" cy="211"/>
                          </a:xfrm>
                        </wpg:grpSpPr>
                        <wps:wsp>
                          <wps:cNvPr id="466" name="Freeform 151"/>
                          <wps:cNvSpPr>
                            <a:spLocks/>
                          </wps:cNvSpPr>
                          <wps:spPr bwMode="auto">
                            <a:xfrm>
                              <a:off x="7281"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152"/>
                          <wps:cNvSpPr>
                            <a:spLocks/>
                          </wps:cNvSpPr>
                          <wps:spPr bwMode="auto">
                            <a:xfrm>
                              <a:off x="7281"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7E011B" id="Group 148" o:spid="_x0000_s1026" style="position:absolute;margin-left:364.05pt;margin-top:13.15pt;width:10.15pt;height:10.55pt;z-index:-251688960;mso-position-horizontal-relative:page" coordorigin="7281,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" o:allowincell="f">
                <v:shape id="Freeform 149" o:spid="_x0000_s1027" style="position:absolute;left:7292;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50" o:spid="_x0000_s1028" style="position:absolute;left:7281;top:263;width:203;height:211" coordorigin="7281,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Freeform 151" o:spid="_x0000_s1029" style="position:absolute;left:7281;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52" o:spid="_x0000_s1030" style="position:absolute;left:7281;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28544" behindDoc="1" locked="0" layoutInCell="0" allowOverlap="1">
                <wp:simplePos x="0" y="0"/>
                <wp:positionH relativeFrom="page">
                  <wp:posOffset>4910455</wp:posOffset>
                </wp:positionH>
                <wp:positionV relativeFrom="paragraph">
                  <wp:posOffset>167005</wp:posOffset>
                </wp:positionV>
                <wp:extent cx="128905" cy="133985"/>
                <wp:effectExtent l="0" t="0" r="0" b="0"/>
                <wp:wrapNone/>
                <wp:docPr id="458"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7733" y="263"/>
                          <a:chExt cx="203" cy="211"/>
                        </a:xfrm>
                      </wpg:grpSpPr>
                      <wps:wsp>
                        <wps:cNvPr id="459" name="Freeform 154"/>
                        <wps:cNvSpPr>
                          <a:spLocks/>
                        </wps:cNvSpPr>
                        <wps:spPr bwMode="auto">
                          <a:xfrm>
                            <a:off x="7744"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60" name="Group 155"/>
                        <wpg:cNvGrpSpPr>
                          <a:grpSpLocks/>
                        </wpg:cNvGrpSpPr>
                        <wpg:grpSpPr bwMode="auto">
                          <a:xfrm>
                            <a:off x="7733" y="263"/>
                            <a:ext cx="203" cy="211"/>
                            <a:chOff x="7733" y="263"/>
                            <a:chExt cx="203" cy="211"/>
                          </a:xfrm>
                        </wpg:grpSpPr>
                        <wps:wsp>
                          <wps:cNvPr id="461" name="Freeform 156"/>
                          <wps:cNvSpPr>
                            <a:spLocks/>
                          </wps:cNvSpPr>
                          <wps:spPr bwMode="auto">
                            <a:xfrm>
                              <a:off x="7733"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157"/>
                          <wps:cNvSpPr>
                            <a:spLocks/>
                          </wps:cNvSpPr>
                          <wps:spPr bwMode="auto">
                            <a:xfrm>
                              <a:off x="7733"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5CE347" id="Group 153" o:spid="_x0000_s1026" style="position:absolute;margin-left:386.65pt;margin-top:13.15pt;width:10.15pt;height:10.55pt;z-index:-251687936;mso-position-horizontal-relative:page" coordorigin="7733,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" o:allowincell="f">
                <v:shape id="Freeform 154" o:spid="_x0000_s1027" style="position:absolute;left:7744;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55" o:spid="_x0000_s1028" style="position:absolute;left:7733;top:263;width:203;height:211" coordorigin="7733,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156" o:spid="_x0000_s1029" style="position:absolute;left:7733;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57" o:spid="_x0000_s1030" style="position:absolute;left:7733;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29568" behindDoc="1" locked="0" layoutInCell="0" allowOverlap="1">
                <wp:simplePos x="0" y="0"/>
                <wp:positionH relativeFrom="page">
                  <wp:posOffset>6527165</wp:posOffset>
                </wp:positionH>
                <wp:positionV relativeFrom="paragraph">
                  <wp:posOffset>167005</wp:posOffset>
                </wp:positionV>
                <wp:extent cx="128905" cy="133985"/>
                <wp:effectExtent l="0" t="0" r="0" b="0"/>
                <wp:wrapNone/>
                <wp:docPr id="453"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0279" y="263"/>
                          <a:chExt cx="203" cy="211"/>
                        </a:xfrm>
                      </wpg:grpSpPr>
                      <wps:wsp>
                        <wps:cNvPr id="454" name="Freeform 159"/>
                        <wps:cNvSpPr>
                          <a:spLocks/>
                        </wps:cNvSpPr>
                        <wps:spPr bwMode="auto">
                          <a:xfrm>
                            <a:off x="10290"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55" name="Group 160"/>
                        <wpg:cNvGrpSpPr>
                          <a:grpSpLocks/>
                        </wpg:cNvGrpSpPr>
                        <wpg:grpSpPr bwMode="auto">
                          <a:xfrm>
                            <a:off x="10279" y="263"/>
                            <a:ext cx="203" cy="211"/>
                            <a:chOff x="10279" y="263"/>
                            <a:chExt cx="203" cy="211"/>
                          </a:xfrm>
                        </wpg:grpSpPr>
                        <wps:wsp>
                          <wps:cNvPr id="456" name="Freeform 161"/>
                          <wps:cNvSpPr>
                            <a:spLocks/>
                          </wps:cNvSpPr>
                          <wps:spPr bwMode="auto">
                            <a:xfrm>
                              <a:off x="10279"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162"/>
                          <wps:cNvSpPr>
                            <a:spLocks/>
                          </wps:cNvSpPr>
                          <wps:spPr bwMode="auto">
                            <a:xfrm>
                              <a:off x="10279"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4E22A4" id="Group 158" o:spid="_x0000_s1026" style="position:absolute;margin-left:513.95pt;margin-top:13.15pt;width:10.15pt;height:10.55pt;z-index:-251686912;mso-position-horizontal-relative:page" coordorigin="10279,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" o:allowincell="f">
                <v:shape id="Freeform 159" o:spid="_x0000_s1027" style="position:absolute;left:10290;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60" o:spid="_x0000_s1028" style="position:absolute;left:10279;top:263;width:203;height:211" coordorigin="10279,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161" o:spid="_x0000_s1029" style="position:absolute;left:10279;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62" o:spid="_x0000_s1030" style="position:absolute;left:10279;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30592" behindDoc="1" locked="0" layoutInCell="0" allowOverlap="1">
                <wp:simplePos x="0" y="0"/>
                <wp:positionH relativeFrom="page">
                  <wp:posOffset>6814185</wp:posOffset>
                </wp:positionH>
                <wp:positionV relativeFrom="paragraph">
                  <wp:posOffset>167005</wp:posOffset>
                </wp:positionV>
                <wp:extent cx="128905" cy="133985"/>
                <wp:effectExtent l="0" t="0" r="0" b="0"/>
                <wp:wrapNone/>
                <wp:docPr id="448"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0731" y="263"/>
                          <a:chExt cx="203" cy="211"/>
                        </a:xfrm>
                      </wpg:grpSpPr>
                      <wps:wsp>
                        <wps:cNvPr id="449" name="Freeform 164"/>
                        <wps:cNvSpPr>
                          <a:spLocks/>
                        </wps:cNvSpPr>
                        <wps:spPr bwMode="auto">
                          <a:xfrm>
                            <a:off x="10742"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50" name="Group 165"/>
                        <wpg:cNvGrpSpPr>
                          <a:grpSpLocks/>
                        </wpg:cNvGrpSpPr>
                        <wpg:grpSpPr bwMode="auto">
                          <a:xfrm>
                            <a:off x="10731" y="263"/>
                            <a:ext cx="203" cy="211"/>
                            <a:chOff x="10731" y="263"/>
                            <a:chExt cx="203" cy="211"/>
                          </a:xfrm>
                        </wpg:grpSpPr>
                        <wps:wsp>
                          <wps:cNvPr id="451" name="Freeform 166"/>
                          <wps:cNvSpPr>
                            <a:spLocks/>
                          </wps:cNvSpPr>
                          <wps:spPr bwMode="auto">
                            <a:xfrm>
                              <a:off x="10731"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167"/>
                          <wps:cNvSpPr>
                            <a:spLocks/>
                          </wps:cNvSpPr>
                          <wps:spPr bwMode="auto">
                            <a:xfrm>
                              <a:off x="10731"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C2DFBA" id="Group 163" o:spid="_x0000_s1026" style="position:absolute;margin-left:536.55pt;margin-top:13.15pt;width:10.15pt;height:10.55pt;z-index:-251685888;mso-position-horizontal-relative:page" coordorigin="10731,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" o:allowincell="f">
                <v:shape id="Freeform 164" o:spid="_x0000_s1027" style="position:absolute;left:10742;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65" o:spid="_x0000_s1028" style="position:absolute;left:10731;top:263;width:203;height:211" coordorigin="10731,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166" o:spid="_x0000_s1029" style="position:absolute;left:10731;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67" o:spid="_x0000_s1030" style="position:absolute;left:10731;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31616" behindDoc="1" locked="0" layoutInCell="0" allowOverlap="1">
                <wp:simplePos x="0" y="0"/>
                <wp:positionH relativeFrom="page">
                  <wp:posOffset>7101205</wp:posOffset>
                </wp:positionH>
                <wp:positionV relativeFrom="paragraph">
                  <wp:posOffset>167005</wp:posOffset>
                </wp:positionV>
                <wp:extent cx="128905" cy="133985"/>
                <wp:effectExtent l="0" t="0" r="0" b="0"/>
                <wp:wrapNone/>
                <wp:docPr id="443"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1183" y="263"/>
                          <a:chExt cx="203" cy="211"/>
                        </a:xfrm>
                      </wpg:grpSpPr>
                      <wps:wsp>
                        <wps:cNvPr id="444" name="Freeform 169"/>
                        <wps:cNvSpPr>
                          <a:spLocks/>
                        </wps:cNvSpPr>
                        <wps:spPr bwMode="auto">
                          <a:xfrm>
                            <a:off x="11193"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5" name="Group 170"/>
                        <wpg:cNvGrpSpPr>
                          <a:grpSpLocks/>
                        </wpg:cNvGrpSpPr>
                        <wpg:grpSpPr bwMode="auto">
                          <a:xfrm>
                            <a:off x="11183" y="263"/>
                            <a:ext cx="203" cy="211"/>
                            <a:chOff x="11183" y="263"/>
                            <a:chExt cx="203" cy="211"/>
                          </a:xfrm>
                        </wpg:grpSpPr>
                        <wps:wsp>
                          <wps:cNvPr id="446" name="Freeform 171"/>
                          <wps:cNvSpPr>
                            <a:spLocks/>
                          </wps:cNvSpPr>
                          <wps:spPr bwMode="auto">
                            <a:xfrm>
                              <a:off x="11183"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172"/>
                          <wps:cNvSpPr>
                            <a:spLocks/>
                          </wps:cNvSpPr>
                          <wps:spPr bwMode="auto">
                            <a:xfrm>
                              <a:off x="11183"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96D5B1" id="Group 168" o:spid="_x0000_s1026" style="position:absolute;margin-left:559.15pt;margin-top:13.15pt;width:10.15pt;height:10.55pt;z-index:-251684864;mso-position-horizontal-relative:page" coordorigin="11183,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" o:allowincell="f">
                <v:shape id="Freeform 169" o:spid="_x0000_s1027" style="position:absolute;left:11193;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70" o:spid="_x0000_s1028" style="position:absolute;left:11183;top:263;width:203;height:211" coordorigin="11183,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shape id="Freeform 171" o:spid="_x0000_s1029" style="position:absolute;left:11183;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72" o:spid="_x0000_s1030" style="position:absolute;left:11183;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32640" behindDoc="1" locked="0" layoutInCell="0" allowOverlap="1">
                <wp:simplePos x="0" y="0"/>
                <wp:positionH relativeFrom="page">
                  <wp:posOffset>8764905</wp:posOffset>
                </wp:positionH>
                <wp:positionV relativeFrom="paragraph">
                  <wp:posOffset>167005</wp:posOffset>
                </wp:positionV>
                <wp:extent cx="128905" cy="133985"/>
                <wp:effectExtent l="0" t="0" r="0" b="0"/>
                <wp:wrapNone/>
                <wp:docPr id="438"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3803" y="263"/>
                          <a:chExt cx="203" cy="211"/>
                        </a:xfrm>
                      </wpg:grpSpPr>
                      <wps:wsp>
                        <wps:cNvPr id="439" name="Freeform 174"/>
                        <wps:cNvSpPr>
                          <a:spLocks/>
                        </wps:cNvSpPr>
                        <wps:spPr bwMode="auto">
                          <a:xfrm>
                            <a:off x="13814"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0" name="Group 175"/>
                        <wpg:cNvGrpSpPr>
                          <a:grpSpLocks/>
                        </wpg:cNvGrpSpPr>
                        <wpg:grpSpPr bwMode="auto">
                          <a:xfrm>
                            <a:off x="13803" y="263"/>
                            <a:ext cx="203" cy="211"/>
                            <a:chOff x="13803" y="263"/>
                            <a:chExt cx="203" cy="211"/>
                          </a:xfrm>
                        </wpg:grpSpPr>
                        <wps:wsp>
                          <wps:cNvPr id="441" name="Freeform 176"/>
                          <wps:cNvSpPr>
                            <a:spLocks/>
                          </wps:cNvSpPr>
                          <wps:spPr bwMode="auto">
                            <a:xfrm>
                              <a:off x="13803"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177"/>
                          <wps:cNvSpPr>
                            <a:spLocks/>
                          </wps:cNvSpPr>
                          <wps:spPr bwMode="auto">
                            <a:xfrm>
                              <a:off x="13803"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9D7A2C" id="Group 173" o:spid="_x0000_s1026" style="position:absolute;margin-left:690.15pt;margin-top:13.15pt;width:10.15pt;height:10.55pt;z-index:-251683840;mso-position-horizontal-relative:page" coordorigin="13803,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" o:allowincell="f">
                <v:shape id="Freeform 174" o:spid="_x0000_s1027" style="position:absolute;left:13814;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75" o:spid="_x0000_s1028" style="position:absolute;left:13803;top:263;width:203;height:211" coordorigin="13803,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Freeform 176" o:spid="_x0000_s1029" style="position:absolute;left:13803;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77" o:spid="_x0000_s1030" style="position:absolute;left:13803;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33664" behindDoc="1" locked="0" layoutInCell="0" allowOverlap="1">
                <wp:simplePos x="0" y="0"/>
                <wp:positionH relativeFrom="page">
                  <wp:posOffset>9051925</wp:posOffset>
                </wp:positionH>
                <wp:positionV relativeFrom="paragraph">
                  <wp:posOffset>167005</wp:posOffset>
                </wp:positionV>
                <wp:extent cx="128905" cy="133985"/>
                <wp:effectExtent l="0" t="0" r="0" b="0"/>
                <wp:wrapNone/>
                <wp:docPr id="433"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4255" y="263"/>
                          <a:chExt cx="203" cy="211"/>
                        </a:xfrm>
                      </wpg:grpSpPr>
                      <wps:wsp>
                        <wps:cNvPr id="434" name="Freeform 179"/>
                        <wps:cNvSpPr>
                          <a:spLocks/>
                        </wps:cNvSpPr>
                        <wps:spPr bwMode="auto">
                          <a:xfrm>
                            <a:off x="14266"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5" name="Group 180"/>
                        <wpg:cNvGrpSpPr>
                          <a:grpSpLocks/>
                        </wpg:cNvGrpSpPr>
                        <wpg:grpSpPr bwMode="auto">
                          <a:xfrm>
                            <a:off x="14255" y="263"/>
                            <a:ext cx="203" cy="211"/>
                            <a:chOff x="14255" y="263"/>
                            <a:chExt cx="203" cy="211"/>
                          </a:xfrm>
                        </wpg:grpSpPr>
                        <wps:wsp>
                          <wps:cNvPr id="436" name="Freeform 181"/>
                          <wps:cNvSpPr>
                            <a:spLocks/>
                          </wps:cNvSpPr>
                          <wps:spPr bwMode="auto">
                            <a:xfrm>
                              <a:off x="14255"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182"/>
                          <wps:cNvSpPr>
                            <a:spLocks/>
                          </wps:cNvSpPr>
                          <wps:spPr bwMode="auto">
                            <a:xfrm>
                              <a:off x="14255"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D2EFFF" id="Group 178" o:spid="_x0000_s1026" style="position:absolute;margin-left:712.75pt;margin-top:13.15pt;width:10.15pt;height:10.55pt;z-index:-251682816;mso-position-horizontal-relative:page" coordorigin="14255,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" o:allowincell="f">
                <v:shape id="Freeform 179" o:spid="_x0000_s1027" style="position:absolute;left:14266;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80" o:spid="_x0000_s1028" style="position:absolute;left:14255;top:263;width:203;height:211" coordorigin="14255,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Freeform 181" o:spid="_x0000_s1029" style="position:absolute;left:14255;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82" o:spid="_x0000_s1030" style="position:absolute;left:14255;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34688" behindDoc="1" locked="0" layoutInCell="0" allowOverlap="1">
                <wp:simplePos x="0" y="0"/>
                <wp:positionH relativeFrom="page">
                  <wp:posOffset>9338310</wp:posOffset>
                </wp:positionH>
                <wp:positionV relativeFrom="paragraph">
                  <wp:posOffset>167005</wp:posOffset>
                </wp:positionV>
                <wp:extent cx="128905" cy="133985"/>
                <wp:effectExtent l="0" t="0" r="0" b="0"/>
                <wp:wrapNone/>
                <wp:docPr id="428"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4706" y="263"/>
                          <a:chExt cx="203" cy="211"/>
                        </a:xfrm>
                      </wpg:grpSpPr>
                      <wps:wsp>
                        <wps:cNvPr id="429" name="Freeform 184"/>
                        <wps:cNvSpPr>
                          <a:spLocks/>
                        </wps:cNvSpPr>
                        <wps:spPr bwMode="auto">
                          <a:xfrm>
                            <a:off x="14717"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0" name="Group 185"/>
                        <wpg:cNvGrpSpPr>
                          <a:grpSpLocks/>
                        </wpg:cNvGrpSpPr>
                        <wpg:grpSpPr bwMode="auto">
                          <a:xfrm>
                            <a:off x="14706" y="263"/>
                            <a:ext cx="203" cy="211"/>
                            <a:chOff x="14706" y="263"/>
                            <a:chExt cx="203" cy="211"/>
                          </a:xfrm>
                        </wpg:grpSpPr>
                        <wps:wsp>
                          <wps:cNvPr id="431" name="Freeform 186"/>
                          <wps:cNvSpPr>
                            <a:spLocks/>
                          </wps:cNvSpPr>
                          <wps:spPr bwMode="auto">
                            <a:xfrm>
                              <a:off x="14706"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187"/>
                          <wps:cNvSpPr>
                            <a:spLocks/>
                          </wps:cNvSpPr>
                          <wps:spPr bwMode="auto">
                            <a:xfrm>
                              <a:off x="14706"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E33E56F" id="Group 183" o:spid="_x0000_s1026" style="position:absolute;margin-left:735.3pt;margin-top:13.15pt;width:10.15pt;height:10.55pt;z-index:-251681792;mso-position-horizontal-relative:page" coordorigin="14706,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" o:allowincell="f">
                <v:shape id="Freeform 184" o:spid="_x0000_s1027" style="position:absolute;left:14717;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85" o:spid="_x0000_s1028" style="position:absolute;left:14706;top:263;width:203;height:211" coordorigin="14706,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86" o:spid="_x0000_s1029" style="position:absolute;left:14706;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87" o:spid="_x0000_s1030" style="position:absolute;left:14706;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35712" behindDoc="1" locked="0" layoutInCell="0" allowOverlap="1">
                <wp:simplePos x="0" y="0"/>
                <wp:positionH relativeFrom="page">
                  <wp:posOffset>9625330</wp:posOffset>
                </wp:positionH>
                <wp:positionV relativeFrom="paragraph">
                  <wp:posOffset>167005</wp:posOffset>
                </wp:positionV>
                <wp:extent cx="128905" cy="133985"/>
                <wp:effectExtent l="0" t="0" r="0" b="0"/>
                <wp:wrapNone/>
                <wp:docPr id="423"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985"/>
                          <a:chOff x="15158" y="263"/>
                          <a:chExt cx="203" cy="211"/>
                        </a:xfrm>
                      </wpg:grpSpPr>
                      <wps:wsp>
                        <wps:cNvPr id="424" name="Freeform 189"/>
                        <wps:cNvSpPr>
                          <a:spLocks/>
                        </wps:cNvSpPr>
                        <wps:spPr bwMode="auto">
                          <a:xfrm>
                            <a:off x="15169" y="273"/>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5" name="Group 190"/>
                        <wpg:cNvGrpSpPr>
                          <a:grpSpLocks/>
                        </wpg:cNvGrpSpPr>
                        <wpg:grpSpPr bwMode="auto">
                          <a:xfrm>
                            <a:off x="15158" y="263"/>
                            <a:ext cx="203" cy="211"/>
                            <a:chOff x="15158" y="263"/>
                            <a:chExt cx="203" cy="211"/>
                          </a:xfrm>
                        </wpg:grpSpPr>
                        <wps:wsp>
                          <wps:cNvPr id="426" name="Freeform 191"/>
                          <wps:cNvSpPr>
                            <a:spLocks/>
                          </wps:cNvSpPr>
                          <wps:spPr bwMode="auto">
                            <a:xfrm>
                              <a:off x="15158" y="263"/>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192"/>
                          <wps:cNvSpPr>
                            <a:spLocks/>
                          </wps:cNvSpPr>
                          <wps:spPr bwMode="auto">
                            <a:xfrm>
                              <a:off x="15158" y="263"/>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6F7E15" id="Group 188" o:spid="_x0000_s1026" style="position:absolute;margin-left:757.9pt;margin-top:13.15pt;width:10.15pt;height:10.55pt;z-index:-251680768;mso-position-horizontal-relative:page" coordorigin="15158,263" coordsize="20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" o:allowincell="f">
                <v:shape id="Freeform 189" o:spid="_x0000_s1027" style="position:absolute;left:15169;top:273;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190" o:spid="_x0000_s1028" style="position:absolute;left:15158;top:263;width:203;height:211" coordorigin="15158,263"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91" o:spid="_x0000_s1029" style="position:absolute;left:15158;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192" o:spid="_x0000_s1030" style="position:absolute;left:15158;top:263;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sidR="006A6658">
        <w:rPr>
          <w:color w:val="231F20"/>
          <w:sz w:val="12"/>
          <w:szCs w:val="12"/>
        </w:rPr>
        <w:t>Name of Adult Household Members (First and Last)</w:t>
      </w:r>
    </w:p>
    <w:p w:rsidR="006A6658" w:rsidRDefault="006A6658">
      <w:pPr>
        <w:pStyle w:val="BodyText"/>
        <w:kinsoku w:val="0"/>
        <w:overflowPunct w:val="0"/>
        <w:spacing w:before="0"/>
        <w:ind w:left="0"/>
        <w:rPr>
          <w:sz w:val="10"/>
          <w:szCs w:val="10"/>
        </w:rPr>
      </w:pPr>
      <w:r>
        <w:rPr>
          <w:rFonts w:ascii="Times New Roman" w:hAnsi="Times New Roman" w:cs="Times New Roman"/>
          <w:sz w:val="24"/>
          <w:szCs w:val="24"/>
        </w:rPr>
        <w:br w:type="column"/>
      </w:r>
    </w:p>
    <w:p w:rsidR="006A6658" w:rsidRDefault="006A6658">
      <w:pPr>
        <w:pStyle w:val="BodyText"/>
        <w:kinsoku w:val="0"/>
        <w:overflowPunct w:val="0"/>
        <w:spacing w:before="10"/>
        <w:ind w:left="0"/>
        <w:rPr>
          <w:sz w:val="10"/>
          <w:szCs w:val="10"/>
        </w:rPr>
      </w:pPr>
    </w:p>
    <w:p w:rsidR="006A6658" w:rsidRDefault="006A6658">
      <w:pPr>
        <w:pStyle w:val="BodyText"/>
        <w:kinsoku w:val="0"/>
        <w:overflowPunct w:val="0"/>
        <w:spacing w:before="0"/>
        <w:ind w:left="375"/>
        <w:rPr>
          <w:color w:val="000000"/>
          <w:sz w:val="11"/>
          <w:szCs w:val="11"/>
        </w:rPr>
      </w:pPr>
      <w:r>
        <w:rPr>
          <w:color w:val="231F20"/>
          <w:spacing w:val="-2"/>
          <w:sz w:val="11"/>
          <w:szCs w:val="11"/>
        </w:rPr>
        <w:t>Earnings</w:t>
      </w:r>
      <w:r>
        <w:rPr>
          <w:color w:val="231F20"/>
          <w:spacing w:val="-3"/>
          <w:sz w:val="11"/>
          <w:szCs w:val="11"/>
        </w:rPr>
        <w:t xml:space="preserve"> </w:t>
      </w:r>
      <w:r>
        <w:rPr>
          <w:color w:val="231F20"/>
          <w:spacing w:val="-2"/>
          <w:sz w:val="11"/>
          <w:szCs w:val="11"/>
        </w:rPr>
        <w:t>from</w:t>
      </w:r>
      <w:r>
        <w:rPr>
          <w:color w:val="231F20"/>
          <w:spacing w:val="-3"/>
          <w:sz w:val="11"/>
          <w:szCs w:val="11"/>
        </w:rPr>
        <w:t xml:space="preserve"> </w:t>
      </w:r>
      <w:r>
        <w:rPr>
          <w:color w:val="231F20"/>
          <w:spacing w:val="-2"/>
          <w:sz w:val="11"/>
          <w:szCs w:val="11"/>
        </w:rPr>
        <w:t>Work</w:t>
      </w:r>
    </w:p>
    <w:p w:rsidR="006A6658" w:rsidRDefault="006A6658">
      <w:pPr>
        <w:pStyle w:val="BodyText"/>
        <w:kinsoku w:val="0"/>
        <w:overflowPunct w:val="0"/>
        <w:spacing w:before="0"/>
        <w:ind w:left="0"/>
        <w:rPr>
          <w:sz w:val="10"/>
          <w:szCs w:val="10"/>
        </w:rPr>
      </w:pPr>
    </w:p>
    <w:p w:rsidR="006A6658" w:rsidRDefault="00EB72CB">
      <w:pPr>
        <w:pStyle w:val="Heading3"/>
        <w:kinsoku w:val="0"/>
        <w:overflowPunct w:val="0"/>
        <w:spacing w:before="67"/>
        <w:ind w:left="239"/>
        <w:rPr>
          <w:b w:val="0"/>
          <w:bCs w:val="0"/>
          <w:color w:val="000000"/>
        </w:rPr>
      </w:pPr>
      <w:r>
        <w:rPr>
          <w:noProof/>
        </w:rPr>
        <mc:AlternateContent>
          <mc:Choice Requires="wpg">
            <w:drawing>
              <wp:anchor distT="0" distB="0" distL="114300" distR="114300" simplePos="0" relativeHeight="251636736" behindDoc="1" locked="0" layoutInCell="0" allowOverlap="1">
                <wp:simplePos x="0" y="0"/>
                <wp:positionH relativeFrom="page">
                  <wp:posOffset>1489075</wp:posOffset>
                </wp:positionH>
                <wp:positionV relativeFrom="paragraph">
                  <wp:posOffset>-14605</wp:posOffset>
                </wp:positionV>
                <wp:extent cx="1775460" cy="1235075"/>
                <wp:effectExtent l="0" t="0" r="0" b="0"/>
                <wp:wrapNone/>
                <wp:docPr id="417"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5460" cy="1235075"/>
                          <a:chOff x="2345" y="-23"/>
                          <a:chExt cx="2796" cy="1945"/>
                        </a:xfrm>
                      </wpg:grpSpPr>
                      <wps:wsp>
                        <wps:cNvPr id="418" name="Freeform 194"/>
                        <wps:cNvSpPr>
                          <a:spLocks/>
                        </wps:cNvSpPr>
                        <wps:spPr bwMode="auto">
                          <a:xfrm>
                            <a:off x="2348" y="-20"/>
                            <a:ext cx="2791" cy="345"/>
                          </a:xfrm>
                          <a:custGeom>
                            <a:avLst/>
                            <a:gdLst>
                              <a:gd name="T0" fmla="*/ 0 w 2791"/>
                              <a:gd name="T1" fmla="*/ 345 h 345"/>
                              <a:gd name="T2" fmla="*/ 2790 w 2791"/>
                              <a:gd name="T3" fmla="*/ 345 h 345"/>
                              <a:gd name="T4" fmla="*/ 2790 w 2791"/>
                              <a:gd name="T5" fmla="*/ 0 h 345"/>
                              <a:gd name="T6" fmla="*/ 0 w 2791"/>
                              <a:gd name="T7" fmla="*/ 0 h 345"/>
                              <a:gd name="T8" fmla="*/ 0 w 2791"/>
                              <a:gd name="T9" fmla="*/ 345 h 345"/>
                            </a:gdLst>
                            <a:ahLst/>
                            <a:cxnLst>
                              <a:cxn ang="0">
                                <a:pos x="T0" y="T1"/>
                              </a:cxn>
                              <a:cxn ang="0">
                                <a:pos x="T2" y="T3"/>
                              </a:cxn>
                              <a:cxn ang="0">
                                <a:pos x="T4" y="T5"/>
                              </a:cxn>
                              <a:cxn ang="0">
                                <a:pos x="T6" y="T7"/>
                              </a:cxn>
                              <a:cxn ang="0">
                                <a:pos x="T8" y="T9"/>
                              </a:cxn>
                            </a:cxnLst>
                            <a:rect l="0" t="0" r="r" b="b"/>
                            <a:pathLst>
                              <a:path w="2791" h="345">
                                <a:moveTo>
                                  <a:pt x="0" y="345"/>
                                </a:moveTo>
                                <a:lnTo>
                                  <a:pt x="2790" y="345"/>
                                </a:lnTo>
                                <a:lnTo>
                                  <a:pt x="279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195"/>
                        <wps:cNvSpPr>
                          <a:spLocks/>
                        </wps:cNvSpPr>
                        <wps:spPr bwMode="auto">
                          <a:xfrm>
                            <a:off x="2348" y="378"/>
                            <a:ext cx="2791" cy="346"/>
                          </a:xfrm>
                          <a:custGeom>
                            <a:avLst/>
                            <a:gdLst>
                              <a:gd name="T0" fmla="*/ 0 w 2791"/>
                              <a:gd name="T1" fmla="*/ 345 h 346"/>
                              <a:gd name="T2" fmla="*/ 2790 w 2791"/>
                              <a:gd name="T3" fmla="*/ 345 h 346"/>
                              <a:gd name="T4" fmla="*/ 2790 w 2791"/>
                              <a:gd name="T5" fmla="*/ 0 h 346"/>
                              <a:gd name="T6" fmla="*/ 0 w 2791"/>
                              <a:gd name="T7" fmla="*/ 0 h 346"/>
                              <a:gd name="T8" fmla="*/ 0 w 2791"/>
                              <a:gd name="T9" fmla="*/ 345 h 346"/>
                            </a:gdLst>
                            <a:ahLst/>
                            <a:cxnLst>
                              <a:cxn ang="0">
                                <a:pos x="T0" y="T1"/>
                              </a:cxn>
                              <a:cxn ang="0">
                                <a:pos x="T2" y="T3"/>
                              </a:cxn>
                              <a:cxn ang="0">
                                <a:pos x="T4" y="T5"/>
                              </a:cxn>
                              <a:cxn ang="0">
                                <a:pos x="T6" y="T7"/>
                              </a:cxn>
                              <a:cxn ang="0">
                                <a:pos x="T8" y="T9"/>
                              </a:cxn>
                            </a:cxnLst>
                            <a:rect l="0" t="0" r="r" b="b"/>
                            <a:pathLst>
                              <a:path w="2791" h="346">
                                <a:moveTo>
                                  <a:pt x="0" y="345"/>
                                </a:moveTo>
                                <a:lnTo>
                                  <a:pt x="2790" y="345"/>
                                </a:lnTo>
                                <a:lnTo>
                                  <a:pt x="279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196"/>
                        <wps:cNvSpPr>
                          <a:spLocks/>
                        </wps:cNvSpPr>
                        <wps:spPr bwMode="auto">
                          <a:xfrm>
                            <a:off x="2348" y="777"/>
                            <a:ext cx="2791" cy="346"/>
                          </a:xfrm>
                          <a:custGeom>
                            <a:avLst/>
                            <a:gdLst>
                              <a:gd name="T0" fmla="*/ 0 w 2791"/>
                              <a:gd name="T1" fmla="*/ 345 h 346"/>
                              <a:gd name="T2" fmla="*/ 2790 w 2791"/>
                              <a:gd name="T3" fmla="*/ 345 h 346"/>
                              <a:gd name="T4" fmla="*/ 2790 w 2791"/>
                              <a:gd name="T5" fmla="*/ 0 h 346"/>
                              <a:gd name="T6" fmla="*/ 0 w 2791"/>
                              <a:gd name="T7" fmla="*/ 0 h 346"/>
                              <a:gd name="T8" fmla="*/ 0 w 2791"/>
                              <a:gd name="T9" fmla="*/ 345 h 346"/>
                            </a:gdLst>
                            <a:ahLst/>
                            <a:cxnLst>
                              <a:cxn ang="0">
                                <a:pos x="T0" y="T1"/>
                              </a:cxn>
                              <a:cxn ang="0">
                                <a:pos x="T2" y="T3"/>
                              </a:cxn>
                              <a:cxn ang="0">
                                <a:pos x="T4" y="T5"/>
                              </a:cxn>
                              <a:cxn ang="0">
                                <a:pos x="T6" y="T7"/>
                              </a:cxn>
                              <a:cxn ang="0">
                                <a:pos x="T8" y="T9"/>
                              </a:cxn>
                            </a:cxnLst>
                            <a:rect l="0" t="0" r="r" b="b"/>
                            <a:pathLst>
                              <a:path w="2791" h="346">
                                <a:moveTo>
                                  <a:pt x="0" y="345"/>
                                </a:moveTo>
                                <a:lnTo>
                                  <a:pt x="2790" y="345"/>
                                </a:lnTo>
                                <a:lnTo>
                                  <a:pt x="279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197"/>
                        <wps:cNvSpPr>
                          <a:spLocks/>
                        </wps:cNvSpPr>
                        <wps:spPr bwMode="auto">
                          <a:xfrm>
                            <a:off x="2348" y="1175"/>
                            <a:ext cx="2791" cy="346"/>
                          </a:xfrm>
                          <a:custGeom>
                            <a:avLst/>
                            <a:gdLst>
                              <a:gd name="T0" fmla="*/ 0 w 2791"/>
                              <a:gd name="T1" fmla="*/ 345 h 346"/>
                              <a:gd name="T2" fmla="*/ 2790 w 2791"/>
                              <a:gd name="T3" fmla="*/ 345 h 346"/>
                              <a:gd name="T4" fmla="*/ 2790 w 2791"/>
                              <a:gd name="T5" fmla="*/ 0 h 346"/>
                              <a:gd name="T6" fmla="*/ 0 w 2791"/>
                              <a:gd name="T7" fmla="*/ 0 h 346"/>
                              <a:gd name="T8" fmla="*/ 0 w 2791"/>
                              <a:gd name="T9" fmla="*/ 345 h 346"/>
                            </a:gdLst>
                            <a:ahLst/>
                            <a:cxnLst>
                              <a:cxn ang="0">
                                <a:pos x="T0" y="T1"/>
                              </a:cxn>
                              <a:cxn ang="0">
                                <a:pos x="T2" y="T3"/>
                              </a:cxn>
                              <a:cxn ang="0">
                                <a:pos x="T4" y="T5"/>
                              </a:cxn>
                              <a:cxn ang="0">
                                <a:pos x="T6" y="T7"/>
                              </a:cxn>
                              <a:cxn ang="0">
                                <a:pos x="T8" y="T9"/>
                              </a:cxn>
                            </a:cxnLst>
                            <a:rect l="0" t="0" r="r" b="b"/>
                            <a:pathLst>
                              <a:path w="2791" h="346">
                                <a:moveTo>
                                  <a:pt x="0" y="345"/>
                                </a:moveTo>
                                <a:lnTo>
                                  <a:pt x="2790" y="345"/>
                                </a:lnTo>
                                <a:lnTo>
                                  <a:pt x="279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198"/>
                        <wps:cNvSpPr>
                          <a:spLocks/>
                        </wps:cNvSpPr>
                        <wps:spPr bwMode="auto">
                          <a:xfrm>
                            <a:off x="2348" y="1574"/>
                            <a:ext cx="2791" cy="346"/>
                          </a:xfrm>
                          <a:custGeom>
                            <a:avLst/>
                            <a:gdLst>
                              <a:gd name="T0" fmla="*/ 0 w 2791"/>
                              <a:gd name="T1" fmla="*/ 345 h 346"/>
                              <a:gd name="T2" fmla="*/ 2790 w 2791"/>
                              <a:gd name="T3" fmla="*/ 345 h 346"/>
                              <a:gd name="T4" fmla="*/ 2790 w 2791"/>
                              <a:gd name="T5" fmla="*/ 0 h 346"/>
                              <a:gd name="T6" fmla="*/ 0 w 2791"/>
                              <a:gd name="T7" fmla="*/ 0 h 346"/>
                              <a:gd name="T8" fmla="*/ 0 w 2791"/>
                              <a:gd name="T9" fmla="*/ 345 h 346"/>
                            </a:gdLst>
                            <a:ahLst/>
                            <a:cxnLst>
                              <a:cxn ang="0">
                                <a:pos x="T0" y="T1"/>
                              </a:cxn>
                              <a:cxn ang="0">
                                <a:pos x="T2" y="T3"/>
                              </a:cxn>
                              <a:cxn ang="0">
                                <a:pos x="T4" y="T5"/>
                              </a:cxn>
                              <a:cxn ang="0">
                                <a:pos x="T6" y="T7"/>
                              </a:cxn>
                              <a:cxn ang="0">
                                <a:pos x="T8" y="T9"/>
                              </a:cxn>
                            </a:cxnLst>
                            <a:rect l="0" t="0" r="r" b="b"/>
                            <a:pathLst>
                              <a:path w="2791" h="346">
                                <a:moveTo>
                                  <a:pt x="0" y="345"/>
                                </a:moveTo>
                                <a:lnTo>
                                  <a:pt x="2790" y="345"/>
                                </a:lnTo>
                                <a:lnTo>
                                  <a:pt x="2790"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83D06" id="Group 193" o:spid="_x0000_s1026" style="position:absolute;margin-left:117.25pt;margin-top:-1.15pt;width:139.8pt;height:97.25pt;z-index:-251679744;mso-position-horizontal-relative:page" coordorigin="2345,-23" coordsize="2796,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" o:allowincell="f">
                <v:shape id="Freeform 194" o:spid="_x0000_s1027" style="position:absolute;left:2348;top:-20;width:2791;height:345;visibility:visible;mso-wrap-style:square;v-text-anchor:top" coordsize="279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" path="m,345r2790,l2790,,,,,345xe" filled="f" strokecolor="#808285" strokeweight=".25pt">
                  <v:path arrowok="t" o:connecttype="custom" o:connectlocs="0,345;2790,345;2790,0;0,0;0,345" o:connectangles="0,0,0,0,0"/>
                </v:shape>
                <v:shape id="Freeform 195" o:spid="_x0000_s1028" style="position:absolute;left:2348;top:378;width:2791;height:346;visibility:visible;mso-wrap-style:square;v-text-anchor:top" coordsize="279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" path="m,345r2790,l2790,,,,,345xe" filled="f" strokecolor="#808285" strokeweight=".25pt">
                  <v:path arrowok="t" o:connecttype="custom" o:connectlocs="0,345;2790,345;2790,0;0,0;0,345" o:connectangles="0,0,0,0,0"/>
                </v:shape>
                <v:shape id="Freeform 196" o:spid="_x0000_s1029" style="position:absolute;left:2348;top:777;width:2791;height:346;visibility:visible;mso-wrap-style:square;v-text-anchor:top" coordsize="279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" path="m,345r2790,l2790,,,,,345xe" filled="f" strokecolor="#808285" strokeweight=".25pt">
                  <v:path arrowok="t" o:connecttype="custom" o:connectlocs="0,345;2790,345;2790,0;0,0;0,345" o:connectangles="0,0,0,0,0"/>
                </v:shape>
                <v:shape id="Freeform 197" o:spid="_x0000_s1030" style="position:absolute;left:2348;top:1175;width:2791;height:346;visibility:visible;mso-wrap-style:square;v-text-anchor:top" coordsize="279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" path="m,345r2790,l2790,,,,,345xe" filled="f" strokecolor="#808285" strokeweight=".25pt">
                  <v:path arrowok="t" o:connecttype="custom" o:connectlocs="0,345;2790,345;2790,0;0,0;0,345" o:connectangles="0,0,0,0,0"/>
                </v:shape>
                <v:shape id="Freeform 198" o:spid="_x0000_s1031" style="position:absolute;left:2348;top:1574;width:2791;height:346;visibility:visible;mso-wrap-style:square;v-text-anchor:top" coordsize="279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" path="m,345r2790,l2790,,,,,345xe" filled="f" strokecolor="#808285" strokeweight=".25pt">
                  <v:path arrowok="t" o:connecttype="custom" o:connectlocs="0,345;2790,345;2790,0;0,0;0,345" o:connectangles="0,0,0,0,0"/>
                </v:shape>
                <w10:wrap anchorx="page"/>
              </v:group>
            </w:pict>
          </mc:Fallback>
        </mc:AlternateContent>
      </w:r>
      <w:r w:rsidR="006A6658">
        <w:rPr>
          <w:color w:val="231F20"/>
        </w:rPr>
        <w:t>$</w:t>
      </w:r>
    </w:p>
    <w:p w:rsidR="006A6658" w:rsidRDefault="006A6658">
      <w:pPr>
        <w:pStyle w:val="BodyText"/>
        <w:kinsoku w:val="0"/>
        <w:overflowPunct w:val="0"/>
        <w:spacing w:before="50"/>
        <w:ind w:left="812"/>
        <w:rPr>
          <w:color w:val="000000"/>
          <w:sz w:val="12"/>
          <w:szCs w:val="12"/>
        </w:rPr>
      </w:pPr>
      <w:r>
        <w:rPr>
          <w:rFonts w:ascii="Times New Roman" w:hAnsi="Times New Roman" w:cs="Times New Roman"/>
          <w:sz w:val="24"/>
          <w:szCs w:val="24"/>
        </w:rPr>
        <w:br w:type="column"/>
      </w:r>
      <w:r>
        <w:rPr>
          <w:color w:val="231F20"/>
          <w:sz w:val="12"/>
          <w:szCs w:val="12"/>
        </w:rPr>
        <w:t>How often?</w:t>
      </w:r>
    </w:p>
    <w:p w:rsidR="006A6658" w:rsidRDefault="006A6658">
      <w:pPr>
        <w:pStyle w:val="BodyText"/>
        <w:kinsoku w:val="0"/>
        <w:overflowPunct w:val="0"/>
        <w:spacing w:before="4"/>
        <w:ind w:left="0"/>
        <w:rPr>
          <w:sz w:val="10"/>
          <w:szCs w:val="10"/>
        </w:rPr>
      </w:pPr>
      <w:r>
        <w:rPr>
          <w:rFonts w:ascii="Times New Roman" w:hAnsi="Times New Roman" w:cs="Times New Roman"/>
          <w:sz w:val="24"/>
          <w:szCs w:val="24"/>
        </w:rPr>
        <w:br w:type="column"/>
      </w:r>
    </w:p>
    <w:p w:rsidR="006A6658" w:rsidRDefault="00EB72CB">
      <w:pPr>
        <w:pStyle w:val="BodyText"/>
        <w:kinsoku w:val="0"/>
        <w:overflowPunct w:val="0"/>
        <w:spacing w:before="0" w:line="250" w:lineRule="auto"/>
        <w:ind w:left="995"/>
        <w:rPr>
          <w:color w:val="000000"/>
          <w:sz w:val="11"/>
          <w:szCs w:val="11"/>
        </w:rPr>
      </w:pPr>
      <w:r>
        <w:rPr>
          <w:noProof/>
        </w:rPr>
        <mc:AlternateContent>
          <mc:Choice Requires="wpg">
            <w:drawing>
              <wp:anchor distT="0" distB="0" distL="114300" distR="114300" simplePos="0" relativeHeight="251637760" behindDoc="1" locked="0" layoutInCell="0" allowOverlap="1">
                <wp:simplePos x="0" y="0"/>
                <wp:positionH relativeFrom="page">
                  <wp:posOffset>3493135</wp:posOffset>
                </wp:positionH>
                <wp:positionV relativeFrom="paragraph">
                  <wp:posOffset>215265</wp:posOffset>
                </wp:positionV>
                <wp:extent cx="1911985" cy="1235710"/>
                <wp:effectExtent l="0" t="0" r="0" b="0"/>
                <wp:wrapNone/>
                <wp:docPr id="328"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1235710"/>
                          <a:chOff x="5501" y="339"/>
                          <a:chExt cx="3011" cy="1946"/>
                        </a:xfrm>
                      </wpg:grpSpPr>
                      <wps:wsp>
                        <wps:cNvPr id="329" name="Freeform 200"/>
                        <wps:cNvSpPr>
                          <a:spLocks/>
                        </wps:cNvSpPr>
                        <wps:spPr bwMode="auto">
                          <a:xfrm>
                            <a:off x="5503"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201"/>
                        <wps:cNvSpPr>
                          <a:spLocks/>
                        </wps:cNvSpPr>
                        <wps:spPr bwMode="auto">
                          <a:xfrm>
                            <a:off x="5783"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202"/>
                        <wps:cNvSpPr>
                          <a:spLocks/>
                        </wps:cNvSpPr>
                        <wps:spPr bwMode="auto">
                          <a:xfrm>
                            <a:off x="6065"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203"/>
                        <wps:cNvSpPr>
                          <a:spLocks/>
                        </wps:cNvSpPr>
                        <wps:spPr bwMode="auto">
                          <a:xfrm>
                            <a:off x="6346"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204"/>
                        <wps:cNvSpPr>
                          <a:spLocks/>
                        </wps:cNvSpPr>
                        <wps:spPr bwMode="auto">
                          <a:xfrm>
                            <a:off x="5503"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205"/>
                        <wps:cNvSpPr>
                          <a:spLocks/>
                        </wps:cNvSpPr>
                        <wps:spPr bwMode="auto">
                          <a:xfrm>
                            <a:off x="5783"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206"/>
                        <wps:cNvSpPr>
                          <a:spLocks/>
                        </wps:cNvSpPr>
                        <wps:spPr bwMode="auto">
                          <a:xfrm>
                            <a:off x="6065"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207"/>
                        <wps:cNvSpPr>
                          <a:spLocks/>
                        </wps:cNvSpPr>
                        <wps:spPr bwMode="auto">
                          <a:xfrm>
                            <a:off x="6346"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208"/>
                        <wps:cNvSpPr>
                          <a:spLocks/>
                        </wps:cNvSpPr>
                        <wps:spPr bwMode="auto">
                          <a:xfrm>
                            <a:off x="5503"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209"/>
                        <wps:cNvSpPr>
                          <a:spLocks/>
                        </wps:cNvSpPr>
                        <wps:spPr bwMode="auto">
                          <a:xfrm>
                            <a:off x="5783"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210"/>
                        <wps:cNvSpPr>
                          <a:spLocks/>
                        </wps:cNvSpPr>
                        <wps:spPr bwMode="auto">
                          <a:xfrm>
                            <a:off x="6065"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211"/>
                        <wps:cNvSpPr>
                          <a:spLocks/>
                        </wps:cNvSpPr>
                        <wps:spPr bwMode="auto">
                          <a:xfrm>
                            <a:off x="6346"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212"/>
                        <wps:cNvSpPr>
                          <a:spLocks/>
                        </wps:cNvSpPr>
                        <wps:spPr bwMode="auto">
                          <a:xfrm>
                            <a:off x="5503"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213"/>
                        <wps:cNvSpPr>
                          <a:spLocks/>
                        </wps:cNvSpPr>
                        <wps:spPr bwMode="auto">
                          <a:xfrm>
                            <a:off x="5783"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214"/>
                        <wps:cNvSpPr>
                          <a:spLocks/>
                        </wps:cNvSpPr>
                        <wps:spPr bwMode="auto">
                          <a:xfrm>
                            <a:off x="6065"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215"/>
                        <wps:cNvSpPr>
                          <a:spLocks/>
                        </wps:cNvSpPr>
                        <wps:spPr bwMode="auto">
                          <a:xfrm>
                            <a:off x="6346"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216"/>
                        <wps:cNvSpPr>
                          <a:spLocks/>
                        </wps:cNvSpPr>
                        <wps:spPr bwMode="auto">
                          <a:xfrm>
                            <a:off x="5503"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217"/>
                        <wps:cNvSpPr>
                          <a:spLocks/>
                        </wps:cNvSpPr>
                        <wps:spPr bwMode="auto">
                          <a:xfrm>
                            <a:off x="5783"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218"/>
                        <wps:cNvSpPr>
                          <a:spLocks/>
                        </wps:cNvSpPr>
                        <wps:spPr bwMode="auto">
                          <a:xfrm>
                            <a:off x="6065"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Freeform 219"/>
                        <wps:cNvSpPr>
                          <a:spLocks/>
                        </wps:cNvSpPr>
                        <wps:spPr bwMode="auto">
                          <a:xfrm>
                            <a:off x="6346"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220"/>
                        <wps:cNvSpPr>
                          <a:spLocks/>
                        </wps:cNvSpPr>
                        <wps:spPr bwMode="auto">
                          <a:xfrm>
                            <a:off x="6693" y="740"/>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221"/>
                        <wps:cNvSpPr>
                          <a:spLocks/>
                        </wps:cNvSpPr>
                        <wps:spPr bwMode="auto">
                          <a:xfrm>
                            <a:off x="6841"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1" name="Group 222"/>
                        <wpg:cNvGrpSpPr>
                          <a:grpSpLocks/>
                        </wpg:cNvGrpSpPr>
                        <wpg:grpSpPr bwMode="auto">
                          <a:xfrm>
                            <a:off x="6830" y="809"/>
                            <a:ext cx="203" cy="211"/>
                            <a:chOff x="6830" y="809"/>
                            <a:chExt cx="203" cy="211"/>
                          </a:xfrm>
                        </wpg:grpSpPr>
                        <wps:wsp>
                          <wps:cNvPr id="352" name="Freeform 223"/>
                          <wps:cNvSpPr>
                            <a:spLocks/>
                          </wps:cNvSpPr>
                          <wps:spPr bwMode="auto">
                            <a:xfrm>
                              <a:off x="6830"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224"/>
                          <wps:cNvSpPr>
                            <a:spLocks/>
                          </wps:cNvSpPr>
                          <wps:spPr bwMode="auto">
                            <a:xfrm>
                              <a:off x="6830"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4" name="Freeform 225"/>
                        <wps:cNvSpPr>
                          <a:spLocks/>
                        </wps:cNvSpPr>
                        <wps:spPr bwMode="auto">
                          <a:xfrm>
                            <a:off x="7292"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5" name="Group 226"/>
                        <wpg:cNvGrpSpPr>
                          <a:grpSpLocks/>
                        </wpg:cNvGrpSpPr>
                        <wpg:grpSpPr bwMode="auto">
                          <a:xfrm>
                            <a:off x="7281" y="809"/>
                            <a:ext cx="203" cy="211"/>
                            <a:chOff x="7281" y="809"/>
                            <a:chExt cx="203" cy="211"/>
                          </a:xfrm>
                        </wpg:grpSpPr>
                        <wps:wsp>
                          <wps:cNvPr id="356" name="Freeform 227"/>
                          <wps:cNvSpPr>
                            <a:spLocks/>
                          </wps:cNvSpPr>
                          <wps:spPr bwMode="auto">
                            <a:xfrm>
                              <a:off x="7281"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28"/>
                          <wps:cNvSpPr>
                            <a:spLocks/>
                          </wps:cNvSpPr>
                          <wps:spPr bwMode="auto">
                            <a:xfrm>
                              <a:off x="7281"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8" name="Freeform 229"/>
                        <wps:cNvSpPr>
                          <a:spLocks/>
                        </wps:cNvSpPr>
                        <wps:spPr bwMode="auto">
                          <a:xfrm>
                            <a:off x="7744"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9" name="Group 230"/>
                        <wpg:cNvGrpSpPr>
                          <a:grpSpLocks/>
                        </wpg:cNvGrpSpPr>
                        <wpg:grpSpPr bwMode="auto">
                          <a:xfrm>
                            <a:off x="7733" y="809"/>
                            <a:ext cx="203" cy="211"/>
                            <a:chOff x="7733" y="809"/>
                            <a:chExt cx="203" cy="211"/>
                          </a:xfrm>
                        </wpg:grpSpPr>
                        <wps:wsp>
                          <wps:cNvPr id="360" name="Freeform 231"/>
                          <wps:cNvSpPr>
                            <a:spLocks/>
                          </wps:cNvSpPr>
                          <wps:spPr bwMode="auto">
                            <a:xfrm>
                              <a:off x="7733"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232"/>
                          <wps:cNvSpPr>
                            <a:spLocks/>
                          </wps:cNvSpPr>
                          <wps:spPr bwMode="auto">
                            <a:xfrm>
                              <a:off x="7733"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62" name="Freeform 233"/>
                        <wps:cNvSpPr>
                          <a:spLocks/>
                        </wps:cNvSpPr>
                        <wps:spPr bwMode="auto">
                          <a:xfrm>
                            <a:off x="8196"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3" name="Group 234"/>
                        <wpg:cNvGrpSpPr>
                          <a:grpSpLocks/>
                        </wpg:cNvGrpSpPr>
                        <wpg:grpSpPr bwMode="auto">
                          <a:xfrm>
                            <a:off x="8185" y="809"/>
                            <a:ext cx="203" cy="211"/>
                            <a:chOff x="8185" y="809"/>
                            <a:chExt cx="203" cy="211"/>
                          </a:xfrm>
                        </wpg:grpSpPr>
                        <wps:wsp>
                          <wps:cNvPr id="364" name="Freeform 235"/>
                          <wps:cNvSpPr>
                            <a:spLocks/>
                          </wps:cNvSpPr>
                          <wps:spPr bwMode="auto">
                            <a:xfrm>
                              <a:off x="8185"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236"/>
                          <wps:cNvSpPr>
                            <a:spLocks/>
                          </wps:cNvSpPr>
                          <wps:spPr bwMode="auto">
                            <a:xfrm>
                              <a:off x="8185"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66" name="Freeform 237"/>
                        <wps:cNvSpPr>
                          <a:spLocks/>
                        </wps:cNvSpPr>
                        <wps:spPr bwMode="auto">
                          <a:xfrm>
                            <a:off x="6693" y="1139"/>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238"/>
                        <wps:cNvSpPr>
                          <a:spLocks/>
                        </wps:cNvSpPr>
                        <wps:spPr bwMode="auto">
                          <a:xfrm>
                            <a:off x="6841"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8" name="Group 239"/>
                        <wpg:cNvGrpSpPr>
                          <a:grpSpLocks/>
                        </wpg:cNvGrpSpPr>
                        <wpg:grpSpPr bwMode="auto">
                          <a:xfrm>
                            <a:off x="6830" y="1207"/>
                            <a:ext cx="203" cy="211"/>
                            <a:chOff x="6830" y="1207"/>
                            <a:chExt cx="203" cy="211"/>
                          </a:xfrm>
                        </wpg:grpSpPr>
                        <wps:wsp>
                          <wps:cNvPr id="369" name="Freeform 240"/>
                          <wps:cNvSpPr>
                            <a:spLocks/>
                          </wps:cNvSpPr>
                          <wps:spPr bwMode="auto">
                            <a:xfrm>
                              <a:off x="6830"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241"/>
                          <wps:cNvSpPr>
                            <a:spLocks/>
                          </wps:cNvSpPr>
                          <wps:spPr bwMode="auto">
                            <a:xfrm>
                              <a:off x="6830"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71" name="Freeform 242"/>
                        <wps:cNvSpPr>
                          <a:spLocks/>
                        </wps:cNvSpPr>
                        <wps:spPr bwMode="auto">
                          <a:xfrm>
                            <a:off x="7292"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2" name="Group 243"/>
                        <wpg:cNvGrpSpPr>
                          <a:grpSpLocks/>
                        </wpg:cNvGrpSpPr>
                        <wpg:grpSpPr bwMode="auto">
                          <a:xfrm>
                            <a:off x="7281" y="1207"/>
                            <a:ext cx="203" cy="211"/>
                            <a:chOff x="7281" y="1207"/>
                            <a:chExt cx="203" cy="211"/>
                          </a:xfrm>
                        </wpg:grpSpPr>
                        <wps:wsp>
                          <wps:cNvPr id="373" name="Freeform 244"/>
                          <wps:cNvSpPr>
                            <a:spLocks/>
                          </wps:cNvSpPr>
                          <wps:spPr bwMode="auto">
                            <a:xfrm>
                              <a:off x="7281"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245"/>
                          <wps:cNvSpPr>
                            <a:spLocks/>
                          </wps:cNvSpPr>
                          <wps:spPr bwMode="auto">
                            <a:xfrm>
                              <a:off x="7281"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75" name="Freeform 246"/>
                        <wps:cNvSpPr>
                          <a:spLocks/>
                        </wps:cNvSpPr>
                        <wps:spPr bwMode="auto">
                          <a:xfrm>
                            <a:off x="7744"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76" name="Group 247"/>
                        <wpg:cNvGrpSpPr>
                          <a:grpSpLocks/>
                        </wpg:cNvGrpSpPr>
                        <wpg:grpSpPr bwMode="auto">
                          <a:xfrm>
                            <a:off x="7733" y="1207"/>
                            <a:ext cx="203" cy="211"/>
                            <a:chOff x="7733" y="1207"/>
                            <a:chExt cx="203" cy="211"/>
                          </a:xfrm>
                        </wpg:grpSpPr>
                        <wps:wsp>
                          <wps:cNvPr id="377" name="Freeform 248"/>
                          <wps:cNvSpPr>
                            <a:spLocks/>
                          </wps:cNvSpPr>
                          <wps:spPr bwMode="auto">
                            <a:xfrm>
                              <a:off x="7733"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249"/>
                          <wps:cNvSpPr>
                            <a:spLocks/>
                          </wps:cNvSpPr>
                          <wps:spPr bwMode="auto">
                            <a:xfrm>
                              <a:off x="7733"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79" name="Freeform 250"/>
                        <wps:cNvSpPr>
                          <a:spLocks/>
                        </wps:cNvSpPr>
                        <wps:spPr bwMode="auto">
                          <a:xfrm>
                            <a:off x="8196"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0" name="Group 251"/>
                        <wpg:cNvGrpSpPr>
                          <a:grpSpLocks/>
                        </wpg:cNvGrpSpPr>
                        <wpg:grpSpPr bwMode="auto">
                          <a:xfrm>
                            <a:off x="8185" y="1207"/>
                            <a:ext cx="203" cy="211"/>
                            <a:chOff x="8185" y="1207"/>
                            <a:chExt cx="203" cy="211"/>
                          </a:xfrm>
                        </wpg:grpSpPr>
                        <wps:wsp>
                          <wps:cNvPr id="381" name="Freeform 252"/>
                          <wps:cNvSpPr>
                            <a:spLocks/>
                          </wps:cNvSpPr>
                          <wps:spPr bwMode="auto">
                            <a:xfrm>
                              <a:off x="8185"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253"/>
                          <wps:cNvSpPr>
                            <a:spLocks/>
                          </wps:cNvSpPr>
                          <wps:spPr bwMode="auto">
                            <a:xfrm>
                              <a:off x="8185"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3" name="Freeform 254"/>
                        <wps:cNvSpPr>
                          <a:spLocks/>
                        </wps:cNvSpPr>
                        <wps:spPr bwMode="auto">
                          <a:xfrm>
                            <a:off x="6693" y="1538"/>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Freeform 255"/>
                        <wps:cNvSpPr>
                          <a:spLocks/>
                        </wps:cNvSpPr>
                        <wps:spPr bwMode="auto">
                          <a:xfrm>
                            <a:off x="6841"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5" name="Group 256"/>
                        <wpg:cNvGrpSpPr>
                          <a:grpSpLocks/>
                        </wpg:cNvGrpSpPr>
                        <wpg:grpSpPr bwMode="auto">
                          <a:xfrm>
                            <a:off x="6830" y="1606"/>
                            <a:ext cx="203" cy="211"/>
                            <a:chOff x="6830" y="1606"/>
                            <a:chExt cx="203" cy="211"/>
                          </a:xfrm>
                        </wpg:grpSpPr>
                        <wps:wsp>
                          <wps:cNvPr id="386" name="Freeform 257"/>
                          <wps:cNvSpPr>
                            <a:spLocks/>
                          </wps:cNvSpPr>
                          <wps:spPr bwMode="auto">
                            <a:xfrm>
                              <a:off x="6830"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58"/>
                          <wps:cNvSpPr>
                            <a:spLocks/>
                          </wps:cNvSpPr>
                          <wps:spPr bwMode="auto">
                            <a:xfrm>
                              <a:off x="6830"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8" name="Freeform 259"/>
                        <wps:cNvSpPr>
                          <a:spLocks/>
                        </wps:cNvSpPr>
                        <wps:spPr bwMode="auto">
                          <a:xfrm>
                            <a:off x="7292"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9" name="Group 260"/>
                        <wpg:cNvGrpSpPr>
                          <a:grpSpLocks/>
                        </wpg:cNvGrpSpPr>
                        <wpg:grpSpPr bwMode="auto">
                          <a:xfrm>
                            <a:off x="7281" y="1606"/>
                            <a:ext cx="203" cy="211"/>
                            <a:chOff x="7281" y="1606"/>
                            <a:chExt cx="203" cy="211"/>
                          </a:xfrm>
                        </wpg:grpSpPr>
                        <wps:wsp>
                          <wps:cNvPr id="390" name="Freeform 261"/>
                          <wps:cNvSpPr>
                            <a:spLocks/>
                          </wps:cNvSpPr>
                          <wps:spPr bwMode="auto">
                            <a:xfrm>
                              <a:off x="7281"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62"/>
                          <wps:cNvSpPr>
                            <a:spLocks/>
                          </wps:cNvSpPr>
                          <wps:spPr bwMode="auto">
                            <a:xfrm>
                              <a:off x="7281"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2" name="Freeform 263"/>
                        <wps:cNvSpPr>
                          <a:spLocks/>
                        </wps:cNvSpPr>
                        <wps:spPr bwMode="auto">
                          <a:xfrm>
                            <a:off x="7744"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3" name="Group 264"/>
                        <wpg:cNvGrpSpPr>
                          <a:grpSpLocks/>
                        </wpg:cNvGrpSpPr>
                        <wpg:grpSpPr bwMode="auto">
                          <a:xfrm>
                            <a:off x="7733" y="1606"/>
                            <a:ext cx="203" cy="211"/>
                            <a:chOff x="7733" y="1606"/>
                            <a:chExt cx="203" cy="211"/>
                          </a:xfrm>
                        </wpg:grpSpPr>
                        <wps:wsp>
                          <wps:cNvPr id="394" name="Freeform 265"/>
                          <wps:cNvSpPr>
                            <a:spLocks/>
                          </wps:cNvSpPr>
                          <wps:spPr bwMode="auto">
                            <a:xfrm>
                              <a:off x="7733"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266"/>
                          <wps:cNvSpPr>
                            <a:spLocks/>
                          </wps:cNvSpPr>
                          <wps:spPr bwMode="auto">
                            <a:xfrm>
                              <a:off x="7733"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6" name="Freeform 267"/>
                        <wps:cNvSpPr>
                          <a:spLocks/>
                        </wps:cNvSpPr>
                        <wps:spPr bwMode="auto">
                          <a:xfrm>
                            <a:off x="8196"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97" name="Group 268"/>
                        <wpg:cNvGrpSpPr>
                          <a:grpSpLocks/>
                        </wpg:cNvGrpSpPr>
                        <wpg:grpSpPr bwMode="auto">
                          <a:xfrm>
                            <a:off x="8185" y="1606"/>
                            <a:ext cx="203" cy="211"/>
                            <a:chOff x="8185" y="1606"/>
                            <a:chExt cx="203" cy="211"/>
                          </a:xfrm>
                        </wpg:grpSpPr>
                        <wps:wsp>
                          <wps:cNvPr id="398" name="Freeform 269"/>
                          <wps:cNvSpPr>
                            <a:spLocks/>
                          </wps:cNvSpPr>
                          <wps:spPr bwMode="auto">
                            <a:xfrm>
                              <a:off x="8185"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0"/>
                          <wps:cNvSpPr>
                            <a:spLocks/>
                          </wps:cNvSpPr>
                          <wps:spPr bwMode="auto">
                            <a:xfrm>
                              <a:off x="8185"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0" name="Freeform 271"/>
                        <wps:cNvSpPr>
                          <a:spLocks/>
                        </wps:cNvSpPr>
                        <wps:spPr bwMode="auto">
                          <a:xfrm>
                            <a:off x="6693" y="1937"/>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Freeform 272"/>
                        <wps:cNvSpPr>
                          <a:spLocks/>
                        </wps:cNvSpPr>
                        <wps:spPr bwMode="auto">
                          <a:xfrm>
                            <a:off x="6841"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2" name="Group 273"/>
                        <wpg:cNvGrpSpPr>
                          <a:grpSpLocks/>
                        </wpg:cNvGrpSpPr>
                        <wpg:grpSpPr bwMode="auto">
                          <a:xfrm>
                            <a:off x="6830" y="2005"/>
                            <a:ext cx="203" cy="211"/>
                            <a:chOff x="6830" y="2005"/>
                            <a:chExt cx="203" cy="211"/>
                          </a:xfrm>
                        </wpg:grpSpPr>
                        <wps:wsp>
                          <wps:cNvPr id="403" name="Freeform 274"/>
                          <wps:cNvSpPr>
                            <a:spLocks/>
                          </wps:cNvSpPr>
                          <wps:spPr bwMode="auto">
                            <a:xfrm>
                              <a:off x="6830"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4" name="Freeform 275"/>
                          <wps:cNvSpPr>
                            <a:spLocks/>
                          </wps:cNvSpPr>
                          <wps:spPr bwMode="auto">
                            <a:xfrm>
                              <a:off x="6830"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5" name="Freeform 276"/>
                        <wps:cNvSpPr>
                          <a:spLocks/>
                        </wps:cNvSpPr>
                        <wps:spPr bwMode="auto">
                          <a:xfrm>
                            <a:off x="7292"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06" name="Group 277"/>
                        <wpg:cNvGrpSpPr>
                          <a:grpSpLocks/>
                        </wpg:cNvGrpSpPr>
                        <wpg:grpSpPr bwMode="auto">
                          <a:xfrm>
                            <a:off x="7281" y="2005"/>
                            <a:ext cx="203" cy="211"/>
                            <a:chOff x="7281" y="2005"/>
                            <a:chExt cx="203" cy="211"/>
                          </a:xfrm>
                        </wpg:grpSpPr>
                        <wps:wsp>
                          <wps:cNvPr id="407" name="Freeform 278"/>
                          <wps:cNvSpPr>
                            <a:spLocks/>
                          </wps:cNvSpPr>
                          <wps:spPr bwMode="auto">
                            <a:xfrm>
                              <a:off x="7281"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79"/>
                          <wps:cNvSpPr>
                            <a:spLocks/>
                          </wps:cNvSpPr>
                          <wps:spPr bwMode="auto">
                            <a:xfrm>
                              <a:off x="7281"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9" name="Freeform 280"/>
                        <wps:cNvSpPr>
                          <a:spLocks/>
                        </wps:cNvSpPr>
                        <wps:spPr bwMode="auto">
                          <a:xfrm>
                            <a:off x="7744"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0" name="Group 281"/>
                        <wpg:cNvGrpSpPr>
                          <a:grpSpLocks/>
                        </wpg:cNvGrpSpPr>
                        <wpg:grpSpPr bwMode="auto">
                          <a:xfrm>
                            <a:off x="7733" y="2005"/>
                            <a:ext cx="203" cy="211"/>
                            <a:chOff x="7733" y="2005"/>
                            <a:chExt cx="203" cy="211"/>
                          </a:xfrm>
                        </wpg:grpSpPr>
                        <wps:wsp>
                          <wps:cNvPr id="411" name="Freeform 282"/>
                          <wps:cNvSpPr>
                            <a:spLocks/>
                          </wps:cNvSpPr>
                          <wps:spPr bwMode="auto">
                            <a:xfrm>
                              <a:off x="7733"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Freeform 283"/>
                          <wps:cNvSpPr>
                            <a:spLocks/>
                          </wps:cNvSpPr>
                          <wps:spPr bwMode="auto">
                            <a:xfrm>
                              <a:off x="7733"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13" name="Freeform 284"/>
                        <wps:cNvSpPr>
                          <a:spLocks/>
                        </wps:cNvSpPr>
                        <wps:spPr bwMode="auto">
                          <a:xfrm>
                            <a:off x="8196"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285"/>
                        <wpg:cNvGrpSpPr>
                          <a:grpSpLocks/>
                        </wpg:cNvGrpSpPr>
                        <wpg:grpSpPr bwMode="auto">
                          <a:xfrm>
                            <a:off x="8185" y="2005"/>
                            <a:ext cx="203" cy="211"/>
                            <a:chOff x="8185" y="2005"/>
                            <a:chExt cx="203" cy="211"/>
                          </a:xfrm>
                        </wpg:grpSpPr>
                        <wps:wsp>
                          <wps:cNvPr id="415" name="Freeform 286"/>
                          <wps:cNvSpPr>
                            <a:spLocks/>
                          </wps:cNvSpPr>
                          <wps:spPr bwMode="auto">
                            <a:xfrm>
                              <a:off x="8185"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87"/>
                          <wps:cNvSpPr>
                            <a:spLocks/>
                          </wps:cNvSpPr>
                          <wps:spPr bwMode="auto">
                            <a:xfrm>
                              <a:off x="8185"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B06B16" id="Group 199" o:spid="_x0000_s1026" style="position:absolute;margin-left:275.05pt;margin-top:16.95pt;width:150.55pt;height:97.3pt;z-index:-251678720;mso-position-horizontal-relative:page" coordorigin="5501,339" coordsize="3011,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" o:allowincell="f">
                <v:shape id="Freeform 200" o:spid="_x0000_s1027" style="position:absolute;left:5503;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" path="m,345r281,l281,,,,,345xe" filled="f" strokecolor="#808285" strokeweight=".25pt">
                  <v:path arrowok="t" o:connecttype="custom" o:connectlocs="0,345;281,345;281,0;0,0;0,345" o:connectangles="0,0,0,0,0"/>
                </v:shape>
                <v:shape id="Freeform 201" o:spid="_x0000_s1028" style="position:absolute;left:5783;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" path="m,345r281,l281,,,,,345xe" filled="f" strokecolor="#808285" strokeweight=".25pt">
                  <v:path arrowok="t" o:connecttype="custom" o:connectlocs="0,345;281,345;281,0;0,0;0,345" o:connectangles="0,0,0,0,0"/>
                </v:shape>
                <v:shape id="Freeform 202" o:spid="_x0000_s1029" style="position:absolute;left:6065;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" path="m,345r281,l281,,,,,345xe" filled="f" strokecolor="#808285" strokeweight=".25pt">
                  <v:path arrowok="t" o:connecttype="custom" o:connectlocs="0,345;281,345;281,0;0,0;0,345" o:connectangles="0,0,0,0,0"/>
                </v:shape>
                <v:shape id="Freeform 203" o:spid="_x0000_s1030" style="position:absolute;left:6346;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" path="m,345r281,l281,,,,,345xe" filled="f" strokecolor="#808285" strokeweight=".25pt">
                  <v:path arrowok="t" o:connecttype="custom" o:connectlocs="0,345;281,345;281,0;0,0;0,345" o:connectangles="0,0,0,0,0"/>
                </v:shape>
                <v:shape id="Freeform 204" o:spid="_x0000_s1031" style="position:absolute;left:5503;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" path="m,345r281,l281,,,,,345xe" filled="f" strokecolor="#808285" strokeweight=".25pt">
                  <v:path arrowok="t" o:connecttype="custom" o:connectlocs="0,345;281,345;281,0;0,0;0,345" o:connectangles="0,0,0,0,0"/>
                </v:shape>
                <v:shape id="Freeform 205" o:spid="_x0000_s1032" style="position:absolute;left:5783;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" path="m,345r281,l281,,,,,345xe" filled="f" strokecolor="#808285" strokeweight=".25pt">
                  <v:path arrowok="t" o:connecttype="custom" o:connectlocs="0,345;281,345;281,0;0,0;0,345" o:connectangles="0,0,0,0,0"/>
                </v:shape>
                <v:shape id="Freeform 206" o:spid="_x0000_s1033" style="position:absolute;left:6065;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" path="m,345r281,l281,,,,,345xe" filled="f" strokecolor="#808285" strokeweight=".25pt">
                  <v:path arrowok="t" o:connecttype="custom" o:connectlocs="0,345;281,345;281,0;0,0;0,345" o:connectangles="0,0,0,0,0"/>
                </v:shape>
                <v:shape id="Freeform 207" o:spid="_x0000_s1034" style="position:absolute;left:6346;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" path="m,345r281,l281,,,,,345xe" filled="f" strokecolor="#808285" strokeweight=".25pt">
                  <v:path arrowok="t" o:connecttype="custom" o:connectlocs="0,345;281,345;281,0;0,0;0,345" o:connectangles="0,0,0,0,0"/>
                </v:shape>
                <v:shape id="Freeform 208" o:spid="_x0000_s1035" style="position:absolute;left:5503;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" path="m,345r281,l281,,,,,345xe" filled="f" strokecolor="#808285" strokeweight=".25pt">
                  <v:path arrowok="t" o:connecttype="custom" o:connectlocs="0,345;281,345;281,0;0,0;0,345" o:connectangles="0,0,0,0,0"/>
                </v:shape>
                <v:shape id="Freeform 209" o:spid="_x0000_s1036" style="position:absolute;left:5783;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" path="m,345r281,l281,,,,,345xe" filled="f" strokecolor="#808285" strokeweight=".25pt">
                  <v:path arrowok="t" o:connecttype="custom" o:connectlocs="0,345;281,345;281,0;0,0;0,345" o:connectangles="0,0,0,0,0"/>
                </v:shape>
                <v:shape id="Freeform 210" o:spid="_x0000_s1037" style="position:absolute;left:6065;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" path="m,345r281,l281,,,,,345xe" filled="f" strokecolor="#808285" strokeweight=".25pt">
                  <v:path arrowok="t" o:connecttype="custom" o:connectlocs="0,345;281,345;281,0;0,0;0,345" o:connectangles="0,0,0,0,0"/>
                </v:shape>
                <v:shape id="Freeform 211" o:spid="_x0000_s1038" style="position:absolute;left:6346;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" path="m,345r281,l281,,,,,345xe" filled="f" strokecolor="#808285" strokeweight=".25pt">
                  <v:path arrowok="t" o:connecttype="custom" o:connectlocs="0,345;281,345;281,0;0,0;0,345" o:connectangles="0,0,0,0,0"/>
                </v:shape>
                <v:shape id="Freeform 212" o:spid="_x0000_s1039" style="position:absolute;left:5503;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" path="m,345r281,l281,,,,,345xe" filled="f" strokecolor="#808285" strokeweight=".25pt">
                  <v:path arrowok="t" o:connecttype="custom" o:connectlocs="0,345;281,345;281,0;0,0;0,345" o:connectangles="0,0,0,0,0"/>
                </v:shape>
                <v:shape id="Freeform 213" o:spid="_x0000_s1040" style="position:absolute;left:5783;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" path="m,345r281,l281,,,,,345xe" filled="f" strokecolor="#808285" strokeweight=".25pt">
                  <v:path arrowok="t" o:connecttype="custom" o:connectlocs="0,345;281,345;281,0;0,0;0,345" o:connectangles="0,0,0,0,0"/>
                </v:shape>
                <v:shape id="Freeform 214" o:spid="_x0000_s1041" style="position:absolute;left:6065;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" path="m,345r281,l281,,,,,345xe" filled="f" strokecolor="#808285" strokeweight=".25pt">
                  <v:path arrowok="t" o:connecttype="custom" o:connectlocs="0,345;281,345;281,0;0,0;0,345" o:connectangles="0,0,0,0,0"/>
                </v:shape>
                <v:shape id="Freeform 215" o:spid="_x0000_s1042" style="position:absolute;left:6346;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" path="m,345r281,l281,,,,,345xe" filled="f" strokecolor="#808285" strokeweight=".25pt">
                  <v:path arrowok="t" o:connecttype="custom" o:connectlocs="0,345;281,345;281,0;0,0;0,345" o:connectangles="0,0,0,0,0"/>
                </v:shape>
                <v:shape id="Freeform 216" o:spid="_x0000_s1043" style="position:absolute;left:5503;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" path="m,345r281,l281,,,,,345xe" filled="f" strokecolor="#808285" strokeweight=".25pt">
                  <v:path arrowok="t" o:connecttype="custom" o:connectlocs="0,345;281,345;281,0;0,0;0,345" o:connectangles="0,0,0,0,0"/>
                </v:shape>
                <v:shape id="Freeform 217" o:spid="_x0000_s1044" style="position:absolute;left:5783;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" path="m,345r281,l281,,,,,345xe" filled="f" strokecolor="#808285" strokeweight=".25pt">
                  <v:path arrowok="t" o:connecttype="custom" o:connectlocs="0,345;281,345;281,0;0,0;0,345" o:connectangles="0,0,0,0,0"/>
                </v:shape>
                <v:shape id="Freeform 218" o:spid="_x0000_s1045" style="position:absolute;left:6065;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" path="m,345r281,l281,,,,,345xe" filled="f" strokecolor="#808285" strokeweight=".25pt">
                  <v:path arrowok="t" o:connecttype="custom" o:connectlocs="0,345;281,345;281,0;0,0;0,345" o:connectangles="0,0,0,0,0"/>
                </v:shape>
                <v:shape id="Freeform 219" o:spid="_x0000_s1046" style="position:absolute;left:6346;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" path="m,345r281,l281,,,,,345xe" filled="f" strokecolor="#808285" strokeweight=".25pt">
                  <v:path arrowok="t" o:connecttype="custom" o:connectlocs="0,345;281,345;281,0;0,0;0,345" o:connectangles="0,0,0,0,0"/>
                </v:shape>
                <v:shape id="Freeform 220" o:spid="_x0000_s1047" style="position:absolute;left:6693;top:740;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" path="m,345r1815,l1815,,,,,345xe" filled="f" strokecolor="#808285" strokeweight=".25pt">
                  <v:path arrowok="t" o:connecttype="custom" o:connectlocs="0,345;1815,345;1815,0;0,0;0,345" o:connectangles="0,0,0,0,0"/>
                </v:shape>
                <v:shape id="Freeform 221" o:spid="_x0000_s1048" style="position:absolute;left:6841;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22" o:spid="_x0000_s1049" style="position:absolute;left:6830;top:809;width:203;height:211" coordorigin="6830,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shape id="Freeform 223" o:spid="_x0000_s1050" style="position:absolute;left:6830;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24" o:spid="_x0000_s1051" style="position:absolute;left:6830;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25" o:spid="_x0000_s1052" style="position:absolute;left:7292;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26" o:spid="_x0000_s1053" style="position:absolute;left:7281;top:809;width:203;height:211" coordorigin="7281,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Freeform 227" o:spid="_x0000_s1054" style="position:absolute;left:7281;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28" o:spid="_x0000_s1055" style="position:absolute;left:7281;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29" o:spid="_x0000_s1056" style="position:absolute;left:7744;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30" o:spid="_x0000_s1057" style="position:absolute;left:7733;top:809;width:203;height:211" coordorigin="7733,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shape id="Freeform 231" o:spid="_x0000_s1058" style="position:absolute;left:7733;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32" o:spid="_x0000_s1059" style="position:absolute;left:7733;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33" o:spid="_x0000_s1060" style="position:absolute;left:8196;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34" o:spid="_x0000_s1061" style="position:absolute;left:8185;top:809;width:203;height:211" coordorigin="8185,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235" o:spid="_x0000_s1062" style="position:absolute;left:8185;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36" o:spid="_x0000_s1063" style="position:absolute;left:8185;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37" o:spid="_x0000_s1064" style="position:absolute;left:6693;top:1139;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" path="m,345r1815,l1815,,,,,345xe" filled="f" strokecolor="#808285" strokeweight=".25pt">
                  <v:path arrowok="t" o:connecttype="custom" o:connectlocs="0,345;1815,345;1815,0;0,0;0,345" o:connectangles="0,0,0,0,0"/>
                </v:shape>
                <v:shape id="Freeform 238" o:spid="_x0000_s1065" style="position:absolute;left:6841;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39" o:spid="_x0000_s1066" style="position:absolute;left:6830;top:1207;width:203;height:211" coordorigin="6830,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240" o:spid="_x0000_s1067" style="position:absolute;left:6830;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41" o:spid="_x0000_s1068" style="position:absolute;left:6830;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42" o:spid="_x0000_s1069" style="position:absolute;left:7292;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43" o:spid="_x0000_s1070" style="position:absolute;left:7281;top:1207;width:203;height:211" coordorigin="7281,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244" o:spid="_x0000_s1071" style="position:absolute;left:7281;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45" o:spid="_x0000_s1072" style="position:absolute;left:7281;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46" o:spid="_x0000_s1073" style="position:absolute;left:7744;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47" o:spid="_x0000_s1074" style="position:absolute;left:7733;top:1207;width:203;height:211" coordorigin="7733,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248" o:spid="_x0000_s1075" style="position:absolute;left:7733;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49" o:spid="_x0000_s1076" style="position:absolute;left:7733;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50" o:spid="_x0000_s1077" style="position:absolute;left:8196;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51" o:spid="_x0000_s1078" style="position:absolute;left:8185;top:1207;width:203;height:211" coordorigin="8185,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252" o:spid="_x0000_s1079" style="position:absolute;left:8185;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53" o:spid="_x0000_s1080" style="position:absolute;left:8185;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54" o:spid="_x0000_s1081" style="position:absolute;left:6693;top:1538;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" path="m,345r1815,l1815,,,,,345xe" filled="f" strokecolor="#808285" strokeweight=".25pt">
                  <v:path arrowok="t" o:connecttype="custom" o:connectlocs="0,345;1815,345;1815,0;0,0;0,345" o:connectangles="0,0,0,0,0"/>
                </v:shape>
                <v:shape id="Freeform 255" o:spid="_x0000_s1082" style="position:absolute;left:6841;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56" o:spid="_x0000_s1083" style="position:absolute;left:6830;top:1606;width:203;height:211" coordorigin="6830,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Freeform 257" o:spid="_x0000_s1084" style="position:absolute;left:6830;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58" o:spid="_x0000_s1085" style="position:absolute;left:6830;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59" o:spid="_x0000_s1086" style="position:absolute;left:7292;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60" o:spid="_x0000_s1087" style="position:absolute;left:7281;top:1606;width:203;height:211" coordorigin="7281,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Freeform 261" o:spid="_x0000_s1088" style="position:absolute;left:7281;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62" o:spid="_x0000_s1089" style="position:absolute;left:7281;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63" o:spid="_x0000_s1090" style="position:absolute;left:7744;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64" o:spid="_x0000_s1091" style="position:absolute;left:7733;top:1606;width:203;height:211" coordorigin="7733,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265" o:spid="_x0000_s1092" style="position:absolute;left:7733;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66" o:spid="_x0000_s1093" style="position:absolute;left:7733;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67" o:spid="_x0000_s1094" style="position:absolute;left:8196;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68" o:spid="_x0000_s1095" style="position:absolute;left:8185;top:1606;width:203;height:211" coordorigin="8185,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269" o:spid="_x0000_s1096" style="position:absolute;left:8185;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70" o:spid="_x0000_s1097" style="position:absolute;left:8185;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71" o:spid="_x0000_s1098" style="position:absolute;left:6693;top:1937;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" path="m,345r1815,l1815,,,,,345xe" filled="f" strokecolor="#808285" strokeweight=".25pt">
                  <v:path arrowok="t" o:connecttype="custom" o:connectlocs="0,345;1815,345;1815,0;0,0;0,345" o:connectangles="0,0,0,0,0"/>
                </v:shape>
                <v:shape id="Freeform 272" o:spid="_x0000_s1099" style="position:absolute;left:6841;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73" o:spid="_x0000_s1100" style="position:absolute;left:6830;top:2005;width:203;height:211" coordorigin="6830,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274" o:spid="_x0000_s1101" style="position:absolute;left:6830;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75" o:spid="_x0000_s1102" style="position:absolute;left:6830;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76" o:spid="_x0000_s1103" style="position:absolute;left:7292;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77" o:spid="_x0000_s1104" style="position:absolute;left:7281;top:2005;width:203;height:211" coordorigin="7281,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Freeform 278" o:spid="_x0000_s1105" style="position:absolute;left:7281;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79" o:spid="_x0000_s1106" style="position:absolute;left:7281;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80" o:spid="_x0000_s1107" style="position:absolute;left:7744;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81" o:spid="_x0000_s1108" style="position:absolute;left:7733;top:2005;width:203;height:211" coordorigin="7733,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282" o:spid="_x0000_s1109" style="position:absolute;left:7733;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83" o:spid="_x0000_s1110" style="position:absolute;left:7733;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284" o:spid="_x0000_s1111" style="position:absolute;left:8196;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285" o:spid="_x0000_s1112" style="position:absolute;left:8185;top:2005;width:203;height:211" coordorigin="8185,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286" o:spid="_x0000_s1113" style="position:absolute;left:8185;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287" o:spid="_x0000_s1114" style="position:absolute;left:8185;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g">
            <w:drawing>
              <wp:anchor distT="0" distB="0" distL="114300" distR="114300" simplePos="0" relativeHeight="251638784" behindDoc="1" locked="0" layoutInCell="0" allowOverlap="1">
                <wp:simplePos x="0" y="0"/>
                <wp:positionH relativeFrom="page">
                  <wp:posOffset>5683250</wp:posOffset>
                </wp:positionH>
                <wp:positionV relativeFrom="paragraph">
                  <wp:posOffset>215265</wp:posOffset>
                </wp:positionV>
                <wp:extent cx="1911985" cy="1235710"/>
                <wp:effectExtent l="0" t="0" r="0" b="0"/>
                <wp:wrapNone/>
                <wp:docPr id="239"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1235710"/>
                          <a:chOff x="8950" y="339"/>
                          <a:chExt cx="3011" cy="1946"/>
                        </a:xfrm>
                      </wpg:grpSpPr>
                      <wps:wsp>
                        <wps:cNvPr id="240" name="Freeform 289"/>
                        <wps:cNvSpPr>
                          <a:spLocks/>
                        </wps:cNvSpPr>
                        <wps:spPr bwMode="auto">
                          <a:xfrm>
                            <a:off x="8953"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Freeform 290"/>
                        <wps:cNvSpPr>
                          <a:spLocks/>
                        </wps:cNvSpPr>
                        <wps:spPr bwMode="auto">
                          <a:xfrm>
                            <a:off x="9233"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291"/>
                        <wps:cNvSpPr>
                          <a:spLocks/>
                        </wps:cNvSpPr>
                        <wps:spPr bwMode="auto">
                          <a:xfrm>
                            <a:off x="9514"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292"/>
                        <wps:cNvSpPr>
                          <a:spLocks/>
                        </wps:cNvSpPr>
                        <wps:spPr bwMode="auto">
                          <a:xfrm>
                            <a:off x="9795" y="341"/>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293"/>
                        <wps:cNvSpPr>
                          <a:spLocks/>
                        </wps:cNvSpPr>
                        <wps:spPr bwMode="auto">
                          <a:xfrm>
                            <a:off x="8953"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294"/>
                        <wps:cNvSpPr>
                          <a:spLocks/>
                        </wps:cNvSpPr>
                        <wps:spPr bwMode="auto">
                          <a:xfrm>
                            <a:off x="9233"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295"/>
                        <wps:cNvSpPr>
                          <a:spLocks/>
                        </wps:cNvSpPr>
                        <wps:spPr bwMode="auto">
                          <a:xfrm>
                            <a:off x="9514"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296"/>
                        <wps:cNvSpPr>
                          <a:spLocks/>
                        </wps:cNvSpPr>
                        <wps:spPr bwMode="auto">
                          <a:xfrm>
                            <a:off x="9795" y="7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297"/>
                        <wps:cNvSpPr>
                          <a:spLocks/>
                        </wps:cNvSpPr>
                        <wps:spPr bwMode="auto">
                          <a:xfrm>
                            <a:off x="8953"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298"/>
                        <wps:cNvSpPr>
                          <a:spLocks/>
                        </wps:cNvSpPr>
                        <wps:spPr bwMode="auto">
                          <a:xfrm>
                            <a:off x="9233"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299"/>
                        <wps:cNvSpPr>
                          <a:spLocks/>
                        </wps:cNvSpPr>
                        <wps:spPr bwMode="auto">
                          <a:xfrm>
                            <a:off x="9514"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300"/>
                        <wps:cNvSpPr>
                          <a:spLocks/>
                        </wps:cNvSpPr>
                        <wps:spPr bwMode="auto">
                          <a:xfrm>
                            <a:off x="9795" y="11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301"/>
                        <wps:cNvSpPr>
                          <a:spLocks/>
                        </wps:cNvSpPr>
                        <wps:spPr bwMode="auto">
                          <a:xfrm>
                            <a:off x="8953"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302"/>
                        <wps:cNvSpPr>
                          <a:spLocks/>
                        </wps:cNvSpPr>
                        <wps:spPr bwMode="auto">
                          <a:xfrm>
                            <a:off x="9233"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303"/>
                        <wps:cNvSpPr>
                          <a:spLocks/>
                        </wps:cNvSpPr>
                        <wps:spPr bwMode="auto">
                          <a:xfrm>
                            <a:off x="9514"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304"/>
                        <wps:cNvSpPr>
                          <a:spLocks/>
                        </wps:cNvSpPr>
                        <wps:spPr bwMode="auto">
                          <a:xfrm>
                            <a:off x="9795" y="15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305"/>
                        <wps:cNvSpPr>
                          <a:spLocks/>
                        </wps:cNvSpPr>
                        <wps:spPr bwMode="auto">
                          <a:xfrm>
                            <a:off x="8953"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306"/>
                        <wps:cNvSpPr>
                          <a:spLocks/>
                        </wps:cNvSpPr>
                        <wps:spPr bwMode="auto">
                          <a:xfrm>
                            <a:off x="9233"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307"/>
                        <wps:cNvSpPr>
                          <a:spLocks/>
                        </wps:cNvSpPr>
                        <wps:spPr bwMode="auto">
                          <a:xfrm>
                            <a:off x="9514"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308"/>
                        <wps:cNvSpPr>
                          <a:spLocks/>
                        </wps:cNvSpPr>
                        <wps:spPr bwMode="auto">
                          <a:xfrm>
                            <a:off x="9795" y="1937"/>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309"/>
                        <wps:cNvSpPr>
                          <a:spLocks/>
                        </wps:cNvSpPr>
                        <wps:spPr bwMode="auto">
                          <a:xfrm>
                            <a:off x="10143" y="740"/>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310"/>
                        <wps:cNvSpPr>
                          <a:spLocks/>
                        </wps:cNvSpPr>
                        <wps:spPr bwMode="auto">
                          <a:xfrm>
                            <a:off x="10290"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62" name="Group 311"/>
                        <wpg:cNvGrpSpPr>
                          <a:grpSpLocks/>
                        </wpg:cNvGrpSpPr>
                        <wpg:grpSpPr bwMode="auto">
                          <a:xfrm>
                            <a:off x="10279" y="809"/>
                            <a:ext cx="203" cy="211"/>
                            <a:chOff x="10279" y="809"/>
                            <a:chExt cx="203" cy="211"/>
                          </a:xfrm>
                        </wpg:grpSpPr>
                        <wps:wsp>
                          <wps:cNvPr id="263" name="Freeform 312"/>
                          <wps:cNvSpPr>
                            <a:spLocks/>
                          </wps:cNvSpPr>
                          <wps:spPr bwMode="auto">
                            <a:xfrm>
                              <a:off x="10279"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313"/>
                          <wps:cNvSpPr>
                            <a:spLocks/>
                          </wps:cNvSpPr>
                          <wps:spPr bwMode="auto">
                            <a:xfrm>
                              <a:off x="10279"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5" name="Freeform 314"/>
                        <wps:cNvSpPr>
                          <a:spLocks/>
                        </wps:cNvSpPr>
                        <wps:spPr bwMode="auto">
                          <a:xfrm>
                            <a:off x="10742"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66" name="Group 315"/>
                        <wpg:cNvGrpSpPr>
                          <a:grpSpLocks/>
                        </wpg:cNvGrpSpPr>
                        <wpg:grpSpPr bwMode="auto">
                          <a:xfrm>
                            <a:off x="10731" y="809"/>
                            <a:ext cx="203" cy="211"/>
                            <a:chOff x="10731" y="809"/>
                            <a:chExt cx="203" cy="211"/>
                          </a:xfrm>
                        </wpg:grpSpPr>
                        <wps:wsp>
                          <wps:cNvPr id="267" name="Freeform 316"/>
                          <wps:cNvSpPr>
                            <a:spLocks/>
                          </wps:cNvSpPr>
                          <wps:spPr bwMode="auto">
                            <a:xfrm>
                              <a:off x="10731"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317"/>
                          <wps:cNvSpPr>
                            <a:spLocks/>
                          </wps:cNvSpPr>
                          <wps:spPr bwMode="auto">
                            <a:xfrm>
                              <a:off x="10731"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9" name="Freeform 318"/>
                        <wps:cNvSpPr>
                          <a:spLocks/>
                        </wps:cNvSpPr>
                        <wps:spPr bwMode="auto">
                          <a:xfrm>
                            <a:off x="11193"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70" name="Group 319"/>
                        <wpg:cNvGrpSpPr>
                          <a:grpSpLocks/>
                        </wpg:cNvGrpSpPr>
                        <wpg:grpSpPr bwMode="auto">
                          <a:xfrm>
                            <a:off x="11183" y="809"/>
                            <a:ext cx="203" cy="211"/>
                            <a:chOff x="11183" y="809"/>
                            <a:chExt cx="203" cy="211"/>
                          </a:xfrm>
                        </wpg:grpSpPr>
                        <wps:wsp>
                          <wps:cNvPr id="271" name="Freeform 320"/>
                          <wps:cNvSpPr>
                            <a:spLocks/>
                          </wps:cNvSpPr>
                          <wps:spPr bwMode="auto">
                            <a:xfrm>
                              <a:off x="11183"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321"/>
                          <wps:cNvSpPr>
                            <a:spLocks/>
                          </wps:cNvSpPr>
                          <wps:spPr bwMode="auto">
                            <a:xfrm>
                              <a:off x="11183"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3" name="Freeform 322"/>
                        <wps:cNvSpPr>
                          <a:spLocks/>
                        </wps:cNvSpPr>
                        <wps:spPr bwMode="auto">
                          <a:xfrm>
                            <a:off x="11645" y="819"/>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74" name="Group 323"/>
                        <wpg:cNvGrpSpPr>
                          <a:grpSpLocks/>
                        </wpg:cNvGrpSpPr>
                        <wpg:grpSpPr bwMode="auto">
                          <a:xfrm>
                            <a:off x="11634" y="809"/>
                            <a:ext cx="203" cy="211"/>
                            <a:chOff x="11634" y="809"/>
                            <a:chExt cx="203" cy="211"/>
                          </a:xfrm>
                        </wpg:grpSpPr>
                        <wps:wsp>
                          <wps:cNvPr id="275" name="Freeform 324"/>
                          <wps:cNvSpPr>
                            <a:spLocks/>
                          </wps:cNvSpPr>
                          <wps:spPr bwMode="auto">
                            <a:xfrm>
                              <a:off x="11634" y="809"/>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325"/>
                          <wps:cNvSpPr>
                            <a:spLocks/>
                          </wps:cNvSpPr>
                          <wps:spPr bwMode="auto">
                            <a:xfrm>
                              <a:off x="11634" y="809"/>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7" name="Freeform 326"/>
                        <wps:cNvSpPr>
                          <a:spLocks/>
                        </wps:cNvSpPr>
                        <wps:spPr bwMode="auto">
                          <a:xfrm>
                            <a:off x="10143" y="1139"/>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327"/>
                        <wps:cNvSpPr>
                          <a:spLocks/>
                        </wps:cNvSpPr>
                        <wps:spPr bwMode="auto">
                          <a:xfrm>
                            <a:off x="10290"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79" name="Group 328"/>
                        <wpg:cNvGrpSpPr>
                          <a:grpSpLocks/>
                        </wpg:cNvGrpSpPr>
                        <wpg:grpSpPr bwMode="auto">
                          <a:xfrm>
                            <a:off x="10279" y="1207"/>
                            <a:ext cx="203" cy="211"/>
                            <a:chOff x="10279" y="1207"/>
                            <a:chExt cx="203" cy="211"/>
                          </a:xfrm>
                        </wpg:grpSpPr>
                        <wps:wsp>
                          <wps:cNvPr id="280" name="Freeform 329"/>
                          <wps:cNvSpPr>
                            <a:spLocks/>
                          </wps:cNvSpPr>
                          <wps:spPr bwMode="auto">
                            <a:xfrm>
                              <a:off x="10279"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330"/>
                          <wps:cNvSpPr>
                            <a:spLocks/>
                          </wps:cNvSpPr>
                          <wps:spPr bwMode="auto">
                            <a:xfrm>
                              <a:off x="10279"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2" name="Freeform 331"/>
                        <wps:cNvSpPr>
                          <a:spLocks/>
                        </wps:cNvSpPr>
                        <wps:spPr bwMode="auto">
                          <a:xfrm>
                            <a:off x="10742"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3" name="Group 332"/>
                        <wpg:cNvGrpSpPr>
                          <a:grpSpLocks/>
                        </wpg:cNvGrpSpPr>
                        <wpg:grpSpPr bwMode="auto">
                          <a:xfrm>
                            <a:off x="10731" y="1207"/>
                            <a:ext cx="203" cy="211"/>
                            <a:chOff x="10731" y="1207"/>
                            <a:chExt cx="203" cy="211"/>
                          </a:xfrm>
                        </wpg:grpSpPr>
                        <wps:wsp>
                          <wps:cNvPr id="284" name="Freeform 333"/>
                          <wps:cNvSpPr>
                            <a:spLocks/>
                          </wps:cNvSpPr>
                          <wps:spPr bwMode="auto">
                            <a:xfrm>
                              <a:off x="10731"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334"/>
                          <wps:cNvSpPr>
                            <a:spLocks/>
                          </wps:cNvSpPr>
                          <wps:spPr bwMode="auto">
                            <a:xfrm>
                              <a:off x="10731"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6" name="Freeform 335"/>
                        <wps:cNvSpPr>
                          <a:spLocks/>
                        </wps:cNvSpPr>
                        <wps:spPr bwMode="auto">
                          <a:xfrm>
                            <a:off x="11193"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87" name="Group 336"/>
                        <wpg:cNvGrpSpPr>
                          <a:grpSpLocks/>
                        </wpg:cNvGrpSpPr>
                        <wpg:grpSpPr bwMode="auto">
                          <a:xfrm>
                            <a:off x="11183" y="1207"/>
                            <a:ext cx="203" cy="211"/>
                            <a:chOff x="11183" y="1207"/>
                            <a:chExt cx="203" cy="211"/>
                          </a:xfrm>
                        </wpg:grpSpPr>
                        <wps:wsp>
                          <wps:cNvPr id="288" name="Freeform 337"/>
                          <wps:cNvSpPr>
                            <a:spLocks/>
                          </wps:cNvSpPr>
                          <wps:spPr bwMode="auto">
                            <a:xfrm>
                              <a:off x="11183"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338"/>
                          <wps:cNvSpPr>
                            <a:spLocks/>
                          </wps:cNvSpPr>
                          <wps:spPr bwMode="auto">
                            <a:xfrm>
                              <a:off x="11183"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90" name="Freeform 339"/>
                        <wps:cNvSpPr>
                          <a:spLocks/>
                        </wps:cNvSpPr>
                        <wps:spPr bwMode="auto">
                          <a:xfrm>
                            <a:off x="11645" y="12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91" name="Group 340"/>
                        <wpg:cNvGrpSpPr>
                          <a:grpSpLocks/>
                        </wpg:cNvGrpSpPr>
                        <wpg:grpSpPr bwMode="auto">
                          <a:xfrm>
                            <a:off x="11634" y="1207"/>
                            <a:ext cx="203" cy="211"/>
                            <a:chOff x="11634" y="1207"/>
                            <a:chExt cx="203" cy="211"/>
                          </a:xfrm>
                        </wpg:grpSpPr>
                        <wps:wsp>
                          <wps:cNvPr id="292" name="Freeform 341"/>
                          <wps:cNvSpPr>
                            <a:spLocks/>
                          </wps:cNvSpPr>
                          <wps:spPr bwMode="auto">
                            <a:xfrm>
                              <a:off x="11634" y="12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342"/>
                          <wps:cNvSpPr>
                            <a:spLocks/>
                          </wps:cNvSpPr>
                          <wps:spPr bwMode="auto">
                            <a:xfrm>
                              <a:off x="11634" y="12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94" name="Freeform 343"/>
                        <wps:cNvSpPr>
                          <a:spLocks/>
                        </wps:cNvSpPr>
                        <wps:spPr bwMode="auto">
                          <a:xfrm>
                            <a:off x="10143" y="1538"/>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344"/>
                        <wps:cNvSpPr>
                          <a:spLocks/>
                        </wps:cNvSpPr>
                        <wps:spPr bwMode="auto">
                          <a:xfrm>
                            <a:off x="10290"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96" name="Group 345"/>
                        <wpg:cNvGrpSpPr>
                          <a:grpSpLocks/>
                        </wpg:cNvGrpSpPr>
                        <wpg:grpSpPr bwMode="auto">
                          <a:xfrm>
                            <a:off x="10279" y="1606"/>
                            <a:ext cx="203" cy="211"/>
                            <a:chOff x="10279" y="1606"/>
                            <a:chExt cx="203" cy="211"/>
                          </a:xfrm>
                        </wpg:grpSpPr>
                        <wps:wsp>
                          <wps:cNvPr id="297" name="Freeform 346"/>
                          <wps:cNvSpPr>
                            <a:spLocks/>
                          </wps:cNvSpPr>
                          <wps:spPr bwMode="auto">
                            <a:xfrm>
                              <a:off x="10279"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347"/>
                          <wps:cNvSpPr>
                            <a:spLocks/>
                          </wps:cNvSpPr>
                          <wps:spPr bwMode="auto">
                            <a:xfrm>
                              <a:off x="10279"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99" name="Freeform 348"/>
                        <wps:cNvSpPr>
                          <a:spLocks/>
                        </wps:cNvSpPr>
                        <wps:spPr bwMode="auto">
                          <a:xfrm>
                            <a:off x="10742"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0" name="Group 349"/>
                        <wpg:cNvGrpSpPr>
                          <a:grpSpLocks/>
                        </wpg:cNvGrpSpPr>
                        <wpg:grpSpPr bwMode="auto">
                          <a:xfrm>
                            <a:off x="10731" y="1606"/>
                            <a:ext cx="203" cy="211"/>
                            <a:chOff x="10731" y="1606"/>
                            <a:chExt cx="203" cy="211"/>
                          </a:xfrm>
                        </wpg:grpSpPr>
                        <wps:wsp>
                          <wps:cNvPr id="301" name="Freeform 350"/>
                          <wps:cNvSpPr>
                            <a:spLocks/>
                          </wps:cNvSpPr>
                          <wps:spPr bwMode="auto">
                            <a:xfrm>
                              <a:off x="10731"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351"/>
                          <wps:cNvSpPr>
                            <a:spLocks/>
                          </wps:cNvSpPr>
                          <wps:spPr bwMode="auto">
                            <a:xfrm>
                              <a:off x="10731"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3" name="Freeform 352"/>
                        <wps:cNvSpPr>
                          <a:spLocks/>
                        </wps:cNvSpPr>
                        <wps:spPr bwMode="auto">
                          <a:xfrm>
                            <a:off x="11193"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4" name="Group 353"/>
                        <wpg:cNvGrpSpPr>
                          <a:grpSpLocks/>
                        </wpg:cNvGrpSpPr>
                        <wpg:grpSpPr bwMode="auto">
                          <a:xfrm>
                            <a:off x="11183" y="1606"/>
                            <a:ext cx="203" cy="211"/>
                            <a:chOff x="11183" y="1606"/>
                            <a:chExt cx="203" cy="211"/>
                          </a:xfrm>
                        </wpg:grpSpPr>
                        <wps:wsp>
                          <wps:cNvPr id="305" name="Freeform 354"/>
                          <wps:cNvSpPr>
                            <a:spLocks/>
                          </wps:cNvSpPr>
                          <wps:spPr bwMode="auto">
                            <a:xfrm>
                              <a:off x="11183"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355"/>
                          <wps:cNvSpPr>
                            <a:spLocks/>
                          </wps:cNvSpPr>
                          <wps:spPr bwMode="auto">
                            <a:xfrm>
                              <a:off x="11183"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7" name="Freeform 356"/>
                        <wps:cNvSpPr>
                          <a:spLocks/>
                        </wps:cNvSpPr>
                        <wps:spPr bwMode="auto">
                          <a:xfrm>
                            <a:off x="11645" y="16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8" name="Group 357"/>
                        <wpg:cNvGrpSpPr>
                          <a:grpSpLocks/>
                        </wpg:cNvGrpSpPr>
                        <wpg:grpSpPr bwMode="auto">
                          <a:xfrm>
                            <a:off x="11634" y="1606"/>
                            <a:ext cx="203" cy="211"/>
                            <a:chOff x="11634" y="1606"/>
                            <a:chExt cx="203" cy="211"/>
                          </a:xfrm>
                        </wpg:grpSpPr>
                        <wps:wsp>
                          <wps:cNvPr id="309" name="Freeform 358"/>
                          <wps:cNvSpPr>
                            <a:spLocks/>
                          </wps:cNvSpPr>
                          <wps:spPr bwMode="auto">
                            <a:xfrm>
                              <a:off x="11634" y="16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359"/>
                          <wps:cNvSpPr>
                            <a:spLocks/>
                          </wps:cNvSpPr>
                          <wps:spPr bwMode="auto">
                            <a:xfrm>
                              <a:off x="11634" y="16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11" name="Freeform 360"/>
                        <wps:cNvSpPr>
                          <a:spLocks/>
                        </wps:cNvSpPr>
                        <wps:spPr bwMode="auto">
                          <a:xfrm>
                            <a:off x="10143" y="1937"/>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361"/>
                        <wps:cNvSpPr>
                          <a:spLocks/>
                        </wps:cNvSpPr>
                        <wps:spPr bwMode="auto">
                          <a:xfrm>
                            <a:off x="10290"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13" name="Group 362"/>
                        <wpg:cNvGrpSpPr>
                          <a:grpSpLocks/>
                        </wpg:cNvGrpSpPr>
                        <wpg:grpSpPr bwMode="auto">
                          <a:xfrm>
                            <a:off x="10279" y="2005"/>
                            <a:ext cx="203" cy="211"/>
                            <a:chOff x="10279" y="2005"/>
                            <a:chExt cx="203" cy="211"/>
                          </a:xfrm>
                        </wpg:grpSpPr>
                        <wps:wsp>
                          <wps:cNvPr id="314" name="Freeform 363"/>
                          <wps:cNvSpPr>
                            <a:spLocks/>
                          </wps:cNvSpPr>
                          <wps:spPr bwMode="auto">
                            <a:xfrm>
                              <a:off x="10279"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364"/>
                          <wps:cNvSpPr>
                            <a:spLocks/>
                          </wps:cNvSpPr>
                          <wps:spPr bwMode="auto">
                            <a:xfrm>
                              <a:off x="10279"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16" name="Freeform 365"/>
                        <wps:cNvSpPr>
                          <a:spLocks/>
                        </wps:cNvSpPr>
                        <wps:spPr bwMode="auto">
                          <a:xfrm>
                            <a:off x="10742"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17" name="Group 366"/>
                        <wpg:cNvGrpSpPr>
                          <a:grpSpLocks/>
                        </wpg:cNvGrpSpPr>
                        <wpg:grpSpPr bwMode="auto">
                          <a:xfrm>
                            <a:off x="10731" y="2005"/>
                            <a:ext cx="203" cy="211"/>
                            <a:chOff x="10731" y="2005"/>
                            <a:chExt cx="203" cy="211"/>
                          </a:xfrm>
                        </wpg:grpSpPr>
                        <wps:wsp>
                          <wps:cNvPr id="318" name="Freeform 367"/>
                          <wps:cNvSpPr>
                            <a:spLocks/>
                          </wps:cNvSpPr>
                          <wps:spPr bwMode="auto">
                            <a:xfrm>
                              <a:off x="10731"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68"/>
                          <wps:cNvSpPr>
                            <a:spLocks/>
                          </wps:cNvSpPr>
                          <wps:spPr bwMode="auto">
                            <a:xfrm>
                              <a:off x="10731"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0" name="Freeform 369"/>
                        <wps:cNvSpPr>
                          <a:spLocks/>
                        </wps:cNvSpPr>
                        <wps:spPr bwMode="auto">
                          <a:xfrm>
                            <a:off x="11193"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21" name="Group 370"/>
                        <wpg:cNvGrpSpPr>
                          <a:grpSpLocks/>
                        </wpg:cNvGrpSpPr>
                        <wpg:grpSpPr bwMode="auto">
                          <a:xfrm>
                            <a:off x="11183" y="2005"/>
                            <a:ext cx="203" cy="211"/>
                            <a:chOff x="11183" y="2005"/>
                            <a:chExt cx="203" cy="211"/>
                          </a:xfrm>
                        </wpg:grpSpPr>
                        <wps:wsp>
                          <wps:cNvPr id="322" name="Freeform 371"/>
                          <wps:cNvSpPr>
                            <a:spLocks/>
                          </wps:cNvSpPr>
                          <wps:spPr bwMode="auto">
                            <a:xfrm>
                              <a:off x="11183"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72"/>
                          <wps:cNvSpPr>
                            <a:spLocks/>
                          </wps:cNvSpPr>
                          <wps:spPr bwMode="auto">
                            <a:xfrm>
                              <a:off x="11183"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4" name="Freeform 373"/>
                        <wps:cNvSpPr>
                          <a:spLocks/>
                        </wps:cNvSpPr>
                        <wps:spPr bwMode="auto">
                          <a:xfrm>
                            <a:off x="11645" y="20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25" name="Group 374"/>
                        <wpg:cNvGrpSpPr>
                          <a:grpSpLocks/>
                        </wpg:cNvGrpSpPr>
                        <wpg:grpSpPr bwMode="auto">
                          <a:xfrm>
                            <a:off x="11634" y="2005"/>
                            <a:ext cx="203" cy="211"/>
                            <a:chOff x="11634" y="2005"/>
                            <a:chExt cx="203" cy="211"/>
                          </a:xfrm>
                        </wpg:grpSpPr>
                        <wps:wsp>
                          <wps:cNvPr id="326" name="Freeform 375"/>
                          <wps:cNvSpPr>
                            <a:spLocks/>
                          </wps:cNvSpPr>
                          <wps:spPr bwMode="auto">
                            <a:xfrm>
                              <a:off x="11634" y="20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76"/>
                          <wps:cNvSpPr>
                            <a:spLocks/>
                          </wps:cNvSpPr>
                          <wps:spPr bwMode="auto">
                            <a:xfrm>
                              <a:off x="11634" y="20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300E084" id="Group 288" o:spid="_x0000_s1026" style="position:absolute;margin-left:447.5pt;margin-top:16.95pt;width:150.55pt;height:97.3pt;z-index:-251677696;mso-position-horizontal-relative:page" coordorigin="8950,339" coordsize="3011,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" o:allowincell="f">
                <v:shape id="Freeform 289" o:spid="_x0000_s1027" style="position:absolute;left:8953;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" path="m,345r281,l281,,,,,345xe" filled="f" strokecolor="#808285" strokeweight=".25pt">
                  <v:path arrowok="t" o:connecttype="custom" o:connectlocs="0,345;281,345;281,0;0,0;0,345" o:connectangles="0,0,0,0,0"/>
                </v:shape>
                <v:shape id="Freeform 290" o:spid="_x0000_s1028" style="position:absolute;left:9233;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" path="m,345r281,l281,,,,,345xe" filled="f" strokecolor="#808285" strokeweight=".25pt">
                  <v:path arrowok="t" o:connecttype="custom" o:connectlocs="0,345;281,345;281,0;0,0;0,345" o:connectangles="0,0,0,0,0"/>
                </v:shape>
                <v:shape id="Freeform 291" o:spid="_x0000_s1029" style="position:absolute;left:9514;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" path="m,345r281,l281,,,,,345xe" filled="f" strokecolor="#808285" strokeweight=".25pt">
                  <v:path arrowok="t" o:connecttype="custom" o:connectlocs="0,345;281,345;281,0;0,0;0,345" o:connectangles="0,0,0,0,0"/>
                </v:shape>
                <v:shape id="Freeform 292" o:spid="_x0000_s1030" style="position:absolute;left:9795;top:341;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" path="m,345r281,l281,,,,,345xe" filled="f" strokecolor="#808285" strokeweight=".25pt">
                  <v:path arrowok="t" o:connecttype="custom" o:connectlocs="0,345;281,345;281,0;0,0;0,345" o:connectangles="0,0,0,0,0"/>
                </v:shape>
                <v:shape id="Freeform 293" o:spid="_x0000_s1031" style="position:absolute;left:8953;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" path="m,345r281,l281,,,,,345xe" filled="f" strokecolor="#808285" strokeweight=".25pt">
                  <v:path arrowok="t" o:connecttype="custom" o:connectlocs="0,345;281,345;281,0;0,0;0,345" o:connectangles="0,0,0,0,0"/>
                </v:shape>
                <v:shape id="Freeform 294" o:spid="_x0000_s1032" style="position:absolute;left:9233;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" path="m,345r281,l281,,,,,345xe" filled="f" strokecolor="#808285" strokeweight=".25pt">
                  <v:path arrowok="t" o:connecttype="custom" o:connectlocs="0,345;281,345;281,0;0,0;0,345" o:connectangles="0,0,0,0,0"/>
                </v:shape>
                <v:shape id="Freeform 295" o:spid="_x0000_s1033" style="position:absolute;left:9514;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" path="m,345r281,l281,,,,,345xe" filled="f" strokecolor="#808285" strokeweight=".25pt">
                  <v:path arrowok="t" o:connecttype="custom" o:connectlocs="0,345;281,345;281,0;0,0;0,345" o:connectangles="0,0,0,0,0"/>
                </v:shape>
                <v:shape id="Freeform 296" o:spid="_x0000_s1034" style="position:absolute;left:9795;top:7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" path="m,345r281,l281,,,,,345xe" filled="f" strokecolor="#808285" strokeweight=".25pt">
                  <v:path arrowok="t" o:connecttype="custom" o:connectlocs="0,345;281,345;281,0;0,0;0,345" o:connectangles="0,0,0,0,0"/>
                </v:shape>
                <v:shape id="Freeform 297" o:spid="_x0000_s1035" style="position:absolute;left:8953;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" path="m,345r281,l281,,,,,345xe" filled="f" strokecolor="#808285" strokeweight=".25pt">
                  <v:path arrowok="t" o:connecttype="custom" o:connectlocs="0,345;281,345;281,0;0,0;0,345" o:connectangles="0,0,0,0,0"/>
                </v:shape>
                <v:shape id="Freeform 298" o:spid="_x0000_s1036" style="position:absolute;left:9233;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" path="m,345r281,l281,,,,,345xe" filled="f" strokecolor="#808285" strokeweight=".25pt">
                  <v:path arrowok="t" o:connecttype="custom" o:connectlocs="0,345;281,345;281,0;0,0;0,345" o:connectangles="0,0,0,0,0"/>
                </v:shape>
                <v:shape id="Freeform 299" o:spid="_x0000_s1037" style="position:absolute;left:9514;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" path="m,345r281,l281,,,,,345xe" filled="f" strokecolor="#808285" strokeweight=".25pt">
                  <v:path arrowok="t" o:connecttype="custom" o:connectlocs="0,345;281,345;281,0;0,0;0,345" o:connectangles="0,0,0,0,0"/>
                </v:shape>
                <v:shape id="Freeform 300" o:spid="_x0000_s1038" style="position:absolute;left:9795;top:11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" path="m,345r281,l281,,,,,345xe" filled="f" strokecolor="#808285" strokeweight=".25pt">
                  <v:path arrowok="t" o:connecttype="custom" o:connectlocs="0,345;281,345;281,0;0,0;0,345" o:connectangles="0,0,0,0,0"/>
                </v:shape>
                <v:shape id="Freeform 301" o:spid="_x0000_s1039" style="position:absolute;left:8953;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" path="m,345r281,l281,,,,,345xe" filled="f" strokecolor="#808285" strokeweight=".25pt">
                  <v:path arrowok="t" o:connecttype="custom" o:connectlocs="0,345;281,345;281,0;0,0;0,345" o:connectangles="0,0,0,0,0"/>
                </v:shape>
                <v:shape id="Freeform 302" o:spid="_x0000_s1040" style="position:absolute;left:9233;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" path="m,345r281,l281,,,,,345xe" filled="f" strokecolor="#808285" strokeweight=".25pt">
                  <v:path arrowok="t" o:connecttype="custom" o:connectlocs="0,345;281,345;281,0;0,0;0,345" o:connectangles="0,0,0,0,0"/>
                </v:shape>
                <v:shape id="Freeform 303" o:spid="_x0000_s1041" style="position:absolute;left:9514;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" path="m,345r281,l281,,,,,345xe" filled="f" strokecolor="#808285" strokeweight=".25pt">
                  <v:path arrowok="t" o:connecttype="custom" o:connectlocs="0,345;281,345;281,0;0,0;0,345" o:connectangles="0,0,0,0,0"/>
                </v:shape>
                <v:shape id="Freeform 304" o:spid="_x0000_s1042" style="position:absolute;left:9795;top:15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" path="m,345r281,l281,,,,,345xe" filled="f" strokecolor="#808285" strokeweight=".25pt">
                  <v:path arrowok="t" o:connecttype="custom" o:connectlocs="0,345;281,345;281,0;0,0;0,345" o:connectangles="0,0,0,0,0"/>
                </v:shape>
                <v:shape id="Freeform 305" o:spid="_x0000_s1043" style="position:absolute;left:8953;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" path="m,345r281,l281,,,,,345xe" filled="f" strokecolor="#808285" strokeweight=".25pt">
                  <v:path arrowok="t" o:connecttype="custom" o:connectlocs="0,345;281,345;281,0;0,0;0,345" o:connectangles="0,0,0,0,0"/>
                </v:shape>
                <v:shape id="Freeform 306" o:spid="_x0000_s1044" style="position:absolute;left:9233;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" path="m,345r281,l281,,,,,345xe" filled="f" strokecolor="#808285" strokeweight=".25pt">
                  <v:path arrowok="t" o:connecttype="custom" o:connectlocs="0,345;281,345;281,0;0,0;0,345" o:connectangles="0,0,0,0,0"/>
                </v:shape>
                <v:shape id="Freeform 307" o:spid="_x0000_s1045" style="position:absolute;left:9514;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" path="m,345r281,l281,,,,,345xe" filled="f" strokecolor="#808285" strokeweight=".25pt">
                  <v:path arrowok="t" o:connecttype="custom" o:connectlocs="0,345;281,345;281,0;0,0;0,345" o:connectangles="0,0,0,0,0"/>
                </v:shape>
                <v:shape id="Freeform 308" o:spid="_x0000_s1046" style="position:absolute;left:9795;top:1937;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" path="m,345r281,l281,,,,,345xe" filled="f" strokecolor="#808285" strokeweight=".25pt">
                  <v:path arrowok="t" o:connecttype="custom" o:connectlocs="0,345;281,345;281,0;0,0;0,345" o:connectangles="0,0,0,0,0"/>
                </v:shape>
                <v:shape id="Freeform 309" o:spid="_x0000_s1047" style="position:absolute;left:10143;top:740;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" path="m,345r1815,l1815,,,,,345xe" filled="f" strokecolor="#808285" strokeweight=".08817mm">
                  <v:path arrowok="t" o:connecttype="custom" o:connectlocs="0,345;1815,345;1815,0;0,0;0,345" o:connectangles="0,0,0,0,0"/>
                </v:shape>
                <v:shape id="Freeform 310" o:spid="_x0000_s1048" style="position:absolute;left:10290;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11" o:spid="_x0000_s1049" style="position:absolute;left:10279;top:809;width:203;height:211" coordorigin="10279,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312" o:spid="_x0000_s1050" style="position:absolute;left:10279;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13" o:spid="_x0000_s1051" style="position:absolute;left:10279;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14" o:spid="_x0000_s1052" style="position:absolute;left:10742;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15" o:spid="_x0000_s1053" style="position:absolute;left:10731;top:809;width:203;height:211" coordorigin="10731,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Freeform 316" o:spid="_x0000_s1054" style="position:absolute;left:10731;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17" o:spid="_x0000_s1055" style="position:absolute;left:10731;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18" o:spid="_x0000_s1056" style="position:absolute;left:11193;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19" o:spid="_x0000_s1057" style="position:absolute;left:11183;top:809;width:203;height:211" coordorigin="11183,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Freeform 320" o:spid="_x0000_s1058" style="position:absolute;left:11183;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21" o:spid="_x0000_s1059" style="position:absolute;left:11183;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22" o:spid="_x0000_s1060" style="position:absolute;left:11645;top:819;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23" o:spid="_x0000_s1061" style="position:absolute;left:11634;top:809;width:203;height:211" coordorigin="11634,809"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Freeform 324" o:spid="_x0000_s1062" style="position:absolute;left:11634;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25" o:spid="_x0000_s1063" style="position:absolute;left:11634;top:809;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26" o:spid="_x0000_s1064" style="position:absolute;left:10143;top:1139;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" path="m,345r1815,l1815,,,,,345xe" filled="f" strokecolor="#808285" strokeweight=".08817mm">
                  <v:path arrowok="t" o:connecttype="custom" o:connectlocs="0,345;1815,345;1815,0;0,0;0,345" o:connectangles="0,0,0,0,0"/>
                </v:shape>
                <v:shape id="Freeform 327" o:spid="_x0000_s1065" style="position:absolute;left:10290;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28" o:spid="_x0000_s1066" style="position:absolute;left:10279;top:1207;width:203;height:211" coordorigin="10279,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Freeform 329" o:spid="_x0000_s1067" style="position:absolute;left:10279;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30" o:spid="_x0000_s1068" style="position:absolute;left:10279;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31" o:spid="_x0000_s1069" style="position:absolute;left:10742;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32" o:spid="_x0000_s1070" style="position:absolute;left:10731;top:1207;width:203;height:211" coordorigin="10731,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Freeform 333" o:spid="_x0000_s1071" style="position:absolute;left:10731;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34" o:spid="_x0000_s1072" style="position:absolute;left:10731;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35" o:spid="_x0000_s1073" style="position:absolute;left:11193;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36" o:spid="_x0000_s1074" style="position:absolute;left:11183;top:1207;width:203;height:211" coordorigin="11183,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Freeform 337" o:spid="_x0000_s1075" style="position:absolute;left:11183;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38" o:spid="_x0000_s1076" style="position:absolute;left:11183;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39" o:spid="_x0000_s1077" style="position:absolute;left:11645;top:12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40" o:spid="_x0000_s1078" style="position:absolute;left:11634;top:1207;width:203;height:211" coordorigin="11634,12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Freeform 341" o:spid="_x0000_s1079" style="position:absolute;left:11634;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42" o:spid="_x0000_s1080" style="position:absolute;left:11634;top:12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43" o:spid="_x0000_s1081" style="position:absolute;left:10143;top:1538;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" path="m,345r1815,l1815,,,,,345xe" filled="f" strokecolor="#808285" strokeweight=".08817mm">
                  <v:path arrowok="t" o:connecttype="custom" o:connectlocs="0,345;1815,345;1815,0;0,0;0,345" o:connectangles="0,0,0,0,0"/>
                </v:shape>
                <v:shape id="Freeform 344" o:spid="_x0000_s1082" style="position:absolute;left:10290;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45" o:spid="_x0000_s1083" style="position:absolute;left:10279;top:1606;width:203;height:211" coordorigin="10279,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346" o:spid="_x0000_s1084" style="position:absolute;left:10279;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47" o:spid="_x0000_s1085" style="position:absolute;left:10279;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48" o:spid="_x0000_s1086" style="position:absolute;left:10742;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49" o:spid="_x0000_s1087" style="position:absolute;left:10731;top:1606;width:203;height:211" coordorigin="10731,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350" o:spid="_x0000_s1088" style="position:absolute;left:10731;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51" o:spid="_x0000_s1089" style="position:absolute;left:10731;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52" o:spid="_x0000_s1090" style="position:absolute;left:11193;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53" o:spid="_x0000_s1091" style="position:absolute;left:11183;top:1606;width:203;height:211" coordorigin="11183,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Freeform 354" o:spid="_x0000_s1092" style="position:absolute;left:11183;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55" o:spid="_x0000_s1093" style="position:absolute;left:11183;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56" o:spid="_x0000_s1094" style="position:absolute;left:11645;top:16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57" o:spid="_x0000_s1095" style="position:absolute;left:11634;top:1606;width:203;height:211" coordorigin="11634,16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358" o:spid="_x0000_s1096" style="position:absolute;left:11634;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59" o:spid="_x0000_s1097" style="position:absolute;left:11634;top:16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60" o:spid="_x0000_s1098" style="position:absolute;left:10143;top:1937;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" path="m,345r1815,l1815,,,,,345xe" filled="f" strokecolor="#808285" strokeweight=".08817mm">
                  <v:path arrowok="t" o:connecttype="custom" o:connectlocs="0,345;1815,345;1815,0;0,0;0,345" o:connectangles="0,0,0,0,0"/>
                </v:shape>
                <v:shape id="Freeform 361" o:spid="_x0000_s1099" style="position:absolute;left:10290;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62" o:spid="_x0000_s1100" style="position:absolute;left:10279;top:2005;width:203;height:211" coordorigin="10279,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shape id="Freeform 363" o:spid="_x0000_s1101" style="position:absolute;left:10279;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64" o:spid="_x0000_s1102" style="position:absolute;left:10279;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65" o:spid="_x0000_s1103" style="position:absolute;left:10742;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66" o:spid="_x0000_s1104" style="position:absolute;left:10731;top:2005;width:203;height:211" coordorigin="10731,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Freeform 367" o:spid="_x0000_s1105" style="position:absolute;left:10731;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68" o:spid="_x0000_s1106" style="position:absolute;left:10731;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69" o:spid="_x0000_s1107" style="position:absolute;left:11193;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70" o:spid="_x0000_s1108" style="position:absolute;left:11183;top:2005;width:203;height:211" coordorigin="11183,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 id="Freeform 371" o:spid="_x0000_s1109" style="position:absolute;left:11183;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72" o:spid="_x0000_s1110" style="position:absolute;left:11183;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373" o:spid="_x0000_s1111" style="position:absolute;left:11645;top:20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74" o:spid="_x0000_s1112" style="position:absolute;left:11634;top:2005;width:203;height:211" coordorigin="11634,20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shape id="Freeform 375" o:spid="_x0000_s1113" style="position:absolute;left:11634;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76" o:spid="_x0000_s1114" style="position:absolute;left:11634;top:20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s">
            <w:drawing>
              <wp:anchor distT="0" distB="0" distL="114300" distR="114300" simplePos="0" relativeHeight="251639808" behindDoc="0" locked="0" layoutInCell="0" allowOverlap="1">
                <wp:simplePos x="0" y="0"/>
                <wp:positionH relativeFrom="page">
                  <wp:posOffset>4248785</wp:posOffset>
                </wp:positionH>
                <wp:positionV relativeFrom="paragraph">
                  <wp:posOffset>62230</wp:posOffset>
                </wp:positionV>
                <wp:extent cx="1157605" cy="375920"/>
                <wp:effectExtent l="0" t="0" r="0" b="0"/>
                <wp:wrapNone/>
                <wp:docPr id="238"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446"/>
                              <w:gridCol w:w="470"/>
                              <w:gridCol w:w="456"/>
                              <w:gridCol w:w="443"/>
                            </w:tblGrid>
                            <w:tr w:rsidR="006A6658" w:rsidRPr="005B4C3E">
                              <w:trPr>
                                <w:trHeight w:hRule="exact" w:val="241"/>
                              </w:trPr>
                              <w:tc>
                                <w:tcPr>
                                  <w:tcW w:w="44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60"/>
                                  </w:pPr>
                                  <w:r w:rsidRPr="005B4C3E">
                                    <w:rPr>
                                      <w:rFonts w:ascii="Arial Narrow" w:hAnsi="Arial Narrow" w:cs="Arial Narrow"/>
                                      <w:color w:val="231F20"/>
                                      <w:spacing w:val="-2"/>
                                      <w:sz w:val="11"/>
                                      <w:szCs w:val="11"/>
                                    </w:rPr>
                                    <w:t>Weekly</w:t>
                                  </w:r>
                                </w:p>
                              </w:tc>
                              <w:tc>
                                <w:tcPr>
                                  <w:tcW w:w="470"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9"/>
                                  </w:pP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38"/>
                                  </w:pPr>
                                  <w:r w:rsidRPr="005B4C3E">
                                    <w:rPr>
                                      <w:rFonts w:ascii="Arial Narrow" w:hAnsi="Arial Narrow" w:cs="Arial Narrow"/>
                                      <w:color w:val="231F20"/>
                                      <w:spacing w:val="-2"/>
                                      <w:sz w:val="11"/>
                                      <w:szCs w:val="11"/>
                                    </w:rPr>
                                    <w:t>Monthly</w:t>
                                  </w:r>
                                </w:p>
                              </w:tc>
                            </w:tr>
                            <w:tr w:rsidR="006A6658" w:rsidRPr="005B4C3E">
                              <w:trPr>
                                <w:trHeight w:hRule="exact" w:val="346"/>
                              </w:trPr>
                              <w:tc>
                                <w:tcPr>
                                  <w:tcW w:w="1815" w:type="dxa"/>
                                  <w:gridSpan w:val="4"/>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050" type="#_x0000_t202" style="position:absolute;left:0;text-align:left;margin-left:334.55pt;margin-top:4.9pt;width:91.15pt;height:29.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" o:allowincell="f"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446"/>
                        <w:gridCol w:w="470"/>
                        <w:gridCol w:w="456"/>
                        <w:gridCol w:w="443"/>
                      </w:tblGrid>
                      <w:tr w:rsidR="006A6658" w:rsidRPr="005B4C3E">
                        <w:trPr>
                          <w:trHeight w:hRule="exact" w:val="241"/>
                        </w:trPr>
                        <w:tc>
                          <w:tcPr>
                            <w:tcW w:w="44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60"/>
                            </w:pPr>
                            <w:r w:rsidRPr="005B4C3E">
                              <w:rPr>
                                <w:rFonts w:ascii="Arial Narrow" w:hAnsi="Arial Narrow" w:cs="Arial Narrow"/>
                                <w:color w:val="231F20"/>
                                <w:spacing w:val="-2"/>
                                <w:sz w:val="11"/>
                                <w:szCs w:val="11"/>
                              </w:rPr>
                              <w:t>Weekly</w:t>
                            </w:r>
                          </w:p>
                        </w:tc>
                        <w:tc>
                          <w:tcPr>
                            <w:tcW w:w="470"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9"/>
                            </w:pP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38"/>
                            </w:pPr>
                            <w:r w:rsidRPr="005B4C3E">
                              <w:rPr>
                                <w:rFonts w:ascii="Arial Narrow" w:hAnsi="Arial Narrow" w:cs="Arial Narrow"/>
                                <w:color w:val="231F20"/>
                                <w:spacing w:val="-2"/>
                                <w:sz w:val="11"/>
                                <w:szCs w:val="11"/>
                              </w:rPr>
                              <w:t>Monthly</w:t>
                            </w:r>
                          </w:p>
                        </w:tc>
                      </w:tr>
                      <w:tr w:rsidR="006A6658" w:rsidRPr="005B4C3E">
                        <w:trPr>
                          <w:trHeight w:hRule="exact" w:val="346"/>
                        </w:trPr>
                        <w:tc>
                          <w:tcPr>
                            <w:tcW w:w="1815" w:type="dxa"/>
                            <w:gridSpan w:val="4"/>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wrap anchorx="page"/>
              </v:shape>
            </w:pict>
          </mc:Fallback>
        </mc:AlternateContent>
      </w:r>
      <w:r w:rsidR="006A6658">
        <w:rPr>
          <w:color w:val="231F20"/>
          <w:spacing w:val="-2"/>
          <w:sz w:val="11"/>
          <w:szCs w:val="11"/>
        </w:rPr>
        <w:t>Public</w:t>
      </w:r>
      <w:r w:rsidR="006A6658">
        <w:rPr>
          <w:color w:val="231F20"/>
          <w:spacing w:val="-3"/>
          <w:sz w:val="11"/>
          <w:szCs w:val="11"/>
        </w:rPr>
        <w:t xml:space="preserve"> </w:t>
      </w:r>
      <w:r w:rsidR="006A6658">
        <w:rPr>
          <w:color w:val="231F20"/>
          <w:spacing w:val="-2"/>
          <w:sz w:val="11"/>
          <w:szCs w:val="11"/>
        </w:rPr>
        <w:t>Assistance/</w:t>
      </w:r>
      <w:r w:rsidR="006A6658">
        <w:rPr>
          <w:color w:val="231F20"/>
          <w:spacing w:val="21"/>
          <w:sz w:val="11"/>
          <w:szCs w:val="11"/>
        </w:rPr>
        <w:t xml:space="preserve"> </w:t>
      </w:r>
      <w:r w:rsidR="006A6658">
        <w:rPr>
          <w:color w:val="231F20"/>
          <w:spacing w:val="-2"/>
          <w:sz w:val="11"/>
          <w:szCs w:val="11"/>
        </w:rPr>
        <w:t>Child</w:t>
      </w:r>
      <w:r w:rsidR="006A6658">
        <w:rPr>
          <w:color w:val="231F20"/>
          <w:spacing w:val="-3"/>
          <w:sz w:val="11"/>
          <w:szCs w:val="11"/>
        </w:rPr>
        <w:t xml:space="preserve"> </w:t>
      </w:r>
      <w:r w:rsidR="006A6658">
        <w:rPr>
          <w:color w:val="231F20"/>
          <w:spacing w:val="-2"/>
          <w:sz w:val="11"/>
          <w:szCs w:val="11"/>
        </w:rPr>
        <w:t>Support/Alimony</w:t>
      </w:r>
    </w:p>
    <w:p w:rsidR="006A6658" w:rsidRDefault="006A6658">
      <w:pPr>
        <w:pStyle w:val="BodyText"/>
        <w:kinsoku w:val="0"/>
        <w:overflowPunct w:val="0"/>
        <w:spacing w:before="4"/>
        <w:ind w:left="0"/>
      </w:pPr>
    </w:p>
    <w:p w:rsidR="006A6658" w:rsidRDefault="00EB72CB">
      <w:pPr>
        <w:pStyle w:val="Heading3"/>
        <w:kinsoku w:val="0"/>
        <w:overflowPunct w:val="0"/>
        <w:ind w:left="0" w:right="247"/>
        <w:jc w:val="center"/>
        <w:rPr>
          <w:b w:val="0"/>
          <w:bCs w:val="0"/>
          <w:color w:val="000000"/>
        </w:rPr>
      </w:pPr>
      <w:r>
        <w:rPr>
          <w:noProof/>
        </w:rPr>
        <mc:AlternateContent>
          <mc:Choice Requires="wpg">
            <w:drawing>
              <wp:anchor distT="0" distB="0" distL="114300" distR="114300" simplePos="0" relativeHeight="251640832" behindDoc="1" locked="0" layoutInCell="0" allowOverlap="1">
                <wp:simplePos x="0" y="0"/>
                <wp:positionH relativeFrom="page">
                  <wp:posOffset>5197475</wp:posOffset>
                </wp:positionH>
                <wp:positionV relativeFrom="paragraph">
                  <wp:posOffset>-12065</wp:posOffset>
                </wp:positionV>
                <wp:extent cx="128905" cy="133350"/>
                <wp:effectExtent l="0" t="0" r="0" b="0"/>
                <wp:wrapNone/>
                <wp:docPr id="233"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350"/>
                          <a:chOff x="8185" y="-19"/>
                          <a:chExt cx="203" cy="210"/>
                        </a:xfrm>
                      </wpg:grpSpPr>
                      <wps:wsp>
                        <wps:cNvPr id="234" name="Freeform 379"/>
                        <wps:cNvSpPr>
                          <a:spLocks/>
                        </wps:cNvSpPr>
                        <wps:spPr bwMode="auto">
                          <a:xfrm>
                            <a:off x="8196" y="-9"/>
                            <a:ext cx="182" cy="190"/>
                          </a:xfrm>
                          <a:custGeom>
                            <a:avLst/>
                            <a:gdLst>
                              <a:gd name="T0" fmla="*/ 86 w 182"/>
                              <a:gd name="T1" fmla="*/ 0 h 190"/>
                              <a:gd name="T2" fmla="*/ 66 w 182"/>
                              <a:gd name="T3" fmla="*/ 3 h 190"/>
                              <a:gd name="T4" fmla="*/ 47 w 182"/>
                              <a:gd name="T5" fmla="*/ 11 h 190"/>
                              <a:gd name="T6" fmla="*/ 31 w 182"/>
                              <a:gd name="T7" fmla="*/ 23 h 190"/>
                              <a:gd name="T8" fmla="*/ 18 w 182"/>
                              <a:gd name="T9" fmla="*/ 40 h 190"/>
                              <a:gd name="T10" fmla="*/ 8 w 182"/>
                              <a:gd name="T11" fmla="*/ 60 h 190"/>
                              <a:gd name="T12" fmla="*/ 1 w 182"/>
                              <a:gd name="T13" fmla="*/ 83 h 190"/>
                              <a:gd name="T14" fmla="*/ 0 w 182"/>
                              <a:gd name="T15" fmla="*/ 110 h 190"/>
                              <a:gd name="T16" fmla="*/ 5 w 182"/>
                              <a:gd name="T17" fmla="*/ 132 h 190"/>
                              <a:gd name="T18" fmla="*/ 16 w 182"/>
                              <a:gd name="T19" fmla="*/ 151 h 190"/>
                              <a:gd name="T20" fmla="*/ 30 w 182"/>
                              <a:gd name="T21" fmla="*/ 167 h 190"/>
                              <a:gd name="T22" fmla="*/ 48 w 182"/>
                              <a:gd name="T23" fmla="*/ 180 h 190"/>
                              <a:gd name="T24" fmla="*/ 68 w 182"/>
                              <a:gd name="T25" fmla="*/ 188 h 190"/>
                              <a:gd name="T26" fmla="*/ 91 w 182"/>
                              <a:gd name="T27" fmla="*/ 190 h 190"/>
                              <a:gd name="T28" fmla="*/ 98 w 182"/>
                              <a:gd name="T29" fmla="*/ 190 h 190"/>
                              <a:gd name="T30" fmla="*/ 118 w 182"/>
                              <a:gd name="T31" fmla="*/ 186 h 190"/>
                              <a:gd name="T32" fmla="*/ 136 w 182"/>
                              <a:gd name="T33" fmla="*/ 178 h 190"/>
                              <a:gd name="T34" fmla="*/ 151 w 182"/>
                              <a:gd name="T35" fmla="*/ 165 h 190"/>
                              <a:gd name="T36" fmla="*/ 164 w 182"/>
                              <a:gd name="T37" fmla="*/ 148 h 190"/>
                              <a:gd name="T38" fmla="*/ 174 w 182"/>
                              <a:gd name="T39" fmla="*/ 128 h 190"/>
                              <a:gd name="T40" fmla="*/ 179 w 182"/>
                              <a:gd name="T41" fmla="*/ 104 h 190"/>
                              <a:gd name="T42" fmla="*/ 181 w 182"/>
                              <a:gd name="T43" fmla="*/ 77 h 190"/>
                              <a:gd name="T44" fmla="*/ 174 w 182"/>
                              <a:gd name="T45" fmla="*/ 56 h 190"/>
                              <a:gd name="T46" fmla="*/ 164 w 182"/>
                              <a:gd name="T47" fmla="*/ 37 h 190"/>
                              <a:gd name="T48" fmla="*/ 149 w 182"/>
                              <a:gd name="T49" fmla="*/ 22 h 190"/>
                              <a:gd name="T50" fmla="*/ 130 w 182"/>
                              <a:gd name="T51" fmla="*/ 10 h 190"/>
                              <a:gd name="T52" fmla="*/ 109 w 182"/>
                              <a:gd name="T53" fmla="*/ 2 h 190"/>
                              <a:gd name="T54" fmla="*/ 86 w 182"/>
                              <a:gd name="T55" fmla="*/ 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0">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5" name="Group 380"/>
                        <wpg:cNvGrpSpPr>
                          <a:grpSpLocks/>
                        </wpg:cNvGrpSpPr>
                        <wpg:grpSpPr bwMode="auto">
                          <a:xfrm>
                            <a:off x="8185" y="-19"/>
                            <a:ext cx="203" cy="210"/>
                            <a:chOff x="8185" y="-19"/>
                            <a:chExt cx="203" cy="210"/>
                          </a:xfrm>
                        </wpg:grpSpPr>
                        <wps:wsp>
                          <wps:cNvPr id="236" name="Freeform 381"/>
                          <wps:cNvSpPr>
                            <a:spLocks/>
                          </wps:cNvSpPr>
                          <wps:spPr bwMode="auto">
                            <a:xfrm>
                              <a:off x="8185" y="-19"/>
                              <a:ext cx="203" cy="210"/>
                            </a:xfrm>
                            <a:custGeom>
                              <a:avLst/>
                              <a:gdLst>
                                <a:gd name="T0" fmla="*/ 101 w 203"/>
                                <a:gd name="T1" fmla="*/ 0 h 210"/>
                                <a:gd name="T2" fmla="*/ 79 w 203"/>
                                <a:gd name="T3" fmla="*/ 2 h 210"/>
                                <a:gd name="T4" fmla="*/ 58 w 203"/>
                                <a:gd name="T5" fmla="*/ 9 h 210"/>
                                <a:gd name="T6" fmla="*/ 40 w 203"/>
                                <a:gd name="T7" fmla="*/ 21 h 210"/>
                                <a:gd name="T8" fmla="*/ 24 w 203"/>
                                <a:gd name="T9" fmla="*/ 36 h 210"/>
                                <a:gd name="T10" fmla="*/ 12 w 203"/>
                                <a:gd name="T11" fmla="*/ 54 h 210"/>
                                <a:gd name="T12" fmla="*/ 4 w 203"/>
                                <a:gd name="T13" fmla="*/ 74 h 210"/>
                                <a:gd name="T14" fmla="*/ 0 w 203"/>
                                <a:gd name="T15" fmla="*/ 97 h 210"/>
                                <a:gd name="T16" fmla="*/ 2 w 203"/>
                                <a:gd name="T17" fmla="*/ 122 h 210"/>
                                <a:gd name="T18" fmla="*/ 8 w 203"/>
                                <a:gd name="T19" fmla="*/ 145 h 210"/>
                                <a:gd name="T20" fmla="*/ 18 w 203"/>
                                <a:gd name="T21" fmla="*/ 164 h 210"/>
                                <a:gd name="T22" fmla="*/ 32 w 203"/>
                                <a:gd name="T23" fmla="*/ 181 h 210"/>
                                <a:gd name="T24" fmla="*/ 48 w 203"/>
                                <a:gd name="T25" fmla="*/ 195 h 210"/>
                                <a:gd name="T26" fmla="*/ 67 w 203"/>
                                <a:gd name="T27" fmla="*/ 204 h 210"/>
                                <a:gd name="T28" fmla="*/ 87 w 203"/>
                                <a:gd name="T29" fmla="*/ 210 h 210"/>
                                <a:gd name="T30" fmla="*/ 113 w 203"/>
                                <a:gd name="T31" fmla="*/ 208 h 210"/>
                                <a:gd name="T32" fmla="*/ 136 w 203"/>
                                <a:gd name="T33" fmla="*/ 202 h 210"/>
                                <a:gd name="T34" fmla="*/ 156 w 203"/>
                                <a:gd name="T35" fmla="*/ 192 h 210"/>
                                <a:gd name="T36" fmla="*/ 160 w 203"/>
                                <a:gd name="T37" fmla="*/ 189 h 210"/>
                                <a:gd name="T38" fmla="*/ 117 w 203"/>
                                <a:gd name="T39" fmla="*/ 189 h 210"/>
                                <a:gd name="T40" fmla="*/ 91 w 203"/>
                                <a:gd name="T41" fmla="*/ 187 h 210"/>
                                <a:gd name="T42" fmla="*/ 69 w 203"/>
                                <a:gd name="T43" fmla="*/ 180 h 210"/>
                                <a:gd name="T44" fmla="*/ 50 w 203"/>
                                <a:gd name="T45" fmla="*/ 169 h 210"/>
                                <a:gd name="T46" fmla="*/ 35 w 203"/>
                                <a:gd name="T47" fmla="*/ 154 h 210"/>
                                <a:gd name="T48" fmla="*/ 25 w 203"/>
                                <a:gd name="T49" fmla="*/ 137 h 210"/>
                                <a:gd name="T50" fmla="*/ 20 w 203"/>
                                <a:gd name="T51" fmla="*/ 117 h 210"/>
                                <a:gd name="T52" fmla="*/ 22 w 203"/>
                                <a:gd name="T53" fmla="*/ 91 h 210"/>
                                <a:gd name="T54" fmla="*/ 29 w 203"/>
                                <a:gd name="T55" fmla="*/ 68 h 210"/>
                                <a:gd name="T56" fmla="*/ 41 w 203"/>
                                <a:gd name="T57" fmla="*/ 49 h 210"/>
                                <a:gd name="T58" fmla="*/ 55 w 203"/>
                                <a:gd name="T59" fmla="*/ 35 h 210"/>
                                <a:gd name="T60" fmla="*/ 73 w 203"/>
                                <a:gd name="T61" fmla="*/ 25 h 210"/>
                                <a:gd name="T62" fmla="*/ 93 w 203"/>
                                <a:gd name="T63" fmla="*/ 20 h 210"/>
                                <a:gd name="T64" fmla="*/ 101 w 203"/>
                                <a:gd name="T65" fmla="*/ 20 h 210"/>
                                <a:gd name="T66" fmla="*/ 160 w 203"/>
                                <a:gd name="T67" fmla="*/ 20 h 210"/>
                                <a:gd name="T68" fmla="*/ 143 w 203"/>
                                <a:gd name="T69" fmla="*/ 9 h 210"/>
                                <a:gd name="T70" fmla="*/ 124 w 203"/>
                                <a:gd name="T71" fmla="*/ 2 h 210"/>
                                <a:gd name="T72" fmla="*/ 104 w 203"/>
                                <a:gd name="T73" fmla="*/ 0 h 210"/>
                                <a:gd name="T74" fmla="*/ 101 w 203"/>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0">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382"/>
                          <wps:cNvSpPr>
                            <a:spLocks/>
                          </wps:cNvSpPr>
                          <wps:spPr bwMode="auto">
                            <a:xfrm>
                              <a:off x="8185" y="-19"/>
                              <a:ext cx="203" cy="210"/>
                            </a:xfrm>
                            <a:custGeom>
                              <a:avLst/>
                              <a:gdLst>
                                <a:gd name="T0" fmla="*/ 160 w 203"/>
                                <a:gd name="T1" fmla="*/ 20 h 210"/>
                                <a:gd name="T2" fmla="*/ 101 w 203"/>
                                <a:gd name="T3" fmla="*/ 20 h 210"/>
                                <a:gd name="T4" fmla="*/ 123 w 203"/>
                                <a:gd name="T5" fmla="*/ 23 h 210"/>
                                <a:gd name="T6" fmla="*/ 143 w 203"/>
                                <a:gd name="T7" fmla="*/ 31 h 210"/>
                                <a:gd name="T8" fmla="*/ 160 w 203"/>
                                <a:gd name="T9" fmla="*/ 45 h 210"/>
                                <a:gd name="T10" fmla="*/ 173 w 203"/>
                                <a:gd name="T11" fmla="*/ 63 h 210"/>
                                <a:gd name="T12" fmla="*/ 181 w 203"/>
                                <a:gd name="T13" fmla="*/ 84 h 210"/>
                                <a:gd name="T14" fmla="*/ 180 w 203"/>
                                <a:gd name="T15" fmla="*/ 112 h 210"/>
                                <a:gd name="T16" fmla="*/ 174 w 203"/>
                                <a:gd name="T17" fmla="*/ 136 h 210"/>
                                <a:gd name="T18" fmla="*/ 164 w 203"/>
                                <a:gd name="T19" fmla="*/ 156 h 210"/>
                                <a:gd name="T20" fmla="*/ 151 w 203"/>
                                <a:gd name="T21" fmla="*/ 171 h 210"/>
                                <a:gd name="T22" fmla="*/ 135 w 203"/>
                                <a:gd name="T23" fmla="*/ 183 h 210"/>
                                <a:gd name="T24" fmla="*/ 117 w 203"/>
                                <a:gd name="T25" fmla="*/ 189 h 210"/>
                                <a:gd name="T26" fmla="*/ 160 w 203"/>
                                <a:gd name="T27" fmla="*/ 189 h 210"/>
                                <a:gd name="T28" fmla="*/ 173 w 203"/>
                                <a:gd name="T29" fmla="*/ 179 h 210"/>
                                <a:gd name="T30" fmla="*/ 186 w 203"/>
                                <a:gd name="T31" fmla="*/ 163 h 210"/>
                                <a:gd name="T32" fmla="*/ 196 w 203"/>
                                <a:gd name="T33" fmla="*/ 145 h 210"/>
                                <a:gd name="T34" fmla="*/ 202 w 203"/>
                                <a:gd name="T35" fmla="*/ 124 h 210"/>
                                <a:gd name="T36" fmla="*/ 200 w 203"/>
                                <a:gd name="T37" fmla="*/ 97 h 210"/>
                                <a:gd name="T38" fmla="*/ 195 w 203"/>
                                <a:gd name="T39" fmla="*/ 73 h 210"/>
                                <a:gd name="T40" fmla="*/ 186 w 203"/>
                                <a:gd name="T41" fmla="*/ 52 h 210"/>
                                <a:gd name="T42" fmla="*/ 174 w 203"/>
                                <a:gd name="T43" fmla="*/ 34 h 210"/>
                                <a:gd name="T44" fmla="*/ 160 w 203"/>
                                <a:gd name="T45"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0">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03EF65" id="Group 378" o:spid="_x0000_s1026" style="position:absolute;margin-left:409.25pt;margin-top:-.95pt;width:10.15pt;height:10.5pt;z-index:-251675648;mso-position-horizontal-relative:page" coordorigin="8185,-19" coordsize="20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" o:allowincell="f">
                <v:shape id="Freeform 379" o:spid="_x0000_s1027" style="position:absolute;left:8196;top:-9;width:182;height:190;visibility:visible;mso-wrap-style:square;v-text-anchor:top" coordsize="18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380" o:spid="_x0000_s1028" style="position:absolute;left:8185;top:-19;width:203;height:210" coordorigin="8185,-19" coordsize="20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381" o:spid="_x0000_s1029" style="position:absolute;left:8185;top:-19;width:203;height:210;visibility:visible;mso-wrap-style:square;v-text-anchor:top" coordsize="20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382" o:spid="_x0000_s1030" style="position:absolute;left:8185;top:-19;width:203;height:210;visibility:visible;mso-wrap-style:square;v-text-anchor:top" coordsize="20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sidR="006A6658">
        <w:rPr>
          <w:color w:val="231F20"/>
        </w:rPr>
        <w:t>$</w:t>
      </w:r>
    </w:p>
    <w:p w:rsidR="006A6658" w:rsidRDefault="006A6658">
      <w:pPr>
        <w:pStyle w:val="BodyText"/>
        <w:kinsoku w:val="0"/>
        <w:overflowPunct w:val="0"/>
        <w:spacing w:before="50"/>
        <w:ind w:left="704"/>
        <w:rPr>
          <w:color w:val="000000"/>
          <w:sz w:val="12"/>
          <w:szCs w:val="12"/>
        </w:rPr>
      </w:pPr>
      <w:r>
        <w:rPr>
          <w:rFonts w:ascii="Times New Roman" w:hAnsi="Times New Roman" w:cs="Times New Roman"/>
          <w:sz w:val="24"/>
          <w:szCs w:val="24"/>
        </w:rPr>
        <w:br w:type="column"/>
      </w:r>
      <w:r>
        <w:rPr>
          <w:color w:val="231F20"/>
          <w:sz w:val="12"/>
          <w:szCs w:val="12"/>
        </w:rPr>
        <w:t>How often?</w:t>
      </w:r>
    </w:p>
    <w:p w:rsidR="006A6658" w:rsidRDefault="006A6658">
      <w:pPr>
        <w:pStyle w:val="BodyText"/>
        <w:kinsoku w:val="0"/>
        <w:overflowPunct w:val="0"/>
        <w:spacing w:before="6"/>
        <w:ind w:left="0"/>
        <w:rPr>
          <w:sz w:val="10"/>
          <w:szCs w:val="10"/>
        </w:rPr>
      </w:pPr>
      <w:r>
        <w:rPr>
          <w:rFonts w:ascii="Times New Roman" w:hAnsi="Times New Roman" w:cs="Times New Roman"/>
          <w:sz w:val="24"/>
          <w:szCs w:val="24"/>
        </w:rPr>
        <w:br w:type="column"/>
      </w:r>
    </w:p>
    <w:p w:rsidR="006A6658" w:rsidRDefault="00EB72CB">
      <w:pPr>
        <w:pStyle w:val="BodyText"/>
        <w:kinsoku w:val="0"/>
        <w:overflowPunct w:val="0"/>
        <w:spacing w:before="0" w:line="250" w:lineRule="auto"/>
        <w:ind w:left="1076"/>
        <w:rPr>
          <w:color w:val="000000"/>
          <w:sz w:val="11"/>
          <w:szCs w:val="11"/>
        </w:rPr>
      </w:pPr>
      <w:r>
        <w:rPr>
          <w:noProof/>
        </w:rPr>
        <mc:AlternateContent>
          <mc:Choice Requires="wpg">
            <w:drawing>
              <wp:anchor distT="0" distB="0" distL="114300" distR="114300" simplePos="0" relativeHeight="251641856" behindDoc="1" locked="0" layoutInCell="0" allowOverlap="1">
                <wp:simplePos x="0" y="0"/>
                <wp:positionH relativeFrom="page">
                  <wp:posOffset>7920990</wp:posOffset>
                </wp:positionH>
                <wp:positionV relativeFrom="paragraph">
                  <wp:posOffset>213995</wp:posOffset>
                </wp:positionV>
                <wp:extent cx="1911985" cy="1235710"/>
                <wp:effectExtent l="0" t="0" r="0" b="0"/>
                <wp:wrapNone/>
                <wp:docPr id="144" name="Group 3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1235710"/>
                          <a:chOff x="12474" y="337"/>
                          <a:chExt cx="3011" cy="1946"/>
                        </a:xfrm>
                      </wpg:grpSpPr>
                      <wps:wsp>
                        <wps:cNvPr id="145" name="Freeform 384"/>
                        <wps:cNvSpPr>
                          <a:spLocks/>
                        </wps:cNvSpPr>
                        <wps:spPr bwMode="auto">
                          <a:xfrm>
                            <a:off x="12476" y="3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385"/>
                        <wps:cNvSpPr>
                          <a:spLocks/>
                        </wps:cNvSpPr>
                        <wps:spPr bwMode="auto">
                          <a:xfrm>
                            <a:off x="12757" y="3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386"/>
                        <wps:cNvSpPr>
                          <a:spLocks/>
                        </wps:cNvSpPr>
                        <wps:spPr bwMode="auto">
                          <a:xfrm>
                            <a:off x="13038" y="3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387"/>
                        <wps:cNvSpPr>
                          <a:spLocks/>
                        </wps:cNvSpPr>
                        <wps:spPr bwMode="auto">
                          <a:xfrm>
                            <a:off x="13319" y="340"/>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388"/>
                        <wps:cNvSpPr>
                          <a:spLocks/>
                        </wps:cNvSpPr>
                        <wps:spPr bwMode="auto">
                          <a:xfrm>
                            <a:off x="12476" y="7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389"/>
                        <wps:cNvSpPr>
                          <a:spLocks/>
                        </wps:cNvSpPr>
                        <wps:spPr bwMode="auto">
                          <a:xfrm>
                            <a:off x="12757" y="7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390"/>
                        <wps:cNvSpPr>
                          <a:spLocks/>
                        </wps:cNvSpPr>
                        <wps:spPr bwMode="auto">
                          <a:xfrm>
                            <a:off x="13038" y="7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391"/>
                        <wps:cNvSpPr>
                          <a:spLocks/>
                        </wps:cNvSpPr>
                        <wps:spPr bwMode="auto">
                          <a:xfrm>
                            <a:off x="13319" y="739"/>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392"/>
                        <wps:cNvSpPr>
                          <a:spLocks/>
                        </wps:cNvSpPr>
                        <wps:spPr bwMode="auto">
                          <a:xfrm>
                            <a:off x="12476" y="11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393"/>
                        <wps:cNvSpPr>
                          <a:spLocks/>
                        </wps:cNvSpPr>
                        <wps:spPr bwMode="auto">
                          <a:xfrm>
                            <a:off x="12757" y="11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394"/>
                        <wps:cNvSpPr>
                          <a:spLocks/>
                        </wps:cNvSpPr>
                        <wps:spPr bwMode="auto">
                          <a:xfrm>
                            <a:off x="13038" y="11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395"/>
                        <wps:cNvSpPr>
                          <a:spLocks/>
                        </wps:cNvSpPr>
                        <wps:spPr bwMode="auto">
                          <a:xfrm>
                            <a:off x="13319" y="1138"/>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396"/>
                        <wps:cNvSpPr>
                          <a:spLocks/>
                        </wps:cNvSpPr>
                        <wps:spPr bwMode="auto">
                          <a:xfrm>
                            <a:off x="12476" y="1536"/>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397"/>
                        <wps:cNvSpPr>
                          <a:spLocks/>
                        </wps:cNvSpPr>
                        <wps:spPr bwMode="auto">
                          <a:xfrm>
                            <a:off x="12757" y="1536"/>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398"/>
                        <wps:cNvSpPr>
                          <a:spLocks/>
                        </wps:cNvSpPr>
                        <wps:spPr bwMode="auto">
                          <a:xfrm>
                            <a:off x="13038" y="1536"/>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399"/>
                        <wps:cNvSpPr>
                          <a:spLocks/>
                        </wps:cNvSpPr>
                        <wps:spPr bwMode="auto">
                          <a:xfrm>
                            <a:off x="13319" y="1536"/>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400"/>
                        <wps:cNvSpPr>
                          <a:spLocks/>
                        </wps:cNvSpPr>
                        <wps:spPr bwMode="auto">
                          <a:xfrm>
                            <a:off x="12476" y="1935"/>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401"/>
                        <wps:cNvSpPr>
                          <a:spLocks/>
                        </wps:cNvSpPr>
                        <wps:spPr bwMode="auto">
                          <a:xfrm>
                            <a:off x="12757" y="1935"/>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402"/>
                        <wps:cNvSpPr>
                          <a:spLocks/>
                        </wps:cNvSpPr>
                        <wps:spPr bwMode="auto">
                          <a:xfrm>
                            <a:off x="13038" y="1935"/>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403"/>
                        <wps:cNvSpPr>
                          <a:spLocks/>
                        </wps:cNvSpPr>
                        <wps:spPr bwMode="auto">
                          <a:xfrm>
                            <a:off x="13319" y="1935"/>
                            <a:ext cx="282" cy="346"/>
                          </a:xfrm>
                          <a:custGeom>
                            <a:avLst/>
                            <a:gdLst>
                              <a:gd name="T0" fmla="*/ 0 w 282"/>
                              <a:gd name="T1" fmla="*/ 345 h 346"/>
                              <a:gd name="T2" fmla="*/ 281 w 282"/>
                              <a:gd name="T3" fmla="*/ 345 h 346"/>
                              <a:gd name="T4" fmla="*/ 281 w 282"/>
                              <a:gd name="T5" fmla="*/ 0 h 346"/>
                              <a:gd name="T6" fmla="*/ 0 w 282"/>
                              <a:gd name="T7" fmla="*/ 0 h 346"/>
                              <a:gd name="T8" fmla="*/ 0 w 282"/>
                              <a:gd name="T9" fmla="*/ 345 h 346"/>
                            </a:gdLst>
                            <a:ahLst/>
                            <a:cxnLst>
                              <a:cxn ang="0">
                                <a:pos x="T0" y="T1"/>
                              </a:cxn>
                              <a:cxn ang="0">
                                <a:pos x="T2" y="T3"/>
                              </a:cxn>
                              <a:cxn ang="0">
                                <a:pos x="T4" y="T5"/>
                              </a:cxn>
                              <a:cxn ang="0">
                                <a:pos x="T6" y="T7"/>
                              </a:cxn>
                              <a:cxn ang="0">
                                <a:pos x="T8" y="T9"/>
                              </a:cxn>
                            </a:cxnLst>
                            <a:rect l="0" t="0" r="r" b="b"/>
                            <a:pathLst>
                              <a:path w="282" h="346">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404"/>
                        <wps:cNvSpPr>
                          <a:spLocks/>
                        </wps:cNvSpPr>
                        <wps:spPr bwMode="auto">
                          <a:xfrm>
                            <a:off x="13667" y="739"/>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405"/>
                        <wps:cNvSpPr>
                          <a:spLocks/>
                        </wps:cNvSpPr>
                        <wps:spPr bwMode="auto">
                          <a:xfrm>
                            <a:off x="13814" y="8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7" name="Group 406"/>
                        <wpg:cNvGrpSpPr>
                          <a:grpSpLocks/>
                        </wpg:cNvGrpSpPr>
                        <wpg:grpSpPr bwMode="auto">
                          <a:xfrm>
                            <a:off x="13803" y="807"/>
                            <a:ext cx="203" cy="211"/>
                            <a:chOff x="13803" y="807"/>
                            <a:chExt cx="203" cy="211"/>
                          </a:xfrm>
                        </wpg:grpSpPr>
                        <wps:wsp>
                          <wps:cNvPr id="168" name="Freeform 407"/>
                          <wps:cNvSpPr>
                            <a:spLocks/>
                          </wps:cNvSpPr>
                          <wps:spPr bwMode="auto">
                            <a:xfrm>
                              <a:off x="13803" y="8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408"/>
                          <wps:cNvSpPr>
                            <a:spLocks/>
                          </wps:cNvSpPr>
                          <wps:spPr bwMode="auto">
                            <a:xfrm>
                              <a:off x="13803" y="8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0" name="Freeform 409"/>
                        <wps:cNvSpPr>
                          <a:spLocks/>
                        </wps:cNvSpPr>
                        <wps:spPr bwMode="auto">
                          <a:xfrm>
                            <a:off x="14266" y="8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1" name="Group 410"/>
                        <wpg:cNvGrpSpPr>
                          <a:grpSpLocks/>
                        </wpg:cNvGrpSpPr>
                        <wpg:grpSpPr bwMode="auto">
                          <a:xfrm>
                            <a:off x="14255" y="807"/>
                            <a:ext cx="203" cy="211"/>
                            <a:chOff x="14255" y="807"/>
                            <a:chExt cx="203" cy="211"/>
                          </a:xfrm>
                        </wpg:grpSpPr>
                        <wps:wsp>
                          <wps:cNvPr id="172" name="Freeform 411"/>
                          <wps:cNvSpPr>
                            <a:spLocks/>
                          </wps:cNvSpPr>
                          <wps:spPr bwMode="auto">
                            <a:xfrm>
                              <a:off x="14255" y="8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412"/>
                          <wps:cNvSpPr>
                            <a:spLocks/>
                          </wps:cNvSpPr>
                          <wps:spPr bwMode="auto">
                            <a:xfrm>
                              <a:off x="14255" y="8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4" name="Freeform 413"/>
                        <wps:cNvSpPr>
                          <a:spLocks/>
                        </wps:cNvSpPr>
                        <wps:spPr bwMode="auto">
                          <a:xfrm>
                            <a:off x="14717" y="8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5" name="Group 414"/>
                        <wpg:cNvGrpSpPr>
                          <a:grpSpLocks/>
                        </wpg:cNvGrpSpPr>
                        <wpg:grpSpPr bwMode="auto">
                          <a:xfrm>
                            <a:off x="14706" y="807"/>
                            <a:ext cx="203" cy="211"/>
                            <a:chOff x="14706" y="807"/>
                            <a:chExt cx="203" cy="211"/>
                          </a:xfrm>
                        </wpg:grpSpPr>
                        <wps:wsp>
                          <wps:cNvPr id="176" name="Freeform 415"/>
                          <wps:cNvSpPr>
                            <a:spLocks/>
                          </wps:cNvSpPr>
                          <wps:spPr bwMode="auto">
                            <a:xfrm>
                              <a:off x="14706" y="8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416"/>
                          <wps:cNvSpPr>
                            <a:spLocks/>
                          </wps:cNvSpPr>
                          <wps:spPr bwMode="auto">
                            <a:xfrm>
                              <a:off x="14706" y="8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8" name="Freeform 417"/>
                        <wps:cNvSpPr>
                          <a:spLocks/>
                        </wps:cNvSpPr>
                        <wps:spPr bwMode="auto">
                          <a:xfrm>
                            <a:off x="15169" y="817"/>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9" name="Group 418"/>
                        <wpg:cNvGrpSpPr>
                          <a:grpSpLocks/>
                        </wpg:cNvGrpSpPr>
                        <wpg:grpSpPr bwMode="auto">
                          <a:xfrm>
                            <a:off x="15158" y="807"/>
                            <a:ext cx="203" cy="211"/>
                            <a:chOff x="15158" y="807"/>
                            <a:chExt cx="203" cy="211"/>
                          </a:xfrm>
                        </wpg:grpSpPr>
                        <wps:wsp>
                          <wps:cNvPr id="180" name="Freeform 419"/>
                          <wps:cNvSpPr>
                            <a:spLocks/>
                          </wps:cNvSpPr>
                          <wps:spPr bwMode="auto">
                            <a:xfrm>
                              <a:off x="15158" y="807"/>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420"/>
                          <wps:cNvSpPr>
                            <a:spLocks/>
                          </wps:cNvSpPr>
                          <wps:spPr bwMode="auto">
                            <a:xfrm>
                              <a:off x="15158" y="807"/>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2" name="Freeform 421"/>
                        <wps:cNvSpPr>
                          <a:spLocks/>
                        </wps:cNvSpPr>
                        <wps:spPr bwMode="auto">
                          <a:xfrm>
                            <a:off x="13667" y="1138"/>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422"/>
                        <wps:cNvSpPr>
                          <a:spLocks/>
                        </wps:cNvSpPr>
                        <wps:spPr bwMode="auto">
                          <a:xfrm>
                            <a:off x="13814" y="12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4" name="Group 423"/>
                        <wpg:cNvGrpSpPr>
                          <a:grpSpLocks/>
                        </wpg:cNvGrpSpPr>
                        <wpg:grpSpPr bwMode="auto">
                          <a:xfrm>
                            <a:off x="13803" y="1206"/>
                            <a:ext cx="203" cy="211"/>
                            <a:chOff x="13803" y="1206"/>
                            <a:chExt cx="203" cy="211"/>
                          </a:xfrm>
                        </wpg:grpSpPr>
                        <wps:wsp>
                          <wps:cNvPr id="185" name="Freeform 424"/>
                          <wps:cNvSpPr>
                            <a:spLocks/>
                          </wps:cNvSpPr>
                          <wps:spPr bwMode="auto">
                            <a:xfrm>
                              <a:off x="13803" y="12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425"/>
                          <wps:cNvSpPr>
                            <a:spLocks/>
                          </wps:cNvSpPr>
                          <wps:spPr bwMode="auto">
                            <a:xfrm>
                              <a:off x="13803" y="12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7" name="Freeform 426"/>
                        <wps:cNvSpPr>
                          <a:spLocks/>
                        </wps:cNvSpPr>
                        <wps:spPr bwMode="auto">
                          <a:xfrm>
                            <a:off x="14266" y="12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8" name="Group 427"/>
                        <wpg:cNvGrpSpPr>
                          <a:grpSpLocks/>
                        </wpg:cNvGrpSpPr>
                        <wpg:grpSpPr bwMode="auto">
                          <a:xfrm>
                            <a:off x="14255" y="1206"/>
                            <a:ext cx="203" cy="211"/>
                            <a:chOff x="14255" y="1206"/>
                            <a:chExt cx="203" cy="211"/>
                          </a:xfrm>
                        </wpg:grpSpPr>
                        <wps:wsp>
                          <wps:cNvPr id="189" name="Freeform 428"/>
                          <wps:cNvSpPr>
                            <a:spLocks/>
                          </wps:cNvSpPr>
                          <wps:spPr bwMode="auto">
                            <a:xfrm>
                              <a:off x="14255" y="12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429"/>
                          <wps:cNvSpPr>
                            <a:spLocks/>
                          </wps:cNvSpPr>
                          <wps:spPr bwMode="auto">
                            <a:xfrm>
                              <a:off x="14255" y="12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1" name="Freeform 430"/>
                        <wps:cNvSpPr>
                          <a:spLocks/>
                        </wps:cNvSpPr>
                        <wps:spPr bwMode="auto">
                          <a:xfrm>
                            <a:off x="14717" y="12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2" name="Group 431"/>
                        <wpg:cNvGrpSpPr>
                          <a:grpSpLocks/>
                        </wpg:cNvGrpSpPr>
                        <wpg:grpSpPr bwMode="auto">
                          <a:xfrm>
                            <a:off x="14706" y="1206"/>
                            <a:ext cx="203" cy="211"/>
                            <a:chOff x="14706" y="1206"/>
                            <a:chExt cx="203" cy="211"/>
                          </a:xfrm>
                        </wpg:grpSpPr>
                        <wps:wsp>
                          <wps:cNvPr id="193" name="Freeform 432"/>
                          <wps:cNvSpPr>
                            <a:spLocks/>
                          </wps:cNvSpPr>
                          <wps:spPr bwMode="auto">
                            <a:xfrm>
                              <a:off x="14706" y="12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433"/>
                          <wps:cNvSpPr>
                            <a:spLocks/>
                          </wps:cNvSpPr>
                          <wps:spPr bwMode="auto">
                            <a:xfrm>
                              <a:off x="14706" y="12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5" name="Freeform 434"/>
                        <wps:cNvSpPr>
                          <a:spLocks/>
                        </wps:cNvSpPr>
                        <wps:spPr bwMode="auto">
                          <a:xfrm>
                            <a:off x="15169" y="1216"/>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6" name="Group 435"/>
                        <wpg:cNvGrpSpPr>
                          <a:grpSpLocks/>
                        </wpg:cNvGrpSpPr>
                        <wpg:grpSpPr bwMode="auto">
                          <a:xfrm>
                            <a:off x="15158" y="1206"/>
                            <a:ext cx="203" cy="211"/>
                            <a:chOff x="15158" y="1206"/>
                            <a:chExt cx="203" cy="211"/>
                          </a:xfrm>
                        </wpg:grpSpPr>
                        <wps:wsp>
                          <wps:cNvPr id="197" name="Freeform 436"/>
                          <wps:cNvSpPr>
                            <a:spLocks/>
                          </wps:cNvSpPr>
                          <wps:spPr bwMode="auto">
                            <a:xfrm>
                              <a:off x="15158" y="1206"/>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437"/>
                          <wps:cNvSpPr>
                            <a:spLocks/>
                          </wps:cNvSpPr>
                          <wps:spPr bwMode="auto">
                            <a:xfrm>
                              <a:off x="15158" y="1206"/>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9" name="Freeform 438"/>
                        <wps:cNvSpPr>
                          <a:spLocks/>
                        </wps:cNvSpPr>
                        <wps:spPr bwMode="auto">
                          <a:xfrm>
                            <a:off x="13667" y="1536"/>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439"/>
                        <wps:cNvSpPr>
                          <a:spLocks/>
                        </wps:cNvSpPr>
                        <wps:spPr bwMode="auto">
                          <a:xfrm>
                            <a:off x="13814" y="16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1" name="Group 440"/>
                        <wpg:cNvGrpSpPr>
                          <a:grpSpLocks/>
                        </wpg:cNvGrpSpPr>
                        <wpg:grpSpPr bwMode="auto">
                          <a:xfrm>
                            <a:off x="13803" y="1605"/>
                            <a:ext cx="203" cy="211"/>
                            <a:chOff x="13803" y="1605"/>
                            <a:chExt cx="203" cy="211"/>
                          </a:xfrm>
                        </wpg:grpSpPr>
                        <wps:wsp>
                          <wps:cNvPr id="202" name="Freeform 441"/>
                          <wps:cNvSpPr>
                            <a:spLocks/>
                          </wps:cNvSpPr>
                          <wps:spPr bwMode="auto">
                            <a:xfrm>
                              <a:off x="13803" y="16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442"/>
                          <wps:cNvSpPr>
                            <a:spLocks/>
                          </wps:cNvSpPr>
                          <wps:spPr bwMode="auto">
                            <a:xfrm>
                              <a:off x="13803" y="16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4" name="Freeform 443"/>
                        <wps:cNvSpPr>
                          <a:spLocks/>
                        </wps:cNvSpPr>
                        <wps:spPr bwMode="auto">
                          <a:xfrm>
                            <a:off x="14266" y="16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5" name="Group 444"/>
                        <wpg:cNvGrpSpPr>
                          <a:grpSpLocks/>
                        </wpg:cNvGrpSpPr>
                        <wpg:grpSpPr bwMode="auto">
                          <a:xfrm>
                            <a:off x="14255" y="1605"/>
                            <a:ext cx="203" cy="211"/>
                            <a:chOff x="14255" y="1605"/>
                            <a:chExt cx="203" cy="211"/>
                          </a:xfrm>
                        </wpg:grpSpPr>
                        <wps:wsp>
                          <wps:cNvPr id="206" name="Freeform 445"/>
                          <wps:cNvSpPr>
                            <a:spLocks/>
                          </wps:cNvSpPr>
                          <wps:spPr bwMode="auto">
                            <a:xfrm>
                              <a:off x="14255" y="16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446"/>
                          <wps:cNvSpPr>
                            <a:spLocks/>
                          </wps:cNvSpPr>
                          <wps:spPr bwMode="auto">
                            <a:xfrm>
                              <a:off x="14255" y="16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8" name="Freeform 447"/>
                        <wps:cNvSpPr>
                          <a:spLocks/>
                        </wps:cNvSpPr>
                        <wps:spPr bwMode="auto">
                          <a:xfrm>
                            <a:off x="14717" y="16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9" name="Group 448"/>
                        <wpg:cNvGrpSpPr>
                          <a:grpSpLocks/>
                        </wpg:cNvGrpSpPr>
                        <wpg:grpSpPr bwMode="auto">
                          <a:xfrm>
                            <a:off x="14706" y="1605"/>
                            <a:ext cx="203" cy="211"/>
                            <a:chOff x="14706" y="1605"/>
                            <a:chExt cx="203" cy="211"/>
                          </a:xfrm>
                        </wpg:grpSpPr>
                        <wps:wsp>
                          <wps:cNvPr id="210" name="Freeform 449"/>
                          <wps:cNvSpPr>
                            <a:spLocks/>
                          </wps:cNvSpPr>
                          <wps:spPr bwMode="auto">
                            <a:xfrm>
                              <a:off x="14706" y="16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450"/>
                          <wps:cNvSpPr>
                            <a:spLocks/>
                          </wps:cNvSpPr>
                          <wps:spPr bwMode="auto">
                            <a:xfrm>
                              <a:off x="14706" y="16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2" name="Freeform 451"/>
                        <wps:cNvSpPr>
                          <a:spLocks/>
                        </wps:cNvSpPr>
                        <wps:spPr bwMode="auto">
                          <a:xfrm>
                            <a:off x="15169" y="1615"/>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3" name="Group 452"/>
                        <wpg:cNvGrpSpPr>
                          <a:grpSpLocks/>
                        </wpg:cNvGrpSpPr>
                        <wpg:grpSpPr bwMode="auto">
                          <a:xfrm>
                            <a:off x="15158" y="1605"/>
                            <a:ext cx="203" cy="211"/>
                            <a:chOff x="15158" y="1605"/>
                            <a:chExt cx="203" cy="211"/>
                          </a:xfrm>
                        </wpg:grpSpPr>
                        <wps:wsp>
                          <wps:cNvPr id="214" name="Freeform 453"/>
                          <wps:cNvSpPr>
                            <a:spLocks/>
                          </wps:cNvSpPr>
                          <wps:spPr bwMode="auto">
                            <a:xfrm>
                              <a:off x="15158" y="1605"/>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454"/>
                          <wps:cNvSpPr>
                            <a:spLocks/>
                          </wps:cNvSpPr>
                          <wps:spPr bwMode="auto">
                            <a:xfrm>
                              <a:off x="15158" y="1605"/>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6" name="Freeform 455"/>
                        <wps:cNvSpPr>
                          <a:spLocks/>
                        </wps:cNvSpPr>
                        <wps:spPr bwMode="auto">
                          <a:xfrm>
                            <a:off x="13667" y="1935"/>
                            <a:ext cx="1816" cy="346"/>
                          </a:xfrm>
                          <a:custGeom>
                            <a:avLst/>
                            <a:gdLst>
                              <a:gd name="T0" fmla="*/ 0 w 1816"/>
                              <a:gd name="T1" fmla="*/ 345 h 346"/>
                              <a:gd name="T2" fmla="*/ 1815 w 1816"/>
                              <a:gd name="T3" fmla="*/ 345 h 346"/>
                              <a:gd name="T4" fmla="*/ 1815 w 1816"/>
                              <a:gd name="T5" fmla="*/ 0 h 346"/>
                              <a:gd name="T6" fmla="*/ 0 w 1816"/>
                              <a:gd name="T7" fmla="*/ 0 h 346"/>
                              <a:gd name="T8" fmla="*/ 0 w 1816"/>
                              <a:gd name="T9" fmla="*/ 345 h 346"/>
                            </a:gdLst>
                            <a:ahLst/>
                            <a:cxnLst>
                              <a:cxn ang="0">
                                <a:pos x="T0" y="T1"/>
                              </a:cxn>
                              <a:cxn ang="0">
                                <a:pos x="T2" y="T3"/>
                              </a:cxn>
                              <a:cxn ang="0">
                                <a:pos x="T4" y="T5"/>
                              </a:cxn>
                              <a:cxn ang="0">
                                <a:pos x="T6" y="T7"/>
                              </a:cxn>
                              <a:cxn ang="0">
                                <a:pos x="T8" y="T9"/>
                              </a:cxn>
                            </a:cxnLst>
                            <a:rect l="0" t="0" r="r" b="b"/>
                            <a:pathLst>
                              <a:path w="1816" h="346">
                                <a:moveTo>
                                  <a:pt x="0" y="345"/>
                                </a:moveTo>
                                <a:lnTo>
                                  <a:pt x="1815" y="345"/>
                                </a:lnTo>
                                <a:lnTo>
                                  <a:pt x="1815"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456"/>
                        <wps:cNvSpPr>
                          <a:spLocks/>
                        </wps:cNvSpPr>
                        <wps:spPr bwMode="auto">
                          <a:xfrm>
                            <a:off x="13814" y="2014"/>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8" name="Group 457"/>
                        <wpg:cNvGrpSpPr>
                          <a:grpSpLocks/>
                        </wpg:cNvGrpSpPr>
                        <wpg:grpSpPr bwMode="auto">
                          <a:xfrm>
                            <a:off x="13803" y="2004"/>
                            <a:ext cx="203" cy="211"/>
                            <a:chOff x="13803" y="2004"/>
                            <a:chExt cx="203" cy="211"/>
                          </a:xfrm>
                        </wpg:grpSpPr>
                        <wps:wsp>
                          <wps:cNvPr id="219" name="Freeform 458"/>
                          <wps:cNvSpPr>
                            <a:spLocks/>
                          </wps:cNvSpPr>
                          <wps:spPr bwMode="auto">
                            <a:xfrm>
                              <a:off x="13803" y="2004"/>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59"/>
                          <wps:cNvSpPr>
                            <a:spLocks/>
                          </wps:cNvSpPr>
                          <wps:spPr bwMode="auto">
                            <a:xfrm>
                              <a:off x="13803" y="2004"/>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1" name="Freeform 460"/>
                        <wps:cNvSpPr>
                          <a:spLocks/>
                        </wps:cNvSpPr>
                        <wps:spPr bwMode="auto">
                          <a:xfrm>
                            <a:off x="14266" y="2014"/>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2" name="Group 461"/>
                        <wpg:cNvGrpSpPr>
                          <a:grpSpLocks/>
                        </wpg:cNvGrpSpPr>
                        <wpg:grpSpPr bwMode="auto">
                          <a:xfrm>
                            <a:off x="14255" y="2004"/>
                            <a:ext cx="203" cy="211"/>
                            <a:chOff x="14255" y="2004"/>
                            <a:chExt cx="203" cy="211"/>
                          </a:xfrm>
                        </wpg:grpSpPr>
                        <wps:wsp>
                          <wps:cNvPr id="223" name="Freeform 462"/>
                          <wps:cNvSpPr>
                            <a:spLocks/>
                          </wps:cNvSpPr>
                          <wps:spPr bwMode="auto">
                            <a:xfrm>
                              <a:off x="14255" y="2004"/>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63"/>
                          <wps:cNvSpPr>
                            <a:spLocks/>
                          </wps:cNvSpPr>
                          <wps:spPr bwMode="auto">
                            <a:xfrm>
                              <a:off x="14255" y="2004"/>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5" name="Freeform 464"/>
                        <wps:cNvSpPr>
                          <a:spLocks/>
                        </wps:cNvSpPr>
                        <wps:spPr bwMode="auto">
                          <a:xfrm>
                            <a:off x="14717" y="2014"/>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6" name="Group 465"/>
                        <wpg:cNvGrpSpPr>
                          <a:grpSpLocks/>
                        </wpg:cNvGrpSpPr>
                        <wpg:grpSpPr bwMode="auto">
                          <a:xfrm>
                            <a:off x="14706" y="2004"/>
                            <a:ext cx="203" cy="211"/>
                            <a:chOff x="14706" y="2004"/>
                            <a:chExt cx="203" cy="211"/>
                          </a:xfrm>
                        </wpg:grpSpPr>
                        <wps:wsp>
                          <wps:cNvPr id="227" name="Freeform 466"/>
                          <wps:cNvSpPr>
                            <a:spLocks/>
                          </wps:cNvSpPr>
                          <wps:spPr bwMode="auto">
                            <a:xfrm>
                              <a:off x="14706" y="2004"/>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467"/>
                          <wps:cNvSpPr>
                            <a:spLocks/>
                          </wps:cNvSpPr>
                          <wps:spPr bwMode="auto">
                            <a:xfrm>
                              <a:off x="14706" y="2004"/>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29" name="Freeform 468"/>
                        <wps:cNvSpPr>
                          <a:spLocks/>
                        </wps:cNvSpPr>
                        <wps:spPr bwMode="auto">
                          <a:xfrm>
                            <a:off x="15169" y="2014"/>
                            <a:ext cx="182" cy="191"/>
                          </a:xfrm>
                          <a:custGeom>
                            <a:avLst/>
                            <a:gdLst>
                              <a:gd name="T0" fmla="*/ 86 w 182"/>
                              <a:gd name="T1" fmla="*/ 0 h 191"/>
                              <a:gd name="T2" fmla="*/ 66 w 182"/>
                              <a:gd name="T3" fmla="*/ 3 h 191"/>
                              <a:gd name="T4" fmla="*/ 47 w 182"/>
                              <a:gd name="T5" fmla="*/ 11 h 191"/>
                              <a:gd name="T6" fmla="*/ 31 w 182"/>
                              <a:gd name="T7" fmla="*/ 23 h 191"/>
                              <a:gd name="T8" fmla="*/ 18 w 182"/>
                              <a:gd name="T9" fmla="*/ 40 h 191"/>
                              <a:gd name="T10" fmla="*/ 8 w 182"/>
                              <a:gd name="T11" fmla="*/ 60 h 191"/>
                              <a:gd name="T12" fmla="*/ 1 w 182"/>
                              <a:gd name="T13" fmla="*/ 83 h 191"/>
                              <a:gd name="T14" fmla="*/ 0 w 182"/>
                              <a:gd name="T15" fmla="*/ 110 h 191"/>
                              <a:gd name="T16" fmla="*/ 5 w 182"/>
                              <a:gd name="T17" fmla="*/ 132 h 191"/>
                              <a:gd name="T18" fmla="*/ 16 w 182"/>
                              <a:gd name="T19" fmla="*/ 151 h 191"/>
                              <a:gd name="T20" fmla="*/ 30 w 182"/>
                              <a:gd name="T21" fmla="*/ 167 h 191"/>
                              <a:gd name="T22" fmla="*/ 48 w 182"/>
                              <a:gd name="T23" fmla="*/ 180 h 191"/>
                              <a:gd name="T24" fmla="*/ 68 w 182"/>
                              <a:gd name="T25" fmla="*/ 188 h 191"/>
                              <a:gd name="T26" fmla="*/ 91 w 182"/>
                              <a:gd name="T27" fmla="*/ 190 h 191"/>
                              <a:gd name="T28" fmla="*/ 98 w 182"/>
                              <a:gd name="T29" fmla="*/ 190 h 191"/>
                              <a:gd name="T30" fmla="*/ 118 w 182"/>
                              <a:gd name="T31" fmla="*/ 186 h 191"/>
                              <a:gd name="T32" fmla="*/ 136 w 182"/>
                              <a:gd name="T33" fmla="*/ 178 h 191"/>
                              <a:gd name="T34" fmla="*/ 151 w 182"/>
                              <a:gd name="T35" fmla="*/ 165 h 191"/>
                              <a:gd name="T36" fmla="*/ 164 w 182"/>
                              <a:gd name="T37" fmla="*/ 148 h 191"/>
                              <a:gd name="T38" fmla="*/ 174 w 182"/>
                              <a:gd name="T39" fmla="*/ 128 h 191"/>
                              <a:gd name="T40" fmla="*/ 179 w 182"/>
                              <a:gd name="T41" fmla="*/ 104 h 191"/>
                              <a:gd name="T42" fmla="*/ 181 w 182"/>
                              <a:gd name="T43" fmla="*/ 77 h 191"/>
                              <a:gd name="T44" fmla="*/ 174 w 182"/>
                              <a:gd name="T45" fmla="*/ 56 h 191"/>
                              <a:gd name="T46" fmla="*/ 164 w 182"/>
                              <a:gd name="T47" fmla="*/ 37 h 191"/>
                              <a:gd name="T48" fmla="*/ 149 w 182"/>
                              <a:gd name="T49" fmla="*/ 22 h 191"/>
                              <a:gd name="T50" fmla="*/ 130 w 182"/>
                              <a:gd name="T51" fmla="*/ 10 h 191"/>
                              <a:gd name="T52" fmla="*/ 109 w 182"/>
                              <a:gd name="T53" fmla="*/ 2 h 191"/>
                              <a:gd name="T54" fmla="*/ 86 w 182"/>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1">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0" name="Group 469"/>
                        <wpg:cNvGrpSpPr>
                          <a:grpSpLocks/>
                        </wpg:cNvGrpSpPr>
                        <wpg:grpSpPr bwMode="auto">
                          <a:xfrm>
                            <a:off x="15158" y="2004"/>
                            <a:ext cx="203" cy="211"/>
                            <a:chOff x="15158" y="2004"/>
                            <a:chExt cx="203" cy="211"/>
                          </a:xfrm>
                        </wpg:grpSpPr>
                        <wps:wsp>
                          <wps:cNvPr id="231" name="Freeform 470"/>
                          <wps:cNvSpPr>
                            <a:spLocks/>
                          </wps:cNvSpPr>
                          <wps:spPr bwMode="auto">
                            <a:xfrm>
                              <a:off x="15158" y="2004"/>
                              <a:ext cx="203" cy="211"/>
                            </a:xfrm>
                            <a:custGeom>
                              <a:avLst/>
                              <a:gdLst>
                                <a:gd name="T0" fmla="*/ 101 w 203"/>
                                <a:gd name="T1" fmla="*/ 0 h 211"/>
                                <a:gd name="T2" fmla="*/ 79 w 203"/>
                                <a:gd name="T3" fmla="*/ 2 h 211"/>
                                <a:gd name="T4" fmla="*/ 58 w 203"/>
                                <a:gd name="T5" fmla="*/ 9 h 211"/>
                                <a:gd name="T6" fmla="*/ 40 w 203"/>
                                <a:gd name="T7" fmla="*/ 21 h 211"/>
                                <a:gd name="T8" fmla="*/ 24 w 203"/>
                                <a:gd name="T9" fmla="*/ 36 h 211"/>
                                <a:gd name="T10" fmla="*/ 12 w 203"/>
                                <a:gd name="T11" fmla="*/ 54 h 211"/>
                                <a:gd name="T12" fmla="*/ 4 w 203"/>
                                <a:gd name="T13" fmla="*/ 74 h 211"/>
                                <a:gd name="T14" fmla="*/ 0 w 203"/>
                                <a:gd name="T15" fmla="*/ 97 h 211"/>
                                <a:gd name="T16" fmla="*/ 2 w 203"/>
                                <a:gd name="T17" fmla="*/ 122 h 211"/>
                                <a:gd name="T18" fmla="*/ 8 w 203"/>
                                <a:gd name="T19" fmla="*/ 145 h 211"/>
                                <a:gd name="T20" fmla="*/ 18 w 203"/>
                                <a:gd name="T21" fmla="*/ 164 h 211"/>
                                <a:gd name="T22" fmla="*/ 32 w 203"/>
                                <a:gd name="T23" fmla="*/ 181 h 211"/>
                                <a:gd name="T24" fmla="*/ 48 w 203"/>
                                <a:gd name="T25" fmla="*/ 195 h 211"/>
                                <a:gd name="T26" fmla="*/ 67 w 203"/>
                                <a:gd name="T27" fmla="*/ 204 h 211"/>
                                <a:gd name="T28" fmla="*/ 87 w 203"/>
                                <a:gd name="T29" fmla="*/ 210 h 211"/>
                                <a:gd name="T30" fmla="*/ 113 w 203"/>
                                <a:gd name="T31" fmla="*/ 208 h 211"/>
                                <a:gd name="T32" fmla="*/ 136 w 203"/>
                                <a:gd name="T33" fmla="*/ 202 h 211"/>
                                <a:gd name="T34" fmla="*/ 156 w 203"/>
                                <a:gd name="T35" fmla="*/ 192 h 211"/>
                                <a:gd name="T36" fmla="*/ 160 w 203"/>
                                <a:gd name="T37" fmla="*/ 189 h 211"/>
                                <a:gd name="T38" fmla="*/ 117 w 203"/>
                                <a:gd name="T39" fmla="*/ 189 h 211"/>
                                <a:gd name="T40" fmla="*/ 91 w 203"/>
                                <a:gd name="T41" fmla="*/ 187 h 211"/>
                                <a:gd name="T42" fmla="*/ 69 w 203"/>
                                <a:gd name="T43" fmla="*/ 180 h 211"/>
                                <a:gd name="T44" fmla="*/ 50 w 203"/>
                                <a:gd name="T45" fmla="*/ 169 h 211"/>
                                <a:gd name="T46" fmla="*/ 35 w 203"/>
                                <a:gd name="T47" fmla="*/ 154 h 211"/>
                                <a:gd name="T48" fmla="*/ 25 w 203"/>
                                <a:gd name="T49" fmla="*/ 137 h 211"/>
                                <a:gd name="T50" fmla="*/ 20 w 203"/>
                                <a:gd name="T51" fmla="*/ 117 h 211"/>
                                <a:gd name="T52" fmla="*/ 22 w 203"/>
                                <a:gd name="T53" fmla="*/ 91 h 211"/>
                                <a:gd name="T54" fmla="*/ 29 w 203"/>
                                <a:gd name="T55" fmla="*/ 68 h 211"/>
                                <a:gd name="T56" fmla="*/ 41 w 203"/>
                                <a:gd name="T57" fmla="*/ 49 h 211"/>
                                <a:gd name="T58" fmla="*/ 55 w 203"/>
                                <a:gd name="T59" fmla="*/ 35 h 211"/>
                                <a:gd name="T60" fmla="*/ 73 w 203"/>
                                <a:gd name="T61" fmla="*/ 25 h 211"/>
                                <a:gd name="T62" fmla="*/ 93 w 203"/>
                                <a:gd name="T63" fmla="*/ 20 h 211"/>
                                <a:gd name="T64" fmla="*/ 101 w 203"/>
                                <a:gd name="T65" fmla="*/ 20 h 211"/>
                                <a:gd name="T66" fmla="*/ 160 w 203"/>
                                <a:gd name="T67" fmla="*/ 20 h 211"/>
                                <a:gd name="T68" fmla="*/ 143 w 203"/>
                                <a:gd name="T69" fmla="*/ 9 h 211"/>
                                <a:gd name="T70" fmla="*/ 124 w 203"/>
                                <a:gd name="T71" fmla="*/ 2 h 211"/>
                                <a:gd name="T72" fmla="*/ 104 w 203"/>
                                <a:gd name="T73" fmla="*/ 0 h 211"/>
                                <a:gd name="T74" fmla="*/ 101 w 203"/>
                                <a:gd name="T75" fmla="*/ 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1">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471"/>
                          <wps:cNvSpPr>
                            <a:spLocks/>
                          </wps:cNvSpPr>
                          <wps:spPr bwMode="auto">
                            <a:xfrm>
                              <a:off x="15158" y="2004"/>
                              <a:ext cx="203" cy="211"/>
                            </a:xfrm>
                            <a:custGeom>
                              <a:avLst/>
                              <a:gdLst>
                                <a:gd name="T0" fmla="*/ 160 w 203"/>
                                <a:gd name="T1" fmla="*/ 20 h 211"/>
                                <a:gd name="T2" fmla="*/ 101 w 203"/>
                                <a:gd name="T3" fmla="*/ 20 h 211"/>
                                <a:gd name="T4" fmla="*/ 123 w 203"/>
                                <a:gd name="T5" fmla="*/ 23 h 211"/>
                                <a:gd name="T6" fmla="*/ 143 w 203"/>
                                <a:gd name="T7" fmla="*/ 31 h 211"/>
                                <a:gd name="T8" fmla="*/ 160 w 203"/>
                                <a:gd name="T9" fmla="*/ 45 h 211"/>
                                <a:gd name="T10" fmla="*/ 173 w 203"/>
                                <a:gd name="T11" fmla="*/ 63 h 211"/>
                                <a:gd name="T12" fmla="*/ 181 w 203"/>
                                <a:gd name="T13" fmla="*/ 84 h 211"/>
                                <a:gd name="T14" fmla="*/ 180 w 203"/>
                                <a:gd name="T15" fmla="*/ 112 h 211"/>
                                <a:gd name="T16" fmla="*/ 174 w 203"/>
                                <a:gd name="T17" fmla="*/ 136 h 211"/>
                                <a:gd name="T18" fmla="*/ 164 w 203"/>
                                <a:gd name="T19" fmla="*/ 156 h 211"/>
                                <a:gd name="T20" fmla="*/ 151 w 203"/>
                                <a:gd name="T21" fmla="*/ 171 h 211"/>
                                <a:gd name="T22" fmla="*/ 135 w 203"/>
                                <a:gd name="T23" fmla="*/ 183 h 211"/>
                                <a:gd name="T24" fmla="*/ 117 w 203"/>
                                <a:gd name="T25" fmla="*/ 189 h 211"/>
                                <a:gd name="T26" fmla="*/ 160 w 203"/>
                                <a:gd name="T27" fmla="*/ 189 h 211"/>
                                <a:gd name="T28" fmla="*/ 173 w 203"/>
                                <a:gd name="T29" fmla="*/ 179 h 211"/>
                                <a:gd name="T30" fmla="*/ 186 w 203"/>
                                <a:gd name="T31" fmla="*/ 163 h 211"/>
                                <a:gd name="T32" fmla="*/ 196 w 203"/>
                                <a:gd name="T33" fmla="*/ 145 h 211"/>
                                <a:gd name="T34" fmla="*/ 202 w 203"/>
                                <a:gd name="T35" fmla="*/ 124 h 211"/>
                                <a:gd name="T36" fmla="*/ 200 w 203"/>
                                <a:gd name="T37" fmla="*/ 97 h 211"/>
                                <a:gd name="T38" fmla="*/ 195 w 203"/>
                                <a:gd name="T39" fmla="*/ 73 h 211"/>
                                <a:gd name="T40" fmla="*/ 186 w 203"/>
                                <a:gd name="T41" fmla="*/ 52 h 211"/>
                                <a:gd name="T42" fmla="*/ 174 w 203"/>
                                <a:gd name="T43" fmla="*/ 34 h 211"/>
                                <a:gd name="T44" fmla="*/ 160 w 203"/>
                                <a:gd name="T45" fmla="*/ 20 h 2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1">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397A14B" id="Group 383" o:spid="_x0000_s1026" style="position:absolute;margin-left:623.7pt;margin-top:16.85pt;width:150.55pt;height:97.3pt;z-index:-251674624;mso-position-horizontal-relative:page" coordorigin="12474,337" coordsize="3011,1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" o:allowincell="f">
                <v:shape id="Freeform 384" o:spid="_x0000_s1027" style="position:absolute;left:12476;top:3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" path="m,345r281,l281,,,,,345xe" filled="f" strokecolor="#808285" strokeweight=".25pt">
                  <v:path arrowok="t" o:connecttype="custom" o:connectlocs="0,345;281,345;281,0;0,0;0,345" o:connectangles="0,0,0,0,0"/>
                </v:shape>
                <v:shape id="Freeform 385" o:spid="_x0000_s1028" style="position:absolute;left:12757;top:3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" path="m,345r281,l281,,,,,345xe" filled="f" strokecolor="#808285" strokeweight=".25pt">
                  <v:path arrowok="t" o:connecttype="custom" o:connectlocs="0,345;281,345;281,0;0,0;0,345" o:connectangles="0,0,0,0,0"/>
                </v:shape>
                <v:shape id="Freeform 386" o:spid="_x0000_s1029" style="position:absolute;left:13038;top:3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" path="m,345r281,l281,,,,,345xe" filled="f" strokecolor="#808285" strokeweight=".25pt">
                  <v:path arrowok="t" o:connecttype="custom" o:connectlocs="0,345;281,345;281,0;0,0;0,345" o:connectangles="0,0,0,0,0"/>
                </v:shape>
                <v:shape id="Freeform 387" o:spid="_x0000_s1030" style="position:absolute;left:13319;top:340;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" path="m,345r281,l281,,,,,345xe" filled="f" strokecolor="#808285" strokeweight=".25pt">
                  <v:path arrowok="t" o:connecttype="custom" o:connectlocs="0,345;281,345;281,0;0,0;0,345" o:connectangles="0,0,0,0,0"/>
                </v:shape>
                <v:shape id="Freeform 388" o:spid="_x0000_s1031" style="position:absolute;left:12476;top:7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" path="m,345r281,l281,,,,,345xe" filled="f" strokecolor="#808285" strokeweight=".25pt">
                  <v:path arrowok="t" o:connecttype="custom" o:connectlocs="0,345;281,345;281,0;0,0;0,345" o:connectangles="0,0,0,0,0"/>
                </v:shape>
                <v:shape id="Freeform 389" o:spid="_x0000_s1032" style="position:absolute;left:12757;top:7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" path="m,345r281,l281,,,,,345xe" filled="f" strokecolor="#808285" strokeweight=".25pt">
                  <v:path arrowok="t" o:connecttype="custom" o:connectlocs="0,345;281,345;281,0;0,0;0,345" o:connectangles="0,0,0,0,0"/>
                </v:shape>
                <v:shape id="Freeform 390" o:spid="_x0000_s1033" style="position:absolute;left:13038;top:7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" path="m,345r281,l281,,,,,345xe" filled="f" strokecolor="#808285" strokeweight=".25pt">
                  <v:path arrowok="t" o:connecttype="custom" o:connectlocs="0,345;281,345;281,0;0,0;0,345" o:connectangles="0,0,0,0,0"/>
                </v:shape>
                <v:shape id="Freeform 391" o:spid="_x0000_s1034" style="position:absolute;left:13319;top:739;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" path="m,345r281,l281,,,,,345xe" filled="f" strokecolor="#808285" strokeweight=".25pt">
                  <v:path arrowok="t" o:connecttype="custom" o:connectlocs="0,345;281,345;281,0;0,0;0,345" o:connectangles="0,0,0,0,0"/>
                </v:shape>
                <v:shape id="Freeform 392" o:spid="_x0000_s1035" style="position:absolute;left:12476;top:11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" path="m,345r281,l281,,,,,345xe" filled="f" strokecolor="#808285" strokeweight=".25pt">
                  <v:path arrowok="t" o:connecttype="custom" o:connectlocs="0,345;281,345;281,0;0,0;0,345" o:connectangles="0,0,0,0,0"/>
                </v:shape>
                <v:shape id="Freeform 393" o:spid="_x0000_s1036" style="position:absolute;left:12757;top:11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" path="m,345r281,l281,,,,,345xe" filled="f" strokecolor="#808285" strokeweight=".25pt">
                  <v:path arrowok="t" o:connecttype="custom" o:connectlocs="0,345;281,345;281,0;0,0;0,345" o:connectangles="0,0,0,0,0"/>
                </v:shape>
                <v:shape id="Freeform 394" o:spid="_x0000_s1037" style="position:absolute;left:13038;top:11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" path="m,345r281,l281,,,,,345xe" filled="f" strokecolor="#808285" strokeweight=".25pt">
                  <v:path arrowok="t" o:connecttype="custom" o:connectlocs="0,345;281,345;281,0;0,0;0,345" o:connectangles="0,0,0,0,0"/>
                </v:shape>
                <v:shape id="Freeform 395" o:spid="_x0000_s1038" style="position:absolute;left:13319;top:1138;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" path="m,345r281,l281,,,,,345xe" filled="f" strokecolor="#808285" strokeweight=".25pt">
                  <v:path arrowok="t" o:connecttype="custom" o:connectlocs="0,345;281,345;281,0;0,0;0,345" o:connectangles="0,0,0,0,0"/>
                </v:shape>
                <v:shape id="Freeform 396" o:spid="_x0000_s1039" style="position:absolute;left:12476;top:1536;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" path="m,345r281,l281,,,,,345xe" filled="f" strokecolor="#808285" strokeweight=".25pt">
                  <v:path arrowok="t" o:connecttype="custom" o:connectlocs="0,345;281,345;281,0;0,0;0,345" o:connectangles="0,0,0,0,0"/>
                </v:shape>
                <v:shape id="Freeform 397" o:spid="_x0000_s1040" style="position:absolute;left:12757;top:1536;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" path="m,345r281,l281,,,,,345xe" filled="f" strokecolor="#808285" strokeweight=".25pt">
                  <v:path arrowok="t" o:connecttype="custom" o:connectlocs="0,345;281,345;281,0;0,0;0,345" o:connectangles="0,0,0,0,0"/>
                </v:shape>
                <v:shape id="Freeform 398" o:spid="_x0000_s1041" style="position:absolute;left:13038;top:1536;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" path="m,345r281,l281,,,,,345xe" filled="f" strokecolor="#808285" strokeweight=".25pt">
                  <v:path arrowok="t" o:connecttype="custom" o:connectlocs="0,345;281,345;281,0;0,0;0,345" o:connectangles="0,0,0,0,0"/>
                </v:shape>
                <v:shape id="Freeform 399" o:spid="_x0000_s1042" style="position:absolute;left:13319;top:1536;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" path="m,345r281,l281,,,,,345xe" filled="f" strokecolor="#808285" strokeweight=".25pt">
                  <v:path arrowok="t" o:connecttype="custom" o:connectlocs="0,345;281,345;281,0;0,0;0,345" o:connectangles="0,0,0,0,0"/>
                </v:shape>
                <v:shape id="Freeform 400" o:spid="_x0000_s1043" style="position:absolute;left:12476;top:1935;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" path="m,345r281,l281,,,,,345xe" filled="f" strokecolor="#808285" strokeweight=".25pt">
                  <v:path arrowok="t" o:connecttype="custom" o:connectlocs="0,345;281,345;281,0;0,0;0,345" o:connectangles="0,0,0,0,0"/>
                </v:shape>
                <v:shape id="Freeform 401" o:spid="_x0000_s1044" style="position:absolute;left:12757;top:1935;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" path="m,345r281,l281,,,,,345xe" filled="f" strokecolor="#808285" strokeweight=".25pt">
                  <v:path arrowok="t" o:connecttype="custom" o:connectlocs="0,345;281,345;281,0;0,0;0,345" o:connectangles="0,0,0,0,0"/>
                </v:shape>
                <v:shape id="Freeform 402" o:spid="_x0000_s1045" style="position:absolute;left:13038;top:1935;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" path="m,345r281,l281,,,,,345xe" filled="f" strokecolor="#808285" strokeweight=".25pt">
                  <v:path arrowok="t" o:connecttype="custom" o:connectlocs="0,345;281,345;281,0;0,0;0,345" o:connectangles="0,0,0,0,0"/>
                </v:shape>
                <v:shape id="Freeform 403" o:spid="_x0000_s1046" style="position:absolute;left:13319;top:1935;width:282;height:346;visibility:visible;mso-wrap-style:square;v-text-anchor:top" coordsize="28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" path="m,345r281,l281,,,,,345xe" filled="f" strokecolor="#808285" strokeweight=".25pt">
                  <v:path arrowok="t" o:connecttype="custom" o:connectlocs="0,345;281,345;281,0;0,0;0,345" o:connectangles="0,0,0,0,0"/>
                </v:shape>
                <v:shape id="Freeform 404" o:spid="_x0000_s1047" style="position:absolute;left:13667;top:739;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" path="m,345r1815,l1815,,,,,345xe" filled="f" strokecolor="#808285" strokeweight=".08817mm">
                  <v:path arrowok="t" o:connecttype="custom" o:connectlocs="0,345;1815,345;1815,0;0,0;0,345" o:connectangles="0,0,0,0,0"/>
                </v:shape>
                <v:shape id="Freeform 405" o:spid="_x0000_s1048" style="position:absolute;left:13814;top:8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06" o:spid="_x0000_s1049" style="position:absolute;left:13803;top:807;width:203;height:211" coordorigin="13803,8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407" o:spid="_x0000_s1050" style="position:absolute;left:13803;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08" o:spid="_x0000_s1051" style="position:absolute;left:13803;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09" o:spid="_x0000_s1052" style="position:absolute;left:14266;top:8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10" o:spid="_x0000_s1053" style="position:absolute;left:14255;top:807;width:203;height:211" coordorigin="14255,8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411" o:spid="_x0000_s1054" style="position:absolute;left:14255;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12" o:spid="_x0000_s1055" style="position:absolute;left:14255;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13" o:spid="_x0000_s1056" style="position:absolute;left:14717;top:8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14" o:spid="_x0000_s1057" style="position:absolute;left:14706;top:807;width:203;height:211" coordorigin="14706,8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15" o:spid="_x0000_s1058" style="position:absolute;left:14706;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16" o:spid="_x0000_s1059" style="position:absolute;left:14706;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17" o:spid="_x0000_s1060" style="position:absolute;left:15169;top:817;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18" o:spid="_x0000_s1061" style="position:absolute;left:15158;top:807;width:203;height:211" coordorigin="15158,807"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419" o:spid="_x0000_s1062" style="position:absolute;left:15158;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20" o:spid="_x0000_s1063" style="position:absolute;left:15158;top:807;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21" o:spid="_x0000_s1064" style="position:absolute;left:13667;top:1138;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" path="m,345r1815,l1815,,,,,345xe" filled="f" strokecolor="#808285" strokeweight=".08817mm">
                  <v:path arrowok="t" o:connecttype="custom" o:connectlocs="0,345;1815,345;1815,0;0,0;0,345" o:connectangles="0,0,0,0,0"/>
                </v:shape>
                <v:shape id="Freeform 422" o:spid="_x0000_s1065" style="position:absolute;left:13814;top:12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23" o:spid="_x0000_s1066" style="position:absolute;left:13803;top:1206;width:203;height:211" coordorigin="13803,12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424" o:spid="_x0000_s1067" style="position:absolute;left:13803;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25" o:spid="_x0000_s1068" style="position:absolute;left:13803;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26" o:spid="_x0000_s1069" style="position:absolute;left:14266;top:12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27" o:spid="_x0000_s1070" style="position:absolute;left:14255;top:1206;width:203;height:211" coordorigin="14255,12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428" o:spid="_x0000_s1071" style="position:absolute;left:14255;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29" o:spid="_x0000_s1072" style="position:absolute;left:14255;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30" o:spid="_x0000_s1073" style="position:absolute;left:14717;top:12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31" o:spid="_x0000_s1074" style="position:absolute;left:14706;top:1206;width:203;height:211" coordorigin="14706,12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432" o:spid="_x0000_s1075" style="position:absolute;left:14706;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33" o:spid="_x0000_s1076" style="position:absolute;left:14706;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34" o:spid="_x0000_s1077" style="position:absolute;left:15169;top:1216;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35" o:spid="_x0000_s1078" style="position:absolute;left:15158;top:1206;width:203;height:211" coordorigin="15158,1206"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436" o:spid="_x0000_s1079" style="position:absolute;left:15158;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37" o:spid="_x0000_s1080" style="position:absolute;left:15158;top:1206;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38" o:spid="_x0000_s1081" style="position:absolute;left:13667;top:1536;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" path="m,345r1815,l1815,,,,,345xe" filled="f" strokecolor="#808285" strokeweight=".08817mm">
                  <v:path arrowok="t" o:connecttype="custom" o:connectlocs="0,345;1815,345;1815,0;0,0;0,345" o:connectangles="0,0,0,0,0"/>
                </v:shape>
                <v:shape id="Freeform 439" o:spid="_x0000_s1082" style="position:absolute;left:13814;top:16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40" o:spid="_x0000_s1083" style="position:absolute;left:13803;top:1605;width:203;height:211" coordorigin="13803,16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441" o:spid="_x0000_s1084" style="position:absolute;left:13803;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42" o:spid="_x0000_s1085" style="position:absolute;left:13803;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43" o:spid="_x0000_s1086" style="position:absolute;left:14266;top:16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44" o:spid="_x0000_s1087" style="position:absolute;left:14255;top:1605;width:203;height:211" coordorigin="14255,16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445" o:spid="_x0000_s1088" style="position:absolute;left:14255;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46" o:spid="_x0000_s1089" style="position:absolute;left:14255;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47" o:spid="_x0000_s1090" style="position:absolute;left:14717;top:16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48" o:spid="_x0000_s1091" style="position:absolute;left:14706;top:1605;width:203;height:211" coordorigin="14706,16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449" o:spid="_x0000_s1092" style="position:absolute;left:14706;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50" o:spid="_x0000_s1093" style="position:absolute;left:14706;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51" o:spid="_x0000_s1094" style="position:absolute;left:15169;top:1615;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52" o:spid="_x0000_s1095" style="position:absolute;left:15158;top:1605;width:203;height:211" coordorigin="15158,1605"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453" o:spid="_x0000_s1096" style="position:absolute;left:15158;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54" o:spid="_x0000_s1097" style="position:absolute;left:15158;top:1605;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55" o:spid="_x0000_s1098" style="position:absolute;left:13667;top:1935;width:1816;height:346;visibility:visible;mso-wrap-style:square;v-text-anchor:top" coordsize="1816,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" path="m,345r1815,l1815,,,,,345xe" filled="f" strokecolor="#808285" strokeweight=".08817mm">
                  <v:path arrowok="t" o:connecttype="custom" o:connectlocs="0,345;1815,345;1815,0;0,0;0,345" o:connectangles="0,0,0,0,0"/>
                </v:shape>
                <v:shape id="Freeform 456" o:spid="_x0000_s1099" style="position:absolute;left:13814;top:2014;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57" o:spid="_x0000_s1100" style="position:absolute;left:13803;top:2004;width:203;height:211" coordorigin="13803,2004"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Freeform 458" o:spid="_x0000_s1101" style="position:absolute;left:13803;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59" o:spid="_x0000_s1102" style="position:absolute;left:13803;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60" o:spid="_x0000_s1103" style="position:absolute;left:14266;top:2014;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61" o:spid="_x0000_s1104" style="position:absolute;left:14255;top:2004;width:203;height:211" coordorigin="14255,2004"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462" o:spid="_x0000_s1105" style="position:absolute;left:14255;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63" o:spid="_x0000_s1106" style="position:absolute;left:14255;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64" o:spid="_x0000_s1107" style="position:absolute;left:14717;top:2014;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65" o:spid="_x0000_s1108" style="position:absolute;left:14706;top:2004;width:203;height:211" coordorigin="14706,2004"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466" o:spid="_x0000_s1109" style="position:absolute;left:14706;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67" o:spid="_x0000_s1110" style="position:absolute;left:14706;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v:shape id="Freeform 468" o:spid="_x0000_s1111" style="position:absolute;left:15169;top:2014;width:182;height:191;visibility:visible;mso-wrap-style:square;v-text-anchor:top" coordsize="18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69" o:spid="_x0000_s1112" style="position:absolute;left:15158;top:2004;width:203;height:211" coordorigin="15158,2004"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470" o:spid="_x0000_s1113" style="position:absolute;left:15158;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71" o:spid="_x0000_s1114" style="position:absolute;left:15158;top:2004;width:203;height:211;visibility:visible;mso-wrap-style:square;v-text-anchor:top" coordsize="203,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Pr>
          <w:noProof/>
        </w:rPr>
        <mc:AlternateContent>
          <mc:Choice Requires="wps">
            <w:drawing>
              <wp:anchor distT="0" distB="0" distL="114300" distR="114300" simplePos="0" relativeHeight="251642880" behindDoc="0" locked="0" layoutInCell="0" allowOverlap="1">
                <wp:simplePos x="0" y="0"/>
                <wp:positionH relativeFrom="page">
                  <wp:posOffset>6439535</wp:posOffset>
                </wp:positionH>
                <wp:positionV relativeFrom="paragraph">
                  <wp:posOffset>61595</wp:posOffset>
                </wp:positionV>
                <wp:extent cx="1157605" cy="375920"/>
                <wp:effectExtent l="0" t="0" r="0" b="0"/>
                <wp:wrapNone/>
                <wp:docPr id="143"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916"/>
                              <w:gridCol w:w="456"/>
                              <w:gridCol w:w="443"/>
                            </w:tblGrid>
                            <w:tr w:rsidR="006A6658" w:rsidRPr="005B4C3E">
                              <w:trPr>
                                <w:trHeight w:hRule="exact" w:val="241"/>
                              </w:trPr>
                              <w:tc>
                                <w:tcPr>
                                  <w:tcW w:w="91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Weekly</w:t>
                                  </w:r>
                                  <w:r w:rsidRPr="005B4C3E">
                                    <w:rPr>
                                      <w:rFonts w:ascii="Arial Narrow" w:hAnsi="Arial Narrow" w:cs="Arial Narrow"/>
                                      <w:color w:val="231F20"/>
                                      <w:sz w:val="11"/>
                                      <w:szCs w:val="11"/>
                                    </w:rPr>
                                    <w:t xml:space="preserve">   </w:t>
                                  </w:r>
                                  <w:r w:rsidRPr="005B4C3E">
                                    <w:rPr>
                                      <w:rFonts w:ascii="Arial Narrow" w:hAnsi="Arial Narrow" w:cs="Arial Narrow"/>
                                      <w:color w:val="231F20"/>
                                      <w:spacing w:val="14"/>
                                      <w:sz w:val="11"/>
                                      <w:szCs w:val="11"/>
                                    </w:rPr>
                                    <w:t xml:space="preserve"> </w:t>
                                  </w: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8"/>
                                  </w:pPr>
                                  <w:r w:rsidRPr="005B4C3E">
                                    <w:rPr>
                                      <w:rFonts w:ascii="Arial Narrow" w:hAnsi="Arial Narrow" w:cs="Arial Narrow"/>
                                      <w:color w:val="231F20"/>
                                      <w:spacing w:val="-2"/>
                                      <w:sz w:val="11"/>
                                      <w:szCs w:val="11"/>
                                    </w:rPr>
                                    <w:t>Monthly</w:t>
                                  </w:r>
                                </w:p>
                              </w:tc>
                            </w:tr>
                            <w:tr w:rsidR="006A6658" w:rsidRPr="005B4C3E">
                              <w:trPr>
                                <w:trHeight w:hRule="exact" w:val="346"/>
                              </w:trPr>
                              <w:tc>
                                <w:tcPr>
                                  <w:tcW w:w="1815" w:type="dxa"/>
                                  <w:gridSpan w:val="3"/>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2" o:spid="_x0000_s1051" type="#_x0000_t202" style="position:absolute;left:0;text-align:left;margin-left:507.05pt;margin-top:4.85pt;width:91.15pt;height:29.6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" o:allowincell="f"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916"/>
                        <w:gridCol w:w="456"/>
                        <w:gridCol w:w="443"/>
                      </w:tblGrid>
                      <w:tr w:rsidR="006A6658" w:rsidRPr="005B4C3E">
                        <w:trPr>
                          <w:trHeight w:hRule="exact" w:val="241"/>
                        </w:trPr>
                        <w:tc>
                          <w:tcPr>
                            <w:tcW w:w="91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Weekly</w:t>
                            </w:r>
                            <w:r w:rsidRPr="005B4C3E">
                              <w:rPr>
                                <w:rFonts w:ascii="Arial Narrow" w:hAnsi="Arial Narrow" w:cs="Arial Narrow"/>
                                <w:color w:val="231F20"/>
                                <w:sz w:val="11"/>
                                <w:szCs w:val="11"/>
                              </w:rPr>
                              <w:t xml:space="preserve">   </w:t>
                            </w:r>
                            <w:r w:rsidRPr="005B4C3E">
                              <w:rPr>
                                <w:rFonts w:ascii="Arial Narrow" w:hAnsi="Arial Narrow" w:cs="Arial Narrow"/>
                                <w:color w:val="231F20"/>
                                <w:spacing w:val="14"/>
                                <w:sz w:val="11"/>
                                <w:szCs w:val="11"/>
                              </w:rPr>
                              <w:t xml:space="preserve"> </w:t>
                            </w: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8"/>
                            </w:pPr>
                            <w:r w:rsidRPr="005B4C3E">
                              <w:rPr>
                                <w:rFonts w:ascii="Arial Narrow" w:hAnsi="Arial Narrow" w:cs="Arial Narrow"/>
                                <w:color w:val="231F20"/>
                                <w:spacing w:val="-2"/>
                                <w:sz w:val="11"/>
                                <w:szCs w:val="11"/>
                              </w:rPr>
                              <w:t>Monthly</w:t>
                            </w:r>
                          </w:p>
                        </w:tc>
                      </w:tr>
                      <w:tr w:rsidR="006A6658" w:rsidRPr="005B4C3E">
                        <w:trPr>
                          <w:trHeight w:hRule="exact" w:val="346"/>
                        </w:trPr>
                        <w:tc>
                          <w:tcPr>
                            <w:tcW w:w="1815" w:type="dxa"/>
                            <w:gridSpan w:val="3"/>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wrap anchorx="page"/>
              </v:shape>
            </w:pict>
          </mc:Fallback>
        </mc:AlternateContent>
      </w:r>
      <w:r w:rsidR="006A6658">
        <w:rPr>
          <w:color w:val="231F20"/>
          <w:spacing w:val="-2"/>
          <w:sz w:val="11"/>
          <w:szCs w:val="11"/>
        </w:rPr>
        <w:t>Pensions/Retirement/</w:t>
      </w:r>
      <w:r w:rsidR="006A6658">
        <w:rPr>
          <w:color w:val="231F20"/>
          <w:spacing w:val="19"/>
          <w:sz w:val="11"/>
          <w:szCs w:val="11"/>
        </w:rPr>
        <w:t xml:space="preserve"> </w:t>
      </w:r>
      <w:r w:rsidR="006A6658">
        <w:rPr>
          <w:color w:val="231F20"/>
          <w:spacing w:val="-2"/>
          <w:sz w:val="11"/>
          <w:szCs w:val="11"/>
        </w:rPr>
        <w:t>All</w:t>
      </w:r>
      <w:r w:rsidR="006A6658">
        <w:rPr>
          <w:color w:val="231F20"/>
          <w:spacing w:val="-3"/>
          <w:sz w:val="11"/>
          <w:szCs w:val="11"/>
        </w:rPr>
        <w:t xml:space="preserve"> </w:t>
      </w:r>
      <w:r w:rsidR="006A6658">
        <w:rPr>
          <w:color w:val="231F20"/>
          <w:spacing w:val="-2"/>
          <w:sz w:val="11"/>
          <w:szCs w:val="11"/>
        </w:rPr>
        <w:t>Other</w:t>
      </w:r>
      <w:r w:rsidR="006A6658">
        <w:rPr>
          <w:color w:val="231F20"/>
          <w:spacing w:val="-3"/>
          <w:sz w:val="11"/>
          <w:szCs w:val="11"/>
        </w:rPr>
        <w:t xml:space="preserve"> </w:t>
      </w:r>
      <w:r w:rsidR="006A6658">
        <w:rPr>
          <w:color w:val="231F20"/>
          <w:spacing w:val="-2"/>
          <w:sz w:val="11"/>
          <w:szCs w:val="11"/>
        </w:rPr>
        <w:t>Income</w:t>
      </w:r>
    </w:p>
    <w:p w:rsidR="006A6658" w:rsidRDefault="006A6658">
      <w:pPr>
        <w:pStyle w:val="BodyText"/>
        <w:kinsoku w:val="0"/>
        <w:overflowPunct w:val="0"/>
        <w:spacing w:before="3"/>
        <w:ind w:left="0"/>
      </w:pPr>
    </w:p>
    <w:p w:rsidR="006A6658" w:rsidRDefault="00EB72CB">
      <w:pPr>
        <w:pStyle w:val="Heading3"/>
        <w:kinsoku w:val="0"/>
        <w:overflowPunct w:val="0"/>
        <w:ind w:left="0" w:right="148"/>
        <w:jc w:val="center"/>
        <w:rPr>
          <w:b w:val="0"/>
          <w:bCs w:val="0"/>
          <w:color w:val="000000"/>
        </w:rPr>
      </w:pPr>
      <w:r>
        <w:rPr>
          <w:noProof/>
        </w:rPr>
        <mc:AlternateContent>
          <mc:Choice Requires="wpg">
            <w:drawing>
              <wp:anchor distT="0" distB="0" distL="114300" distR="114300" simplePos="0" relativeHeight="251643904" behindDoc="1" locked="0" layoutInCell="0" allowOverlap="1">
                <wp:simplePos x="0" y="0"/>
                <wp:positionH relativeFrom="page">
                  <wp:posOffset>7387590</wp:posOffset>
                </wp:positionH>
                <wp:positionV relativeFrom="paragraph">
                  <wp:posOffset>-12065</wp:posOffset>
                </wp:positionV>
                <wp:extent cx="128905" cy="133350"/>
                <wp:effectExtent l="0" t="0" r="0" b="0"/>
                <wp:wrapNone/>
                <wp:docPr id="138"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905" cy="133350"/>
                          <a:chOff x="11634" y="-19"/>
                          <a:chExt cx="203" cy="210"/>
                        </a:xfrm>
                      </wpg:grpSpPr>
                      <wps:wsp>
                        <wps:cNvPr id="139" name="Freeform 474"/>
                        <wps:cNvSpPr>
                          <a:spLocks/>
                        </wps:cNvSpPr>
                        <wps:spPr bwMode="auto">
                          <a:xfrm>
                            <a:off x="11645" y="-9"/>
                            <a:ext cx="182" cy="190"/>
                          </a:xfrm>
                          <a:custGeom>
                            <a:avLst/>
                            <a:gdLst>
                              <a:gd name="T0" fmla="*/ 86 w 182"/>
                              <a:gd name="T1" fmla="*/ 0 h 190"/>
                              <a:gd name="T2" fmla="*/ 66 w 182"/>
                              <a:gd name="T3" fmla="*/ 3 h 190"/>
                              <a:gd name="T4" fmla="*/ 47 w 182"/>
                              <a:gd name="T5" fmla="*/ 11 h 190"/>
                              <a:gd name="T6" fmla="*/ 31 w 182"/>
                              <a:gd name="T7" fmla="*/ 23 h 190"/>
                              <a:gd name="T8" fmla="*/ 18 w 182"/>
                              <a:gd name="T9" fmla="*/ 40 h 190"/>
                              <a:gd name="T10" fmla="*/ 8 w 182"/>
                              <a:gd name="T11" fmla="*/ 60 h 190"/>
                              <a:gd name="T12" fmla="*/ 1 w 182"/>
                              <a:gd name="T13" fmla="*/ 83 h 190"/>
                              <a:gd name="T14" fmla="*/ 0 w 182"/>
                              <a:gd name="T15" fmla="*/ 110 h 190"/>
                              <a:gd name="T16" fmla="*/ 5 w 182"/>
                              <a:gd name="T17" fmla="*/ 132 h 190"/>
                              <a:gd name="T18" fmla="*/ 16 w 182"/>
                              <a:gd name="T19" fmla="*/ 151 h 190"/>
                              <a:gd name="T20" fmla="*/ 30 w 182"/>
                              <a:gd name="T21" fmla="*/ 167 h 190"/>
                              <a:gd name="T22" fmla="*/ 48 w 182"/>
                              <a:gd name="T23" fmla="*/ 180 h 190"/>
                              <a:gd name="T24" fmla="*/ 68 w 182"/>
                              <a:gd name="T25" fmla="*/ 188 h 190"/>
                              <a:gd name="T26" fmla="*/ 91 w 182"/>
                              <a:gd name="T27" fmla="*/ 190 h 190"/>
                              <a:gd name="T28" fmla="*/ 98 w 182"/>
                              <a:gd name="T29" fmla="*/ 190 h 190"/>
                              <a:gd name="T30" fmla="*/ 118 w 182"/>
                              <a:gd name="T31" fmla="*/ 186 h 190"/>
                              <a:gd name="T32" fmla="*/ 136 w 182"/>
                              <a:gd name="T33" fmla="*/ 178 h 190"/>
                              <a:gd name="T34" fmla="*/ 151 w 182"/>
                              <a:gd name="T35" fmla="*/ 165 h 190"/>
                              <a:gd name="T36" fmla="*/ 164 w 182"/>
                              <a:gd name="T37" fmla="*/ 148 h 190"/>
                              <a:gd name="T38" fmla="*/ 174 w 182"/>
                              <a:gd name="T39" fmla="*/ 128 h 190"/>
                              <a:gd name="T40" fmla="*/ 179 w 182"/>
                              <a:gd name="T41" fmla="*/ 104 h 190"/>
                              <a:gd name="T42" fmla="*/ 181 w 182"/>
                              <a:gd name="T43" fmla="*/ 77 h 190"/>
                              <a:gd name="T44" fmla="*/ 174 w 182"/>
                              <a:gd name="T45" fmla="*/ 56 h 190"/>
                              <a:gd name="T46" fmla="*/ 164 w 182"/>
                              <a:gd name="T47" fmla="*/ 37 h 190"/>
                              <a:gd name="T48" fmla="*/ 149 w 182"/>
                              <a:gd name="T49" fmla="*/ 22 h 190"/>
                              <a:gd name="T50" fmla="*/ 130 w 182"/>
                              <a:gd name="T51" fmla="*/ 10 h 190"/>
                              <a:gd name="T52" fmla="*/ 109 w 182"/>
                              <a:gd name="T53" fmla="*/ 2 h 190"/>
                              <a:gd name="T54" fmla="*/ 86 w 182"/>
                              <a:gd name="T55" fmla="*/ 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2" h="190">
                                <a:moveTo>
                                  <a:pt x="86" y="0"/>
                                </a:moveTo>
                                <a:lnTo>
                                  <a:pt x="66" y="3"/>
                                </a:lnTo>
                                <a:lnTo>
                                  <a:pt x="47" y="11"/>
                                </a:lnTo>
                                <a:lnTo>
                                  <a:pt x="31" y="23"/>
                                </a:lnTo>
                                <a:lnTo>
                                  <a:pt x="18" y="40"/>
                                </a:lnTo>
                                <a:lnTo>
                                  <a:pt x="8" y="60"/>
                                </a:lnTo>
                                <a:lnTo>
                                  <a:pt x="1" y="83"/>
                                </a:lnTo>
                                <a:lnTo>
                                  <a:pt x="0" y="110"/>
                                </a:lnTo>
                                <a:lnTo>
                                  <a:pt x="5" y="132"/>
                                </a:lnTo>
                                <a:lnTo>
                                  <a:pt x="16" y="151"/>
                                </a:lnTo>
                                <a:lnTo>
                                  <a:pt x="30" y="167"/>
                                </a:lnTo>
                                <a:lnTo>
                                  <a:pt x="48" y="180"/>
                                </a:lnTo>
                                <a:lnTo>
                                  <a:pt x="68" y="188"/>
                                </a:lnTo>
                                <a:lnTo>
                                  <a:pt x="91" y="190"/>
                                </a:lnTo>
                                <a:lnTo>
                                  <a:pt x="98" y="190"/>
                                </a:lnTo>
                                <a:lnTo>
                                  <a:pt x="118" y="186"/>
                                </a:lnTo>
                                <a:lnTo>
                                  <a:pt x="136" y="178"/>
                                </a:lnTo>
                                <a:lnTo>
                                  <a:pt x="151" y="165"/>
                                </a:lnTo>
                                <a:lnTo>
                                  <a:pt x="164" y="148"/>
                                </a:lnTo>
                                <a:lnTo>
                                  <a:pt x="174" y="128"/>
                                </a:lnTo>
                                <a:lnTo>
                                  <a:pt x="179" y="104"/>
                                </a:lnTo>
                                <a:lnTo>
                                  <a:pt x="181" y="77"/>
                                </a:lnTo>
                                <a:lnTo>
                                  <a:pt x="174" y="56"/>
                                </a:lnTo>
                                <a:lnTo>
                                  <a:pt x="164" y="37"/>
                                </a:lnTo>
                                <a:lnTo>
                                  <a:pt x="149" y="22"/>
                                </a:lnTo>
                                <a:lnTo>
                                  <a:pt x="130" y="10"/>
                                </a:lnTo>
                                <a:lnTo>
                                  <a:pt x="109" y="2"/>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0" name="Group 475"/>
                        <wpg:cNvGrpSpPr>
                          <a:grpSpLocks/>
                        </wpg:cNvGrpSpPr>
                        <wpg:grpSpPr bwMode="auto">
                          <a:xfrm>
                            <a:off x="11634" y="-19"/>
                            <a:ext cx="203" cy="210"/>
                            <a:chOff x="11634" y="-19"/>
                            <a:chExt cx="203" cy="210"/>
                          </a:xfrm>
                        </wpg:grpSpPr>
                        <wps:wsp>
                          <wps:cNvPr id="141" name="Freeform 476"/>
                          <wps:cNvSpPr>
                            <a:spLocks/>
                          </wps:cNvSpPr>
                          <wps:spPr bwMode="auto">
                            <a:xfrm>
                              <a:off x="11634" y="-19"/>
                              <a:ext cx="203" cy="210"/>
                            </a:xfrm>
                            <a:custGeom>
                              <a:avLst/>
                              <a:gdLst>
                                <a:gd name="T0" fmla="*/ 101 w 203"/>
                                <a:gd name="T1" fmla="*/ 0 h 210"/>
                                <a:gd name="T2" fmla="*/ 79 w 203"/>
                                <a:gd name="T3" fmla="*/ 2 h 210"/>
                                <a:gd name="T4" fmla="*/ 58 w 203"/>
                                <a:gd name="T5" fmla="*/ 9 h 210"/>
                                <a:gd name="T6" fmla="*/ 40 w 203"/>
                                <a:gd name="T7" fmla="*/ 21 h 210"/>
                                <a:gd name="T8" fmla="*/ 24 w 203"/>
                                <a:gd name="T9" fmla="*/ 36 h 210"/>
                                <a:gd name="T10" fmla="*/ 12 w 203"/>
                                <a:gd name="T11" fmla="*/ 54 h 210"/>
                                <a:gd name="T12" fmla="*/ 4 w 203"/>
                                <a:gd name="T13" fmla="*/ 74 h 210"/>
                                <a:gd name="T14" fmla="*/ 0 w 203"/>
                                <a:gd name="T15" fmla="*/ 97 h 210"/>
                                <a:gd name="T16" fmla="*/ 2 w 203"/>
                                <a:gd name="T17" fmla="*/ 122 h 210"/>
                                <a:gd name="T18" fmla="*/ 8 w 203"/>
                                <a:gd name="T19" fmla="*/ 145 h 210"/>
                                <a:gd name="T20" fmla="*/ 18 w 203"/>
                                <a:gd name="T21" fmla="*/ 164 h 210"/>
                                <a:gd name="T22" fmla="*/ 32 w 203"/>
                                <a:gd name="T23" fmla="*/ 181 h 210"/>
                                <a:gd name="T24" fmla="*/ 48 w 203"/>
                                <a:gd name="T25" fmla="*/ 195 h 210"/>
                                <a:gd name="T26" fmla="*/ 67 w 203"/>
                                <a:gd name="T27" fmla="*/ 204 h 210"/>
                                <a:gd name="T28" fmla="*/ 87 w 203"/>
                                <a:gd name="T29" fmla="*/ 210 h 210"/>
                                <a:gd name="T30" fmla="*/ 113 w 203"/>
                                <a:gd name="T31" fmla="*/ 208 h 210"/>
                                <a:gd name="T32" fmla="*/ 136 w 203"/>
                                <a:gd name="T33" fmla="*/ 202 h 210"/>
                                <a:gd name="T34" fmla="*/ 156 w 203"/>
                                <a:gd name="T35" fmla="*/ 192 h 210"/>
                                <a:gd name="T36" fmla="*/ 160 w 203"/>
                                <a:gd name="T37" fmla="*/ 189 h 210"/>
                                <a:gd name="T38" fmla="*/ 117 w 203"/>
                                <a:gd name="T39" fmla="*/ 189 h 210"/>
                                <a:gd name="T40" fmla="*/ 91 w 203"/>
                                <a:gd name="T41" fmla="*/ 187 h 210"/>
                                <a:gd name="T42" fmla="*/ 69 w 203"/>
                                <a:gd name="T43" fmla="*/ 180 h 210"/>
                                <a:gd name="T44" fmla="*/ 50 w 203"/>
                                <a:gd name="T45" fmla="*/ 169 h 210"/>
                                <a:gd name="T46" fmla="*/ 35 w 203"/>
                                <a:gd name="T47" fmla="*/ 154 h 210"/>
                                <a:gd name="T48" fmla="*/ 25 w 203"/>
                                <a:gd name="T49" fmla="*/ 137 h 210"/>
                                <a:gd name="T50" fmla="*/ 20 w 203"/>
                                <a:gd name="T51" fmla="*/ 117 h 210"/>
                                <a:gd name="T52" fmla="*/ 22 w 203"/>
                                <a:gd name="T53" fmla="*/ 91 h 210"/>
                                <a:gd name="T54" fmla="*/ 29 w 203"/>
                                <a:gd name="T55" fmla="*/ 68 h 210"/>
                                <a:gd name="T56" fmla="*/ 41 w 203"/>
                                <a:gd name="T57" fmla="*/ 49 h 210"/>
                                <a:gd name="T58" fmla="*/ 55 w 203"/>
                                <a:gd name="T59" fmla="*/ 35 h 210"/>
                                <a:gd name="T60" fmla="*/ 73 w 203"/>
                                <a:gd name="T61" fmla="*/ 25 h 210"/>
                                <a:gd name="T62" fmla="*/ 93 w 203"/>
                                <a:gd name="T63" fmla="*/ 20 h 210"/>
                                <a:gd name="T64" fmla="*/ 101 w 203"/>
                                <a:gd name="T65" fmla="*/ 20 h 210"/>
                                <a:gd name="T66" fmla="*/ 160 w 203"/>
                                <a:gd name="T67" fmla="*/ 20 h 210"/>
                                <a:gd name="T68" fmla="*/ 143 w 203"/>
                                <a:gd name="T69" fmla="*/ 9 h 210"/>
                                <a:gd name="T70" fmla="*/ 124 w 203"/>
                                <a:gd name="T71" fmla="*/ 2 h 210"/>
                                <a:gd name="T72" fmla="*/ 104 w 203"/>
                                <a:gd name="T73" fmla="*/ 0 h 210"/>
                                <a:gd name="T74" fmla="*/ 101 w 203"/>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03" h="210">
                                  <a:moveTo>
                                    <a:pt x="101" y="0"/>
                                  </a:moveTo>
                                  <a:lnTo>
                                    <a:pt x="79" y="2"/>
                                  </a:lnTo>
                                  <a:lnTo>
                                    <a:pt x="58" y="9"/>
                                  </a:lnTo>
                                  <a:lnTo>
                                    <a:pt x="40" y="21"/>
                                  </a:lnTo>
                                  <a:lnTo>
                                    <a:pt x="24" y="36"/>
                                  </a:lnTo>
                                  <a:lnTo>
                                    <a:pt x="12" y="54"/>
                                  </a:lnTo>
                                  <a:lnTo>
                                    <a:pt x="4" y="74"/>
                                  </a:lnTo>
                                  <a:lnTo>
                                    <a:pt x="0" y="97"/>
                                  </a:lnTo>
                                  <a:lnTo>
                                    <a:pt x="2" y="122"/>
                                  </a:lnTo>
                                  <a:lnTo>
                                    <a:pt x="8" y="145"/>
                                  </a:lnTo>
                                  <a:lnTo>
                                    <a:pt x="18" y="164"/>
                                  </a:lnTo>
                                  <a:lnTo>
                                    <a:pt x="32" y="181"/>
                                  </a:lnTo>
                                  <a:lnTo>
                                    <a:pt x="48" y="195"/>
                                  </a:lnTo>
                                  <a:lnTo>
                                    <a:pt x="67" y="204"/>
                                  </a:lnTo>
                                  <a:lnTo>
                                    <a:pt x="87" y="210"/>
                                  </a:lnTo>
                                  <a:lnTo>
                                    <a:pt x="113" y="208"/>
                                  </a:lnTo>
                                  <a:lnTo>
                                    <a:pt x="136" y="202"/>
                                  </a:lnTo>
                                  <a:lnTo>
                                    <a:pt x="156" y="192"/>
                                  </a:lnTo>
                                  <a:lnTo>
                                    <a:pt x="160" y="189"/>
                                  </a:lnTo>
                                  <a:lnTo>
                                    <a:pt x="117" y="189"/>
                                  </a:lnTo>
                                  <a:lnTo>
                                    <a:pt x="91" y="187"/>
                                  </a:lnTo>
                                  <a:lnTo>
                                    <a:pt x="69" y="180"/>
                                  </a:lnTo>
                                  <a:lnTo>
                                    <a:pt x="50" y="169"/>
                                  </a:lnTo>
                                  <a:lnTo>
                                    <a:pt x="35" y="154"/>
                                  </a:lnTo>
                                  <a:lnTo>
                                    <a:pt x="25" y="137"/>
                                  </a:lnTo>
                                  <a:lnTo>
                                    <a:pt x="20" y="117"/>
                                  </a:lnTo>
                                  <a:lnTo>
                                    <a:pt x="22" y="91"/>
                                  </a:lnTo>
                                  <a:lnTo>
                                    <a:pt x="29" y="68"/>
                                  </a:lnTo>
                                  <a:lnTo>
                                    <a:pt x="41" y="49"/>
                                  </a:lnTo>
                                  <a:lnTo>
                                    <a:pt x="55" y="35"/>
                                  </a:lnTo>
                                  <a:lnTo>
                                    <a:pt x="73" y="25"/>
                                  </a:lnTo>
                                  <a:lnTo>
                                    <a:pt x="93" y="20"/>
                                  </a:lnTo>
                                  <a:lnTo>
                                    <a:pt x="101" y="20"/>
                                  </a:lnTo>
                                  <a:lnTo>
                                    <a:pt x="160" y="20"/>
                                  </a:lnTo>
                                  <a:lnTo>
                                    <a:pt x="143" y="9"/>
                                  </a:lnTo>
                                  <a:lnTo>
                                    <a:pt x="124" y="2"/>
                                  </a:lnTo>
                                  <a:lnTo>
                                    <a:pt x="104" y="0"/>
                                  </a:lnTo>
                                  <a:lnTo>
                                    <a:pt x="101"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477"/>
                          <wps:cNvSpPr>
                            <a:spLocks/>
                          </wps:cNvSpPr>
                          <wps:spPr bwMode="auto">
                            <a:xfrm>
                              <a:off x="11634" y="-19"/>
                              <a:ext cx="203" cy="210"/>
                            </a:xfrm>
                            <a:custGeom>
                              <a:avLst/>
                              <a:gdLst>
                                <a:gd name="T0" fmla="*/ 160 w 203"/>
                                <a:gd name="T1" fmla="*/ 20 h 210"/>
                                <a:gd name="T2" fmla="*/ 101 w 203"/>
                                <a:gd name="T3" fmla="*/ 20 h 210"/>
                                <a:gd name="T4" fmla="*/ 123 w 203"/>
                                <a:gd name="T5" fmla="*/ 23 h 210"/>
                                <a:gd name="T6" fmla="*/ 143 w 203"/>
                                <a:gd name="T7" fmla="*/ 31 h 210"/>
                                <a:gd name="T8" fmla="*/ 160 w 203"/>
                                <a:gd name="T9" fmla="*/ 45 h 210"/>
                                <a:gd name="T10" fmla="*/ 173 w 203"/>
                                <a:gd name="T11" fmla="*/ 63 h 210"/>
                                <a:gd name="T12" fmla="*/ 181 w 203"/>
                                <a:gd name="T13" fmla="*/ 84 h 210"/>
                                <a:gd name="T14" fmla="*/ 180 w 203"/>
                                <a:gd name="T15" fmla="*/ 112 h 210"/>
                                <a:gd name="T16" fmla="*/ 174 w 203"/>
                                <a:gd name="T17" fmla="*/ 136 h 210"/>
                                <a:gd name="T18" fmla="*/ 164 w 203"/>
                                <a:gd name="T19" fmla="*/ 156 h 210"/>
                                <a:gd name="T20" fmla="*/ 151 w 203"/>
                                <a:gd name="T21" fmla="*/ 171 h 210"/>
                                <a:gd name="T22" fmla="*/ 135 w 203"/>
                                <a:gd name="T23" fmla="*/ 183 h 210"/>
                                <a:gd name="T24" fmla="*/ 117 w 203"/>
                                <a:gd name="T25" fmla="*/ 189 h 210"/>
                                <a:gd name="T26" fmla="*/ 160 w 203"/>
                                <a:gd name="T27" fmla="*/ 189 h 210"/>
                                <a:gd name="T28" fmla="*/ 173 w 203"/>
                                <a:gd name="T29" fmla="*/ 179 h 210"/>
                                <a:gd name="T30" fmla="*/ 186 w 203"/>
                                <a:gd name="T31" fmla="*/ 163 h 210"/>
                                <a:gd name="T32" fmla="*/ 196 w 203"/>
                                <a:gd name="T33" fmla="*/ 145 h 210"/>
                                <a:gd name="T34" fmla="*/ 202 w 203"/>
                                <a:gd name="T35" fmla="*/ 124 h 210"/>
                                <a:gd name="T36" fmla="*/ 200 w 203"/>
                                <a:gd name="T37" fmla="*/ 97 h 210"/>
                                <a:gd name="T38" fmla="*/ 195 w 203"/>
                                <a:gd name="T39" fmla="*/ 73 h 210"/>
                                <a:gd name="T40" fmla="*/ 186 w 203"/>
                                <a:gd name="T41" fmla="*/ 52 h 210"/>
                                <a:gd name="T42" fmla="*/ 174 w 203"/>
                                <a:gd name="T43" fmla="*/ 34 h 210"/>
                                <a:gd name="T44" fmla="*/ 160 w 203"/>
                                <a:gd name="T45"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3" h="210">
                                  <a:moveTo>
                                    <a:pt x="160" y="20"/>
                                  </a:moveTo>
                                  <a:lnTo>
                                    <a:pt x="101" y="20"/>
                                  </a:lnTo>
                                  <a:lnTo>
                                    <a:pt x="123" y="23"/>
                                  </a:lnTo>
                                  <a:lnTo>
                                    <a:pt x="143" y="31"/>
                                  </a:lnTo>
                                  <a:lnTo>
                                    <a:pt x="160" y="45"/>
                                  </a:lnTo>
                                  <a:lnTo>
                                    <a:pt x="173" y="63"/>
                                  </a:lnTo>
                                  <a:lnTo>
                                    <a:pt x="181" y="84"/>
                                  </a:lnTo>
                                  <a:lnTo>
                                    <a:pt x="180" y="112"/>
                                  </a:lnTo>
                                  <a:lnTo>
                                    <a:pt x="174" y="136"/>
                                  </a:lnTo>
                                  <a:lnTo>
                                    <a:pt x="164" y="156"/>
                                  </a:lnTo>
                                  <a:lnTo>
                                    <a:pt x="151" y="171"/>
                                  </a:lnTo>
                                  <a:lnTo>
                                    <a:pt x="135" y="183"/>
                                  </a:lnTo>
                                  <a:lnTo>
                                    <a:pt x="117" y="189"/>
                                  </a:lnTo>
                                  <a:lnTo>
                                    <a:pt x="160" y="189"/>
                                  </a:lnTo>
                                  <a:lnTo>
                                    <a:pt x="173" y="179"/>
                                  </a:lnTo>
                                  <a:lnTo>
                                    <a:pt x="186" y="163"/>
                                  </a:lnTo>
                                  <a:lnTo>
                                    <a:pt x="196" y="145"/>
                                  </a:lnTo>
                                  <a:lnTo>
                                    <a:pt x="202" y="124"/>
                                  </a:lnTo>
                                  <a:lnTo>
                                    <a:pt x="200" y="97"/>
                                  </a:lnTo>
                                  <a:lnTo>
                                    <a:pt x="195" y="73"/>
                                  </a:lnTo>
                                  <a:lnTo>
                                    <a:pt x="186" y="52"/>
                                  </a:lnTo>
                                  <a:lnTo>
                                    <a:pt x="174" y="34"/>
                                  </a:lnTo>
                                  <a:lnTo>
                                    <a:pt x="160"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58FECF" id="Group 473" o:spid="_x0000_s1026" style="position:absolute;margin-left:581.7pt;margin-top:-.95pt;width:10.15pt;height:10.5pt;z-index:-251672576;mso-position-horizontal-relative:page" coordorigin="11634,-19" coordsize="20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" o:allowincell="f">
                <v:shape id="Freeform 474" o:spid="_x0000_s1027" style="position:absolute;left:11645;top:-9;width:182;height:190;visibility:visible;mso-wrap-style:square;v-text-anchor:top" coordsize="18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" path="m86,l66,3,47,11,31,23,18,40,8,60,1,83,,110r5,22l16,151r14,16l48,180r20,8l91,190r7,l118,186r18,-8l151,165r13,-17l174,128r5,-24l181,77,174,56,164,37,149,22,130,10,109,2,86,xe" stroked="f">
                  <v:path arrowok="t" o:connecttype="custom" o:connectlocs="86,0;66,3;47,11;31,23;18,40;8,60;1,83;0,110;5,132;16,151;30,167;48,180;68,188;91,190;98,190;118,186;136,178;151,165;164,148;174,128;179,104;181,77;174,56;164,37;149,22;130,10;109,2;86,0" o:connectangles="0,0,0,0,0,0,0,0,0,0,0,0,0,0,0,0,0,0,0,0,0,0,0,0,0,0,0,0"/>
                </v:shape>
                <v:group id="Group 475" o:spid="_x0000_s1028" style="position:absolute;left:11634;top:-19;width:203;height:210" coordorigin="11634,-19" coordsize="20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476" o:spid="_x0000_s1029" style="position:absolute;left:11634;top:-19;width:203;height:210;visibility:visible;mso-wrap-style:square;v-text-anchor:top" coordsize="20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" path="m101,l79,2,58,9,40,21,24,36,12,54,4,74,,97r2,25l8,145r10,19l32,181r16,14l67,204r20,6l113,208r23,-6l156,192r4,-3l117,189,91,187,69,180,50,169,35,154,25,137,20,117,22,91,29,68,41,49,55,35,73,25,93,20r8,l160,20,143,9,124,2,104,r-3,xe" fillcolor="#999998" stroked="f">
                    <v:path arrowok="t" o:connecttype="custom" o:connectlocs="101,0;79,2;58,9;40,21;24,36;12,54;4,74;0,97;2,122;8,145;18,164;32,181;48,195;67,204;87,210;113,208;136,202;156,192;160,189;117,189;91,187;69,180;50,169;35,154;25,137;20,117;22,91;29,68;41,49;55,35;73,25;93,20;101,20;160,20;143,9;124,2;104,0;101,0" o:connectangles="0,0,0,0,0,0,0,0,0,0,0,0,0,0,0,0,0,0,0,0,0,0,0,0,0,0,0,0,0,0,0,0,0,0,0,0,0,0"/>
                  </v:shape>
                  <v:shape id="Freeform 477" o:spid="_x0000_s1030" style="position:absolute;left:11634;top:-19;width:203;height:210;visibility:visible;mso-wrap-style:square;v-text-anchor:top" coordsize="20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" path="m160,20r-59,l123,23r20,8l160,45r13,18l181,84r-1,28l174,136r-10,20l151,171r-16,12l117,189r43,l173,179r13,-16l196,145r6,-21l200,97,195,73,186,52,174,34,160,20xe" fillcolor="#999998" stroked="f">
                    <v:path arrowok="t" o:connecttype="custom" o:connectlocs="160,20;101,20;123,23;143,31;160,45;173,63;181,84;180,112;174,136;164,156;151,171;135,183;117,189;160,189;173,179;186,163;196,145;202,124;200,97;195,73;186,52;174,34;160,20" o:connectangles="0,0,0,0,0,0,0,0,0,0,0,0,0,0,0,0,0,0,0,0,0,0,0"/>
                  </v:shape>
                </v:group>
                <w10:wrap anchorx="page"/>
              </v:group>
            </w:pict>
          </mc:Fallback>
        </mc:AlternateContent>
      </w:r>
      <w:r w:rsidR="006A6658">
        <w:rPr>
          <w:color w:val="231F20"/>
        </w:rPr>
        <w:t>$</w:t>
      </w:r>
    </w:p>
    <w:p w:rsidR="006A6658" w:rsidRDefault="006A6658">
      <w:pPr>
        <w:pStyle w:val="BodyText"/>
        <w:kinsoku w:val="0"/>
        <w:overflowPunct w:val="0"/>
        <w:spacing w:before="50"/>
        <w:ind w:left="10"/>
        <w:jc w:val="center"/>
        <w:rPr>
          <w:color w:val="000000"/>
          <w:sz w:val="12"/>
          <w:szCs w:val="12"/>
        </w:rPr>
      </w:pPr>
      <w:r>
        <w:rPr>
          <w:rFonts w:ascii="Times New Roman" w:hAnsi="Times New Roman" w:cs="Times New Roman"/>
          <w:sz w:val="24"/>
          <w:szCs w:val="24"/>
        </w:rPr>
        <w:br w:type="column"/>
      </w:r>
      <w:r>
        <w:rPr>
          <w:color w:val="231F20"/>
          <w:sz w:val="12"/>
          <w:szCs w:val="12"/>
        </w:rPr>
        <w:t>How often?</w:t>
      </w:r>
    </w:p>
    <w:p w:rsidR="006A6658" w:rsidRDefault="006A6658">
      <w:pPr>
        <w:pStyle w:val="BodyText"/>
        <w:kinsoku w:val="0"/>
        <w:overflowPunct w:val="0"/>
        <w:spacing w:before="50"/>
        <w:ind w:left="10"/>
        <w:jc w:val="center"/>
        <w:rPr>
          <w:color w:val="000000"/>
          <w:sz w:val="12"/>
          <w:szCs w:val="12"/>
        </w:rPr>
        <w:sectPr w:rsidR="006A6658">
          <w:type w:val="continuous"/>
          <w:pgSz w:w="15840" w:h="12240" w:orient="landscape"/>
          <w:pgMar w:top="280" w:right="240" w:bottom="0" w:left="240" w:header="720" w:footer="720" w:gutter="0"/>
          <w:cols w:num="7" w:space="720" w:equalWidth="0">
            <w:col w:w="4842" w:space="40"/>
            <w:col w:w="1328" w:space="40"/>
            <w:col w:w="1420" w:space="40"/>
            <w:col w:w="2061" w:space="40"/>
            <w:col w:w="1312" w:space="40"/>
            <w:col w:w="2106" w:space="40"/>
            <w:col w:w="2051"/>
          </w:cols>
          <w:noEndnote/>
        </w:sectPr>
      </w:pPr>
    </w:p>
    <w:p w:rsidR="006A6658" w:rsidRDefault="006A6658">
      <w:pPr>
        <w:pStyle w:val="BodyText"/>
        <w:kinsoku w:val="0"/>
        <w:overflowPunct w:val="0"/>
        <w:spacing w:before="9"/>
        <w:ind w:left="0"/>
        <w:rPr>
          <w:sz w:val="11"/>
          <w:szCs w:val="11"/>
        </w:rPr>
      </w:pPr>
    </w:p>
    <w:p w:rsidR="006A6658" w:rsidRDefault="00EB72CB">
      <w:pPr>
        <w:pStyle w:val="Heading3"/>
        <w:tabs>
          <w:tab w:val="left" w:pos="8569"/>
          <w:tab w:val="left" w:pos="12093"/>
        </w:tabs>
        <w:kinsoku w:val="0"/>
        <w:overflowPunct w:val="0"/>
        <w:spacing w:before="79"/>
        <w:rPr>
          <w:b w:val="0"/>
          <w:bCs w:val="0"/>
          <w:color w:val="000000"/>
        </w:rPr>
      </w:pPr>
      <w:r>
        <w:rPr>
          <w:noProof/>
        </w:rPr>
        <mc:AlternateContent>
          <mc:Choice Requires="wps">
            <w:drawing>
              <wp:anchor distT="0" distB="0" distL="114300" distR="114300" simplePos="0" relativeHeight="251644928" behindDoc="0" locked="0" layoutInCell="0" allowOverlap="1">
                <wp:simplePos x="0" y="0"/>
                <wp:positionH relativeFrom="page">
                  <wp:posOffset>8677275</wp:posOffset>
                </wp:positionH>
                <wp:positionV relativeFrom="paragraph">
                  <wp:posOffset>-413385</wp:posOffset>
                </wp:positionV>
                <wp:extent cx="1157605" cy="375920"/>
                <wp:effectExtent l="0" t="0" r="0" b="0"/>
                <wp:wrapNone/>
                <wp:docPr id="137"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446"/>
                              <w:gridCol w:w="470"/>
                              <w:gridCol w:w="456"/>
                              <w:gridCol w:w="443"/>
                            </w:tblGrid>
                            <w:tr w:rsidR="006A6658" w:rsidRPr="005B4C3E">
                              <w:trPr>
                                <w:trHeight w:hRule="exact" w:val="241"/>
                              </w:trPr>
                              <w:tc>
                                <w:tcPr>
                                  <w:tcW w:w="44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Weekly</w:t>
                                  </w:r>
                                </w:p>
                              </w:tc>
                              <w:tc>
                                <w:tcPr>
                                  <w:tcW w:w="470"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9"/>
                                  </w:pP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98"/>
                                  </w:pPr>
                                  <w:r w:rsidRPr="005B4C3E">
                                    <w:rPr>
                                      <w:rFonts w:ascii="Arial Narrow" w:hAnsi="Arial Narrow" w:cs="Arial Narrow"/>
                                      <w:color w:val="231F20"/>
                                      <w:spacing w:val="-2"/>
                                      <w:sz w:val="11"/>
                                      <w:szCs w:val="11"/>
                                    </w:rPr>
                                    <w:t>Monthly</w:t>
                                  </w:r>
                                </w:p>
                              </w:tc>
                            </w:tr>
                            <w:tr w:rsidR="006A6658" w:rsidRPr="005B4C3E">
                              <w:trPr>
                                <w:trHeight w:hRule="exact" w:val="346"/>
                              </w:trPr>
                              <w:tc>
                                <w:tcPr>
                                  <w:tcW w:w="1815" w:type="dxa"/>
                                  <w:gridSpan w:val="4"/>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8" o:spid="_x0000_s1052" type="#_x0000_t202" style="position:absolute;left:0;text-align:left;margin-left:683.25pt;margin-top:-32.55pt;width:91.15pt;height:29.6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" o:allowincell="f"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446"/>
                        <w:gridCol w:w="470"/>
                        <w:gridCol w:w="456"/>
                        <w:gridCol w:w="443"/>
                      </w:tblGrid>
                      <w:tr w:rsidR="006A6658" w:rsidRPr="005B4C3E">
                        <w:trPr>
                          <w:trHeight w:hRule="exact" w:val="241"/>
                        </w:trPr>
                        <w:tc>
                          <w:tcPr>
                            <w:tcW w:w="44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Weekly</w:t>
                            </w:r>
                          </w:p>
                        </w:tc>
                        <w:tc>
                          <w:tcPr>
                            <w:tcW w:w="470"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9"/>
                            </w:pPr>
                            <w:r w:rsidRPr="005B4C3E">
                              <w:rPr>
                                <w:rFonts w:ascii="Arial Narrow" w:hAnsi="Arial Narrow" w:cs="Arial Narrow"/>
                                <w:color w:val="231F20"/>
                                <w:spacing w:val="-2"/>
                                <w:sz w:val="11"/>
                                <w:szCs w:val="11"/>
                              </w:rPr>
                              <w:t>Bi-Weekly</w:t>
                            </w:r>
                          </w:p>
                        </w:tc>
                        <w:tc>
                          <w:tcPr>
                            <w:tcW w:w="456"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3"/>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4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98"/>
                            </w:pPr>
                            <w:r w:rsidRPr="005B4C3E">
                              <w:rPr>
                                <w:rFonts w:ascii="Arial Narrow" w:hAnsi="Arial Narrow" w:cs="Arial Narrow"/>
                                <w:color w:val="231F20"/>
                                <w:spacing w:val="-2"/>
                                <w:sz w:val="11"/>
                                <w:szCs w:val="11"/>
                              </w:rPr>
                              <w:t>Monthly</w:t>
                            </w:r>
                          </w:p>
                        </w:tc>
                      </w:tr>
                      <w:tr w:rsidR="006A6658" w:rsidRPr="005B4C3E">
                        <w:trPr>
                          <w:trHeight w:hRule="exact" w:val="346"/>
                        </w:trPr>
                        <w:tc>
                          <w:tcPr>
                            <w:tcW w:w="1815" w:type="dxa"/>
                            <w:gridSpan w:val="4"/>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wrap anchorx="page"/>
              </v:shape>
            </w:pict>
          </mc:Fallback>
        </mc:AlternateContent>
      </w:r>
      <w:r w:rsidR="006A6658">
        <w:rPr>
          <w:color w:val="231F20"/>
        </w:rPr>
        <w:t>$</w:t>
      </w:r>
      <w:r w:rsidR="006A6658">
        <w:rPr>
          <w:color w:val="231F20"/>
        </w:rPr>
        <w:tab/>
        <w:t>$</w:t>
      </w:r>
      <w:r w:rsidR="006A6658">
        <w:rPr>
          <w:color w:val="231F20"/>
        </w:rPr>
        <w:tab/>
        <w:t>$</w:t>
      </w:r>
    </w:p>
    <w:p w:rsidR="006A6658" w:rsidRDefault="006A6658">
      <w:pPr>
        <w:pStyle w:val="BodyText"/>
        <w:kinsoku w:val="0"/>
        <w:overflowPunct w:val="0"/>
        <w:spacing w:before="8"/>
        <w:ind w:left="0"/>
        <w:rPr>
          <w:b/>
          <w:bCs/>
          <w:sz w:val="18"/>
          <w:szCs w:val="18"/>
        </w:rPr>
      </w:pPr>
    </w:p>
    <w:p w:rsidR="006A6658" w:rsidRDefault="006A6658">
      <w:pPr>
        <w:pStyle w:val="BodyText"/>
        <w:tabs>
          <w:tab w:val="left" w:pos="8569"/>
          <w:tab w:val="left" w:pos="12093"/>
        </w:tabs>
        <w:kinsoku w:val="0"/>
        <w:overflowPunct w:val="0"/>
        <w:spacing w:before="0"/>
        <w:ind w:left="5120"/>
        <w:rPr>
          <w:color w:val="000000"/>
          <w:sz w:val="16"/>
          <w:szCs w:val="16"/>
        </w:rPr>
      </w:pPr>
      <w:r>
        <w:rPr>
          <w:b/>
          <w:bCs/>
          <w:color w:val="231F20"/>
          <w:sz w:val="16"/>
          <w:szCs w:val="16"/>
        </w:rPr>
        <w:t>$</w:t>
      </w:r>
      <w:r>
        <w:rPr>
          <w:b/>
          <w:bCs/>
          <w:color w:val="231F20"/>
          <w:sz w:val="16"/>
          <w:szCs w:val="16"/>
        </w:rPr>
        <w:tab/>
        <w:t>$</w:t>
      </w:r>
      <w:r>
        <w:rPr>
          <w:b/>
          <w:bCs/>
          <w:color w:val="231F20"/>
          <w:sz w:val="16"/>
          <w:szCs w:val="16"/>
        </w:rPr>
        <w:tab/>
        <w:t>$</w:t>
      </w:r>
    </w:p>
    <w:p w:rsidR="006A6658" w:rsidRDefault="006A6658">
      <w:pPr>
        <w:pStyle w:val="BodyText"/>
        <w:kinsoku w:val="0"/>
        <w:overflowPunct w:val="0"/>
        <w:spacing w:before="9"/>
        <w:ind w:left="0"/>
        <w:rPr>
          <w:b/>
          <w:bCs/>
          <w:sz w:val="11"/>
          <w:szCs w:val="11"/>
        </w:rPr>
      </w:pPr>
    </w:p>
    <w:p w:rsidR="006A6658" w:rsidRDefault="006A6658">
      <w:pPr>
        <w:pStyle w:val="BodyText"/>
        <w:tabs>
          <w:tab w:val="left" w:pos="8569"/>
          <w:tab w:val="left" w:pos="12093"/>
        </w:tabs>
        <w:kinsoku w:val="0"/>
        <w:overflowPunct w:val="0"/>
        <w:spacing w:before="79"/>
        <w:ind w:left="5120"/>
        <w:rPr>
          <w:color w:val="000000"/>
          <w:sz w:val="16"/>
          <w:szCs w:val="16"/>
        </w:rPr>
      </w:pPr>
      <w:r>
        <w:rPr>
          <w:b/>
          <w:bCs/>
          <w:color w:val="231F20"/>
          <w:sz w:val="16"/>
          <w:szCs w:val="16"/>
        </w:rPr>
        <w:t>$</w:t>
      </w:r>
      <w:r>
        <w:rPr>
          <w:b/>
          <w:bCs/>
          <w:color w:val="231F20"/>
          <w:sz w:val="16"/>
          <w:szCs w:val="16"/>
        </w:rPr>
        <w:tab/>
        <w:t>$</w:t>
      </w:r>
      <w:r>
        <w:rPr>
          <w:b/>
          <w:bCs/>
          <w:color w:val="231F20"/>
          <w:sz w:val="16"/>
          <w:szCs w:val="16"/>
        </w:rPr>
        <w:tab/>
        <w:t>$</w:t>
      </w:r>
    </w:p>
    <w:p w:rsidR="006A6658" w:rsidRDefault="006A6658">
      <w:pPr>
        <w:pStyle w:val="BodyText"/>
        <w:kinsoku w:val="0"/>
        <w:overflowPunct w:val="0"/>
        <w:spacing w:before="9"/>
        <w:ind w:left="0"/>
        <w:rPr>
          <w:b/>
          <w:bCs/>
          <w:sz w:val="11"/>
          <w:szCs w:val="11"/>
        </w:rPr>
      </w:pPr>
    </w:p>
    <w:p w:rsidR="006A6658" w:rsidRDefault="006A6658">
      <w:pPr>
        <w:pStyle w:val="BodyText"/>
        <w:tabs>
          <w:tab w:val="left" w:pos="8569"/>
          <w:tab w:val="left" w:pos="12093"/>
        </w:tabs>
        <w:kinsoku w:val="0"/>
        <w:overflowPunct w:val="0"/>
        <w:spacing w:before="79"/>
        <w:ind w:left="5120"/>
        <w:rPr>
          <w:color w:val="000000"/>
          <w:sz w:val="16"/>
          <w:szCs w:val="16"/>
        </w:rPr>
      </w:pPr>
      <w:r>
        <w:rPr>
          <w:b/>
          <w:bCs/>
          <w:color w:val="231F20"/>
          <w:sz w:val="16"/>
          <w:szCs w:val="16"/>
        </w:rPr>
        <w:t>$</w:t>
      </w:r>
      <w:r>
        <w:rPr>
          <w:b/>
          <w:bCs/>
          <w:color w:val="231F20"/>
          <w:sz w:val="16"/>
          <w:szCs w:val="16"/>
        </w:rPr>
        <w:tab/>
        <w:t>$</w:t>
      </w:r>
      <w:r>
        <w:rPr>
          <w:b/>
          <w:bCs/>
          <w:color w:val="231F20"/>
          <w:sz w:val="16"/>
          <w:szCs w:val="16"/>
        </w:rPr>
        <w:tab/>
        <w:t>$</w:t>
      </w:r>
    </w:p>
    <w:p w:rsidR="006A6658" w:rsidRDefault="006A6658">
      <w:pPr>
        <w:pStyle w:val="BodyText"/>
        <w:kinsoku w:val="0"/>
        <w:overflowPunct w:val="0"/>
        <w:spacing w:before="9"/>
        <w:ind w:left="0"/>
        <w:rPr>
          <w:b/>
          <w:bCs/>
          <w:sz w:val="17"/>
          <w:szCs w:val="17"/>
        </w:rPr>
      </w:pPr>
    </w:p>
    <w:p w:rsidR="006A6658" w:rsidRDefault="006A6658">
      <w:pPr>
        <w:pStyle w:val="BodyText"/>
        <w:kinsoku w:val="0"/>
        <w:overflowPunct w:val="0"/>
        <w:spacing w:before="9"/>
        <w:ind w:left="0"/>
        <w:rPr>
          <w:b/>
          <w:bCs/>
          <w:sz w:val="17"/>
          <w:szCs w:val="17"/>
        </w:rPr>
        <w:sectPr w:rsidR="006A6658">
          <w:type w:val="continuous"/>
          <w:pgSz w:w="15840" w:h="12240" w:orient="landscape"/>
          <w:pgMar w:top="280" w:right="240" w:bottom="0" w:left="240" w:header="720" w:footer="720" w:gutter="0"/>
          <w:cols w:space="720" w:equalWidth="0">
            <w:col w:w="15360"/>
          </w:cols>
          <w:noEndnote/>
        </w:sectPr>
      </w:pPr>
    </w:p>
    <w:p w:rsidR="006A6658" w:rsidRDefault="006A6658">
      <w:pPr>
        <w:pStyle w:val="BodyText"/>
        <w:kinsoku w:val="0"/>
        <w:overflowPunct w:val="0"/>
        <w:spacing w:before="91"/>
        <w:ind w:left="2107"/>
        <w:rPr>
          <w:color w:val="000000"/>
          <w:sz w:val="13"/>
          <w:szCs w:val="13"/>
        </w:rPr>
      </w:pPr>
      <w:r>
        <w:rPr>
          <w:b/>
          <w:bCs/>
          <w:color w:val="231F20"/>
          <w:sz w:val="13"/>
          <w:szCs w:val="13"/>
        </w:rPr>
        <w:t>Total Household Members (Children and Adults)</w:t>
      </w:r>
    </w:p>
    <w:p w:rsidR="006A6658" w:rsidRDefault="006A6658">
      <w:pPr>
        <w:pStyle w:val="BodyText"/>
        <w:kinsoku w:val="0"/>
        <w:overflowPunct w:val="0"/>
        <w:spacing w:before="83" w:line="114" w:lineRule="exact"/>
        <w:ind w:left="1352"/>
        <w:rPr>
          <w:color w:val="000000"/>
          <w:sz w:val="13"/>
          <w:szCs w:val="13"/>
        </w:rPr>
      </w:pPr>
      <w:r>
        <w:rPr>
          <w:rFonts w:ascii="Times New Roman" w:hAnsi="Times New Roman" w:cs="Times New Roman"/>
          <w:sz w:val="24"/>
          <w:szCs w:val="24"/>
        </w:rPr>
        <w:br w:type="column"/>
      </w:r>
      <w:r>
        <w:rPr>
          <w:b/>
          <w:bCs/>
          <w:color w:val="231F20"/>
          <w:spacing w:val="-2"/>
          <w:sz w:val="13"/>
          <w:szCs w:val="13"/>
        </w:rPr>
        <w:t>Last</w:t>
      </w:r>
      <w:r>
        <w:rPr>
          <w:b/>
          <w:bCs/>
          <w:color w:val="231F20"/>
          <w:spacing w:val="-6"/>
          <w:sz w:val="13"/>
          <w:szCs w:val="13"/>
        </w:rPr>
        <w:t xml:space="preserve"> </w:t>
      </w:r>
      <w:r>
        <w:rPr>
          <w:b/>
          <w:bCs/>
          <w:color w:val="231F20"/>
          <w:spacing w:val="-3"/>
          <w:sz w:val="13"/>
          <w:szCs w:val="13"/>
        </w:rPr>
        <w:t>Four</w:t>
      </w:r>
      <w:r>
        <w:rPr>
          <w:b/>
          <w:bCs/>
          <w:color w:val="231F20"/>
          <w:spacing w:val="-6"/>
          <w:sz w:val="13"/>
          <w:szCs w:val="13"/>
        </w:rPr>
        <w:t xml:space="preserve"> </w:t>
      </w:r>
      <w:r>
        <w:rPr>
          <w:b/>
          <w:bCs/>
          <w:color w:val="231F20"/>
          <w:spacing w:val="-3"/>
          <w:sz w:val="13"/>
          <w:szCs w:val="13"/>
        </w:rPr>
        <w:t>Digits</w:t>
      </w:r>
      <w:r>
        <w:rPr>
          <w:b/>
          <w:bCs/>
          <w:color w:val="231F20"/>
          <w:spacing w:val="-6"/>
          <w:sz w:val="13"/>
          <w:szCs w:val="13"/>
        </w:rPr>
        <w:t xml:space="preserve"> </w:t>
      </w:r>
      <w:r>
        <w:rPr>
          <w:b/>
          <w:bCs/>
          <w:color w:val="231F20"/>
          <w:spacing w:val="-2"/>
          <w:sz w:val="13"/>
          <w:szCs w:val="13"/>
        </w:rPr>
        <w:t>of</w:t>
      </w:r>
      <w:r>
        <w:rPr>
          <w:b/>
          <w:bCs/>
          <w:color w:val="231F20"/>
          <w:spacing w:val="-6"/>
          <w:sz w:val="13"/>
          <w:szCs w:val="13"/>
        </w:rPr>
        <w:t xml:space="preserve"> </w:t>
      </w:r>
      <w:r>
        <w:rPr>
          <w:b/>
          <w:bCs/>
          <w:color w:val="231F20"/>
          <w:spacing w:val="-3"/>
          <w:sz w:val="13"/>
          <w:szCs w:val="13"/>
        </w:rPr>
        <w:t>Social</w:t>
      </w:r>
      <w:r>
        <w:rPr>
          <w:b/>
          <w:bCs/>
          <w:color w:val="231F20"/>
          <w:spacing w:val="-6"/>
          <w:sz w:val="13"/>
          <w:szCs w:val="13"/>
        </w:rPr>
        <w:t xml:space="preserve"> </w:t>
      </w:r>
      <w:r>
        <w:rPr>
          <w:b/>
          <w:bCs/>
          <w:color w:val="231F20"/>
          <w:spacing w:val="-3"/>
          <w:sz w:val="13"/>
          <w:szCs w:val="13"/>
        </w:rPr>
        <w:t>Security</w:t>
      </w:r>
      <w:r>
        <w:rPr>
          <w:b/>
          <w:bCs/>
          <w:color w:val="231F20"/>
          <w:spacing w:val="-6"/>
          <w:sz w:val="13"/>
          <w:szCs w:val="13"/>
        </w:rPr>
        <w:t xml:space="preserve"> </w:t>
      </w:r>
      <w:r>
        <w:rPr>
          <w:b/>
          <w:bCs/>
          <w:color w:val="231F20"/>
          <w:spacing w:val="-3"/>
          <w:sz w:val="13"/>
          <w:szCs w:val="13"/>
        </w:rPr>
        <w:t>Number</w:t>
      </w:r>
      <w:r>
        <w:rPr>
          <w:b/>
          <w:bCs/>
          <w:color w:val="231F20"/>
          <w:spacing w:val="-6"/>
          <w:sz w:val="13"/>
          <w:szCs w:val="13"/>
        </w:rPr>
        <w:t xml:space="preserve"> </w:t>
      </w:r>
      <w:r>
        <w:rPr>
          <w:b/>
          <w:bCs/>
          <w:color w:val="231F20"/>
          <w:spacing w:val="-3"/>
          <w:sz w:val="13"/>
          <w:szCs w:val="13"/>
        </w:rPr>
        <w:t>(SSN)</w:t>
      </w:r>
      <w:r>
        <w:rPr>
          <w:b/>
          <w:bCs/>
          <w:color w:val="231F20"/>
          <w:spacing w:val="-6"/>
          <w:sz w:val="13"/>
          <w:szCs w:val="13"/>
        </w:rPr>
        <w:t xml:space="preserve"> </w:t>
      </w:r>
      <w:r>
        <w:rPr>
          <w:b/>
          <w:bCs/>
          <w:color w:val="231F20"/>
          <w:spacing w:val="-3"/>
          <w:sz w:val="13"/>
          <w:szCs w:val="13"/>
        </w:rPr>
        <w:t>of</w:t>
      </w:r>
    </w:p>
    <w:p w:rsidR="006A6658" w:rsidRDefault="00EB72CB">
      <w:pPr>
        <w:pStyle w:val="BodyText"/>
        <w:tabs>
          <w:tab w:val="left" w:pos="8117"/>
        </w:tabs>
        <w:kinsoku w:val="0"/>
        <w:overflowPunct w:val="0"/>
        <w:spacing w:before="0" w:line="184" w:lineRule="exact"/>
        <w:ind w:left="1352"/>
        <w:rPr>
          <w:color w:val="000000"/>
          <w:sz w:val="13"/>
          <w:szCs w:val="13"/>
        </w:rPr>
      </w:pPr>
      <w:r>
        <w:rPr>
          <w:noProof/>
        </w:rPr>
        <mc:AlternateContent>
          <mc:Choice Requires="wpg">
            <w:drawing>
              <wp:anchor distT="0" distB="0" distL="114300" distR="114300" simplePos="0" relativeHeight="251645952" behindDoc="1" locked="0" layoutInCell="0" allowOverlap="1">
                <wp:simplePos x="0" y="0"/>
                <wp:positionH relativeFrom="page">
                  <wp:posOffset>2893060</wp:posOffset>
                </wp:positionH>
                <wp:positionV relativeFrom="paragraph">
                  <wp:posOffset>-82550</wp:posOffset>
                </wp:positionV>
                <wp:extent cx="360680" cy="222250"/>
                <wp:effectExtent l="0" t="0" r="0" b="0"/>
                <wp:wrapNone/>
                <wp:docPr id="134"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222250"/>
                          <a:chOff x="4556" y="-130"/>
                          <a:chExt cx="568" cy="350"/>
                        </a:xfrm>
                      </wpg:grpSpPr>
                      <wps:wsp>
                        <wps:cNvPr id="135" name="Freeform 480"/>
                        <wps:cNvSpPr>
                          <a:spLocks/>
                        </wps:cNvSpPr>
                        <wps:spPr bwMode="auto">
                          <a:xfrm>
                            <a:off x="4559"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481"/>
                        <wps:cNvSpPr>
                          <a:spLocks/>
                        </wps:cNvSpPr>
                        <wps:spPr bwMode="auto">
                          <a:xfrm>
                            <a:off x="4840"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BD8999" id="Group 479" o:spid="_x0000_s1026" style="position:absolute;margin-left:227.8pt;margin-top:-6.5pt;width:28.4pt;height:17.5pt;z-index:-251670528;mso-position-horizontal-relative:page" coordorigin="4556,-130" coordsize="56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" o:allowincell="f">
                <v:shape id="Freeform 480" o:spid="_x0000_s1027" style="position:absolute;left:4559;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" path="m,345r281,l281,,,,,345xe" filled="f" strokecolor="#808285" strokeweight=".25pt">
                  <v:path arrowok="t" o:connecttype="custom" o:connectlocs="0,345;281,345;281,0;0,0;0,345" o:connectangles="0,0,0,0,0"/>
                </v:shape>
                <v:shape id="Freeform 481" o:spid="_x0000_s1028" style="position:absolute;left:4840;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" path="m,345r281,l281,,,,,345xe" filled="f" strokecolor="#808285" strokeweight=".08817mm">
                  <v:path arrowok="t" o:connecttype="custom" o:connectlocs="0,345;281,345;281,0;0,0;0,345" o:connectangles="0,0,0,0,0"/>
                </v:shape>
                <w10:wrap anchorx="page"/>
              </v:group>
            </w:pict>
          </mc:Fallback>
        </mc:AlternateContent>
      </w:r>
      <w:r>
        <w:rPr>
          <w:noProof/>
        </w:rPr>
        <mc:AlternateContent>
          <mc:Choice Requires="wpg">
            <w:drawing>
              <wp:anchor distT="0" distB="0" distL="114300" distR="114300" simplePos="0" relativeHeight="251646976" behindDoc="1" locked="0" layoutInCell="0" allowOverlap="1">
                <wp:simplePos x="0" y="0"/>
                <wp:positionH relativeFrom="page">
                  <wp:posOffset>6337935</wp:posOffset>
                </wp:positionH>
                <wp:positionV relativeFrom="paragraph">
                  <wp:posOffset>-82550</wp:posOffset>
                </wp:positionV>
                <wp:extent cx="357505" cy="222250"/>
                <wp:effectExtent l="0" t="0" r="0" b="0"/>
                <wp:wrapNone/>
                <wp:docPr id="129" name="Group 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505" cy="222250"/>
                          <a:chOff x="9981" y="-130"/>
                          <a:chExt cx="563" cy="350"/>
                        </a:xfrm>
                      </wpg:grpSpPr>
                      <wps:wsp>
                        <wps:cNvPr id="130" name="Freeform 483"/>
                        <wps:cNvSpPr>
                          <a:spLocks/>
                        </wps:cNvSpPr>
                        <wps:spPr bwMode="auto">
                          <a:xfrm>
                            <a:off x="9984"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484"/>
                        <wps:cNvSpPr>
                          <a:spLocks/>
                        </wps:cNvSpPr>
                        <wps:spPr bwMode="auto">
                          <a:xfrm>
                            <a:off x="10260"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Text Box 485"/>
                        <wps:cNvSpPr txBox="1">
                          <a:spLocks noChangeArrowheads="1"/>
                        </wps:cNvSpPr>
                        <wps:spPr bwMode="auto">
                          <a:xfrm>
                            <a:off x="9984" y="-128"/>
                            <a:ext cx="2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kinsoku w:val="0"/>
                                <w:overflowPunct w:val="0"/>
                                <w:spacing w:before="70"/>
                                <w:ind w:left="90"/>
                                <w:rPr>
                                  <w:rFonts w:ascii="Trebuchet MS" w:hAnsi="Trebuchet MS" w:cs="Trebuchet MS"/>
                                  <w:color w:val="000000"/>
                                  <w:sz w:val="16"/>
                                  <w:szCs w:val="16"/>
                                </w:rPr>
                              </w:pPr>
                              <w:r>
                                <w:rPr>
                                  <w:rFonts w:ascii="Trebuchet MS" w:hAnsi="Trebuchet MS" w:cs="Trebuchet MS"/>
                                  <w:color w:val="231F20"/>
                                  <w:sz w:val="16"/>
                                  <w:szCs w:val="16"/>
                                </w:rPr>
                                <w:t>X</w:t>
                              </w:r>
                            </w:p>
                          </w:txbxContent>
                        </wps:txbx>
                        <wps:bodyPr rot="0" vert="horz" wrap="square" lIns="0" tIns="0" rIns="0" bIns="0" anchor="t" anchorCtr="0" upright="1">
                          <a:noAutofit/>
                        </wps:bodyPr>
                      </wps:wsp>
                      <wps:wsp>
                        <wps:cNvPr id="133" name="Text Box 486"/>
                        <wps:cNvSpPr txBox="1">
                          <a:spLocks noChangeArrowheads="1"/>
                        </wps:cNvSpPr>
                        <wps:spPr bwMode="auto">
                          <a:xfrm>
                            <a:off x="10263" y="-128"/>
                            <a:ext cx="2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kinsoku w:val="0"/>
                                <w:overflowPunct w:val="0"/>
                                <w:spacing w:before="70"/>
                                <w:ind w:left="75"/>
                                <w:rPr>
                                  <w:rFonts w:ascii="Trebuchet MS" w:hAnsi="Trebuchet MS" w:cs="Trebuchet MS"/>
                                  <w:color w:val="000000"/>
                                  <w:sz w:val="16"/>
                                  <w:szCs w:val="16"/>
                                </w:rPr>
                              </w:pPr>
                              <w:r>
                                <w:rPr>
                                  <w:rFonts w:ascii="Trebuchet MS" w:hAnsi="Trebuchet MS" w:cs="Trebuchet MS"/>
                                  <w:color w:val="231F20"/>
                                  <w:sz w:val="16"/>
                                  <w:szCs w:val="16"/>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2" o:spid="_x0000_s1053" style="position:absolute;left:0;text-align:left;margin-left:499.05pt;margin-top:-6.5pt;width:28.15pt;height:17.5pt;z-index:-251669504;mso-position-horizontal-relative:page;mso-position-vertical-relative:text" coordorigin="9981,-130" coordsize="56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" o:allowincell="f">
                <v:shape id="Freeform 483" o:spid="_x0000_s1054" style="position:absolute;left:9984;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" path="m,345r281,l281,,,,,345xe" filled="f" strokecolor="#808285" strokeweight=".25pt">
                  <v:path arrowok="t" o:connecttype="custom" o:connectlocs="0,345;281,345;281,0;0,0;0,345" o:connectangles="0,0,0,0,0"/>
                </v:shape>
                <v:shape id="Freeform 484" o:spid="_x0000_s1055" style="position:absolute;left:10260;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" path="m,345r281,l281,,,,,345xe" filled="f" strokecolor="#808285" strokeweight=".25pt">
                  <v:path arrowok="t" o:connecttype="custom" o:connectlocs="0,345;281,345;281,0;0,0;0,345" o:connectangles="0,0,0,0,0"/>
                </v:shape>
                <v:shape id="Text Box 485" o:spid="_x0000_s1056" type="#_x0000_t202" style="position:absolute;left:9984;top:-128;width:279;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rsidR="006A6658" w:rsidRDefault="006A6658">
                        <w:pPr>
                          <w:pStyle w:val="BodyText"/>
                          <w:kinsoku w:val="0"/>
                          <w:overflowPunct w:val="0"/>
                          <w:spacing w:before="70"/>
                          <w:ind w:left="90"/>
                          <w:rPr>
                            <w:rFonts w:ascii="Trebuchet MS" w:hAnsi="Trebuchet MS" w:cs="Trebuchet MS"/>
                            <w:color w:val="000000"/>
                            <w:sz w:val="16"/>
                            <w:szCs w:val="16"/>
                          </w:rPr>
                        </w:pPr>
                        <w:r>
                          <w:rPr>
                            <w:rFonts w:ascii="Trebuchet MS" w:hAnsi="Trebuchet MS" w:cs="Trebuchet MS"/>
                            <w:color w:val="231F20"/>
                            <w:sz w:val="16"/>
                            <w:szCs w:val="16"/>
                          </w:rPr>
                          <w:t>X</w:t>
                        </w:r>
                      </w:p>
                    </w:txbxContent>
                  </v:textbox>
                </v:shape>
                <v:shape id="Text Box 486" o:spid="_x0000_s1057" type="#_x0000_t202" style="position:absolute;left:10263;top:-128;width:279;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rsidR="006A6658" w:rsidRDefault="006A6658">
                        <w:pPr>
                          <w:pStyle w:val="BodyText"/>
                          <w:kinsoku w:val="0"/>
                          <w:overflowPunct w:val="0"/>
                          <w:spacing w:before="70"/>
                          <w:ind w:left="75"/>
                          <w:rPr>
                            <w:rFonts w:ascii="Trebuchet MS" w:hAnsi="Trebuchet MS" w:cs="Trebuchet MS"/>
                            <w:color w:val="000000"/>
                            <w:sz w:val="16"/>
                            <w:szCs w:val="16"/>
                          </w:rPr>
                        </w:pPr>
                        <w:r>
                          <w:rPr>
                            <w:rFonts w:ascii="Trebuchet MS" w:hAnsi="Trebuchet MS" w:cs="Trebuchet MS"/>
                            <w:color w:val="231F20"/>
                            <w:sz w:val="16"/>
                            <w:szCs w:val="16"/>
                          </w:rPr>
                          <w:t>X</w:t>
                        </w:r>
                      </w:p>
                    </w:txbxContent>
                  </v:textbox>
                </v:shape>
                <w10:wrap anchorx="page"/>
              </v:group>
            </w:pict>
          </mc:Fallback>
        </mc:AlternateContent>
      </w:r>
      <w:r>
        <w:rPr>
          <w:noProof/>
        </w:rPr>
        <mc:AlternateContent>
          <mc:Choice Requires="wpg">
            <w:drawing>
              <wp:anchor distT="0" distB="0" distL="114300" distR="114300" simplePos="0" relativeHeight="251648000" behindDoc="1" locked="0" layoutInCell="0" allowOverlap="1">
                <wp:simplePos x="0" y="0"/>
                <wp:positionH relativeFrom="page">
                  <wp:posOffset>6810375</wp:posOffset>
                </wp:positionH>
                <wp:positionV relativeFrom="paragraph">
                  <wp:posOffset>-82550</wp:posOffset>
                </wp:positionV>
                <wp:extent cx="711200" cy="222250"/>
                <wp:effectExtent l="0" t="0" r="0" b="0"/>
                <wp:wrapNone/>
                <wp:docPr id="124"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200" cy="222250"/>
                          <a:chOff x="10725" y="-130"/>
                          <a:chExt cx="1120" cy="350"/>
                        </a:xfrm>
                      </wpg:grpSpPr>
                      <wps:wsp>
                        <wps:cNvPr id="125" name="Freeform 488"/>
                        <wps:cNvSpPr>
                          <a:spLocks/>
                        </wps:cNvSpPr>
                        <wps:spPr bwMode="auto">
                          <a:xfrm>
                            <a:off x="10727"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489"/>
                        <wps:cNvSpPr>
                          <a:spLocks/>
                        </wps:cNvSpPr>
                        <wps:spPr bwMode="auto">
                          <a:xfrm>
                            <a:off x="11003"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490"/>
                        <wps:cNvSpPr>
                          <a:spLocks/>
                        </wps:cNvSpPr>
                        <wps:spPr bwMode="auto">
                          <a:xfrm>
                            <a:off x="11285"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491"/>
                        <wps:cNvSpPr>
                          <a:spLocks/>
                        </wps:cNvSpPr>
                        <wps:spPr bwMode="auto">
                          <a:xfrm>
                            <a:off x="11560" y="-127"/>
                            <a:ext cx="282" cy="345"/>
                          </a:xfrm>
                          <a:custGeom>
                            <a:avLst/>
                            <a:gdLst>
                              <a:gd name="T0" fmla="*/ 0 w 282"/>
                              <a:gd name="T1" fmla="*/ 345 h 345"/>
                              <a:gd name="T2" fmla="*/ 281 w 282"/>
                              <a:gd name="T3" fmla="*/ 345 h 345"/>
                              <a:gd name="T4" fmla="*/ 281 w 282"/>
                              <a:gd name="T5" fmla="*/ 0 h 345"/>
                              <a:gd name="T6" fmla="*/ 0 w 282"/>
                              <a:gd name="T7" fmla="*/ 0 h 345"/>
                              <a:gd name="T8" fmla="*/ 0 w 282"/>
                              <a:gd name="T9" fmla="*/ 345 h 345"/>
                            </a:gdLst>
                            <a:ahLst/>
                            <a:cxnLst>
                              <a:cxn ang="0">
                                <a:pos x="T0" y="T1"/>
                              </a:cxn>
                              <a:cxn ang="0">
                                <a:pos x="T2" y="T3"/>
                              </a:cxn>
                              <a:cxn ang="0">
                                <a:pos x="T4" y="T5"/>
                              </a:cxn>
                              <a:cxn ang="0">
                                <a:pos x="T6" y="T7"/>
                              </a:cxn>
                              <a:cxn ang="0">
                                <a:pos x="T8" y="T9"/>
                              </a:cxn>
                            </a:cxnLst>
                            <a:rect l="0" t="0" r="r" b="b"/>
                            <a:pathLst>
                              <a:path w="282" h="345">
                                <a:moveTo>
                                  <a:pt x="0" y="345"/>
                                </a:moveTo>
                                <a:lnTo>
                                  <a:pt x="281" y="345"/>
                                </a:lnTo>
                                <a:lnTo>
                                  <a:pt x="281"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3FC01" id="Group 487" o:spid="_x0000_s1026" style="position:absolute;margin-left:536.25pt;margin-top:-6.5pt;width:56pt;height:17.5pt;z-index:-251668480;mso-position-horizontal-relative:page" coordorigin="10725,-130" coordsize="112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" o:allowincell="f">
                <v:shape id="Freeform 488" o:spid="_x0000_s1027" style="position:absolute;left:10727;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" path="m,345r281,l281,,,,,345xe" filled="f" strokecolor="#808285" strokeweight=".25pt">
                  <v:path arrowok="t" o:connecttype="custom" o:connectlocs="0,345;281,345;281,0;0,0;0,345" o:connectangles="0,0,0,0,0"/>
                </v:shape>
                <v:shape id="Freeform 489" o:spid="_x0000_s1028" style="position:absolute;left:11003;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" path="m,345r281,l281,,,,,345xe" filled="f" strokecolor="#808285" strokeweight=".25pt">
                  <v:path arrowok="t" o:connecttype="custom" o:connectlocs="0,345;281,345;281,0;0,0;0,345" o:connectangles="0,0,0,0,0"/>
                </v:shape>
                <v:shape id="Freeform 490" o:spid="_x0000_s1029" style="position:absolute;left:11285;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" path="m,345r281,l281,,,,,345xe" filled="f" strokecolor="#808285" strokeweight=".25pt">
                  <v:path arrowok="t" o:connecttype="custom" o:connectlocs="0,345;281,345;281,0;0,0;0,345" o:connectangles="0,0,0,0,0"/>
                </v:shape>
                <v:shape id="Freeform 491" o:spid="_x0000_s1030" style="position:absolute;left:11560;top:-127;width:282;height:345;visibility:visible;mso-wrap-style:square;v-text-anchor:top" coordsize="28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" path="m,345r281,l281,,,,,345xe" filled="f" strokecolor="#808285" strokeweight=".25pt">
                  <v:path arrowok="t" o:connecttype="custom" o:connectlocs="0,345;281,345;281,0;0,0;0,345" o:connectangles="0,0,0,0,0"/>
                </v:shape>
                <w10:wrap anchorx="page"/>
              </v:group>
            </w:pict>
          </mc:Fallback>
        </mc:AlternateContent>
      </w:r>
      <w:r>
        <w:rPr>
          <w:noProof/>
        </w:rPr>
        <mc:AlternateContent>
          <mc:Choice Requires="wps">
            <w:drawing>
              <wp:anchor distT="0" distB="0" distL="114300" distR="114300" simplePos="0" relativeHeight="251649024" behindDoc="1" locked="0" layoutInCell="0" allowOverlap="1">
                <wp:simplePos x="0" y="0"/>
                <wp:positionH relativeFrom="page">
                  <wp:posOffset>8452485</wp:posOffset>
                </wp:positionH>
                <wp:positionV relativeFrom="paragraph">
                  <wp:posOffset>-40640</wp:posOffset>
                </wp:positionV>
                <wp:extent cx="118745" cy="118110"/>
                <wp:effectExtent l="0" t="0" r="0" b="0"/>
                <wp:wrapNone/>
                <wp:docPr id="123" name="Freeform 4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118110"/>
                        </a:xfrm>
                        <a:custGeom>
                          <a:avLst/>
                          <a:gdLst>
                            <a:gd name="T0" fmla="*/ 186 w 187"/>
                            <a:gd name="T1" fmla="*/ 186 h 186"/>
                            <a:gd name="T2" fmla="*/ 0 w 187"/>
                            <a:gd name="T3" fmla="*/ 186 h 186"/>
                            <a:gd name="T4" fmla="*/ 0 w 187"/>
                            <a:gd name="T5" fmla="*/ 0 h 186"/>
                            <a:gd name="T6" fmla="*/ 186 w 187"/>
                            <a:gd name="T7" fmla="*/ 0 h 186"/>
                            <a:gd name="T8" fmla="*/ 186 w 187"/>
                            <a:gd name="T9" fmla="*/ 186 h 186"/>
                          </a:gdLst>
                          <a:ahLst/>
                          <a:cxnLst>
                            <a:cxn ang="0">
                              <a:pos x="T0" y="T1"/>
                            </a:cxn>
                            <a:cxn ang="0">
                              <a:pos x="T2" y="T3"/>
                            </a:cxn>
                            <a:cxn ang="0">
                              <a:pos x="T4" y="T5"/>
                            </a:cxn>
                            <a:cxn ang="0">
                              <a:pos x="T6" y="T7"/>
                            </a:cxn>
                            <a:cxn ang="0">
                              <a:pos x="T8" y="T9"/>
                            </a:cxn>
                          </a:cxnLst>
                          <a:rect l="0" t="0" r="r" b="b"/>
                          <a:pathLst>
                            <a:path w="187" h="186">
                              <a:moveTo>
                                <a:pt x="186" y="186"/>
                              </a:moveTo>
                              <a:lnTo>
                                <a:pt x="0" y="186"/>
                              </a:lnTo>
                              <a:lnTo>
                                <a:pt x="0" y="0"/>
                              </a:lnTo>
                              <a:lnTo>
                                <a:pt x="186" y="0"/>
                              </a:lnTo>
                              <a:lnTo>
                                <a:pt x="186" y="186"/>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25E07" id="Freeform 492" o:spid="_x0000_s1026" style="position:absolute;margin-left:665.55pt;margin-top:-3.2pt;width:9.35pt;height:9.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" o:allowincell="f" path="m186,186l,186,,,186,r,186xe" filled="f" strokecolor="#999998" strokeweight="1pt">
                <v:path arrowok="t" o:connecttype="custom" o:connectlocs="118110,118110;0,118110;0,0;118110,0;118110,118110" o:connectangles="0,0,0,0,0"/>
                <w10:wrap anchorx="page"/>
              </v:shape>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page">
                  <wp:posOffset>5686425</wp:posOffset>
                </wp:positionH>
                <wp:positionV relativeFrom="paragraph">
                  <wp:posOffset>-82550</wp:posOffset>
                </wp:positionV>
                <wp:extent cx="537210" cy="222885"/>
                <wp:effectExtent l="0" t="0" r="0" b="0"/>
                <wp:wrapNone/>
                <wp:docPr id="12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281"/>
                              <w:gridCol w:w="279"/>
                              <w:gridCol w:w="278"/>
                            </w:tblGrid>
                            <w:tr w:rsidR="006A6658" w:rsidRPr="005B4C3E" w:rsidTr="005F75EB">
                              <w:trPr>
                                <w:trHeight w:hRule="exact" w:val="346"/>
                              </w:trPr>
                              <w:tc>
                                <w:tcPr>
                                  <w:tcW w:w="281" w:type="dxa"/>
                                  <w:tcBorders>
                                    <w:top w:val="single" w:sz="2" w:space="0" w:color="808285"/>
                                    <w:left w:val="single" w:sz="4" w:space="0" w:color="auto"/>
                                    <w:bottom w:val="single" w:sz="2" w:space="0" w:color="808285"/>
                                    <w:right w:val="single" w:sz="2" w:space="0" w:color="808285"/>
                                  </w:tcBorders>
                                  <w:vAlign w:val="center"/>
                                </w:tcPr>
                                <w:p w:rsidR="006A6658" w:rsidRPr="005B4C3E" w:rsidRDefault="006A6658" w:rsidP="005F75EB">
                                  <w:pPr>
                                    <w:pStyle w:val="TableParagraph"/>
                                    <w:kinsoku w:val="0"/>
                                    <w:overflowPunct w:val="0"/>
                                    <w:spacing w:before="67"/>
                                    <w:ind w:left="87"/>
                                    <w:jc w:val="center"/>
                                  </w:pPr>
                                  <w:r w:rsidRPr="005B4C3E">
                                    <w:rPr>
                                      <w:rFonts w:ascii="Trebuchet MS" w:hAnsi="Trebuchet MS" w:cs="Trebuchet MS"/>
                                      <w:color w:val="231F20"/>
                                      <w:sz w:val="16"/>
                                      <w:szCs w:val="16"/>
                                    </w:rPr>
                                    <w:t>X</w:t>
                                  </w:r>
                                </w:p>
                              </w:tc>
                              <w:tc>
                                <w:tcPr>
                                  <w:tcW w:w="279"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5F75EB">
                                  <w:pPr>
                                    <w:pStyle w:val="TableParagraph"/>
                                    <w:kinsoku w:val="0"/>
                                    <w:overflowPunct w:val="0"/>
                                    <w:spacing w:before="67"/>
                                    <w:jc w:val="center"/>
                                  </w:pPr>
                                  <w:r w:rsidRPr="005B4C3E">
                                    <w:rPr>
                                      <w:rFonts w:ascii="Trebuchet MS" w:hAnsi="Trebuchet MS" w:cs="Trebuchet MS"/>
                                      <w:color w:val="231F20"/>
                                      <w:sz w:val="16"/>
                                      <w:szCs w:val="16"/>
                                    </w:rPr>
                                    <w:t>X</w:t>
                                  </w:r>
                                </w:p>
                              </w:tc>
                              <w:tc>
                                <w:tcPr>
                                  <w:tcW w:w="278"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5F75EB">
                                  <w:pPr>
                                    <w:pStyle w:val="TableParagraph"/>
                                    <w:kinsoku w:val="0"/>
                                    <w:overflowPunct w:val="0"/>
                                    <w:spacing w:before="67"/>
                                    <w:ind w:left="78"/>
                                    <w:jc w:val="center"/>
                                  </w:pPr>
                                  <w:r w:rsidRPr="005B4C3E">
                                    <w:rPr>
                                      <w:rFonts w:ascii="Trebuchet MS" w:hAnsi="Trebuchet MS" w:cs="Trebuchet MS"/>
                                      <w:color w:val="231F20"/>
                                      <w:sz w:val="16"/>
                                      <w:szCs w:val="16"/>
                                    </w:rPr>
                                    <w:t>X</w:t>
                                  </w:r>
                                </w:p>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58" type="#_x0000_t202" style="position:absolute;left:0;text-align:left;margin-left:447.75pt;margin-top:-6.5pt;width:42.3pt;height:17.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JsNsg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" o:allowincell="f"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281"/>
                        <w:gridCol w:w="279"/>
                        <w:gridCol w:w="278"/>
                      </w:tblGrid>
                      <w:tr w:rsidR="006A6658" w:rsidRPr="005B4C3E" w:rsidTr="005F75EB">
                        <w:trPr>
                          <w:trHeight w:hRule="exact" w:val="346"/>
                        </w:trPr>
                        <w:tc>
                          <w:tcPr>
                            <w:tcW w:w="281" w:type="dxa"/>
                            <w:tcBorders>
                              <w:top w:val="single" w:sz="2" w:space="0" w:color="808285"/>
                              <w:left w:val="single" w:sz="4" w:space="0" w:color="auto"/>
                              <w:bottom w:val="single" w:sz="2" w:space="0" w:color="808285"/>
                              <w:right w:val="single" w:sz="2" w:space="0" w:color="808285"/>
                            </w:tcBorders>
                            <w:vAlign w:val="center"/>
                          </w:tcPr>
                          <w:p w:rsidR="006A6658" w:rsidRPr="005B4C3E" w:rsidRDefault="006A6658" w:rsidP="005F75EB">
                            <w:pPr>
                              <w:pStyle w:val="TableParagraph"/>
                              <w:kinsoku w:val="0"/>
                              <w:overflowPunct w:val="0"/>
                              <w:spacing w:before="67"/>
                              <w:ind w:left="87"/>
                              <w:jc w:val="center"/>
                            </w:pPr>
                            <w:r w:rsidRPr="005B4C3E">
                              <w:rPr>
                                <w:rFonts w:ascii="Trebuchet MS" w:hAnsi="Trebuchet MS" w:cs="Trebuchet MS"/>
                                <w:color w:val="231F20"/>
                                <w:sz w:val="16"/>
                                <w:szCs w:val="16"/>
                              </w:rPr>
                              <w:t>X</w:t>
                            </w:r>
                          </w:p>
                        </w:tc>
                        <w:tc>
                          <w:tcPr>
                            <w:tcW w:w="279"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5F75EB">
                            <w:pPr>
                              <w:pStyle w:val="TableParagraph"/>
                              <w:kinsoku w:val="0"/>
                              <w:overflowPunct w:val="0"/>
                              <w:spacing w:before="67"/>
                              <w:jc w:val="center"/>
                            </w:pPr>
                            <w:r w:rsidRPr="005B4C3E">
                              <w:rPr>
                                <w:rFonts w:ascii="Trebuchet MS" w:hAnsi="Trebuchet MS" w:cs="Trebuchet MS"/>
                                <w:color w:val="231F20"/>
                                <w:sz w:val="16"/>
                                <w:szCs w:val="16"/>
                              </w:rPr>
                              <w:t>X</w:t>
                            </w:r>
                          </w:p>
                        </w:tc>
                        <w:tc>
                          <w:tcPr>
                            <w:tcW w:w="278"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5F75EB">
                            <w:pPr>
                              <w:pStyle w:val="TableParagraph"/>
                              <w:kinsoku w:val="0"/>
                              <w:overflowPunct w:val="0"/>
                              <w:spacing w:before="67"/>
                              <w:ind w:left="78"/>
                              <w:jc w:val="center"/>
                            </w:pPr>
                            <w:r w:rsidRPr="005B4C3E">
                              <w:rPr>
                                <w:rFonts w:ascii="Trebuchet MS" w:hAnsi="Trebuchet MS" w:cs="Trebuchet MS"/>
                                <w:color w:val="231F20"/>
                                <w:sz w:val="16"/>
                                <w:szCs w:val="16"/>
                              </w:rPr>
                              <w:t>X</w:t>
                            </w:r>
                          </w:p>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wrap anchorx="page"/>
              </v:shape>
            </w:pict>
          </mc:Fallback>
        </mc:AlternateContent>
      </w:r>
      <w:r w:rsidR="006A6658">
        <w:rPr>
          <w:b/>
          <w:bCs/>
          <w:color w:val="231F20"/>
          <w:spacing w:val="-3"/>
          <w:sz w:val="13"/>
          <w:szCs w:val="13"/>
        </w:rPr>
        <w:t>Primary</w:t>
      </w:r>
      <w:r w:rsidR="006A6658">
        <w:rPr>
          <w:b/>
          <w:bCs/>
          <w:color w:val="231F20"/>
          <w:spacing w:val="-6"/>
          <w:sz w:val="13"/>
          <w:szCs w:val="13"/>
        </w:rPr>
        <w:t xml:space="preserve"> </w:t>
      </w:r>
      <w:r w:rsidR="006A6658">
        <w:rPr>
          <w:b/>
          <w:bCs/>
          <w:color w:val="231F20"/>
          <w:spacing w:val="-3"/>
          <w:sz w:val="13"/>
          <w:szCs w:val="13"/>
        </w:rPr>
        <w:t>Wage</w:t>
      </w:r>
      <w:r w:rsidR="006A6658">
        <w:rPr>
          <w:b/>
          <w:bCs/>
          <w:color w:val="231F20"/>
          <w:spacing w:val="-6"/>
          <w:sz w:val="13"/>
          <w:szCs w:val="13"/>
        </w:rPr>
        <w:t xml:space="preserve"> </w:t>
      </w:r>
      <w:r w:rsidR="006A6658">
        <w:rPr>
          <w:b/>
          <w:bCs/>
          <w:color w:val="231F20"/>
          <w:spacing w:val="-3"/>
          <w:sz w:val="13"/>
          <w:szCs w:val="13"/>
        </w:rPr>
        <w:t>Earner</w:t>
      </w:r>
      <w:r w:rsidR="006A6658">
        <w:rPr>
          <w:b/>
          <w:bCs/>
          <w:color w:val="231F20"/>
          <w:spacing w:val="-6"/>
          <w:sz w:val="13"/>
          <w:szCs w:val="13"/>
        </w:rPr>
        <w:t xml:space="preserve"> </w:t>
      </w:r>
      <w:r w:rsidR="006A6658">
        <w:rPr>
          <w:b/>
          <w:bCs/>
          <w:color w:val="231F20"/>
          <w:spacing w:val="-2"/>
          <w:sz w:val="13"/>
          <w:szCs w:val="13"/>
        </w:rPr>
        <w:t>or</w:t>
      </w:r>
      <w:r w:rsidR="006A6658">
        <w:rPr>
          <w:b/>
          <w:bCs/>
          <w:color w:val="231F20"/>
          <w:spacing w:val="-6"/>
          <w:sz w:val="13"/>
          <w:szCs w:val="13"/>
        </w:rPr>
        <w:t xml:space="preserve"> </w:t>
      </w:r>
      <w:r w:rsidR="006A6658">
        <w:rPr>
          <w:b/>
          <w:bCs/>
          <w:color w:val="231F20"/>
          <w:spacing w:val="-3"/>
          <w:sz w:val="13"/>
          <w:szCs w:val="13"/>
        </w:rPr>
        <w:t>Other</w:t>
      </w:r>
      <w:r w:rsidR="006A6658">
        <w:rPr>
          <w:b/>
          <w:bCs/>
          <w:color w:val="231F20"/>
          <w:spacing w:val="-6"/>
          <w:sz w:val="13"/>
          <w:szCs w:val="13"/>
        </w:rPr>
        <w:t xml:space="preserve"> </w:t>
      </w:r>
      <w:r w:rsidR="006A6658">
        <w:rPr>
          <w:b/>
          <w:bCs/>
          <w:color w:val="231F20"/>
          <w:spacing w:val="-3"/>
          <w:sz w:val="13"/>
          <w:szCs w:val="13"/>
        </w:rPr>
        <w:t>Adult</w:t>
      </w:r>
      <w:r w:rsidR="006A6658">
        <w:rPr>
          <w:b/>
          <w:bCs/>
          <w:color w:val="231F20"/>
          <w:spacing w:val="-6"/>
          <w:sz w:val="13"/>
          <w:szCs w:val="13"/>
        </w:rPr>
        <w:t xml:space="preserve"> </w:t>
      </w:r>
      <w:r w:rsidR="006A6658">
        <w:rPr>
          <w:b/>
          <w:bCs/>
          <w:color w:val="231F20"/>
          <w:spacing w:val="-3"/>
          <w:sz w:val="13"/>
          <w:szCs w:val="13"/>
        </w:rPr>
        <w:t>Household</w:t>
      </w:r>
      <w:r w:rsidR="006A6658">
        <w:rPr>
          <w:b/>
          <w:bCs/>
          <w:color w:val="231F20"/>
          <w:spacing w:val="-6"/>
          <w:sz w:val="13"/>
          <w:szCs w:val="13"/>
        </w:rPr>
        <w:t xml:space="preserve"> </w:t>
      </w:r>
      <w:r w:rsidR="006A6658">
        <w:rPr>
          <w:b/>
          <w:bCs/>
          <w:color w:val="231F20"/>
          <w:spacing w:val="-3"/>
          <w:sz w:val="13"/>
          <w:szCs w:val="13"/>
        </w:rPr>
        <w:t>Member</w:t>
      </w:r>
      <w:r w:rsidR="006A6658">
        <w:rPr>
          <w:b/>
          <w:bCs/>
          <w:color w:val="231F20"/>
          <w:spacing w:val="-3"/>
          <w:sz w:val="13"/>
          <w:szCs w:val="13"/>
        </w:rPr>
        <w:tab/>
      </w:r>
      <w:r w:rsidR="006A6658">
        <w:rPr>
          <w:b/>
          <w:bCs/>
          <w:color w:val="231F20"/>
          <w:position w:val="7"/>
          <w:sz w:val="13"/>
          <w:szCs w:val="13"/>
        </w:rPr>
        <w:t>Check if no SSN</w:t>
      </w:r>
    </w:p>
    <w:p w:rsidR="006A6658" w:rsidRDefault="006A6658">
      <w:pPr>
        <w:pStyle w:val="BodyText"/>
        <w:tabs>
          <w:tab w:val="left" w:pos="8117"/>
        </w:tabs>
        <w:kinsoku w:val="0"/>
        <w:overflowPunct w:val="0"/>
        <w:spacing w:before="0" w:line="184" w:lineRule="exact"/>
        <w:ind w:left="1352"/>
        <w:rPr>
          <w:color w:val="000000"/>
          <w:sz w:val="13"/>
          <w:szCs w:val="13"/>
        </w:rPr>
        <w:sectPr w:rsidR="006A6658">
          <w:type w:val="continuous"/>
          <w:pgSz w:w="15840" w:h="12240" w:orient="landscape"/>
          <w:pgMar w:top="280" w:right="240" w:bottom="0" w:left="240" w:header="720" w:footer="720" w:gutter="0"/>
          <w:cols w:num="2" w:space="720" w:equalWidth="0">
            <w:col w:w="3734" w:space="40"/>
            <w:col w:w="11586"/>
          </w:cols>
          <w:noEndnote/>
        </w:sectPr>
      </w:pPr>
    </w:p>
    <w:p w:rsidR="006A6658" w:rsidRDefault="006A6658">
      <w:pPr>
        <w:pStyle w:val="BodyText"/>
        <w:kinsoku w:val="0"/>
        <w:overflowPunct w:val="0"/>
        <w:spacing w:before="5"/>
        <w:ind w:left="0"/>
        <w:rPr>
          <w:b/>
          <w:bCs/>
          <w:sz w:val="16"/>
          <w:szCs w:val="16"/>
        </w:rPr>
      </w:pPr>
    </w:p>
    <w:p w:rsidR="006A6658" w:rsidRDefault="00EB72CB">
      <w:pPr>
        <w:pStyle w:val="BodyText"/>
        <w:kinsoku w:val="0"/>
        <w:overflowPunct w:val="0"/>
        <w:spacing w:before="0" w:line="200" w:lineRule="atLeast"/>
        <w:ind w:left="120"/>
        <w:rPr>
          <w:sz w:val="20"/>
          <w:szCs w:val="20"/>
        </w:rPr>
      </w:pPr>
      <w:r>
        <w:rPr>
          <w:noProof/>
          <w:sz w:val="20"/>
          <w:szCs w:val="20"/>
        </w:rPr>
        <mc:AlternateContent>
          <mc:Choice Requires="wpg">
            <w:drawing>
              <wp:inline distT="0" distB="0" distL="0" distR="0">
                <wp:extent cx="9601200" cy="262890"/>
                <wp:effectExtent l="0" t="0" r="0" b="3810"/>
                <wp:docPr id="118"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0" cy="262890"/>
                          <a:chOff x="0" y="0"/>
                          <a:chExt cx="15120" cy="414"/>
                        </a:xfrm>
                      </wpg:grpSpPr>
                      <wps:wsp>
                        <wps:cNvPr id="119" name="Freeform 495"/>
                        <wps:cNvSpPr>
                          <a:spLocks/>
                        </wps:cNvSpPr>
                        <wps:spPr bwMode="auto">
                          <a:xfrm>
                            <a:off x="973" y="0"/>
                            <a:ext cx="14147" cy="414"/>
                          </a:xfrm>
                          <a:custGeom>
                            <a:avLst/>
                            <a:gdLst>
                              <a:gd name="T0" fmla="*/ 0 w 14147"/>
                              <a:gd name="T1" fmla="*/ 413 h 414"/>
                              <a:gd name="T2" fmla="*/ 14146 w 14147"/>
                              <a:gd name="T3" fmla="*/ 413 h 414"/>
                              <a:gd name="T4" fmla="*/ 14146 w 14147"/>
                              <a:gd name="T5" fmla="*/ 0 h 414"/>
                              <a:gd name="T6" fmla="*/ 0 w 14147"/>
                              <a:gd name="T7" fmla="*/ 0 h 414"/>
                              <a:gd name="T8" fmla="*/ 0 w 14147"/>
                              <a:gd name="T9" fmla="*/ 413 h 414"/>
                            </a:gdLst>
                            <a:ahLst/>
                            <a:cxnLst>
                              <a:cxn ang="0">
                                <a:pos x="T0" y="T1"/>
                              </a:cxn>
                              <a:cxn ang="0">
                                <a:pos x="T2" y="T3"/>
                              </a:cxn>
                              <a:cxn ang="0">
                                <a:pos x="T4" y="T5"/>
                              </a:cxn>
                              <a:cxn ang="0">
                                <a:pos x="T6" y="T7"/>
                              </a:cxn>
                              <a:cxn ang="0">
                                <a:pos x="T8" y="T9"/>
                              </a:cxn>
                            </a:cxnLst>
                            <a:rect l="0" t="0" r="r" b="b"/>
                            <a:pathLst>
                              <a:path w="14147" h="414">
                                <a:moveTo>
                                  <a:pt x="0" y="413"/>
                                </a:moveTo>
                                <a:lnTo>
                                  <a:pt x="14146" y="413"/>
                                </a:lnTo>
                                <a:lnTo>
                                  <a:pt x="14146" y="0"/>
                                </a:lnTo>
                                <a:lnTo>
                                  <a:pt x="0" y="0"/>
                                </a:lnTo>
                                <a:lnTo>
                                  <a:pt x="0" y="413"/>
                                </a:lnTo>
                                <a:close/>
                              </a:path>
                            </a:pathLst>
                          </a:custGeom>
                          <a:solidFill>
                            <a:srgbClr val="33AE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96"/>
                        <wps:cNvSpPr>
                          <a:spLocks/>
                        </wps:cNvSpPr>
                        <wps:spPr bwMode="auto">
                          <a:xfrm>
                            <a:off x="0" y="0"/>
                            <a:ext cx="974" cy="414"/>
                          </a:xfrm>
                          <a:custGeom>
                            <a:avLst/>
                            <a:gdLst>
                              <a:gd name="T0" fmla="*/ 0 w 974"/>
                              <a:gd name="T1" fmla="*/ 414 h 414"/>
                              <a:gd name="T2" fmla="*/ 973 w 974"/>
                              <a:gd name="T3" fmla="*/ 414 h 414"/>
                              <a:gd name="T4" fmla="*/ 973 w 974"/>
                              <a:gd name="T5" fmla="*/ 0 h 414"/>
                              <a:gd name="T6" fmla="*/ 0 w 974"/>
                              <a:gd name="T7" fmla="*/ 0 h 414"/>
                              <a:gd name="T8" fmla="*/ 0 w 974"/>
                              <a:gd name="T9" fmla="*/ 414 h 414"/>
                            </a:gdLst>
                            <a:ahLst/>
                            <a:cxnLst>
                              <a:cxn ang="0">
                                <a:pos x="T0" y="T1"/>
                              </a:cxn>
                              <a:cxn ang="0">
                                <a:pos x="T2" y="T3"/>
                              </a:cxn>
                              <a:cxn ang="0">
                                <a:pos x="T4" y="T5"/>
                              </a:cxn>
                              <a:cxn ang="0">
                                <a:pos x="T6" y="T7"/>
                              </a:cxn>
                              <a:cxn ang="0">
                                <a:pos x="T8" y="T9"/>
                              </a:cxn>
                            </a:cxnLst>
                            <a:rect l="0" t="0" r="r" b="b"/>
                            <a:pathLst>
                              <a:path w="974" h="414">
                                <a:moveTo>
                                  <a:pt x="0" y="414"/>
                                </a:moveTo>
                                <a:lnTo>
                                  <a:pt x="973" y="414"/>
                                </a:lnTo>
                                <a:lnTo>
                                  <a:pt x="973" y="0"/>
                                </a:lnTo>
                                <a:lnTo>
                                  <a:pt x="0" y="0"/>
                                </a:lnTo>
                                <a:lnTo>
                                  <a:pt x="0" y="414"/>
                                </a:lnTo>
                                <a:close/>
                              </a:path>
                            </a:pathLst>
                          </a:custGeom>
                          <a:solidFill>
                            <a:srgbClr val="1F82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Text Box 497"/>
                        <wps:cNvSpPr txBox="1">
                          <a:spLocks noChangeArrowheads="1"/>
                        </wps:cNvSpPr>
                        <wps:spPr bwMode="auto">
                          <a:xfrm>
                            <a:off x="0" y="0"/>
                            <a:ext cx="15120"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tabs>
                                  <w:tab w:val="left" w:pos="1119"/>
                                </w:tabs>
                                <w:kinsoku w:val="0"/>
                                <w:overflowPunct w:val="0"/>
                                <w:spacing w:before="64"/>
                                <w:ind w:left="145"/>
                                <w:rPr>
                                  <w:color w:val="000000"/>
                                  <w:sz w:val="16"/>
                                  <w:szCs w:val="16"/>
                                </w:rPr>
                              </w:pPr>
                              <w:r>
                                <w:rPr>
                                  <w:b/>
                                  <w:bCs/>
                                  <w:color w:val="FFFFFF"/>
                                  <w:position w:val="1"/>
                                  <w:sz w:val="19"/>
                                  <w:szCs w:val="19"/>
                                </w:rPr>
                                <w:t>STEP 4</w:t>
                              </w:r>
                              <w:r>
                                <w:rPr>
                                  <w:b/>
                                  <w:bCs/>
                                  <w:color w:val="FFFFFF"/>
                                  <w:position w:val="1"/>
                                  <w:sz w:val="19"/>
                                  <w:szCs w:val="19"/>
                                </w:rPr>
                                <w:tab/>
                              </w:r>
                              <w:r>
                                <w:rPr>
                                  <w:b/>
                                  <w:bCs/>
                                  <w:color w:val="FFFFFF"/>
                                  <w:sz w:val="16"/>
                                  <w:szCs w:val="16"/>
                                </w:rPr>
                                <w:t>Contact information and adult signature</w:t>
                              </w:r>
                            </w:p>
                          </w:txbxContent>
                        </wps:txbx>
                        <wps:bodyPr rot="0" vert="horz" wrap="square" lIns="0" tIns="0" rIns="0" bIns="0" anchor="t" anchorCtr="0" upright="1">
                          <a:noAutofit/>
                        </wps:bodyPr>
                      </wps:wsp>
                    </wpg:wgp>
                  </a:graphicData>
                </a:graphic>
              </wp:inline>
            </w:drawing>
          </mc:Choice>
          <mc:Fallback>
            <w:pict>
              <v:group id="Group 494" o:spid="_x0000_s1059" style="width:756pt;height:20.7pt;mso-position-horizontal-relative:char;mso-position-vertical-relative:line" coordsize="1512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">
                <v:shape id="Freeform 495" o:spid="_x0000_s1060" style="position:absolute;left:973;width:14147;height:414;visibility:visible;mso-wrap-style:square;v-text-anchor:top" coordsize="1414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" path="m,413r14146,l14146,,,,,413xe" fillcolor="#33ae6f" stroked="f">
                  <v:path arrowok="t" o:connecttype="custom" o:connectlocs="0,413;14146,413;14146,0;0,0;0,413" o:connectangles="0,0,0,0,0"/>
                </v:shape>
                <v:shape id="Freeform 496" o:spid="_x0000_s1061" style="position:absolute;width:974;height:414;visibility:visible;mso-wrap-style:square;v-text-anchor:top" coordsize="97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" path="m,414r973,l973,,,,,414xe" fillcolor="#1f823f" stroked="f">
                  <v:path arrowok="t" o:connecttype="custom" o:connectlocs="0,414;973,414;973,0;0,0;0,414" o:connectangles="0,0,0,0,0"/>
                </v:shape>
                <v:shape id="Text Box 497" o:spid="_x0000_s1062" type="#_x0000_t202" style="position:absolute;width:15120;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rsidR="006A6658" w:rsidRDefault="006A6658">
                        <w:pPr>
                          <w:pStyle w:val="BodyText"/>
                          <w:tabs>
                            <w:tab w:val="left" w:pos="1119"/>
                          </w:tabs>
                          <w:kinsoku w:val="0"/>
                          <w:overflowPunct w:val="0"/>
                          <w:spacing w:before="64"/>
                          <w:ind w:left="145"/>
                          <w:rPr>
                            <w:color w:val="000000"/>
                            <w:sz w:val="16"/>
                            <w:szCs w:val="16"/>
                          </w:rPr>
                        </w:pPr>
                        <w:r>
                          <w:rPr>
                            <w:b/>
                            <w:bCs/>
                            <w:color w:val="FFFFFF"/>
                            <w:position w:val="1"/>
                            <w:sz w:val="19"/>
                            <w:szCs w:val="19"/>
                          </w:rPr>
                          <w:t>STEP 4</w:t>
                        </w:r>
                        <w:r>
                          <w:rPr>
                            <w:b/>
                            <w:bCs/>
                            <w:color w:val="FFFFFF"/>
                            <w:position w:val="1"/>
                            <w:sz w:val="19"/>
                            <w:szCs w:val="19"/>
                          </w:rPr>
                          <w:tab/>
                        </w:r>
                        <w:r>
                          <w:rPr>
                            <w:b/>
                            <w:bCs/>
                            <w:color w:val="FFFFFF"/>
                            <w:sz w:val="16"/>
                            <w:szCs w:val="16"/>
                          </w:rPr>
                          <w:t>Contact information and adult signature</w:t>
                        </w:r>
                      </w:p>
                    </w:txbxContent>
                  </v:textbox>
                </v:shape>
                <w10:anchorlock/>
              </v:group>
            </w:pict>
          </mc:Fallback>
        </mc:AlternateContent>
      </w:r>
    </w:p>
    <w:p w:rsidR="006A6658" w:rsidRDefault="006A6658">
      <w:pPr>
        <w:pStyle w:val="BodyText"/>
        <w:kinsoku w:val="0"/>
        <w:overflowPunct w:val="0"/>
        <w:spacing w:before="75" w:line="278" w:lineRule="auto"/>
        <w:ind w:left="120" w:right="330"/>
        <w:rPr>
          <w:color w:val="000000"/>
          <w:sz w:val="12"/>
          <w:szCs w:val="12"/>
        </w:rPr>
      </w:pPr>
      <w:r>
        <w:rPr>
          <w:color w:val="231F20"/>
          <w:sz w:val="12"/>
          <w:szCs w:val="12"/>
        </w:rPr>
        <w:t>“I certify (promise) that all information on this application is true and that all income is reported.  I understand that this information is given in connection with the receipt of Federal funds, and that school officials may verify (check) the information. I am aware that if I purposely give false information, my children may lose meal beneﬁts, and I may be prosecuted under applicable State and Federal laws.”</w:t>
      </w:r>
    </w:p>
    <w:p w:rsidR="006A6658" w:rsidRDefault="006A6658">
      <w:pPr>
        <w:pStyle w:val="BodyText"/>
        <w:kinsoku w:val="0"/>
        <w:overflowPunct w:val="0"/>
        <w:spacing w:before="3"/>
        <w:ind w:left="0"/>
        <w:rPr>
          <w:sz w:val="9"/>
          <w:szCs w:val="9"/>
        </w:rPr>
      </w:pPr>
    </w:p>
    <w:p w:rsidR="006A6658" w:rsidRDefault="00EB72CB">
      <w:pPr>
        <w:pStyle w:val="Heading1"/>
        <w:tabs>
          <w:tab w:val="left" w:pos="5401"/>
          <w:tab w:val="left" w:pos="7948"/>
          <w:tab w:val="left" w:pos="9023"/>
          <w:tab w:val="left" w:pos="10626"/>
        </w:tabs>
        <w:kinsoku w:val="0"/>
        <w:overflowPunct w:val="0"/>
        <w:spacing w:line="200" w:lineRule="atLeast"/>
      </w:pPr>
      <w:r>
        <w:rPr>
          <w:noProof/>
        </w:rPr>
        <mc:AlternateContent>
          <mc:Choice Requires="wpg">
            <w:drawing>
              <wp:inline distT="0" distB="0" distL="0" distR="0">
                <wp:extent cx="3107690" cy="203200"/>
                <wp:effectExtent l="9525" t="9525" r="6985" b="6350"/>
                <wp:docPr id="116"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7690" cy="203200"/>
                          <a:chOff x="0" y="0"/>
                          <a:chExt cx="4894" cy="320"/>
                        </a:xfrm>
                      </wpg:grpSpPr>
                      <wps:wsp>
                        <wps:cNvPr id="117" name="Freeform 499"/>
                        <wps:cNvSpPr>
                          <a:spLocks/>
                        </wps:cNvSpPr>
                        <wps:spPr bwMode="auto">
                          <a:xfrm>
                            <a:off x="2" y="2"/>
                            <a:ext cx="4889" cy="315"/>
                          </a:xfrm>
                          <a:custGeom>
                            <a:avLst/>
                            <a:gdLst>
                              <a:gd name="T0" fmla="*/ 0 w 4889"/>
                              <a:gd name="T1" fmla="*/ 314 h 315"/>
                              <a:gd name="T2" fmla="*/ 4888 w 4889"/>
                              <a:gd name="T3" fmla="*/ 314 h 315"/>
                              <a:gd name="T4" fmla="*/ 4888 w 4889"/>
                              <a:gd name="T5" fmla="*/ 0 h 315"/>
                              <a:gd name="T6" fmla="*/ 0 w 4889"/>
                              <a:gd name="T7" fmla="*/ 0 h 315"/>
                              <a:gd name="T8" fmla="*/ 0 w 4889"/>
                              <a:gd name="T9" fmla="*/ 314 h 315"/>
                            </a:gdLst>
                            <a:ahLst/>
                            <a:cxnLst>
                              <a:cxn ang="0">
                                <a:pos x="T0" y="T1"/>
                              </a:cxn>
                              <a:cxn ang="0">
                                <a:pos x="T2" y="T3"/>
                              </a:cxn>
                              <a:cxn ang="0">
                                <a:pos x="T4" y="T5"/>
                              </a:cxn>
                              <a:cxn ang="0">
                                <a:pos x="T6" y="T7"/>
                              </a:cxn>
                              <a:cxn ang="0">
                                <a:pos x="T8" y="T9"/>
                              </a:cxn>
                            </a:cxnLst>
                            <a:rect l="0" t="0" r="r" b="b"/>
                            <a:pathLst>
                              <a:path w="4889" h="315">
                                <a:moveTo>
                                  <a:pt x="0" y="314"/>
                                </a:moveTo>
                                <a:lnTo>
                                  <a:pt x="4888" y="314"/>
                                </a:lnTo>
                                <a:lnTo>
                                  <a:pt x="4888" y="0"/>
                                </a:lnTo>
                                <a:lnTo>
                                  <a:pt x="0" y="0"/>
                                </a:lnTo>
                                <a:lnTo>
                                  <a:pt x="0" y="314"/>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7EA21A" id="Group 498" o:spid="_x0000_s1026" style="width:244.7pt;height:16pt;mso-position-horizontal-relative:char;mso-position-vertical-relative:line" coordsize="48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">
                <v:shape id="Freeform 499" o:spid="_x0000_s1027" style="position:absolute;left:2;top:2;width:4889;height:315;visibility:visible;mso-wrap-style:square;v-text-anchor:top" coordsize="488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" path="m,314r4888,l4888,,,,,314xe" filled="f" strokecolor="#808285" strokeweight=".25pt">
                  <v:path arrowok="t" o:connecttype="custom" o:connectlocs="0,314;4888,314;4888,0;0,0;0,314" o:connectangles="0,0,0,0,0"/>
                </v:shape>
                <w10:anchorlock/>
              </v:group>
            </w:pict>
          </mc:Fallback>
        </mc:AlternateContent>
      </w:r>
      <w:r w:rsidR="006A6658">
        <w:t xml:space="preserve"> </w:t>
      </w:r>
      <w:r w:rsidR="006A6658">
        <w:tab/>
      </w:r>
      <w:r>
        <w:rPr>
          <w:noProof/>
        </w:rPr>
        <mc:AlternateContent>
          <mc:Choice Requires="wpg">
            <w:drawing>
              <wp:inline distT="0" distB="0" distL="0" distR="0">
                <wp:extent cx="1423035" cy="203200"/>
                <wp:effectExtent l="9525" t="9525" r="5715" b="6350"/>
                <wp:docPr id="114" name="Group 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035" cy="203200"/>
                          <a:chOff x="0" y="0"/>
                          <a:chExt cx="2241" cy="320"/>
                        </a:xfrm>
                      </wpg:grpSpPr>
                      <wps:wsp>
                        <wps:cNvPr id="115" name="Freeform 501"/>
                        <wps:cNvSpPr>
                          <a:spLocks/>
                        </wps:cNvSpPr>
                        <wps:spPr bwMode="auto">
                          <a:xfrm>
                            <a:off x="2" y="2"/>
                            <a:ext cx="2236" cy="315"/>
                          </a:xfrm>
                          <a:custGeom>
                            <a:avLst/>
                            <a:gdLst>
                              <a:gd name="T0" fmla="*/ 0 w 2236"/>
                              <a:gd name="T1" fmla="*/ 314 h 315"/>
                              <a:gd name="T2" fmla="*/ 2235 w 2236"/>
                              <a:gd name="T3" fmla="*/ 314 h 315"/>
                              <a:gd name="T4" fmla="*/ 2235 w 2236"/>
                              <a:gd name="T5" fmla="*/ 0 h 315"/>
                              <a:gd name="T6" fmla="*/ 0 w 2236"/>
                              <a:gd name="T7" fmla="*/ 0 h 315"/>
                              <a:gd name="T8" fmla="*/ 0 w 2236"/>
                              <a:gd name="T9" fmla="*/ 314 h 315"/>
                            </a:gdLst>
                            <a:ahLst/>
                            <a:cxnLst>
                              <a:cxn ang="0">
                                <a:pos x="T0" y="T1"/>
                              </a:cxn>
                              <a:cxn ang="0">
                                <a:pos x="T2" y="T3"/>
                              </a:cxn>
                              <a:cxn ang="0">
                                <a:pos x="T4" y="T5"/>
                              </a:cxn>
                              <a:cxn ang="0">
                                <a:pos x="T6" y="T7"/>
                              </a:cxn>
                              <a:cxn ang="0">
                                <a:pos x="T8" y="T9"/>
                              </a:cxn>
                            </a:cxnLst>
                            <a:rect l="0" t="0" r="r" b="b"/>
                            <a:pathLst>
                              <a:path w="2236" h="315">
                                <a:moveTo>
                                  <a:pt x="0" y="314"/>
                                </a:moveTo>
                                <a:lnTo>
                                  <a:pt x="2235" y="314"/>
                                </a:lnTo>
                                <a:lnTo>
                                  <a:pt x="2235" y="0"/>
                                </a:lnTo>
                                <a:lnTo>
                                  <a:pt x="0" y="0"/>
                                </a:lnTo>
                                <a:lnTo>
                                  <a:pt x="0" y="314"/>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F6658" id="Group 500" o:spid="_x0000_s1026" style="width:112.05pt;height:16pt;mso-position-horizontal-relative:char;mso-position-vertical-relative:line" coordsize="224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">
                <v:shape id="Freeform 501" o:spid="_x0000_s1027" style="position:absolute;left:2;top:2;width:2236;height:315;visibility:visible;mso-wrap-style:square;v-text-anchor:top" coordsize="223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" path="m,314r2235,l2235,,,,,314xe" filled="f" strokecolor="#808285" strokeweight=".25pt">
                  <v:path arrowok="t" o:connecttype="custom" o:connectlocs="0,314;2235,314;2235,0;0,0;0,314" o:connectangles="0,0,0,0,0"/>
                </v:shape>
                <w10:anchorlock/>
              </v:group>
            </w:pict>
          </mc:Fallback>
        </mc:AlternateContent>
      </w:r>
      <w:r w:rsidR="006A6658">
        <w:t xml:space="preserve"> </w:t>
      </w:r>
      <w:r w:rsidR="006A6658">
        <w:tab/>
      </w:r>
      <w:r>
        <w:rPr>
          <w:noProof/>
        </w:rPr>
        <mc:AlternateContent>
          <mc:Choice Requires="wpg">
            <w:drawing>
              <wp:inline distT="0" distB="0" distL="0" distR="0">
                <wp:extent cx="497205" cy="203200"/>
                <wp:effectExtent l="9525" t="9525" r="7620" b="6350"/>
                <wp:docPr id="112"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203200"/>
                          <a:chOff x="0" y="0"/>
                          <a:chExt cx="783" cy="320"/>
                        </a:xfrm>
                      </wpg:grpSpPr>
                      <wps:wsp>
                        <wps:cNvPr id="113" name="Freeform 503"/>
                        <wps:cNvSpPr>
                          <a:spLocks/>
                        </wps:cNvSpPr>
                        <wps:spPr bwMode="auto">
                          <a:xfrm>
                            <a:off x="2" y="2"/>
                            <a:ext cx="778" cy="315"/>
                          </a:xfrm>
                          <a:custGeom>
                            <a:avLst/>
                            <a:gdLst>
                              <a:gd name="T0" fmla="*/ 0 w 778"/>
                              <a:gd name="T1" fmla="*/ 314 h 315"/>
                              <a:gd name="T2" fmla="*/ 777 w 778"/>
                              <a:gd name="T3" fmla="*/ 314 h 315"/>
                              <a:gd name="T4" fmla="*/ 777 w 778"/>
                              <a:gd name="T5" fmla="*/ 0 h 315"/>
                              <a:gd name="T6" fmla="*/ 0 w 778"/>
                              <a:gd name="T7" fmla="*/ 0 h 315"/>
                              <a:gd name="T8" fmla="*/ 0 w 778"/>
                              <a:gd name="T9" fmla="*/ 314 h 315"/>
                            </a:gdLst>
                            <a:ahLst/>
                            <a:cxnLst>
                              <a:cxn ang="0">
                                <a:pos x="T0" y="T1"/>
                              </a:cxn>
                              <a:cxn ang="0">
                                <a:pos x="T2" y="T3"/>
                              </a:cxn>
                              <a:cxn ang="0">
                                <a:pos x="T4" y="T5"/>
                              </a:cxn>
                              <a:cxn ang="0">
                                <a:pos x="T6" y="T7"/>
                              </a:cxn>
                              <a:cxn ang="0">
                                <a:pos x="T8" y="T9"/>
                              </a:cxn>
                            </a:cxnLst>
                            <a:rect l="0" t="0" r="r" b="b"/>
                            <a:pathLst>
                              <a:path w="778" h="315">
                                <a:moveTo>
                                  <a:pt x="0" y="314"/>
                                </a:moveTo>
                                <a:lnTo>
                                  <a:pt x="777" y="314"/>
                                </a:lnTo>
                                <a:lnTo>
                                  <a:pt x="777" y="0"/>
                                </a:lnTo>
                                <a:lnTo>
                                  <a:pt x="0" y="0"/>
                                </a:lnTo>
                                <a:lnTo>
                                  <a:pt x="0" y="314"/>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56856F" id="Group 502" o:spid="_x0000_s1026" style="width:39.15pt;height:16pt;mso-position-horizontal-relative:char;mso-position-vertical-relative:line" coordsize="78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">
                <v:shape id="Freeform 503" o:spid="_x0000_s1027" style="position:absolute;left:2;top:2;width:778;height:315;visibility:visible;mso-wrap-style:square;v-text-anchor:top" coordsize="778,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" path="m,314r777,l777,,,,,314xe" filled="f" strokecolor="#808285" strokeweight=".25pt">
                  <v:path arrowok="t" o:connecttype="custom" o:connectlocs="0,314;777,314;777,0;0,0;0,314" o:connectangles="0,0,0,0,0"/>
                </v:shape>
                <w10:anchorlock/>
              </v:group>
            </w:pict>
          </mc:Fallback>
        </mc:AlternateContent>
      </w:r>
      <w:r w:rsidR="006A6658">
        <w:t xml:space="preserve"> </w:t>
      </w:r>
      <w:r w:rsidR="006A6658">
        <w:tab/>
      </w:r>
      <w:r>
        <w:rPr>
          <w:noProof/>
        </w:rPr>
        <mc:AlternateContent>
          <mc:Choice Requires="wpg">
            <w:drawing>
              <wp:inline distT="0" distB="0" distL="0" distR="0">
                <wp:extent cx="807720" cy="203200"/>
                <wp:effectExtent l="9525" t="9525" r="11430" b="6350"/>
                <wp:docPr id="110" name="Group 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03200"/>
                          <a:chOff x="0" y="0"/>
                          <a:chExt cx="1272" cy="320"/>
                        </a:xfrm>
                      </wpg:grpSpPr>
                      <wps:wsp>
                        <wps:cNvPr id="111" name="Freeform 505"/>
                        <wps:cNvSpPr>
                          <a:spLocks/>
                        </wps:cNvSpPr>
                        <wps:spPr bwMode="auto">
                          <a:xfrm>
                            <a:off x="2" y="2"/>
                            <a:ext cx="1267" cy="315"/>
                          </a:xfrm>
                          <a:custGeom>
                            <a:avLst/>
                            <a:gdLst>
                              <a:gd name="T0" fmla="*/ 0 w 1267"/>
                              <a:gd name="T1" fmla="*/ 314 h 315"/>
                              <a:gd name="T2" fmla="*/ 1266 w 1267"/>
                              <a:gd name="T3" fmla="*/ 314 h 315"/>
                              <a:gd name="T4" fmla="*/ 1266 w 1267"/>
                              <a:gd name="T5" fmla="*/ 0 h 315"/>
                              <a:gd name="T6" fmla="*/ 0 w 1267"/>
                              <a:gd name="T7" fmla="*/ 0 h 315"/>
                              <a:gd name="T8" fmla="*/ 0 w 1267"/>
                              <a:gd name="T9" fmla="*/ 314 h 315"/>
                            </a:gdLst>
                            <a:ahLst/>
                            <a:cxnLst>
                              <a:cxn ang="0">
                                <a:pos x="T0" y="T1"/>
                              </a:cxn>
                              <a:cxn ang="0">
                                <a:pos x="T2" y="T3"/>
                              </a:cxn>
                              <a:cxn ang="0">
                                <a:pos x="T4" y="T5"/>
                              </a:cxn>
                              <a:cxn ang="0">
                                <a:pos x="T6" y="T7"/>
                              </a:cxn>
                              <a:cxn ang="0">
                                <a:pos x="T8" y="T9"/>
                              </a:cxn>
                            </a:cxnLst>
                            <a:rect l="0" t="0" r="r" b="b"/>
                            <a:pathLst>
                              <a:path w="1267" h="315">
                                <a:moveTo>
                                  <a:pt x="0" y="314"/>
                                </a:moveTo>
                                <a:lnTo>
                                  <a:pt x="1266" y="314"/>
                                </a:lnTo>
                                <a:lnTo>
                                  <a:pt x="1266" y="0"/>
                                </a:lnTo>
                                <a:lnTo>
                                  <a:pt x="0" y="0"/>
                                </a:lnTo>
                                <a:lnTo>
                                  <a:pt x="0" y="314"/>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42978A" id="Group 504" o:spid="_x0000_s1026" style="width:63.6pt;height:16pt;mso-position-horizontal-relative:char;mso-position-vertical-relative:line" coordsize="127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">
                <v:shape id="Freeform 505" o:spid="_x0000_s1027" style="position:absolute;left:2;top:2;width:1267;height:315;visibility:visible;mso-wrap-style:square;v-text-anchor:top" coordsize="126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" path="m,314r1266,l1266,,,,,314xe" filled="f" strokecolor="#808285" strokeweight=".25pt">
                  <v:path arrowok="t" o:connecttype="custom" o:connectlocs="0,314;1266,314;1266,0;0,0;0,314" o:connectangles="0,0,0,0,0"/>
                </v:shape>
                <w10:anchorlock/>
              </v:group>
            </w:pict>
          </mc:Fallback>
        </mc:AlternateContent>
      </w:r>
      <w:r w:rsidR="006A6658">
        <w:t xml:space="preserve"> </w:t>
      </w:r>
      <w:r w:rsidR="006A6658">
        <w:tab/>
      </w:r>
      <w:r>
        <w:rPr>
          <w:noProof/>
        </w:rPr>
        <mc:AlternateContent>
          <mc:Choice Requires="wpg">
            <w:drawing>
              <wp:inline distT="0" distB="0" distL="0" distR="0">
                <wp:extent cx="2931795" cy="203200"/>
                <wp:effectExtent l="9525" t="9525" r="11430" b="6350"/>
                <wp:docPr id="108"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203200"/>
                          <a:chOff x="0" y="0"/>
                          <a:chExt cx="4617" cy="320"/>
                        </a:xfrm>
                      </wpg:grpSpPr>
                      <wps:wsp>
                        <wps:cNvPr id="109" name="Freeform 507"/>
                        <wps:cNvSpPr>
                          <a:spLocks/>
                        </wps:cNvSpPr>
                        <wps:spPr bwMode="auto">
                          <a:xfrm>
                            <a:off x="2" y="2"/>
                            <a:ext cx="4612" cy="315"/>
                          </a:xfrm>
                          <a:custGeom>
                            <a:avLst/>
                            <a:gdLst>
                              <a:gd name="T0" fmla="*/ 0 w 4612"/>
                              <a:gd name="T1" fmla="*/ 314 h 315"/>
                              <a:gd name="T2" fmla="*/ 4611 w 4612"/>
                              <a:gd name="T3" fmla="*/ 314 h 315"/>
                              <a:gd name="T4" fmla="*/ 4611 w 4612"/>
                              <a:gd name="T5" fmla="*/ 0 h 315"/>
                              <a:gd name="T6" fmla="*/ 0 w 4612"/>
                              <a:gd name="T7" fmla="*/ 0 h 315"/>
                              <a:gd name="T8" fmla="*/ 0 w 4612"/>
                              <a:gd name="T9" fmla="*/ 314 h 315"/>
                            </a:gdLst>
                            <a:ahLst/>
                            <a:cxnLst>
                              <a:cxn ang="0">
                                <a:pos x="T0" y="T1"/>
                              </a:cxn>
                              <a:cxn ang="0">
                                <a:pos x="T2" y="T3"/>
                              </a:cxn>
                              <a:cxn ang="0">
                                <a:pos x="T4" y="T5"/>
                              </a:cxn>
                              <a:cxn ang="0">
                                <a:pos x="T6" y="T7"/>
                              </a:cxn>
                              <a:cxn ang="0">
                                <a:pos x="T8" y="T9"/>
                              </a:cxn>
                            </a:cxnLst>
                            <a:rect l="0" t="0" r="r" b="b"/>
                            <a:pathLst>
                              <a:path w="4612" h="315">
                                <a:moveTo>
                                  <a:pt x="0" y="314"/>
                                </a:moveTo>
                                <a:lnTo>
                                  <a:pt x="4611" y="314"/>
                                </a:lnTo>
                                <a:lnTo>
                                  <a:pt x="4611" y="0"/>
                                </a:lnTo>
                                <a:lnTo>
                                  <a:pt x="0" y="0"/>
                                </a:lnTo>
                                <a:lnTo>
                                  <a:pt x="0" y="314"/>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2348B4" id="Group 506" o:spid="_x0000_s1026" style="width:230.85pt;height:16pt;mso-position-horizontal-relative:char;mso-position-vertical-relative:line" coordsize="461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">
                <v:shape id="Freeform 507" o:spid="_x0000_s1027" style="position:absolute;left:2;top:2;width:4612;height:315;visibility:visible;mso-wrap-style:square;v-text-anchor:top" coordsize="4612,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" path="m,314r4611,l4611,,,,,314xe" filled="f" strokecolor="#808285" strokeweight=".25pt">
                  <v:path arrowok="t" o:connecttype="custom" o:connectlocs="0,314;4611,314;4611,0;0,0;0,314" o:connectangles="0,0,0,0,0"/>
                </v:shape>
                <w10:anchorlock/>
              </v:group>
            </w:pict>
          </mc:Fallback>
        </mc:AlternateContent>
      </w:r>
    </w:p>
    <w:p w:rsidR="006A6658" w:rsidRDefault="006A6658">
      <w:pPr>
        <w:pStyle w:val="BodyText"/>
        <w:tabs>
          <w:tab w:val="left" w:pos="3671"/>
          <w:tab w:val="left" w:pos="5404"/>
          <w:tab w:val="left" w:pos="7967"/>
          <w:tab w:val="left" w:pos="9035"/>
          <w:tab w:val="left" w:pos="10619"/>
        </w:tabs>
        <w:kinsoku w:val="0"/>
        <w:overflowPunct w:val="0"/>
        <w:spacing w:before="29"/>
        <w:ind w:left="104"/>
        <w:rPr>
          <w:color w:val="000000"/>
        </w:rPr>
      </w:pPr>
      <w:r>
        <w:rPr>
          <w:color w:val="231F20"/>
          <w:position w:val="1"/>
        </w:rPr>
        <w:t>Street Address (if available)</w:t>
      </w:r>
      <w:r>
        <w:rPr>
          <w:color w:val="231F20"/>
          <w:position w:val="1"/>
        </w:rPr>
        <w:tab/>
      </w:r>
      <w:r>
        <w:rPr>
          <w:color w:val="231F20"/>
        </w:rPr>
        <w:t>Apt #</w:t>
      </w:r>
      <w:r>
        <w:rPr>
          <w:color w:val="231F20"/>
        </w:rPr>
        <w:tab/>
      </w:r>
      <w:r>
        <w:rPr>
          <w:color w:val="231F20"/>
          <w:w w:val="95"/>
          <w:position w:val="1"/>
        </w:rPr>
        <w:t>City</w:t>
      </w:r>
      <w:r>
        <w:rPr>
          <w:color w:val="231F20"/>
          <w:w w:val="95"/>
          <w:position w:val="1"/>
        </w:rPr>
        <w:tab/>
      </w:r>
      <w:r>
        <w:rPr>
          <w:color w:val="231F20"/>
          <w:position w:val="1"/>
        </w:rPr>
        <w:t>State</w:t>
      </w:r>
      <w:r>
        <w:rPr>
          <w:color w:val="231F20"/>
          <w:position w:val="1"/>
        </w:rPr>
        <w:tab/>
        <w:t>Zip</w:t>
      </w:r>
      <w:r>
        <w:rPr>
          <w:color w:val="231F20"/>
          <w:position w:val="1"/>
        </w:rPr>
        <w:tab/>
        <w:t>Daytime Phone and Email (optional)</w:t>
      </w:r>
    </w:p>
    <w:p w:rsidR="006A6658" w:rsidRDefault="006A6658">
      <w:pPr>
        <w:pStyle w:val="BodyText"/>
        <w:kinsoku w:val="0"/>
        <w:overflowPunct w:val="0"/>
        <w:spacing w:before="3"/>
        <w:ind w:left="0"/>
        <w:rPr>
          <w:sz w:val="8"/>
          <w:szCs w:val="8"/>
        </w:rPr>
      </w:pPr>
    </w:p>
    <w:p w:rsidR="006A6658" w:rsidRDefault="00EB72CB">
      <w:pPr>
        <w:pStyle w:val="Heading1"/>
        <w:tabs>
          <w:tab w:val="left" w:pos="5401"/>
          <w:tab w:val="left" w:pos="10626"/>
        </w:tabs>
        <w:kinsoku w:val="0"/>
        <w:overflowPunct w:val="0"/>
        <w:spacing w:line="200" w:lineRule="atLeast"/>
      </w:pPr>
      <w:r>
        <w:rPr>
          <w:noProof/>
        </w:rPr>
        <mc:AlternateContent>
          <mc:Choice Requires="wpg">
            <w:drawing>
              <wp:inline distT="0" distB="0" distL="0" distR="0">
                <wp:extent cx="3107690" cy="205740"/>
                <wp:effectExtent l="9525" t="9525" r="6985" b="3810"/>
                <wp:docPr id="106"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7690" cy="205740"/>
                          <a:chOff x="0" y="0"/>
                          <a:chExt cx="4894" cy="324"/>
                        </a:xfrm>
                      </wpg:grpSpPr>
                      <wps:wsp>
                        <wps:cNvPr id="107" name="Freeform 509"/>
                        <wps:cNvSpPr>
                          <a:spLocks/>
                        </wps:cNvSpPr>
                        <wps:spPr bwMode="auto">
                          <a:xfrm>
                            <a:off x="2" y="2"/>
                            <a:ext cx="4889" cy="319"/>
                          </a:xfrm>
                          <a:custGeom>
                            <a:avLst/>
                            <a:gdLst>
                              <a:gd name="T0" fmla="*/ 0 w 4889"/>
                              <a:gd name="T1" fmla="*/ 318 h 319"/>
                              <a:gd name="T2" fmla="*/ 4888 w 4889"/>
                              <a:gd name="T3" fmla="*/ 318 h 319"/>
                              <a:gd name="T4" fmla="*/ 4888 w 4889"/>
                              <a:gd name="T5" fmla="*/ 0 h 319"/>
                              <a:gd name="T6" fmla="*/ 0 w 4889"/>
                              <a:gd name="T7" fmla="*/ 0 h 319"/>
                              <a:gd name="T8" fmla="*/ 0 w 4889"/>
                              <a:gd name="T9" fmla="*/ 318 h 319"/>
                            </a:gdLst>
                            <a:ahLst/>
                            <a:cxnLst>
                              <a:cxn ang="0">
                                <a:pos x="T0" y="T1"/>
                              </a:cxn>
                              <a:cxn ang="0">
                                <a:pos x="T2" y="T3"/>
                              </a:cxn>
                              <a:cxn ang="0">
                                <a:pos x="T4" y="T5"/>
                              </a:cxn>
                              <a:cxn ang="0">
                                <a:pos x="T6" y="T7"/>
                              </a:cxn>
                              <a:cxn ang="0">
                                <a:pos x="T8" y="T9"/>
                              </a:cxn>
                            </a:cxnLst>
                            <a:rect l="0" t="0" r="r" b="b"/>
                            <a:pathLst>
                              <a:path w="4889" h="319">
                                <a:moveTo>
                                  <a:pt x="0" y="318"/>
                                </a:moveTo>
                                <a:lnTo>
                                  <a:pt x="4888" y="318"/>
                                </a:lnTo>
                                <a:lnTo>
                                  <a:pt x="4888" y="0"/>
                                </a:lnTo>
                                <a:lnTo>
                                  <a:pt x="0" y="0"/>
                                </a:lnTo>
                                <a:lnTo>
                                  <a:pt x="0" y="318"/>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B5F5DC" id="Group 508" o:spid="_x0000_s1026" style="width:244.7pt;height:16.2pt;mso-position-horizontal-relative:char;mso-position-vertical-relative:line" coordsize="489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">
                <v:shape id="Freeform 509" o:spid="_x0000_s1027" style="position:absolute;left:2;top:2;width:4889;height:319;visibility:visible;mso-wrap-style:square;v-text-anchor:top" coordsize="488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" path="m,318r4888,l4888,,,,,318xe" filled="f" strokecolor="#808285" strokeweight=".08817mm">
                  <v:path arrowok="t" o:connecttype="custom" o:connectlocs="0,318;4888,318;4888,0;0,0;0,318" o:connectangles="0,0,0,0,0"/>
                </v:shape>
                <w10:anchorlock/>
              </v:group>
            </w:pict>
          </mc:Fallback>
        </mc:AlternateContent>
      </w:r>
      <w:r w:rsidR="006A6658">
        <w:t xml:space="preserve"> </w:t>
      </w:r>
      <w:r w:rsidR="006A6658">
        <w:tab/>
      </w:r>
      <w:r>
        <w:rPr>
          <w:noProof/>
        </w:rPr>
        <mc:AlternateContent>
          <mc:Choice Requires="wpg">
            <w:drawing>
              <wp:inline distT="0" distB="0" distL="0" distR="0">
                <wp:extent cx="3107690" cy="205740"/>
                <wp:effectExtent l="9525" t="9525" r="6985" b="3810"/>
                <wp:docPr id="104"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7690" cy="205740"/>
                          <a:chOff x="0" y="0"/>
                          <a:chExt cx="4894" cy="324"/>
                        </a:xfrm>
                      </wpg:grpSpPr>
                      <wps:wsp>
                        <wps:cNvPr id="105" name="Freeform 511"/>
                        <wps:cNvSpPr>
                          <a:spLocks/>
                        </wps:cNvSpPr>
                        <wps:spPr bwMode="auto">
                          <a:xfrm>
                            <a:off x="2" y="2"/>
                            <a:ext cx="4889" cy="319"/>
                          </a:xfrm>
                          <a:custGeom>
                            <a:avLst/>
                            <a:gdLst>
                              <a:gd name="T0" fmla="*/ 0 w 4889"/>
                              <a:gd name="T1" fmla="*/ 318 h 319"/>
                              <a:gd name="T2" fmla="*/ 4888 w 4889"/>
                              <a:gd name="T3" fmla="*/ 318 h 319"/>
                              <a:gd name="T4" fmla="*/ 4888 w 4889"/>
                              <a:gd name="T5" fmla="*/ 0 h 319"/>
                              <a:gd name="T6" fmla="*/ 0 w 4889"/>
                              <a:gd name="T7" fmla="*/ 0 h 319"/>
                              <a:gd name="T8" fmla="*/ 0 w 4889"/>
                              <a:gd name="T9" fmla="*/ 318 h 319"/>
                            </a:gdLst>
                            <a:ahLst/>
                            <a:cxnLst>
                              <a:cxn ang="0">
                                <a:pos x="T0" y="T1"/>
                              </a:cxn>
                              <a:cxn ang="0">
                                <a:pos x="T2" y="T3"/>
                              </a:cxn>
                              <a:cxn ang="0">
                                <a:pos x="T4" y="T5"/>
                              </a:cxn>
                              <a:cxn ang="0">
                                <a:pos x="T6" y="T7"/>
                              </a:cxn>
                              <a:cxn ang="0">
                                <a:pos x="T8" y="T9"/>
                              </a:cxn>
                            </a:cxnLst>
                            <a:rect l="0" t="0" r="r" b="b"/>
                            <a:pathLst>
                              <a:path w="4889" h="319">
                                <a:moveTo>
                                  <a:pt x="0" y="318"/>
                                </a:moveTo>
                                <a:lnTo>
                                  <a:pt x="4888" y="318"/>
                                </a:lnTo>
                                <a:lnTo>
                                  <a:pt x="4888" y="0"/>
                                </a:lnTo>
                                <a:lnTo>
                                  <a:pt x="0" y="0"/>
                                </a:lnTo>
                                <a:lnTo>
                                  <a:pt x="0" y="318"/>
                                </a:lnTo>
                                <a:close/>
                              </a:path>
                            </a:pathLst>
                          </a:custGeom>
                          <a:noFill/>
                          <a:ln w="3174">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F37902" id="Group 510" o:spid="_x0000_s1026" style="width:244.7pt;height:16.2pt;mso-position-horizontal-relative:char;mso-position-vertical-relative:line" coordsize="489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">
                <v:shape id="Freeform 511" o:spid="_x0000_s1027" style="position:absolute;left:2;top:2;width:4889;height:319;visibility:visible;mso-wrap-style:square;v-text-anchor:top" coordsize="4889,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" path="m,318r4888,l4888,,,,,318xe" filled="f" strokecolor="#808285" strokeweight=".08817mm">
                  <v:path arrowok="t" o:connecttype="custom" o:connectlocs="0,318;4888,318;4888,0;0,0;0,318" o:connectangles="0,0,0,0,0"/>
                </v:shape>
                <w10:anchorlock/>
              </v:group>
            </w:pict>
          </mc:Fallback>
        </mc:AlternateContent>
      </w:r>
      <w:r w:rsidR="006A6658">
        <w:t xml:space="preserve"> </w:t>
      </w:r>
      <w:r w:rsidR="006A6658">
        <w:tab/>
      </w:r>
      <w:r>
        <w:rPr>
          <w:noProof/>
        </w:rPr>
        <mc:AlternateContent>
          <mc:Choice Requires="wpg">
            <w:drawing>
              <wp:inline distT="0" distB="0" distL="0" distR="0">
                <wp:extent cx="2931795" cy="205740"/>
                <wp:effectExtent l="9525" t="9525" r="11430" b="3810"/>
                <wp:docPr id="10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205740"/>
                          <a:chOff x="0" y="0"/>
                          <a:chExt cx="4617" cy="324"/>
                        </a:xfrm>
                      </wpg:grpSpPr>
                      <wps:wsp>
                        <wps:cNvPr id="103" name="Freeform 513"/>
                        <wps:cNvSpPr>
                          <a:spLocks/>
                        </wps:cNvSpPr>
                        <wps:spPr bwMode="auto">
                          <a:xfrm>
                            <a:off x="2" y="2"/>
                            <a:ext cx="4612" cy="319"/>
                          </a:xfrm>
                          <a:custGeom>
                            <a:avLst/>
                            <a:gdLst>
                              <a:gd name="T0" fmla="*/ 0 w 4612"/>
                              <a:gd name="T1" fmla="*/ 318 h 319"/>
                              <a:gd name="T2" fmla="*/ 4611 w 4612"/>
                              <a:gd name="T3" fmla="*/ 318 h 319"/>
                              <a:gd name="T4" fmla="*/ 4611 w 4612"/>
                              <a:gd name="T5" fmla="*/ 0 h 319"/>
                              <a:gd name="T6" fmla="*/ 0 w 4612"/>
                              <a:gd name="T7" fmla="*/ 0 h 319"/>
                              <a:gd name="T8" fmla="*/ 0 w 4612"/>
                              <a:gd name="T9" fmla="*/ 318 h 319"/>
                            </a:gdLst>
                            <a:ahLst/>
                            <a:cxnLst>
                              <a:cxn ang="0">
                                <a:pos x="T0" y="T1"/>
                              </a:cxn>
                              <a:cxn ang="0">
                                <a:pos x="T2" y="T3"/>
                              </a:cxn>
                              <a:cxn ang="0">
                                <a:pos x="T4" y="T5"/>
                              </a:cxn>
                              <a:cxn ang="0">
                                <a:pos x="T6" y="T7"/>
                              </a:cxn>
                              <a:cxn ang="0">
                                <a:pos x="T8" y="T9"/>
                              </a:cxn>
                            </a:cxnLst>
                            <a:rect l="0" t="0" r="r" b="b"/>
                            <a:pathLst>
                              <a:path w="4612" h="319">
                                <a:moveTo>
                                  <a:pt x="0" y="318"/>
                                </a:moveTo>
                                <a:lnTo>
                                  <a:pt x="4611" y="318"/>
                                </a:lnTo>
                                <a:lnTo>
                                  <a:pt x="4611" y="0"/>
                                </a:lnTo>
                                <a:lnTo>
                                  <a:pt x="0" y="0"/>
                                </a:lnTo>
                                <a:lnTo>
                                  <a:pt x="0" y="318"/>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01C158" id="Group 512" o:spid="_x0000_s1026" style="width:230.85pt;height:16.2pt;mso-position-horizontal-relative:char;mso-position-vertical-relative:line" coordsize="4617,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">
                <v:shape id="Freeform 513" o:spid="_x0000_s1027" style="position:absolute;left:2;top:2;width:4612;height:319;visibility:visible;mso-wrap-style:square;v-text-anchor:top" coordsize="46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" path="m,318r4611,l4611,,,,,318xe" filled="f" strokecolor="#808285" strokeweight=".25pt">
                  <v:path arrowok="t" o:connecttype="custom" o:connectlocs="0,318;4611,318;4611,0;0,0;0,318" o:connectangles="0,0,0,0,0"/>
                </v:shape>
                <w10:anchorlock/>
              </v:group>
            </w:pict>
          </mc:Fallback>
        </mc:AlternateContent>
      </w:r>
    </w:p>
    <w:p w:rsidR="006A6658" w:rsidRDefault="006A6658">
      <w:pPr>
        <w:pStyle w:val="BodyText"/>
        <w:tabs>
          <w:tab w:val="left" w:pos="5391"/>
          <w:tab w:val="left" w:pos="10628"/>
        </w:tabs>
        <w:kinsoku w:val="0"/>
        <w:overflowPunct w:val="0"/>
        <w:spacing w:before="28"/>
        <w:ind w:left="104"/>
        <w:rPr>
          <w:color w:val="000000"/>
        </w:rPr>
      </w:pPr>
      <w:r>
        <w:rPr>
          <w:color w:val="231F20"/>
        </w:rPr>
        <w:t>Printed name of</w:t>
      </w:r>
      <w:r>
        <w:rPr>
          <w:color w:val="231F20"/>
          <w:spacing w:val="-6"/>
        </w:rPr>
        <w:t xml:space="preserve"> </w:t>
      </w:r>
      <w:r>
        <w:rPr>
          <w:color w:val="231F20"/>
        </w:rPr>
        <w:t>adult signing the form</w:t>
      </w:r>
      <w:r>
        <w:rPr>
          <w:color w:val="231F20"/>
        </w:rPr>
        <w:tab/>
        <w:t>Signature of adult</w:t>
      </w:r>
      <w:r>
        <w:rPr>
          <w:color w:val="231F20"/>
        </w:rPr>
        <w:tab/>
        <w:t>Today’s date</w:t>
      </w:r>
    </w:p>
    <w:p w:rsidR="006A6658" w:rsidRDefault="006A6658">
      <w:pPr>
        <w:pStyle w:val="BodyText"/>
        <w:tabs>
          <w:tab w:val="left" w:pos="5391"/>
          <w:tab w:val="left" w:pos="10628"/>
        </w:tabs>
        <w:kinsoku w:val="0"/>
        <w:overflowPunct w:val="0"/>
        <w:spacing w:before="28"/>
        <w:ind w:left="104"/>
        <w:rPr>
          <w:color w:val="000000"/>
        </w:rPr>
        <w:sectPr w:rsidR="006A6658">
          <w:type w:val="continuous"/>
          <w:pgSz w:w="15840" w:h="12240" w:orient="landscape"/>
          <w:pgMar w:top="280" w:right="240" w:bottom="0" w:left="240" w:header="720" w:footer="720" w:gutter="0"/>
          <w:cols w:space="720" w:equalWidth="0">
            <w:col w:w="15360"/>
          </w:cols>
          <w:noEndnote/>
        </w:sectPr>
      </w:pPr>
    </w:p>
    <w:p w:rsidR="006A6658" w:rsidRDefault="006A6658">
      <w:pPr>
        <w:pStyle w:val="BodyText"/>
        <w:kinsoku w:val="0"/>
        <w:overflowPunct w:val="0"/>
        <w:spacing w:before="4"/>
        <w:ind w:left="0"/>
        <w:rPr>
          <w:sz w:val="6"/>
          <w:szCs w:val="6"/>
        </w:rPr>
      </w:pPr>
    </w:p>
    <w:p w:rsidR="006A6658" w:rsidRDefault="00EB72CB">
      <w:pPr>
        <w:pStyle w:val="BodyText"/>
        <w:kinsoku w:val="0"/>
        <w:overflowPunct w:val="0"/>
        <w:spacing w:before="0" w:line="200" w:lineRule="atLeast"/>
        <w:ind w:left="105"/>
        <w:rPr>
          <w:sz w:val="20"/>
          <w:szCs w:val="20"/>
        </w:rPr>
      </w:pPr>
      <w:r>
        <w:rPr>
          <w:noProof/>
          <w:sz w:val="20"/>
          <w:szCs w:val="20"/>
        </w:rPr>
        <mc:AlternateContent>
          <mc:Choice Requires="wpg">
            <w:drawing>
              <wp:inline distT="0" distB="0" distL="0" distR="0" wp14:anchorId="31ABDB6A" wp14:editId="290D47FA">
                <wp:extent cx="9140825" cy="262890"/>
                <wp:effectExtent l="0" t="0" r="3175" b="3810"/>
                <wp:docPr id="98" name="Group 5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0825" cy="262890"/>
                          <a:chOff x="0" y="0"/>
                          <a:chExt cx="14395" cy="414"/>
                        </a:xfrm>
                      </wpg:grpSpPr>
                      <wps:wsp>
                        <wps:cNvPr id="99" name="Freeform 515"/>
                        <wps:cNvSpPr>
                          <a:spLocks/>
                        </wps:cNvSpPr>
                        <wps:spPr bwMode="auto">
                          <a:xfrm>
                            <a:off x="1558" y="0"/>
                            <a:ext cx="12837" cy="414"/>
                          </a:xfrm>
                          <a:custGeom>
                            <a:avLst/>
                            <a:gdLst>
                              <a:gd name="T0" fmla="*/ 0 w 12837"/>
                              <a:gd name="T1" fmla="*/ 414 h 414"/>
                              <a:gd name="T2" fmla="*/ 12836 w 12837"/>
                              <a:gd name="T3" fmla="*/ 414 h 414"/>
                              <a:gd name="T4" fmla="*/ 12836 w 12837"/>
                              <a:gd name="T5" fmla="*/ 0 h 414"/>
                              <a:gd name="T6" fmla="*/ 0 w 12837"/>
                              <a:gd name="T7" fmla="*/ 0 h 414"/>
                              <a:gd name="T8" fmla="*/ 0 w 12837"/>
                              <a:gd name="T9" fmla="*/ 414 h 414"/>
                            </a:gdLst>
                            <a:ahLst/>
                            <a:cxnLst>
                              <a:cxn ang="0">
                                <a:pos x="T0" y="T1"/>
                              </a:cxn>
                              <a:cxn ang="0">
                                <a:pos x="T2" y="T3"/>
                              </a:cxn>
                              <a:cxn ang="0">
                                <a:pos x="T4" y="T5"/>
                              </a:cxn>
                              <a:cxn ang="0">
                                <a:pos x="T6" y="T7"/>
                              </a:cxn>
                              <a:cxn ang="0">
                                <a:pos x="T8" y="T9"/>
                              </a:cxn>
                            </a:cxnLst>
                            <a:rect l="0" t="0" r="r" b="b"/>
                            <a:pathLst>
                              <a:path w="12837" h="414">
                                <a:moveTo>
                                  <a:pt x="0" y="414"/>
                                </a:moveTo>
                                <a:lnTo>
                                  <a:pt x="12836" y="414"/>
                                </a:lnTo>
                                <a:lnTo>
                                  <a:pt x="12836" y="0"/>
                                </a:lnTo>
                                <a:lnTo>
                                  <a:pt x="0" y="0"/>
                                </a:lnTo>
                                <a:lnTo>
                                  <a:pt x="0" y="414"/>
                                </a:lnTo>
                                <a:close/>
                              </a:path>
                            </a:pathLst>
                          </a:custGeom>
                          <a:solidFill>
                            <a:srgbClr val="33AE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516"/>
                        <wps:cNvSpPr>
                          <a:spLocks/>
                        </wps:cNvSpPr>
                        <wps:spPr bwMode="auto">
                          <a:xfrm>
                            <a:off x="0" y="0"/>
                            <a:ext cx="1559" cy="414"/>
                          </a:xfrm>
                          <a:custGeom>
                            <a:avLst/>
                            <a:gdLst>
                              <a:gd name="T0" fmla="*/ 0 w 1559"/>
                              <a:gd name="T1" fmla="*/ 414 h 414"/>
                              <a:gd name="T2" fmla="*/ 1558 w 1559"/>
                              <a:gd name="T3" fmla="*/ 414 h 414"/>
                              <a:gd name="T4" fmla="*/ 1558 w 1559"/>
                              <a:gd name="T5" fmla="*/ 0 h 414"/>
                              <a:gd name="T6" fmla="*/ 0 w 1559"/>
                              <a:gd name="T7" fmla="*/ 0 h 414"/>
                              <a:gd name="T8" fmla="*/ 0 w 1559"/>
                              <a:gd name="T9" fmla="*/ 414 h 414"/>
                            </a:gdLst>
                            <a:ahLst/>
                            <a:cxnLst>
                              <a:cxn ang="0">
                                <a:pos x="T0" y="T1"/>
                              </a:cxn>
                              <a:cxn ang="0">
                                <a:pos x="T2" y="T3"/>
                              </a:cxn>
                              <a:cxn ang="0">
                                <a:pos x="T4" y="T5"/>
                              </a:cxn>
                              <a:cxn ang="0">
                                <a:pos x="T6" y="T7"/>
                              </a:cxn>
                              <a:cxn ang="0">
                                <a:pos x="T8" y="T9"/>
                              </a:cxn>
                            </a:cxnLst>
                            <a:rect l="0" t="0" r="r" b="b"/>
                            <a:pathLst>
                              <a:path w="1559" h="414">
                                <a:moveTo>
                                  <a:pt x="0" y="414"/>
                                </a:moveTo>
                                <a:lnTo>
                                  <a:pt x="1558" y="414"/>
                                </a:lnTo>
                                <a:lnTo>
                                  <a:pt x="1558" y="0"/>
                                </a:lnTo>
                                <a:lnTo>
                                  <a:pt x="0" y="0"/>
                                </a:lnTo>
                                <a:lnTo>
                                  <a:pt x="0" y="414"/>
                                </a:lnTo>
                                <a:close/>
                              </a:path>
                            </a:pathLst>
                          </a:custGeom>
                          <a:solidFill>
                            <a:srgbClr val="1F82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Text Box 517"/>
                        <wps:cNvSpPr txBox="1">
                          <a:spLocks noChangeArrowheads="1"/>
                        </wps:cNvSpPr>
                        <wps:spPr bwMode="auto">
                          <a:xfrm>
                            <a:off x="0" y="0"/>
                            <a:ext cx="14395"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tabs>
                                  <w:tab w:val="left" w:pos="1711"/>
                                </w:tabs>
                                <w:kinsoku w:val="0"/>
                                <w:overflowPunct w:val="0"/>
                                <w:spacing w:before="74"/>
                                <w:ind w:left="181"/>
                                <w:rPr>
                                  <w:color w:val="000000"/>
                                  <w:sz w:val="16"/>
                                  <w:szCs w:val="16"/>
                                </w:rPr>
                              </w:pPr>
                              <w:r>
                                <w:rPr>
                                  <w:b/>
                                  <w:bCs/>
                                  <w:color w:val="FFFFFF"/>
                                  <w:spacing w:val="-10"/>
                                  <w:sz w:val="18"/>
                                  <w:szCs w:val="18"/>
                                </w:rPr>
                                <w:t>INSTRUCTIONS</w:t>
                              </w:r>
                              <w:r>
                                <w:rPr>
                                  <w:b/>
                                  <w:bCs/>
                                  <w:color w:val="FFFFFF"/>
                                  <w:spacing w:val="-10"/>
                                  <w:sz w:val="18"/>
                                  <w:szCs w:val="18"/>
                                </w:rPr>
                                <w:tab/>
                              </w:r>
                              <w:r>
                                <w:rPr>
                                  <w:b/>
                                  <w:bCs/>
                                  <w:color w:val="FFFFFF"/>
                                  <w:sz w:val="16"/>
                                  <w:szCs w:val="16"/>
                                </w:rPr>
                                <w:t>Sources of Income</w:t>
                              </w:r>
                            </w:p>
                          </w:txbxContent>
                        </wps:txbx>
                        <wps:bodyPr rot="0" vert="horz" wrap="square" lIns="0" tIns="0" rIns="0" bIns="0" anchor="t" anchorCtr="0" upright="1">
                          <a:noAutofit/>
                        </wps:bodyPr>
                      </wps:wsp>
                    </wpg:wgp>
                  </a:graphicData>
                </a:graphic>
              </wp:inline>
            </w:drawing>
          </mc:Choice>
          <mc:Fallback>
            <w:pict>
              <v:group w14:anchorId="31ABDB6A" id="Group 514" o:spid="_x0000_s1063" style="width:719.75pt;height:20.7pt;mso-position-horizontal-relative:char;mso-position-vertical-relative:line" coordsize="14395,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">
                <v:shape id="Freeform 515" o:spid="_x0000_s1064" style="position:absolute;left:1558;width:12837;height:414;visibility:visible;mso-wrap-style:square;v-text-anchor:top" coordsize="12837,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" path="m,414r12836,l12836,,,,,414xe" fillcolor="#33ae6f" stroked="f">
                  <v:path arrowok="t" o:connecttype="custom" o:connectlocs="0,414;12836,414;12836,0;0,0;0,414" o:connectangles="0,0,0,0,0"/>
                </v:shape>
                <v:shape id="Freeform 516" o:spid="_x0000_s1065" style="position:absolute;width:1559;height:414;visibility:visible;mso-wrap-style:square;v-text-anchor:top" coordsize="155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" path="m,414r1558,l1558,,,,,414xe" fillcolor="#1f823f" stroked="f">
                  <v:path arrowok="t" o:connecttype="custom" o:connectlocs="0,414;1558,414;1558,0;0,0;0,414" o:connectangles="0,0,0,0,0"/>
                </v:shape>
                <v:shape id="Text Box 517" o:spid="_x0000_s1066" type="#_x0000_t202" style="position:absolute;width:14395;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6A6658" w:rsidRDefault="006A6658">
                        <w:pPr>
                          <w:pStyle w:val="BodyText"/>
                          <w:tabs>
                            <w:tab w:val="left" w:pos="1711"/>
                          </w:tabs>
                          <w:kinsoku w:val="0"/>
                          <w:overflowPunct w:val="0"/>
                          <w:spacing w:before="74"/>
                          <w:ind w:left="181"/>
                          <w:rPr>
                            <w:color w:val="000000"/>
                            <w:sz w:val="16"/>
                            <w:szCs w:val="16"/>
                          </w:rPr>
                        </w:pPr>
                        <w:r>
                          <w:rPr>
                            <w:b/>
                            <w:bCs/>
                            <w:color w:val="FFFFFF"/>
                            <w:spacing w:val="-10"/>
                            <w:sz w:val="18"/>
                            <w:szCs w:val="18"/>
                          </w:rPr>
                          <w:t>INSTRUCTIONS</w:t>
                        </w:r>
                        <w:r>
                          <w:rPr>
                            <w:b/>
                            <w:bCs/>
                            <w:color w:val="FFFFFF"/>
                            <w:spacing w:val="-10"/>
                            <w:sz w:val="18"/>
                            <w:szCs w:val="18"/>
                          </w:rPr>
                          <w:tab/>
                        </w:r>
                        <w:r>
                          <w:rPr>
                            <w:b/>
                            <w:bCs/>
                            <w:color w:val="FFFFFF"/>
                            <w:sz w:val="16"/>
                            <w:szCs w:val="16"/>
                          </w:rPr>
                          <w:t>Sources of Income</w:t>
                        </w:r>
                      </w:p>
                    </w:txbxContent>
                  </v:textbox>
                </v:shape>
                <w10:anchorlock/>
              </v:group>
            </w:pict>
          </mc:Fallback>
        </mc:AlternateContent>
      </w:r>
    </w:p>
    <w:p w:rsidR="006A6658" w:rsidRDefault="006A6658">
      <w:pPr>
        <w:pStyle w:val="BodyText"/>
        <w:kinsoku w:val="0"/>
        <w:overflowPunct w:val="0"/>
        <w:spacing w:before="9"/>
        <w:ind w:left="0"/>
        <w:rPr>
          <w:sz w:val="9"/>
          <w:szCs w:val="9"/>
        </w:rPr>
      </w:pPr>
    </w:p>
    <w:p w:rsidR="006A6658" w:rsidRDefault="00EB72CB">
      <w:pPr>
        <w:pStyle w:val="Heading1"/>
        <w:tabs>
          <w:tab w:val="left" w:pos="7516"/>
        </w:tabs>
        <w:kinsoku w:val="0"/>
        <w:overflowPunct w:val="0"/>
        <w:spacing w:line="200" w:lineRule="atLeast"/>
        <w:ind w:left="387"/>
        <w:rPr>
          <w:position w:val="2"/>
        </w:rPr>
      </w:pPr>
      <w:r>
        <w:rPr>
          <w:noProof/>
        </w:rPr>
        <mc:AlternateContent>
          <mc:Choice Requires="wps">
            <w:drawing>
              <wp:inline distT="0" distB="0" distL="0" distR="0" wp14:anchorId="01851F18" wp14:editId="6B0698C8">
                <wp:extent cx="4335145" cy="2243455"/>
                <wp:effectExtent l="0" t="0" r="0" b="0"/>
                <wp:docPr id="97"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243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3410"/>
                              <w:gridCol w:w="3409"/>
                            </w:tblGrid>
                            <w:tr w:rsidR="006A6658" w:rsidRPr="005B4C3E" w:rsidTr="004B50F0">
                              <w:trPr>
                                <w:trHeight w:hRule="exact" w:val="325"/>
                              </w:trPr>
                              <w:tc>
                                <w:tcPr>
                                  <w:tcW w:w="6819" w:type="dxa"/>
                                  <w:gridSpan w:val="2"/>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25"/>
                                    <w:ind w:left="2020"/>
                                    <w:rPr>
                                      <w:rFonts w:ascii="Times New Roman" w:hAnsi="Times New Roman" w:cs="Times New Roman"/>
                                      <w:sz w:val="24"/>
                                      <w:szCs w:val="24"/>
                                    </w:rPr>
                                  </w:pPr>
                                  <w:r w:rsidRPr="005B4C3E">
                                    <w:rPr>
                                      <w:color w:val="231F20"/>
                                      <w:w w:val="105"/>
                                      <w:sz w:val="20"/>
                                      <w:szCs w:val="20"/>
                                    </w:rPr>
                                    <w:t>Sources</w:t>
                                  </w:r>
                                  <w:r w:rsidRPr="005B4C3E">
                                    <w:rPr>
                                      <w:color w:val="231F20"/>
                                      <w:spacing w:val="6"/>
                                      <w:w w:val="105"/>
                                      <w:sz w:val="20"/>
                                      <w:szCs w:val="20"/>
                                    </w:rPr>
                                    <w:t xml:space="preserve"> </w:t>
                                  </w:r>
                                  <w:r w:rsidRPr="005B4C3E">
                                    <w:rPr>
                                      <w:color w:val="231F20"/>
                                      <w:w w:val="105"/>
                                      <w:sz w:val="20"/>
                                      <w:szCs w:val="20"/>
                                    </w:rPr>
                                    <w:t>of</w:t>
                                  </w:r>
                                  <w:r w:rsidRPr="005B4C3E">
                                    <w:rPr>
                                      <w:color w:val="231F20"/>
                                      <w:spacing w:val="7"/>
                                      <w:w w:val="105"/>
                                      <w:sz w:val="20"/>
                                      <w:szCs w:val="20"/>
                                    </w:rPr>
                                    <w:t xml:space="preserve"> </w:t>
                                  </w:r>
                                  <w:r w:rsidRPr="005B4C3E">
                                    <w:rPr>
                                      <w:color w:val="231F20"/>
                                      <w:w w:val="105"/>
                                      <w:sz w:val="20"/>
                                      <w:szCs w:val="20"/>
                                    </w:rPr>
                                    <w:t>Income</w:t>
                                  </w:r>
                                  <w:r w:rsidRPr="005B4C3E">
                                    <w:rPr>
                                      <w:color w:val="231F20"/>
                                      <w:spacing w:val="6"/>
                                      <w:w w:val="105"/>
                                      <w:sz w:val="20"/>
                                      <w:szCs w:val="20"/>
                                    </w:rPr>
                                    <w:t xml:space="preserve"> </w:t>
                                  </w:r>
                                  <w:r w:rsidRPr="005B4C3E">
                                    <w:rPr>
                                      <w:color w:val="231F20"/>
                                      <w:w w:val="105"/>
                                      <w:sz w:val="20"/>
                                      <w:szCs w:val="20"/>
                                    </w:rPr>
                                    <w:t>for</w:t>
                                  </w:r>
                                  <w:r w:rsidRPr="005B4C3E">
                                    <w:rPr>
                                      <w:color w:val="231F20"/>
                                      <w:spacing w:val="7"/>
                                      <w:w w:val="105"/>
                                      <w:sz w:val="20"/>
                                      <w:szCs w:val="20"/>
                                    </w:rPr>
                                    <w:t xml:space="preserve"> </w:t>
                                  </w:r>
                                  <w:r w:rsidRPr="005B4C3E">
                                    <w:rPr>
                                      <w:color w:val="231F20"/>
                                      <w:w w:val="105"/>
                                      <w:sz w:val="20"/>
                                      <w:szCs w:val="20"/>
                                    </w:rPr>
                                    <w:t>Children</w:t>
                                  </w:r>
                                </w:p>
                              </w:tc>
                            </w:tr>
                            <w:tr w:rsidR="006A6658" w:rsidRPr="005B4C3E" w:rsidTr="004B50F0">
                              <w:trPr>
                                <w:trHeight w:hRule="exact" w:val="335"/>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45"/>
                                    <w:ind w:left="688"/>
                                    <w:rPr>
                                      <w:rFonts w:ascii="Times New Roman" w:hAnsi="Times New Roman" w:cs="Times New Roman"/>
                                      <w:sz w:val="24"/>
                                      <w:szCs w:val="24"/>
                                    </w:rPr>
                                  </w:pPr>
                                  <w:r w:rsidRPr="005B4C3E">
                                    <w:rPr>
                                      <w:rFonts w:ascii="Arial Narrow" w:hAnsi="Arial Narrow" w:cs="Arial Narrow"/>
                                      <w:b/>
                                      <w:bCs/>
                                      <w:color w:val="231F20"/>
                                      <w:spacing w:val="-2"/>
                                      <w:sz w:val="16"/>
                                      <w:szCs w:val="16"/>
                                    </w:rPr>
                                    <w:t>Sources</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1"/>
                                      <w:sz w:val="16"/>
                                      <w:szCs w:val="16"/>
                                    </w:rPr>
                                    <w:t>of</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Child</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Income</w:t>
                                  </w:r>
                                </w:p>
                              </w:tc>
                              <w:tc>
                                <w:tcPr>
                                  <w:tcW w:w="3409"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4B50F0">
                                  <w:pPr>
                                    <w:pStyle w:val="BodyText"/>
                                    <w:kinsoku w:val="0"/>
                                    <w:overflowPunct w:val="0"/>
                                    <w:spacing w:before="31"/>
                                    <w:ind w:left="1039"/>
                                    <w:rPr>
                                      <w:rFonts w:ascii="Times New Roman" w:hAnsi="Times New Roman" w:cs="Times New Roman"/>
                                      <w:sz w:val="24"/>
                                      <w:szCs w:val="24"/>
                                    </w:rPr>
                                  </w:pPr>
                                  <w:r w:rsidRPr="005B4C3E">
                                    <w:rPr>
                                      <w:rFonts w:ascii="Arial Narrow" w:hAnsi="Arial Narrow" w:cs="Arial Narrow"/>
                                      <w:b/>
                                      <w:bCs/>
                                      <w:color w:val="231F20"/>
                                      <w:spacing w:val="-2"/>
                                      <w:sz w:val="16"/>
                                      <w:szCs w:val="16"/>
                                    </w:rPr>
                                    <w:t>Example(s)</w:t>
                                  </w:r>
                                </w:p>
                              </w:tc>
                            </w:tr>
                            <w:tr w:rsidR="006A6658" w:rsidRPr="005B4C3E" w:rsidTr="004B50F0">
                              <w:trPr>
                                <w:trHeight w:hRule="exact" w:val="494"/>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67"/>
                                    <w:ind w:left="101"/>
                                    <w:rPr>
                                      <w:rFonts w:ascii="Times New Roman" w:hAnsi="Times New Roman" w:cs="Times New Roman"/>
                                      <w:sz w:val="24"/>
                                      <w:szCs w:val="24"/>
                                    </w:rPr>
                                  </w:pPr>
                                  <w:r w:rsidRPr="005B4C3E">
                                    <w:rPr>
                                      <w:sz w:val="16"/>
                                      <w:szCs w:val="16"/>
                                    </w:rPr>
                                    <w:t>- Earnings from work</w:t>
                                  </w:r>
                                </w:p>
                              </w:tc>
                              <w:tc>
                                <w:tcPr>
                                  <w:tcW w:w="3409"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6"/>
                                    <w:ind w:left="87" w:right="388"/>
                                    <w:rPr>
                                      <w:rFonts w:ascii="Times New Roman" w:hAnsi="Times New Roman" w:cs="Times New Roman"/>
                                      <w:sz w:val="24"/>
                                      <w:szCs w:val="24"/>
                                    </w:rPr>
                                  </w:pPr>
                                  <w:r w:rsidRPr="005B4C3E">
                                    <w:rPr>
                                      <w:sz w:val="16"/>
                                      <w:szCs w:val="16"/>
                                    </w:rPr>
                                    <w:t>- A child has a regular full or part-time job where they earn a salary or wages</w:t>
                                  </w:r>
                                </w:p>
                              </w:tc>
                            </w:tr>
                            <w:tr w:rsidR="006A6658" w:rsidRPr="005B4C3E" w:rsidTr="004B50F0">
                              <w:trPr>
                                <w:trHeight w:hRule="exact" w:val="871"/>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numPr>
                                      <w:ilvl w:val="0"/>
                                      <w:numId w:val="6"/>
                                    </w:numPr>
                                    <w:tabs>
                                      <w:tab w:val="left" w:pos="245"/>
                                    </w:tabs>
                                    <w:kinsoku w:val="0"/>
                                    <w:overflowPunct w:val="0"/>
                                    <w:spacing w:before="65"/>
                                    <w:rPr>
                                      <w:sz w:val="16"/>
                                      <w:szCs w:val="16"/>
                                    </w:rPr>
                                  </w:pPr>
                                  <w:r w:rsidRPr="005B4C3E">
                                    <w:rPr>
                                      <w:sz w:val="16"/>
                                      <w:szCs w:val="16"/>
                                    </w:rPr>
                                    <w:t>Social Security</w:t>
                                  </w:r>
                                </w:p>
                                <w:p w:rsidR="006A6658" w:rsidRPr="005B4C3E" w:rsidRDefault="006A6658">
                                  <w:pPr>
                                    <w:pStyle w:val="BodyText"/>
                                    <w:numPr>
                                      <w:ilvl w:val="1"/>
                                      <w:numId w:val="6"/>
                                    </w:numPr>
                                    <w:tabs>
                                      <w:tab w:val="left" w:pos="965"/>
                                    </w:tabs>
                                    <w:kinsoku w:val="0"/>
                                    <w:overflowPunct w:val="0"/>
                                    <w:spacing w:before="6"/>
                                    <w:rPr>
                                      <w:sz w:val="16"/>
                                      <w:szCs w:val="16"/>
                                    </w:rPr>
                                  </w:pPr>
                                  <w:r w:rsidRPr="005B4C3E">
                                    <w:rPr>
                                      <w:sz w:val="16"/>
                                      <w:szCs w:val="16"/>
                                    </w:rPr>
                                    <w:t>Disability Payments</w:t>
                                  </w:r>
                                </w:p>
                                <w:p w:rsidR="006A6658" w:rsidRPr="005B4C3E" w:rsidRDefault="006A6658">
                                  <w:pPr>
                                    <w:pStyle w:val="BodyText"/>
                                    <w:numPr>
                                      <w:ilvl w:val="1"/>
                                      <w:numId w:val="6"/>
                                    </w:numPr>
                                    <w:tabs>
                                      <w:tab w:val="left" w:pos="965"/>
                                    </w:tabs>
                                    <w:kinsoku w:val="0"/>
                                    <w:overflowPunct w:val="0"/>
                                    <w:spacing w:before="6"/>
                                    <w:rPr>
                                      <w:rFonts w:ascii="Times New Roman" w:hAnsi="Times New Roman" w:cs="Times New Roman"/>
                                      <w:sz w:val="24"/>
                                      <w:szCs w:val="24"/>
                                    </w:rPr>
                                  </w:pPr>
                                  <w:r w:rsidRPr="005B4C3E">
                                    <w:rPr>
                                      <w:sz w:val="16"/>
                                      <w:szCs w:val="16"/>
                                    </w:rPr>
                                    <w:t>Survivor’s Beneﬁts</w:t>
                                  </w:r>
                                </w:p>
                              </w:tc>
                              <w:tc>
                                <w:tcPr>
                                  <w:tcW w:w="3409"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5"/>
                                    </w:numPr>
                                    <w:tabs>
                                      <w:tab w:val="left" w:pos="173"/>
                                    </w:tabs>
                                    <w:kinsoku w:val="0"/>
                                    <w:overflowPunct w:val="0"/>
                                    <w:spacing w:before="57" w:line="259" w:lineRule="auto"/>
                                    <w:ind w:right="101" w:firstLine="0"/>
                                    <w:rPr>
                                      <w:sz w:val="16"/>
                                      <w:szCs w:val="16"/>
                                    </w:rPr>
                                  </w:pPr>
                                  <w:r w:rsidRPr="005B4C3E">
                                    <w:rPr>
                                      <w:sz w:val="16"/>
                                      <w:szCs w:val="16"/>
                                    </w:rPr>
                                    <w:t>A</w:t>
                                  </w:r>
                                  <w:r w:rsidRPr="005B4C3E">
                                    <w:rPr>
                                      <w:spacing w:val="-7"/>
                                      <w:sz w:val="16"/>
                                      <w:szCs w:val="16"/>
                                    </w:rPr>
                                    <w:t xml:space="preserve"> </w:t>
                                  </w:r>
                                  <w:r w:rsidRPr="005B4C3E">
                                    <w:rPr>
                                      <w:spacing w:val="-4"/>
                                      <w:sz w:val="16"/>
                                      <w:szCs w:val="16"/>
                                    </w:rPr>
                                    <w:t>child</w:t>
                                  </w:r>
                                  <w:r w:rsidRPr="005B4C3E">
                                    <w:rPr>
                                      <w:spacing w:val="-7"/>
                                      <w:sz w:val="16"/>
                                      <w:szCs w:val="16"/>
                                    </w:rPr>
                                    <w:t xml:space="preserve"> </w:t>
                                  </w:r>
                                  <w:r w:rsidRPr="005B4C3E">
                                    <w:rPr>
                                      <w:spacing w:val="-2"/>
                                      <w:sz w:val="16"/>
                                      <w:szCs w:val="16"/>
                                    </w:rPr>
                                    <w:t>is</w:t>
                                  </w:r>
                                  <w:r w:rsidRPr="005B4C3E">
                                    <w:rPr>
                                      <w:spacing w:val="-7"/>
                                      <w:sz w:val="16"/>
                                      <w:szCs w:val="16"/>
                                    </w:rPr>
                                    <w:t xml:space="preserve"> </w:t>
                                  </w:r>
                                  <w:r w:rsidRPr="005B4C3E">
                                    <w:rPr>
                                      <w:spacing w:val="-4"/>
                                      <w:sz w:val="16"/>
                                      <w:szCs w:val="16"/>
                                    </w:rPr>
                                    <w:t>blind</w:t>
                                  </w:r>
                                  <w:r w:rsidRPr="005B4C3E">
                                    <w:rPr>
                                      <w:spacing w:val="-7"/>
                                      <w:sz w:val="16"/>
                                      <w:szCs w:val="16"/>
                                    </w:rPr>
                                    <w:t xml:space="preserve"> </w:t>
                                  </w:r>
                                  <w:r w:rsidRPr="005B4C3E">
                                    <w:rPr>
                                      <w:spacing w:val="-2"/>
                                      <w:sz w:val="16"/>
                                      <w:szCs w:val="16"/>
                                    </w:rPr>
                                    <w:t>or</w:t>
                                  </w:r>
                                  <w:r w:rsidRPr="005B4C3E">
                                    <w:rPr>
                                      <w:spacing w:val="-7"/>
                                      <w:sz w:val="16"/>
                                      <w:szCs w:val="16"/>
                                    </w:rPr>
                                    <w:t xml:space="preserve"> </w:t>
                                  </w:r>
                                  <w:r w:rsidRPr="005B4C3E">
                                    <w:rPr>
                                      <w:spacing w:val="-4"/>
                                      <w:sz w:val="16"/>
                                      <w:szCs w:val="16"/>
                                    </w:rPr>
                                    <w:t>disabled</w:t>
                                  </w:r>
                                  <w:r w:rsidRPr="005B4C3E">
                                    <w:rPr>
                                      <w:spacing w:val="-7"/>
                                      <w:sz w:val="16"/>
                                      <w:szCs w:val="16"/>
                                    </w:rPr>
                                    <w:t xml:space="preserve"> </w:t>
                                  </w:r>
                                  <w:r w:rsidRPr="005B4C3E">
                                    <w:rPr>
                                      <w:spacing w:val="-3"/>
                                      <w:sz w:val="16"/>
                                      <w:szCs w:val="16"/>
                                    </w:rPr>
                                    <w:t>and</w:t>
                                  </w:r>
                                  <w:r w:rsidRPr="005B4C3E">
                                    <w:rPr>
                                      <w:spacing w:val="-7"/>
                                      <w:sz w:val="16"/>
                                      <w:szCs w:val="16"/>
                                    </w:rPr>
                                    <w:t xml:space="preserve"> </w:t>
                                  </w:r>
                                  <w:r w:rsidRPr="005B4C3E">
                                    <w:rPr>
                                      <w:spacing w:val="-4"/>
                                      <w:sz w:val="16"/>
                                      <w:szCs w:val="16"/>
                                    </w:rPr>
                                    <w:t>receives</w:t>
                                  </w:r>
                                  <w:r w:rsidRPr="005B4C3E">
                                    <w:rPr>
                                      <w:spacing w:val="-7"/>
                                      <w:sz w:val="16"/>
                                      <w:szCs w:val="16"/>
                                    </w:rPr>
                                    <w:t xml:space="preserve"> </w:t>
                                  </w:r>
                                  <w:r w:rsidRPr="005B4C3E">
                                    <w:rPr>
                                      <w:spacing w:val="-4"/>
                                      <w:sz w:val="16"/>
                                      <w:szCs w:val="16"/>
                                    </w:rPr>
                                    <w:t>Social</w:t>
                                  </w:r>
                                  <w:r w:rsidRPr="005B4C3E">
                                    <w:rPr>
                                      <w:spacing w:val="31"/>
                                      <w:sz w:val="16"/>
                                      <w:szCs w:val="16"/>
                                    </w:rPr>
                                    <w:t xml:space="preserve"> </w:t>
                                  </w:r>
                                  <w:r w:rsidRPr="005B4C3E">
                                    <w:rPr>
                                      <w:spacing w:val="-4"/>
                                      <w:sz w:val="16"/>
                                      <w:szCs w:val="16"/>
                                    </w:rPr>
                                    <w:t>Security</w:t>
                                  </w:r>
                                  <w:r w:rsidRPr="005B4C3E">
                                    <w:rPr>
                                      <w:spacing w:val="-7"/>
                                      <w:sz w:val="16"/>
                                      <w:szCs w:val="16"/>
                                    </w:rPr>
                                    <w:t xml:space="preserve"> </w:t>
                                  </w:r>
                                  <w:r w:rsidRPr="005B4C3E">
                                    <w:rPr>
                                      <w:spacing w:val="-4"/>
                                      <w:sz w:val="16"/>
                                      <w:szCs w:val="16"/>
                                    </w:rPr>
                                    <w:t>beneﬁts</w:t>
                                  </w:r>
                                </w:p>
                                <w:p w:rsidR="006A6658" w:rsidRPr="005B4C3E" w:rsidRDefault="006A6658">
                                  <w:pPr>
                                    <w:pStyle w:val="BodyText"/>
                                    <w:numPr>
                                      <w:ilvl w:val="0"/>
                                      <w:numId w:val="5"/>
                                    </w:numPr>
                                    <w:tabs>
                                      <w:tab w:val="left" w:pos="173"/>
                                    </w:tabs>
                                    <w:kinsoku w:val="0"/>
                                    <w:overflowPunct w:val="0"/>
                                    <w:spacing w:before="2" w:line="259" w:lineRule="auto"/>
                                    <w:ind w:right="89" w:firstLine="0"/>
                                    <w:rPr>
                                      <w:rFonts w:ascii="Times New Roman" w:hAnsi="Times New Roman" w:cs="Times New Roman"/>
                                      <w:sz w:val="24"/>
                                      <w:szCs w:val="24"/>
                                    </w:rPr>
                                  </w:pPr>
                                  <w:r w:rsidRPr="005B4C3E">
                                    <w:rPr>
                                      <w:sz w:val="16"/>
                                      <w:szCs w:val="16"/>
                                    </w:rPr>
                                    <w:t>A</w:t>
                                  </w:r>
                                  <w:r w:rsidRPr="005B4C3E">
                                    <w:rPr>
                                      <w:spacing w:val="-7"/>
                                      <w:sz w:val="16"/>
                                      <w:szCs w:val="16"/>
                                    </w:rPr>
                                    <w:t xml:space="preserve"> </w:t>
                                  </w:r>
                                  <w:r w:rsidRPr="005B4C3E">
                                    <w:rPr>
                                      <w:spacing w:val="-4"/>
                                      <w:sz w:val="16"/>
                                      <w:szCs w:val="16"/>
                                    </w:rPr>
                                    <w:t>Parent</w:t>
                                  </w:r>
                                  <w:r w:rsidRPr="005B4C3E">
                                    <w:rPr>
                                      <w:spacing w:val="-7"/>
                                      <w:sz w:val="16"/>
                                      <w:szCs w:val="16"/>
                                    </w:rPr>
                                    <w:t xml:space="preserve"> </w:t>
                                  </w:r>
                                  <w:r w:rsidRPr="005B4C3E">
                                    <w:rPr>
                                      <w:spacing w:val="-2"/>
                                      <w:sz w:val="16"/>
                                      <w:szCs w:val="16"/>
                                    </w:rPr>
                                    <w:t>is</w:t>
                                  </w:r>
                                  <w:r w:rsidRPr="005B4C3E">
                                    <w:rPr>
                                      <w:spacing w:val="-7"/>
                                      <w:sz w:val="16"/>
                                      <w:szCs w:val="16"/>
                                    </w:rPr>
                                    <w:t xml:space="preserve"> </w:t>
                                  </w:r>
                                  <w:r w:rsidRPr="005B4C3E">
                                    <w:rPr>
                                      <w:spacing w:val="-4"/>
                                      <w:sz w:val="16"/>
                                      <w:szCs w:val="16"/>
                                    </w:rPr>
                                    <w:t>disabled,</w:t>
                                  </w:r>
                                  <w:r w:rsidRPr="005B4C3E">
                                    <w:rPr>
                                      <w:spacing w:val="-7"/>
                                      <w:sz w:val="16"/>
                                      <w:szCs w:val="16"/>
                                    </w:rPr>
                                    <w:t xml:space="preserve"> </w:t>
                                  </w:r>
                                  <w:r w:rsidRPr="005B4C3E">
                                    <w:rPr>
                                      <w:spacing w:val="-4"/>
                                      <w:sz w:val="16"/>
                                      <w:szCs w:val="16"/>
                                    </w:rPr>
                                    <w:t>retired,</w:t>
                                  </w:r>
                                  <w:r w:rsidRPr="005B4C3E">
                                    <w:rPr>
                                      <w:spacing w:val="-7"/>
                                      <w:sz w:val="16"/>
                                      <w:szCs w:val="16"/>
                                    </w:rPr>
                                    <w:t xml:space="preserve"> </w:t>
                                  </w:r>
                                  <w:r w:rsidRPr="005B4C3E">
                                    <w:rPr>
                                      <w:spacing w:val="-2"/>
                                      <w:sz w:val="16"/>
                                      <w:szCs w:val="16"/>
                                    </w:rPr>
                                    <w:t>or</w:t>
                                  </w:r>
                                  <w:r w:rsidRPr="005B4C3E">
                                    <w:rPr>
                                      <w:spacing w:val="-7"/>
                                      <w:sz w:val="16"/>
                                      <w:szCs w:val="16"/>
                                    </w:rPr>
                                    <w:t xml:space="preserve"> </w:t>
                                  </w:r>
                                  <w:r w:rsidRPr="005B4C3E">
                                    <w:rPr>
                                      <w:spacing w:val="-4"/>
                                      <w:sz w:val="16"/>
                                      <w:szCs w:val="16"/>
                                    </w:rPr>
                                    <w:t>deceased,</w:t>
                                  </w:r>
                                  <w:r w:rsidRPr="005B4C3E">
                                    <w:rPr>
                                      <w:spacing w:val="-7"/>
                                      <w:sz w:val="16"/>
                                      <w:szCs w:val="16"/>
                                    </w:rPr>
                                    <w:t xml:space="preserve"> </w:t>
                                  </w:r>
                                  <w:r w:rsidRPr="005B4C3E">
                                    <w:rPr>
                                      <w:spacing w:val="-4"/>
                                      <w:sz w:val="16"/>
                                      <w:szCs w:val="16"/>
                                    </w:rPr>
                                    <w:t>and</w:t>
                                  </w:r>
                                  <w:r w:rsidRPr="005B4C3E">
                                    <w:rPr>
                                      <w:spacing w:val="30"/>
                                      <w:sz w:val="16"/>
                                      <w:szCs w:val="16"/>
                                    </w:rPr>
                                    <w:t xml:space="preserve"> </w:t>
                                  </w:r>
                                  <w:r w:rsidRPr="005B4C3E">
                                    <w:rPr>
                                      <w:spacing w:val="-4"/>
                                      <w:sz w:val="16"/>
                                      <w:szCs w:val="16"/>
                                    </w:rPr>
                                    <w:t>their</w:t>
                                  </w:r>
                                  <w:r w:rsidRPr="005B4C3E">
                                    <w:rPr>
                                      <w:spacing w:val="-7"/>
                                      <w:sz w:val="16"/>
                                      <w:szCs w:val="16"/>
                                    </w:rPr>
                                    <w:t xml:space="preserve"> </w:t>
                                  </w:r>
                                  <w:r w:rsidRPr="005B4C3E">
                                    <w:rPr>
                                      <w:spacing w:val="-4"/>
                                      <w:sz w:val="16"/>
                                      <w:szCs w:val="16"/>
                                    </w:rPr>
                                    <w:t>child</w:t>
                                  </w:r>
                                  <w:r w:rsidRPr="005B4C3E">
                                    <w:rPr>
                                      <w:spacing w:val="-7"/>
                                      <w:sz w:val="16"/>
                                      <w:szCs w:val="16"/>
                                    </w:rPr>
                                    <w:t xml:space="preserve"> </w:t>
                                  </w:r>
                                  <w:r w:rsidRPr="005B4C3E">
                                    <w:rPr>
                                      <w:spacing w:val="-4"/>
                                      <w:sz w:val="16"/>
                                      <w:szCs w:val="16"/>
                                    </w:rPr>
                                    <w:t>receives</w:t>
                                  </w:r>
                                  <w:r w:rsidRPr="005B4C3E">
                                    <w:rPr>
                                      <w:spacing w:val="-7"/>
                                      <w:sz w:val="16"/>
                                      <w:szCs w:val="16"/>
                                    </w:rPr>
                                    <w:t xml:space="preserve"> </w:t>
                                  </w:r>
                                  <w:r w:rsidRPr="005B4C3E">
                                    <w:rPr>
                                      <w:spacing w:val="-4"/>
                                      <w:sz w:val="16"/>
                                      <w:szCs w:val="16"/>
                                    </w:rPr>
                                    <w:t>Social</w:t>
                                  </w:r>
                                  <w:r w:rsidRPr="005B4C3E">
                                    <w:rPr>
                                      <w:spacing w:val="-7"/>
                                      <w:sz w:val="16"/>
                                      <w:szCs w:val="16"/>
                                    </w:rPr>
                                    <w:t xml:space="preserve"> </w:t>
                                  </w:r>
                                  <w:r w:rsidRPr="005B4C3E">
                                    <w:rPr>
                                      <w:spacing w:val="-4"/>
                                      <w:sz w:val="16"/>
                                      <w:szCs w:val="16"/>
                                    </w:rPr>
                                    <w:t>Security</w:t>
                                  </w:r>
                                  <w:r w:rsidRPr="005B4C3E">
                                    <w:rPr>
                                      <w:spacing w:val="-7"/>
                                      <w:sz w:val="16"/>
                                      <w:szCs w:val="16"/>
                                    </w:rPr>
                                    <w:t xml:space="preserve"> </w:t>
                                  </w:r>
                                  <w:r w:rsidRPr="005B4C3E">
                                    <w:rPr>
                                      <w:spacing w:val="-4"/>
                                      <w:sz w:val="16"/>
                                      <w:szCs w:val="16"/>
                                    </w:rPr>
                                    <w:t>beneﬁts</w:t>
                                  </w:r>
                                </w:p>
                              </w:tc>
                            </w:tr>
                            <w:tr w:rsidR="006A6658" w:rsidRPr="005B4C3E" w:rsidTr="004B50F0">
                              <w:trPr>
                                <w:trHeight w:hRule="exact" w:val="696"/>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45"/>
                                    <w:ind w:left="90"/>
                                    <w:rPr>
                                      <w:rFonts w:ascii="Times New Roman" w:hAnsi="Times New Roman" w:cs="Times New Roman"/>
                                      <w:sz w:val="24"/>
                                      <w:szCs w:val="24"/>
                                    </w:rPr>
                                  </w:pPr>
                                  <w:r w:rsidRPr="005B4C3E">
                                    <w:rPr>
                                      <w:sz w:val="16"/>
                                      <w:szCs w:val="16"/>
                                    </w:rPr>
                                    <w:t>-Income from person outside the household</w:t>
                                  </w:r>
                                </w:p>
                              </w:tc>
                              <w:tc>
                                <w:tcPr>
                                  <w:tcW w:w="3409"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45" w:line="250" w:lineRule="auto"/>
                                    <w:ind w:left="102" w:right="542"/>
                                    <w:rPr>
                                      <w:rFonts w:ascii="Times New Roman" w:hAnsi="Times New Roman" w:cs="Times New Roman"/>
                                      <w:sz w:val="24"/>
                                      <w:szCs w:val="24"/>
                                    </w:rPr>
                                  </w:pPr>
                                  <w:r w:rsidRPr="005B4C3E">
                                    <w:rPr>
                                      <w:sz w:val="16"/>
                                      <w:szCs w:val="16"/>
                                    </w:rPr>
                                    <w:t>- A friend or extended family member regularly gives a child spending money</w:t>
                                  </w:r>
                                </w:p>
                              </w:tc>
                            </w:tr>
                            <w:tr w:rsidR="006A6658" w:rsidRPr="005B4C3E" w:rsidTr="004B50F0">
                              <w:trPr>
                                <w:trHeight w:hRule="exact" w:val="805"/>
                              </w:trPr>
                              <w:tc>
                                <w:tcPr>
                                  <w:tcW w:w="3410" w:type="dxa"/>
                                  <w:tcBorders>
                                    <w:top w:val="single" w:sz="2" w:space="0" w:color="808285"/>
                                    <w:left w:val="single" w:sz="4" w:space="0" w:color="auto"/>
                                    <w:bottom w:val="single" w:sz="4" w:space="0" w:color="auto"/>
                                    <w:right w:val="single" w:sz="2" w:space="0" w:color="808285"/>
                                  </w:tcBorders>
                                </w:tcPr>
                                <w:p w:rsidR="006A6658" w:rsidRPr="005B4C3E" w:rsidRDefault="006A6658">
                                  <w:pPr>
                                    <w:pStyle w:val="BodyText"/>
                                    <w:kinsoku w:val="0"/>
                                    <w:overflowPunct w:val="0"/>
                                    <w:spacing w:before="63"/>
                                    <w:ind w:left="102"/>
                                    <w:rPr>
                                      <w:rFonts w:ascii="Times New Roman" w:hAnsi="Times New Roman" w:cs="Times New Roman"/>
                                      <w:sz w:val="24"/>
                                      <w:szCs w:val="24"/>
                                    </w:rPr>
                                  </w:pPr>
                                  <w:r w:rsidRPr="005B4C3E">
                                    <w:rPr>
                                      <w:sz w:val="16"/>
                                      <w:szCs w:val="16"/>
                                    </w:rPr>
                                    <w:t>-Income from any other source</w:t>
                                  </w:r>
                                </w:p>
                              </w:tc>
                              <w:tc>
                                <w:tcPr>
                                  <w:tcW w:w="3409" w:type="dxa"/>
                                  <w:tcBorders>
                                    <w:top w:val="single" w:sz="2" w:space="0" w:color="808285"/>
                                    <w:left w:val="single" w:sz="2" w:space="0" w:color="808285"/>
                                    <w:bottom w:val="single" w:sz="4" w:space="0" w:color="auto"/>
                                    <w:right w:val="single" w:sz="2" w:space="0" w:color="808285"/>
                                  </w:tcBorders>
                                </w:tcPr>
                                <w:p w:rsidR="006A6658" w:rsidRPr="005B4C3E" w:rsidRDefault="006A6658">
                                  <w:pPr>
                                    <w:pStyle w:val="BodyText"/>
                                    <w:kinsoku w:val="0"/>
                                    <w:overflowPunct w:val="0"/>
                                    <w:spacing w:before="66"/>
                                    <w:ind w:left="111" w:right="471"/>
                                    <w:rPr>
                                      <w:rFonts w:ascii="Times New Roman" w:hAnsi="Times New Roman" w:cs="Times New Roman"/>
                                      <w:sz w:val="24"/>
                                      <w:szCs w:val="24"/>
                                    </w:rPr>
                                  </w:pPr>
                                  <w:r w:rsidRPr="005B4C3E">
                                    <w:rPr>
                                      <w:sz w:val="16"/>
                                      <w:szCs w:val="16"/>
                                    </w:rPr>
                                    <w:t>- A child receives regular income from a private pension fund, annuity, or trust</w:t>
                                  </w:r>
                                </w:p>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inline>
            </w:drawing>
          </mc:Choice>
          <mc:Fallback>
            <w:pict>
              <v:shape w14:anchorId="01851F18" id="Text Box 616" o:spid="_x0000_s1067" type="#_x0000_t202" style="width:341.35pt;height:1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"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3410"/>
                        <w:gridCol w:w="3409"/>
                      </w:tblGrid>
                      <w:tr w:rsidR="006A6658" w:rsidRPr="005B4C3E" w:rsidTr="004B50F0">
                        <w:trPr>
                          <w:trHeight w:hRule="exact" w:val="325"/>
                        </w:trPr>
                        <w:tc>
                          <w:tcPr>
                            <w:tcW w:w="6819" w:type="dxa"/>
                            <w:gridSpan w:val="2"/>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25"/>
                              <w:ind w:left="2020"/>
                              <w:rPr>
                                <w:rFonts w:ascii="Times New Roman" w:hAnsi="Times New Roman" w:cs="Times New Roman"/>
                                <w:sz w:val="24"/>
                                <w:szCs w:val="24"/>
                              </w:rPr>
                            </w:pPr>
                            <w:r w:rsidRPr="005B4C3E">
                              <w:rPr>
                                <w:color w:val="231F20"/>
                                <w:w w:val="105"/>
                                <w:sz w:val="20"/>
                                <w:szCs w:val="20"/>
                              </w:rPr>
                              <w:t>Sources</w:t>
                            </w:r>
                            <w:r w:rsidRPr="005B4C3E">
                              <w:rPr>
                                <w:color w:val="231F20"/>
                                <w:spacing w:val="6"/>
                                <w:w w:val="105"/>
                                <w:sz w:val="20"/>
                                <w:szCs w:val="20"/>
                              </w:rPr>
                              <w:t xml:space="preserve"> </w:t>
                            </w:r>
                            <w:r w:rsidRPr="005B4C3E">
                              <w:rPr>
                                <w:color w:val="231F20"/>
                                <w:w w:val="105"/>
                                <w:sz w:val="20"/>
                                <w:szCs w:val="20"/>
                              </w:rPr>
                              <w:t>of</w:t>
                            </w:r>
                            <w:r w:rsidRPr="005B4C3E">
                              <w:rPr>
                                <w:color w:val="231F20"/>
                                <w:spacing w:val="7"/>
                                <w:w w:val="105"/>
                                <w:sz w:val="20"/>
                                <w:szCs w:val="20"/>
                              </w:rPr>
                              <w:t xml:space="preserve"> </w:t>
                            </w:r>
                            <w:r w:rsidRPr="005B4C3E">
                              <w:rPr>
                                <w:color w:val="231F20"/>
                                <w:w w:val="105"/>
                                <w:sz w:val="20"/>
                                <w:szCs w:val="20"/>
                              </w:rPr>
                              <w:t>Income</w:t>
                            </w:r>
                            <w:r w:rsidRPr="005B4C3E">
                              <w:rPr>
                                <w:color w:val="231F20"/>
                                <w:spacing w:val="6"/>
                                <w:w w:val="105"/>
                                <w:sz w:val="20"/>
                                <w:szCs w:val="20"/>
                              </w:rPr>
                              <w:t xml:space="preserve"> </w:t>
                            </w:r>
                            <w:r w:rsidRPr="005B4C3E">
                              <w:rPr>
                                <w:color w:val="231F20"/>
                                <w:w w:val="105"/>
                                <w:sz w:val="20"/>
                                <w:szCs w:val="20"/>
                              </w:rPr>
                              <w:t>for</w:t>
                            </w:r>
                            <w:r w:rsidRPr="005B4C3E">
                              <w:rPr>
                                <w:color w:val="231F20"/>
                                <w:spacing w:val="7"/>
                                <w:w w:val="105"/>
                                <w:sz w:val="20"/>
                                <w:szCs w:val="20"/>
                              </w:rPr>
                              <w:t xml:space="preserve"> </w:t>
                            </w:r>
                            <w:r w:rsidRPr="005B4C3E">
                              <w:rPr>
                                <w:color w:val="231F20"/>
                                <w:w w:val="105"/>
                                <w:sz w:val="20"/>
                                <w:szCs w:val="20"/>
                              </w:rPr>
                              <w:t>Children</w:t>
                            </w:r>
                          </w:p>
                        </w:tc>
                      </w:tr>
                      <w:tr w:rsidR="006A6658" w:rsidRPr="005B4C3E" w:rsidTr="004B50F0">
                        <w:trPr>
                          <w:trHeight w:hRule="exact" w:val="335"/>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45"/>
                              <w:ind w:left="688"/>
                              <w:rPr>
                                <w:rFonts w:ascii="Times New Roman" w:hAnsi="Times New Roman" w:cs="Times New Roman"/>
                                <w:sz w:val="24"/>
                                <w:szCs w:val="24"/>
                              </w:rPr>
                            </w:pPr>
                            <w:r w:rsidRPr="005B4C3E">
                              <w:rPr>
                                <w:rFonts w:ascii="Arial Narrow" w:hAnsi="Arial Narrow" w:cs="Arial Narrow"/>
                                <w:b/>
                                <w:bCs/>
                                <w:color w:val="231F20"/>
                                <w:spacing w:val="-2"/>
                                <w:sz w:val="16"/>
                                <w:szCs w:val="16"/>
                              </w:rPr>
                              <w:t>Sources</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1"/>
                                <w:sz w:val="16"/>
                                <w:szCs w:val="16"/>
                              </w:rPr>
                              <w:t>of</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Child</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Income</w:t>
                            </w:r>
                          </w:p>
                        </w:tc>
                        <w:tc>
                          <w:tcPr>
                            <w:tcW w:w="3409"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4B50F0">
                            <w:pPr>
                              <w:pStyle w:val="BodyText"/>
                              <w:kinsoku w:val="0"/>
                              <w:overflowPunct w:val="0"/>
                              <w:spacing w:before="31"/>
                              <w:ind w:left="1039"/>
                              <w:rPr>
                                <w:rFonts w:ascii="Times New Roman" w:hAnsi="Times New Roman" w:cs="Times New Roman"/>
                                <w:sz w:val="24"/>
                                <w:szCs w:val="24"/>
                              </w:rPr>
                            </w:pPr>
                            <w:r w:rsidRPr="005B4C3E">
                              <w:rPr>
                                <w:rFonts w:ascii="Arial Narrow" w:hAnsi="Arial Narrow" w:cs="Arial Narrow"/>
                                <w:b/>
                                <w:bCs/>
                                <w:color w:val="231F20"/>
                                <w:spacing w:val="-2"/>
                                <w:sz w:val="16"/>
                                <w:szCs w:val="16"/>
                              </w:rPr>
                              <w:t>Example(s)</w:t>
                            </w:r>
                          </w:p>
                        </w:tc>
                      </w:tr>
                      <w:tr w:rsidR="006A6658" w:rsidRPr="005B4C3E" w:rsidTr="004B50F0">
                        <w:trPr>
                          <w:trHeight w:hRule="exact" w:val="494"/>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67"/>
                              <w:ind w:left="101"/>
                              <w:rPr>
                                <w:rFonts w:ascii="Times New Roman" w:hAnsi="Times New Roman" w:cs="Times New Roman"/>
                                <w:sz w:val="24"/>
                                <w:szCs w:val="24"/>
                              </w:rPr>
                            </w:pPr>
                            <w:r w:rsidRPr="005B4C3E">
                              <w:rPr>
                                <w:sz w:val="16"/>
                                <w:szCs w:val="16"/>
                              </w:rPr>
                              <w:t>- Earnings from work</w:t>
                            </w:r>
                          </w:p>
                        </w:tc>
                        <w:tc>
                          <w:tcPr>
                            <w:tcW w:w="3409"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6"/>
                              <w:ind w:left="87" w:right="388"/>
                              <w:rPr>
                                <w:rFonts w:ascii="Times New Roman" w:hAnsi="Times New Roman" w:cs="Times New Roman"/>
                                <w:sz w:val="24"/>
                                <w:szCs w:val="24"/>
                              </w:rPr>
                            </w:pPr>
                            <w:r w:rsidRPr="005B4C3E">
                              <w:rPr>
                                <w:sz w:val="16"/>
                                <w:szCs w:val="16"/>
                              </w:rPr>
                              <w:t>- A child has a regular full or part-time job where they earn a salary or wages</w:t>
                            </w:r>
                          </w:p>
                        </w:tc>
                      </w:tr>
                      <w:tr w:rsidR="006A6658" w:rsidRPr="005B4C3E" w:rsidTr="004B50F0">
                        <w:trPr>
                          <w:trHeight w:hRule="exact" w:val="871"/>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numPr>
                                <w:ilvl w:val="0"/>
                                <w:numId w:val="6"/>
                              </w:numPr>
                              <w:tabs>
                                <w:tab w:val="left" w:pos="245"/>
                              </w:tabs>
                              <w:kinsoku w:val="0"/>
                              <w:overflowPunct w:val="0"/>
                              <w:spacing w:before="65"/>
                              <w:rPr>
                                <w:sz w:val="16"/>
                                <w:szCs w:val="16"/>
                              </w:rPr>
                            </w:pPr>
                            <w:r w:rsidRPr="005B4C3E">
                              <w:rPr>
                                <w:sz w:val="16"/>
                                <w:szCs w:val="16"/>
                              </w:rPr>
                              <w:t>Social Security</w:t>
                            </w:r>
                          </w:p>
                          <w:p w:rsidR="006A6658" w:rsidRPr="005B4C3E" w:rsidRDefault="006A6658">
                            <w:pPr>
                              <w:pStyle w:val="BodyText"/>
                              <w:numPr>
                                <w:ilvl w:val="1"/>
                                <w:numId w:val="6"/>
                              </w:numPr>
                              <w:tabs>
                                <w:tab w:val="left" w:pos="965"/>
                              </w:tabs>
                              <w:kinsoku w:val="0"/>
                              <w:overflowPunct w:val="0"/>
                              <w:spacing w:before="6"/>
                              <w:rPr>
                                <w:sz w:val="16"/>
                                <w:szCs w:val="16"/>
                              </w:rPr>
                            </w:pPr>
                            <w:r w:rsidRPr="005B4C3E">
                              <w:rPr>
                                <w:sz w:val="16"/>
                                <w:szCs w:val="16"/>
                              </w:rPr>
                              <w:t>Disability Payments</w:t>
                            </w:r>
                          </w:p>
                          <w:p w:rsidR="006A6658" w:rsidRPr="005B4C3E" w:rsidRDefault="006A6658">
                            <w:pPr>
                              <w:pStyle w:val="BodyText"/>
                              <w:numPr>
                                <w:ilvl w:val="1"/>
                                <w:numId w:val="6"/>
                              </w:numPr>
                              <w:tabs>
                                <w:tab w:val="left" w:pos="965"/>
                              </w:tabs>
                              <w:kinsoku w:val="0"/>
                              <w:overflowPunct w:val="0"/>
                              <w:spacing w:before="6"/>
                              <w:rPr>
                                <w:rFonts w:ascii="Times New Roman" w:hAnsi="Times New Roman" w:cs="Times New Roman"/>
                                <w:sz w:val="24"/>
                                <w:szCs w:val="24"/>
                              </w:rPr>
                            </w:pPr>
                            <w:r w:rsidRPr="005B4C3E">
                              <w:rPr>
                                <w:sz w:val="16"/>
                                <w:szCs w:val="16"/>
                              </w:rPr>
                              <w:t>Survivor’s Beneﬁts</w:t>
                            </w:r>
                          </w:p>
                        </w:tc>
                        <w:tc>
                          <w:tcPr>
                            <w:tcW w:w="3409"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5"/>
                              </w:numPr>
                              <w:tabs>
                                <w:tab w:val="left" w:pos="173"/>
                              </w:tabs>
                              <w:kinsoku w:val="0"/>
                              <w:overflowPunct w:val="0"/>
                              <w:spacing w:before="57" w:line="259" w:lineRule="auto"/>
                              <w:ind w:right="101" w:firstLine="0"/>
                              <w:rPr>
                                <w:sz w:val="16"/>
                                <w:szCs w:val="16"/>
                              </w:rPr>
                            </w:pPr>
                            <w:r w:rsidRPr="005B4C3E">
                              <w:rPr>
                                <w:sz w:val="16"/>
                                <w:szCs w:val="16"/>
                              </w:rPr>
                              <w:t>A</w:t>
                            </w:r>
                            <w:r w:rsidRPr="005B4C3E">
                              <w:rPr>
                                <w:spacing w:val="-7"/>
                                <w:sz w:val="16"/>
                                <w:szCs w:val="16"/>
                              </w:rPr>
                              <w:t xml:space="preserve"> </w:t>
                            </w:r>
                            <w:r w:rsidRPr="005B4C3E">
                              <w:rPr>
                                <w:spacing w:val="-4"/>
                                <w:sz w:val="16"/>
                                <w:szCs w:val="16"/>
                              </w:rPr>
                              <w:t>child</w:t>
                            </w:r>
                            <w:r w:rsidRPr="005B4C3E">
                              <w:rPr>
                                <w:spacing w:val="-7"/>
                                <w:sz w:val="16"/>
                                <w:szCs w:val="16"/>
                              </w:rPr>
                              <w:t xml:space="preserve"> </w:t>
                            </w:r>
                            <w:r w:rsidRPr="005B4C3E">
                              <w:rPr>
                                <w:spacing w:val="-2"/>
                                <w:sz w:val="16"/>
                                <w:szCs w:val="16"/>
                              </w:rPr>
                              <w:t>is</w:t>
                            </w:r>
                            <w:r w:rsidRPr="005B4C3E">
                              <w:rPr>
                                <w:spacing w:val="-7"/>
                                <w:sz w:val="16"/>
                                <w:szCs w:val="16"/>
                              </w:rPr>
                              <w:t xml:space="preserve"> </w:t>
                            </w:r>
                            <w:r w:rsidRPr="005B4C3E">
                              <w:rPr>
                                <w:spacing w:val="-4"/>
                                <w:sz w:val="16"/>
                                <w:szCs w:val="16"/>
                              </w:rPr>
                              <w:t>blind</w:t>
                            </w:r>
                            <w:r w:rsidRPr="005B4C3E">
                              <w:rPr>
                                <w:spacing w:val="-7"/>
                                <w:sz w:val="16"/>
                                <w:szCs w:val="16"/>
                              </w:rPr>
                              <w:t xml:space="preserve"> </w:t>
                            </w:r>
                            <w:r w:rsidRPr="005B4C3E">
                              <w:rPr>
                                <w:spacing w:val="-2"/>
                                <w:sz w:val="16"/>
                                <w:szCs w:val="16"/>
                              </w:rPr>
                              <w:t>or</w:t>
                            </w:r>
                            <w:r w:rsidRPr="005B4C3E">
                              <w:rPr>
                                <w:spacing w:val="-7"/>
                                <w:sz w:val="16"/>
                                <w:szCs w:val="16"/>
                              </w:rPr>
                              <w:t xml:space="preserve"> </w:t>
                            </w:r>
                            <w:r w:rsidRPr="005B4C3E">
                              <w:rPr>
                                <w:spacing w:val="-4"/>
                                <w:sz w:val="16"/>
                                <w:szCs w:val="16"/>
                              </w:rPr>
                              <w:t>disabled</w:t>
                            </w:r>
                            <w:r w:rsidRPr="005B4C3E">
                              <w:rPr>
                                <w:spacing w:val="-7"/>
                                <w:sz w:val="16"/>
                                <w:szCs w:val="16"/>
                              </w:rPr>
                              <w:t xml:space="preserve"> </w:t>
                            </w:r>
                            <w:r w:rsidRPr="005B4C3E">
                              <w:rPr>
                                <w:spacing w:val="-3"/>
                                <w:sz w:val="16"/>
                                <w:szCs w:val="16"/>
                              </w:rPr>
                              <w:t>and</w:t>
                            </w:r>
                            <w:r w:rsidRPr="005B4C3E">
                              <w:rPr>
                                <w:spacing w:val="-7"/>
                                <w:sz w:val="16"/>
                                <w:szCs w:val="16"/>
                              </w:rPr>
                              <w:t xml:space="preserve"> </w:t>
                            </w:r>
                            <w:r w:rsidRPr="005B4C3E">
                              <w:rPr>
                                <w:spacing w:val="-4"/>
                                <w:sz w:val="16"/>
                                <w:szCs w:val="16"/>
                              </w:rPr>
                              <w:t>receives</w:t>
                            </w:r>
                            <w:r w:rsidRPr="005B4C3E">
                              <w:rPr>
                                <w:spacing w:val="-7"/>
                                <w:sz w:val="16"/>
                                <w:szCs w:val="16"/>
                              </w:rPr>
                              <w:t xml:space="preserve"> </w:t>
                            </w:r>
                            <w:r w:rsidRPr="005B4C3E">
                              <w:rPr>
                                <w:spacing w:val="-4"/>
                                <w:sz w:val="16"/>
                                <w:szCs w:val="16"/>
                              </w:rPr>
                              <w:t>Social</w:t>
                            </w:r>
                            <w:r w:rsidRPr="005B4C3E">
                              <w:rPr>
                                <w:spacing w:val="31"/>
                                <w:sz w:val="16"/>
                                <w:szCs w:val="16"/>
                              </w:rPr>
                              <w:t xml:space="preserve"> </w:t>
                            </w:r>
                            <w:r w:rsidRPr="005B4C3E">
                              <w:rPr>
                                <w:spacing w:val="-4"/>
                                <w:sz w:val="16"/>
                                <w:szCs w:val="16"/>
                              </w:rPr>
                              <w:t>Security</w:t>
                            </w:r>
                            <w:r w:rsidRPr="005B4C3E">
                              <w:rPr>
                                <w:spacing w:val="-7"/>
                                <w:sz w:val="16"/>
                                <w:szCs w:val="16"/>
                              </w:rPr>
                              <w:t xml:space="preserve"> </w:t>
                            </w:r>
                            <w:r w:rsidRPr="005B4C3E">
                              <w:rPr>
                                <w:spacing w:val="-4"/>
                                <w:sz w:val="16"/>
                                <w:szCs w:val="16"/>
                              </w:rPr>
                              <w:t>beneﬁts</w:t>
                            </w:r>
                          </w:p>
                          <w:p w:rsidR="006A6658" w:rsidRPr="005B4C3E" w:rsidRDefault="006A6658">
                            <w:pPr>
                              <w:pStyle w:val="BodyText"/>
                              <w:numPr>
                                <w:ilvl w:val="0"/>
                                <w:numId w:val="5"/>
                              </w:numPr>
                              <w:tabs>
                                <w:tab w:val="left" w:pos="173"/>
                              </w:tabs>
                              <w:kinsoku w:val="0"/>
                              <w:overflowPunct w:val="0"/>
                              <w:spacing w:before="2" w:line="259" w:lineRule="auto"/>
                              <w:ind w:right="89" w:firstLine="0"/>
                              <w:rPr>
                                <w:rFonts w:ascii="Times New Roman" w:hAnsi="Times New Roman" w:cs="Times New Roman"/>
                                <w:sz w:val="24"/>
                                <w:szCs w:val="24"/>
                              </w:rPr>
                            </w:pPr>
                            <w:r w:rsidRPr="005B4C3E">
                              <w:rPr>
                                <w:sz w:val="16"/>
                                <w:szCs w:val="16"/>
                              </w:rPr>
                              <w:t>A</w:t>
                            </w:r>
                            <w:r w:rsidRPr="005B4C3E">
                              <w:rPr>
                                <w:spacing w:val="-7"/>
                                <w:sz w:val="16"/>
                                <w:szCs w:val="16"/>
                              </w:rPr>
                              <w:t xml:space="preserve"> </w:t>
                            </w:r>
                            <w:r w:rsidRPr="005B4C3E">
                              <w:rPr>
                                <w:spacing w:val="-4"/>
                                <w:sz w:val="16"/>
                                <w:szCs w:val="16"/>
                              </w:rPr>
                              <w:t>Parent</w:t>
                            </w:r>
                            <w:r w:rsidRPr="005B4C3E">
                              <w:rPr>
                                <w:spacing w:val="-7"/>
                                <w:sz w:val="16"/>
                                <w:szCs w:val="16"/>
                              </w:rPr>
                              <w:t xml:space="preserve"> </w:t>
                            </w:r>
                            <w:r w:rsidRPr="005B4C3E">
                              <w:rPr>
                                <w:spacing w:val="-2"/>
                                <w:sz w:val="16"/>
                                <w:szCs w:val="16"/>
                              </w:rPr>
                              <w:t>is</w:t>
                            </w:r>
                            <w:r w:rsidRPr="005B4C3E">
                              <w:rPr>
                                <w:spacing w:val="-7"/>
                                <w:sz w:val="16"/>
                                <w:szCs w:val="16"/>
                              </w:rPr>
                              <w:t xml:space="preserve"> </w:t>
                            </w:r>
                            <w:r w:rsidRPr="005B4C3E">
                              <w:rPr>
                                <w:spacing w:val="-4"/>
                                <w:sz w:val="16"/>
                                <w:szCs w:val="16"/>
                              </w:rPr>
                              <w:t>disabled,</w:t>
                            </w:r>
                            <w:r w:rsidRPr="005B4C3E">
                              <w:rPr>
                                <w:spacing w:val="-7"/>
                                <w:sz w:val="16"/>
                                <w:szCs w:val="16"/>
                              </w:rPr>
                              <w:t xml:space="preserve"> </w:t>
                            </w:r>
                            <w:r w:rsidRPr="005B4C3E">
                              <w:rPr>
                                <w:spacing w:val="-4"/>
                                <w:sz w:val="16"/>
                                <w:szCs w:val="16"/>
                              </w:rPr>
                              <w:t>retired,</w:t>
                            </w:r>
                            <w:r w:rsidRPr="005B4C3E">
                              <w:rPr>
                                <w:spacing w:val="-7"/>
                                <w:sz w:val="16"/>
                                <w:szCs w:val="16"/>
                              </w:rPr>
                              <w:t xml:space="preserve"> </w:t>
                            </w:r>
                            <w:r w:rsidRPr="005B4C3E">
                              <w:rPr>
                                <w:spacing w:val="-2"/>
                                <w:sz w:val="16"/>
                                <w:szCs w:val="16"/>
                              </w:rPr>
                              <w:t>or</w:t>
                            </w:r>
                            <w:r w:rsidRPr="005B4C3E">
                              <w:rPr>
                                <w:spacing w:val="-7"/>
                                <w:sz w:val="16"/>
                                <w:szCs w:val="16"/>
                              </w:rPr>
                              <w:t xml:space="preserve"> </w:t>
                            </w:r>
                            <w:r w:rsidRPr="005B4C3E">
                              <w:rPr>
                                <w:spacing w:val="-4"/>
                                <w:sz w:val="16"/>
                                <w:szCs w:val="16"/>
                              </w:rPr>
                              <w:t>deceased,</w:t>
                            </w:r>
                            <w:r w:rsidRPr="005B4C3E">
                              <w:rPr>
                                <w:spacing w:val="-7"/>
                                <w:sz w:val="16"/>
                                <w:szCs w:val="16"/>
                              </w:rPr>
                              <w:t xml:space="preserve"> </w:t>
                            </w:r>
                            <w:r w:rsidRPr="005B4C3E">
                              <w:rPr>
                                <w:spacing w:val="-4"/>
                                <w:sz w:val="16"/>
                                <w:szCs w:val="16"/>
                              </w:rPr>
                              <w:t>and</w:t>
                            </w:r>
                            <w:r w:rsidRPr="005B4C3E">
                              <w:rPr>
                                <w:spacing w:val="30"/>
                                <w:sz w:val="16"/>
                                <w:szCs w:val="16"/>
                              </w:rPr>
                              <w:t xml:space="preserve"> </w:t>
                            </w:r>
                            <w:r w:rsidRPr="005B4C3E">
                              <w:rPr>
                                <w:spacing w:val="-4"/>
                                <w:sz w:val="16"/>
                                <w:szCs w:val="16"/>
                              </w:rPr>
                              <w:t>their</w:t>
                            </w:r>
                            <w:r w:rsidRPr="005B4C3E">
                              <w:rPr>
                                <w:spacing w:val="-7"/>
                                <w:sz w:val="16"/>
                                <w:szCs w:val="16"/>
                              </w:rPr>
                              <w:t xml:space="preserve"> </w:t>
                            </w:r>
                            <w:r w:rsidRPr="005B4C3E">
                              <w:rPr>
                                <w:spacing w:val="-4"/>
                                <w:sz w:val="16"/>
                                <w:szCs w:val="16"/>
                              </w:rPr>
                              <w:t>child</w:t>
                            </w:r>
                            <w:r w:rsidRPr="005B4C3E">
                              <w:rPr>
                                <w:spacing w:val="-7"/>
                                <w:sz w:val="16"/>
                                <w:szCs w:val="16"/>
                              </w:rPr>
                              <w:t xml:space="preserve"> </w:t>
                            </w:r>
                            <w:r w:rsidRPr="005B4C3E">
                              <w:rPr>
                                <w:spacing w:val="-4"/>
                                <w:sz w:val="16"/>
                                <w:szCs w:val="16"/>
                              </w:rPr>
                              <w:t>receives</w:t>
                            </w:r>
                            <w:r w:rsidRPr="005B4C3E">
                              <w:rPr>
                                <w:spacing w:val="-7"/>
                                <w:sz w:val="16"/>
                                <w:szCs w:val="16"/>
                              </w:rPr>
                              <w:t xml:space="preserve"> </w:t>
                            </w:r>
                            <w:r w:rsidRPr="005B4C3E">
                              <w:rPr>
                                <w:spacing w:val="-4"/>
                                <w:sz w:val="16"/>
                                <w:szCs w:val="16"/>
                              </w:rPr>
                              <w:t>Social</w:t>
                            </w:r>
                            <w:r w:rsidRPr="005B4C3E">
                              <w:rPr>
                                <w:spacing w:val="-7"/>
                                <w:sz w:val="16"/>
                                <w:szCs w:val="16"/>
                              </w:rPr>
                              <w:t xml:space="preserve"> </w:t>
                            </w:r>
                            <w:r w:rsidRPr="005B4C3E">
                              <w:rPr>
                                <w:spacing w:val="-4"/>
                                <w:sz w:val="16"/>
                                <w:szCs w:val="16"/>
                              </w:rPr>
                              <w:t>Security</w:t>
                            </w:r>
                            <w:r w:rsidRPr="005B4C3E">
                              <w:rPr>
                                <w:spacing w:val="-7"/>
                                <w:sz w:val="16"/>
                                <w:szCs w:val="16"/>
                              </w:rPr>
                              <w:t xml:space="preserve"> </w:t>
                            </w:r>
                            <w:r w:rsidRPr="005B4C3E">
                              <w:rPr>
                                <w:spacing w:val="-4"/>
                                <w:sz w:val="16"/>
                                <w:szCs w:val="16"/>
                              </w:rPr>
                              <w:t>beneﬁts</w:t>
                            </w:r>
                          </w:p>
                        </w:tc>
                      </w:tr>
                      <w:tr w:rsidR="006A6658" w:rsidRPr="005B4C3E" w:rsidTr="004B50F0">
                        <w:trPr>
                          <w:trHeight w:hRule="exact" w:val="696"/>
                        </w:trPr>
                        <w:tc>
                          <w:tcPr>
                            <w:tcW w:w="3410"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BodyText"/>
                              <w:kinsoku w:val="0"/>
                              <w:overflowPunct w:val="0"/>
                              <w:spacing w:before="45"/>
                              <w:ind w:left="90"/>
                              <w:rPr>
                                <w:rFonts w:ascii="Times New Roman" w:hAnsi="Times New Roman" w:cs="Times New Roman"/>
                                <w:sz w:val="24"/>
                                <w:szCs w:val="24"/>
                              </w:rPr>
                            </w:pPr>
                            <w:r w:rsidRPr="005B4C3E">
                              <w:rPr>
                                <w:sz w:val="16"/>
                                <w:szCs w:val="16"/>
                              </w:rPr>
                              <w:t>-Income from person outside the household</w:t>
                            </w:r>
                          </w:p>
                        </w:tc>
                        <w:tc>
                          <w:tcPr>
                            <w:tcW w:w="3409"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45" w:line="250" w:lineRule="auto"/>
                              <w:ind w:left="102" w:right="542"/>
                              <w:rPr>
                                <w:rFonts w:ascii="Times New Roman" w:hAnsi="Times New Roman" w:cs="Times New Roman"/>
                                <w:sz w:val="24"/>
                                <w:szCs w:val="24"/>
                              </w:rPr>
                            </w:pPr>
                            <w:r w:rsidRPr="005B4C3E">
                              <w:rPr>
                                <w:sz w:val="16"/>
                                <w:szCs w:val="16"/>
                              </w:rPr>
                              <w:t>- A friend or extended family member regularly gives a child spending money</w:t>
                            </w:r>
                          </w:p>
                        </w:tc>
                      </w:tr>
                      <w:tr w:rsidR="006A6658" w:rsidRPr="005B4C3E" w:rsidTr="004B50F0">
                        <w:trPr>
                          <w:trHeight w:hRule="exact" w:val="805"/>
                        </w:trPr>
                        <w:tc>
                          <w:tcPr>
                            <w:tcW w:w="3410" w:type="dxa"/>
                            <w:tcBorders>
                              <w:top w:val="single" w:sz="2" w:space="0" w:color="808285"/>
                              <w:left w:val="single" w:sz="4" w:space="0" w:color="auto"/>
                              <w:bottom w:val="single" w:sz="4" w:space="0" w:color="auto"/>
                              <w:right w:val="single" w:sz="2" w:space="0" w:color="808285"/>
                            </w:tcBorders>
                          </w:tcPr>
                          <w:p w:rsidR="006A6658" w:rsidRPr="005B4C3E" w:rsidRDefault="006A6658">
                            <w:pPr>
                              <w:pStyle w:val="BodyText"/>
                              <w:kinsoku w:val="0"/>
                              <w:overflowPunct w:val="0"/>
                              <w:spacing w:before="63"/>
                              <w:ind w:left="102"/>
                              <w:rPr>
                                <w:rFonts w:ascii="Times New Roman" w:hAnsi="Times New Roman" w:cs="Times New Roman"/>
                                <w:sz w:val="24"/>
                                <w:szCs w:val="24"/>
                              </w:rPr>
                            </w:pPr>
                            <w:r w:rsidRPr="005B4C3E">
                              <w:rPr>
                                <w:sz w:val="16"/>
                                <w:szCs w:val="16"/>
                              </w:rPr>
                              <w:t>-Income from any other source</w:t>
                            </w:r>
                          </w:p>
                        </w:tc>
                        <w:tc>
                          <w:tcPr>
                            <w:tcW w:w="3409" w:type="dxa"/>
                            <w:tcBorders>
                              <w:top w:val="single" w:sz="2" w:space="0" w:color="808285"/>
                              <w:left w:val="single" w:sz="2" w:space="0" w:color="808285"/>
                              <w:bottom w:val="single" w:sz="4" w:space="0" w:color="auto"/>
                              <w:right w:val="single" w:sz="2" w:space="0" w:color="808285"/>
                            </w:tcBorders>
                          </w:tcPr>
                          <w:p w:rsidR="006A6658" w:rsidRPr="005B4C3E" w:rsidRDefault="006A6658">
                            <w:pPr>
                              <w:pStyle w:val="BodyText"/>
                              <w:kinsoku w:val="0"/>
                              <w:overflowPunct w:val="0"/>
                              <w:spacing w:before="66"/>
                              <w:ind w:left="111" w:right="471"/>
                              <w:rPr>
                                <w:rFonts w:ascii="Times New Roman" w:hAnsi="Times New Roman" w:cs="Times New Roman"/>
                                <w:sz w:val="24"/>
                                <w:szCs w:val="24"/>
                              </w:rPr>
                            </w:pPr>
                            <w:r w:rsidRPr="005B4C3E">
                              <w:rPr>
                                <w:sz w:val="16"/>
                                <w:szCs w:val="16"/>
                              </w:rPr>
                              <w:t>- A child receives regular income from a private pension fund, annuity, or trust</w:t>
                            </w:r>
                          </w:p>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anchorlock/>
              </v:shape>
            </w:pict>
          </mc:Fallback>
        </mc:AlternateContent>
      </w:r>
      <w:r w:rsidR="006A6658">
        <w:t xml:space="preserve"> </w:t>
      </w:r>
      <w:r w:rsidR="006A6658">
        <w:tab/>
      </w:r>
      <w:r>
        <w:rPr>
          <w:noProof/>
          <w:position w:val="2"/>
        </w:rPr>
        <mc:AlternateContent>
          <mc:Choice Requires="wps">
            <w:drawing>
              <wp:inline distT="0" distB="0" distL="0" distR="0" wp14:anchorId="50228242" wp14:editId="56EBEDED">
                <wp:extent cx="4335145" cy="2232660"/>
                <wp:effectExtent l="0" t="0" r="0" b="0"/>
                <wp:docPr id="96"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23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2261"/>
                              <w:gridCol w:w="2253"/>
                              <w:gridCol w:w="2305"/>
                            </w:tblGrid>
                            <w:tr w:rsidR="006A6658" w:rsidRPr="005B4C3E">
                              <w:trPr>
                                <w:trHeight w:hRule="exact" w:val="325"/>
                              </w:trPr>
                              <w:tc>
                                <w:tcPr>
                                  <w:tcW w:w="6819" w:type="dxa"/>
                                  <w:gridSpan w:val="3"/>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24"/>
                                    <w:ind w:left="2067"/>
                                    <w:rPr>
                                      <w:rFonts w:ascii="Times New Roman" w:hAnsi="Times New Roman" w:cs="Times New Roman"/>
                                      <w:sz w:val="24"/>
                                      <w:szCs w:val="24"/>
                                    </w:rPr>
                                  </w:pPr>
                                  <w:r w:rsidRPr="005B4C3E">
                                    <w:rPr>
                                      <w:color w:val="231F20"/>
                                      <w:w w:val="105"/>
                                      <w:sz w:val="20"/>
                                      <w:szCs w:val="20"/>
                                    </w:rPr>
                                    <w:t>Sources</w:t>
                                  </w:r>
                                  <w:r w:rsidRPr="005B4C3E">
                                    <w:rPr>
                                      <w:color w:val="231F20"/>
                                      <w:spacing w:val="6"/>
                                      <w:w w:val="105"/>
                                      <w:sz w:val="20"/>
                                      <w:szCs w:val="20"/>
                                    </w:rPr>
                                    <w:t xml:space="preserve"> </w:t>
                                  </w:r>
                                  <w:r w:rsidRPr="005B4C3E">
                                    <w:rPr>
                                      <w:color w:val="231F20"/>
                                      <w:w w:val="105"/>
                                      <w:sz w:val="20"/>
                                      <w:szCs w:val="20"/>
                                    </w:rPr>
                                    <w:t>of</w:t>
                                  </w:r>
                                  <w:r w:rsidRPr="005B4C3E">
                                    <w:rPr>
                                      <w:color w:val="231F20"/>
                                      <w:spacing w:val="6"/>
                                      <w:w w:val="105"/>
                                      <w:sz w:val="20"/>
                                      <w:szCs w:val="20"/>
                                    </w:rPr>
                                    <w:t xml:space="preserve"> </w:t>
                                  </w:r>
                                  <w:r w:rsidRPr="005B4C3E">
                                    <w:rPr>
                                      <w:color w:val="231F20"/>
                                      <w:w w:val="105"/>
                                      <w:sz w:val="20"/>
                                      <w:szCs w:val="20"/>
                                    </w:rPr>
                                    <w:t>Income</w:t>
                                  </w:r>
                                  <w:r w:rsidRPr="005B4C3E">
                                    <w:rPr>
                                      <w:color w:val="231F20"/>
                                      <w:spacing w:val="6"/>
                                      <w:w w:val="105"/>
                                      <w:sz w:val="20"/>
                                      <w:szCs w:val="20"/>
                                    </w:rPr>
                                    <w:t xml:space="preserve"> </w:t>
                                  </w:r>
                                  <w:r w:rsidRPr="005B4C3E">
                                    <w:rPr>
                                      <w:color w:val="231F20"/>
                                      <w:w w:val="105"/>
                                      <w:sz w:val="20"/>
                                      <w:szCs w:val="20"/>
                                    </w:rPr>
                                    <w:t>for</w:t>
                                  </w:r>
                                  <w:r w:rsidRPr="005B4C3E">
                                    <w:rPr>
                                      <w:color w:val="231F20"/>
                                      <w:spacing w:val="6"/>
                                      <w:w w:val="105"/>
                                      <w:sz w:val="20"/>
                                      <w:szCs w:val="20"/>
                                    </w:rPr>
                                    <w:t xml:space="preserve"> </w:t>
                                  </w:r>
                                  <w:r w:rsidRPr="005B4C3E">
                                    <w:rPr>
                                      <w:color w:val="231F20"/>
                                      <w:w w:val="105"/>
                                      <w:sz w:val="20"/>
                                      <w:szCs w:val="20"/>
                                    </w:rPr>
                                    <w:t>Adults</w:t>
                                  </w:r>
                                </w:p>
                              </w:tc>
                            </w:tr>
                            <w:tr w:rsidR="006A6658" w:rsidRPr="005B4C3E" w:rsidTr="004B50F0">
                              <w:trPr>
                                <w:trHeight w:hRule="exact" w:val="335"/>
                              </w:trPr>
                              <w:tc>
                                <w:tcPr>
                                  <w:tcW w:w="2261" w:type="dxa"/>
                                  <w:tcBorders>
                                    <w:top w:val="single" w:sz="2" w:space="0" w:color="808285"/>
                                    <w:left w:val="single" w:sz="4" w:space="0" w:color="auto"/>
                                    <w:bottom w:val="single" w:sz="2" w:space="0" w:color="808285"/>
                                    <w:right w:val="single" w:sz="2" w:space="0" w:color="808285"/>
                                  </w:tcBorders>
                                  <w:vAlign w:val="center"/>
                                </w:tcPr>
                                <w:p w:rsidR="006A6658" w:rsidRPr="005B4C3E" w:rsidRDefault="006A6658" w:rsidP="004B50F0">
                                  <w:pPr>
                                    <w:pStyle w:val="BodyText"/>
                                    <w:kinsoku w:val="0"/>
                                    <w:overflowPunct w:val="0"/>
                                    <w:spacing w:before="5"/>
                                    <w:ind w:left="593"/>
                                    <w:rPr>
                                      <w:rFonts w:ascii="Times New Roman" w:hAnsi="Times New Roman" w:cs="Times New Roman"/>
                                      <w:sz w:val="24"/>
                                      <w:szCs w:val="24"/>
                                    </w:rPr>
                                  </w:pPr>
                                  <w:r w:rsidRPr="005B4C3E">
                                    <w:rPr>
                                      <w:rFonts w:ascii="Arial Narrow" w:hAnsi="Arial Narrow" w:cs="Arial Narrow"/>
                                      <w:b/>
                                      <w:bCs/>
                                      <w:color w:val="231F20"/>
                                      <w:spacing w:val="-2"/>
                                      <w:sz w:val="16"/>
                                      <w:szCs w:val="16"/>
                                    </w:rPr>
                                    <w:t>Earnings</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from</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Work</w:t>
                                  </w:r>
                                </w:p>
                              </w:tc>
                              <w:tc>
                                <w:tcPr>
                                  <w:tcW w:w="225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46" w:line="183" w:lineRule="auto"/>
                                    <w:ind w:left="384" w:right="404" w:firstLine="145"/>
                                    <w:rPr>
                                      <w:rFonts w:ascii="Times New Roman" w:hAnsi="Times New Roman" w:cs="Times New Roman"/>
                                      <w:sz w:val="24"/>
                                      <w:szCs w:val="24"/>
                                    </w:rPr>
                                  </w:pPr>
                                  <w:r w:rsidRPr="005B4C3E">
                                    <w:rPr>
                                      <w:rFonts w:ascii="Arial Narrow" w:hAnsi="Arial Narrow" w:cs="Arial Narrow"/>
                                      <w:b/>
                                      <w:bCs/>
                                      <w:color w:val="231F20"/>
                                      <w:spacing w:val="-2"/>
                                      <w:sz w:val="16"/>
                                      <w:szCs w:val="16"/>
                                    </w:rPr>
                                    <w:t>Public</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Assistance</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25"/>
                                      <w:sz w:val="16"/>
                                      <w:szCs w:val="16"/>
                                    </w:rPr>
                                    <w:t xml:space="preserve"> </w:t>
                                  </w:r>
                                  <w:r w:rsidRPr="005B4C3E">
                                    <w:rPr>
                                      <w:rFonts w:ascii="Arial Narrow" w:hAnsi="Arial Narrow" w:cs="Arial Narrow"/>
                                      <w:b/>
                                      <w:bCs/>
                                      <w:color w:val="231F20"/>
                                      <w:spacing w:val="-2"/>
                                      <w:sz w:val="16"/>
                                      <w:szCs w:val="16"/>
                                    </w:rPr>
                                    <w:t>Alimony</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Child</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Support</w:t>
                                  </w:r>
                                </w:p>
                              </w:tc>
                              <w:tc>
                                <w:tcPr>
                                  <w:tcW w:w="2305"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4B50F0">
                                  <w:pPr>
                                    <w:pStyle w:val="BodyText"/>
                                    <w:kinsoku w:val="0"/>
                                    <w:overflowPunct w:val="0"/>
                                    <w:spacing w:before="16" w:line="183" w:lineRule="auto"/>
                                    <w:ind w:left="575" w:right="501" w:hanging="195"/>
                                    <w:jc w:val="center"/>
                                    <w:rPr>
                                      <w:rFonts w:ascii="Times New Roman" w:hAnsi="Times New Roman" w:cs="Times New Roman"/>
                                      <w:sz w:val="24"/>
                                      <w:szCs w:val="24"/>
                                    </w:rPr>
                                  </w:pPr>
                                  <w:r w:rsidRPr="005B4C3E">
                                    <w:rPr>
                                      <w:rFonts w:ascii="Arial Narrow" w:hAnsi="Arial Narrow" w:cs="Arial Narrow"/>
                                      <w:b/>
                                      <w:bCs/>
                                      <w:color w:val="231F20"/>
                                      <w:spacing w:val="-2"/>
                                      <w:sz w:val="16"/>
                                      <w:szCs w:val="16"/>
                                    </w:rPr>
                                    <w:t>Pensions</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Retirement</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25"/>
                                      <w:sz w:val="16"/>
                                      <w:szCs w:val="16"/>
                                    </w:rPr>
                                    <w:t xml:space="preserve"> </w:t>
                                  </w:r>
                                  <w:r w:rsidRPr="005B4C3E">
                                    <w:rPr>
                                      <w:rFonts w:ascii="Arial Narrow" w:hAnsi="Arial Narrow" w:cs="Arial Narrow"/>
                                      <w:b/>
                                      <w:bCs/>
                                      <w:color w:val="231F20"/>
                                      <w:spacing w:val="-2"/>
                                      <w:sz w:val="16"/>
                                      <w:szCs w:val="16"/>
                                    </w:rPr>
                                    <w:t>All</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Other</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Income</w:t>
                                  </w:r>
                                </w:p>
                              </w:tc>
                            </w:tr>
                            <w:tr w:rsidR="006A6658" w:rsidRPr="005B4C3E">
                              <w:trPr>
                                <w:trHeight w:hRule="exact" w:val="2850"/>
                              </w:trPr>
                              <w:tc>
                                <w:tcPr>
                                  <w:tcW w:w="2261"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4"/>
                                    </w:numPr>
                                    <w:tabs>
                                      <w:tab w:val="left" w:pos="208"/>
                                    </w:tabs>
                                    <w:kinsoku w:val="0"/>
                                    <w:overflowPunct w:val="0"/>
                                    <w:spacing w:before="97" w:line="180" w:lineRule="exact"/>
                                    <w:ind w:right="614" w:firstLine="0"/>
                                    <w:rPr>
                                      <w:sz w:val="16"/>
                                      <w:szCs w:val="16"/>
                                    </w:rPr>
                                  </w:pPr>
                                  <w:r w:rsidRPr="005B4C3E">
                                    <w:rPr>
                                      <w:sz w:val="16"/>
                                      <w:szCs w:val="16"/>
                                    </w:rPr>
                                    <w:t>Salary, wages, cash bonuses</w:t>
                                  </w:r>
                                </w:p>
                                <w:p w:rsidR="006A6658" w:rsidRPr="005B4C3E" w:rsidRDefault="006A6658">
                                  <w:pPr>
                                    <w:pStyle w:val="BodyText"/>
                                    <w:numPr>
                                      <w:ilvl w:val="0"/>
                                      <w:numId w:val="4"/>
                                    </w:numPr>
                                    <w:tabs>
                                      <w:tab w:val="left" w:pos="208"/>
                                    </w:tabs>
                                    <w:kinsoku w:val="0"/>
                                    <w:overflowPunct w:val="0"/>
                                    <w:spacing w:before="3" w:line="246" w:lineRule="auto"/>
                                    <w:ind w:right="526" w:firstLine="0"/>
                                    <w:rPr>
                                      <w:sz w:val="16"/>
                                      <w:szCs w:val="16"/>
                                    </w:rPr>
                                  </w:pPr>
                                  <w:r w:rsidRPr="005B4C3E">
                                    <w:rPr>
                                      <w:sz w:val="16"/>
                                      <w:szCs w:val="16"/>
                                    </w:rPr>
                                    <w:t>Net income from self- employment (farm or business)</w:t>
                                  </w:r>
                                </w:p>
                                <w:p w:rsidR="006A6658" w:rsidRPr="005B4C3E" w:rsidRDefault="006A6658">
                                  <w:pPr>
                                    <w:pStyle w:val="BodyText"/>
                                    <w:kinsoku w:val="0"/>
                                    <w:overflowPunct w:val="0"/>
                                    <w:spacing w:before="7"/>
                                    <w:ind w:left="0"/>
                                    <w:rPr>
                                      <w:sz w:val="18"/>
                                      <w:szCs w:val="18"/>
                                    </w:rPr>
                                  </w:pPr>
                                </w:p>
                                <w:p w:rsidR="006A6658" w:rsidRPr="005B4C3E" w:rsidRDefault="006A6658">
                                  <w:pPr>
                                    <w:pStyle w:val="BodyText"/>
                                    <w:kinsoku w:val="0"/>
                                    <w:overflowPunct w:val="0"/>
                                    <w:spacing w:before="0"/>
                                    <w:ind w:left="63"/>
                                    <w:rPr>
                                      <w:sz w:val="16"/>
                                      <w:szCs w:val="16"/>
                                    </w:rPr>
                                  </w:pPr>
                                  <w:r w:rsidRPr="005B4C3E">
                                    <w:rPr>
                                      <w:sz w:val="16"/>
                                      <w:szCs w:val="16"/>
                                    </w:rPr>
                                    <w:t>If you are in the U.S. Military:</w:t>
                                  </w:r>
                                </w:p>
                                <w:p w:rsidR="006A6658" w:rsidRPr="005B4C3E" w:rsidRDefault="006A6658">
                                  <w:pPr>
                                    <w:pStyle w:val="BodyText"/>
                                    <w:kinsoku w:val="0"/>
                                    <w:overflowPunct w:val="0"/>
                                    <w:spacing w:before="5"/>
                                    <w:ind w:left="0"/>
                                    <w:rPr>
                                      <w:sz w:val="17"/>
                                      <w:szCs w:val="17"/>
                                    </w:rPr>
                                  </w:pPr>
                                </w:p>
                                <w:p w:rsidR="004B50F0" w:rsidRPr="005B4C3E" w:rsidRDefault="006A6658" w:rsidP="004B50F0">
                                  <w:pPr>
                                    <w:pStyle w:val="BodyText"/>
                                    <w:numPr>
                                      <w:ilvl w:val="0"/>
                                      <w:numId w:val="3"/>
                                    </w:numPr>
                                    <w:tabs>
                                      <w:tab w:val="left" w:pos="191"/>
                                    </w:tabs>
                                    <w:kinsoku w:val="0"/>
                                    <w:overflowPunct w:val="0"/>
                                    <w:spacing w:before="0" w:line="250" w:lineRule="auto"/>
                                    <w:ind w:right="286" w:firstLine="0"/>
                                    <w:rPr>
                                      <w:sz w:val="16"/>
                                      <w:szCs w:val="16"/>
                                    </w:rPr>
                                  </w:pPr>
                                  <w:r w:rsidRPr="005B4C3E">
                                    <w:rPr>
                                      <w:spacing w:val="-8"/>
                                      <w:sz w:val="16"/>
                                      <w:szCs w:val="16"/>
                                    </w:rPr>
                                    <w:t>Basic</w:t>
                                  </w:r>
                                  <w:r w:rsidRPr="005B4C3E">
                                    <w:rPr>
                                      <w:spacing w:val="-20"/>
                                      <w:sz w:val="16"/>
                                      <w:szCs w:val="16"/>
                                    </w:rPr>
                                    <w:t xml:space="preserve"> </w:t>
                                  </w:r>
                                  <w:r w:rsidRPr="005B4C3E">
                                    <w:rPr>
                                      <w:spacing w:val="-7"/>
                                      <w:sz w:val="16"/>
                                      <w:szCs w:val="16"/>
                                    </w:rPr>
                                    <w:t>pay</w:t>
                                  </w:r>
                                  <w:r w:rsidRPr="005B4C3E">
                                    <w:rPr>
                                      <w:spacing w:val="-20"/>
                                      <w:sz w:val="16"/>
                                      <w:szCs w:val="16"/>
                                    </w:rPr>
                                    <w:t xml:space="preserve"> </w:t>
                                  </w:r>
                                  <w:r w:rsidRPr="005B4C3E">
                                    <w:rPr>
                                      <w:spacing w:val="-7"/>
                                      <w:sz w:val="16"/>
                                      <w:szCs w:val="16"/>
                                    </w:rPr>
                                    <w:t>and</w:t>
                                  </w:r>
                                  <w:r w:rsidRPr="005B4C3E">
                                    <w:rPr>
                                      <w:spacing w:val="-20"/>
                                      <w:sz w:val="16"/>
                                      <w:szCs w:val="16"/>
                                    </w:rPr>
                                    <w:t xml:space="preserve"> </w:t>
                                  </w:r>
                                  <w:r w:rsidRPr="005B4C3E">
                                    <w:rPr>
                                      <w:spacing w:val="-8"/>
                                      <w:sz w:val="16"/>
                                      <w:szCs w:val="16"/>
                                    </w:rPr>
                                    <w:t>cash</w:t>
                                  </w:r>
                                  <w:r w:rsidRPr="005B4C3E">
                                    <w:rPr>
                                      <w:spacing w:val="-20"/>
                                      <w:sz w:val="16"/>
                                      <w:szCs w:val="16"/>
                                    </w:rPr>
                                    <w:t xml:space="preserve"> </w:t>
                                  </w:r>
                                  <w:r w:rsidRPr="005B4C3E">
                                    <w:rPr>
                                      <w:spacing w:val="-10"/>
                                      <w:sz w:val="16"/>
                                      <w:szCs w:val="16"/>
                                    </w:rPr>
                                    <w:t>bonuses</w:t>
                                  </w:r>
                                  <w:r w:rsidRPr="005B4C3E">
                                    <w:rPr>
                                      <w:spacing w:val="14"/>
                                      <w:sz w:val="16"/>
                                      <w:szCs w:val="16"/>
                                    </w:rPr>
                                    <w:t xml:space="preserve"> </w:t>
                                  </w:r>
                                  <w:r w:rsidRPr="005B4C3E">
                                    <w:rPr>
                                      <w:spacing w:val="-7"/>
                                      <w:sz w:val="16"/>
                                      <w:szCs w:val="16"/>
                                    </w:rPr>
                                    <w:t>(do</w:t>
                                  </w:r>
                                  <w:r w:rsidRPr="005B4C3E">
                                    <w:rPr>
                                      <w:spacing w:val="-20"/>
                                      <w:sz w:val="16"/>
                                      <w:szCs w:val="16"/>
                                    </w:rPr>
                                    <w:t xml:space="preserve"> </w:t>
                                  </w:r>
                                  <w:r w:rsidRPr="005B4C3E">
                                    <w:rPr>
                                      <w:spacing w:val="-7"/>
                                      <w:sz w:val="16"/>
                                      <w:szCs w:val="16"/>
                                    </w:rPr>
                                    <w:t>NOT</w:t>
                                  </w:r>
                                  <w:r w:rsidRPr="005B4C3E">
                                    <w:rPr>
                                      <w:spacing w:val="-20"/>
                                      <w:sz w:val="16"/>
                                      <w:szCs w:val="16"/>
                                    </w:rPr>
                                    <w:t xml:space="preserve"> </w:t>
                                  </w:r>
                                  <w:r w:rsidRPr="005B4C3E">
                                    <w:rPr>
                                      <w:spacing w:val="-9"/>
                                      <w:sz w:val="16"/>
                                      <w:szCs w:val="16"/>
                                    </w:rPr>
                                    <w:t>include</w:t>
                                  </w:r>
                                  <w:r w:rsidRPr="005B4C3E">
                                    <w:rPr>
                                      <w:spacing w:val="-20"/>
                                      <w:sz w:val="16"/>
                                      <w:szCs w:val="16"/>
                                    </w:rPr>
                                    <w:t xml:space="preserve"> </w:t>
                                  </w:r>
                                  <w:r w:rsidRPr="005B4C3E">
                                    <w:rPr>
                                      <w:spacing w:val="-9"/>
                                      <w:sz w:val="16"/>
                                      <w:szCs w:val="16"/>
                                    </w:rPr>
                                    <w:t>combat</w:t>
                                  </w:r>
                                  <w:r w:rsidRPr="005B4C3E">
                                    <w:rPr>
                                      <w:spacing w:val="-20"/>
                                      <w:sz w:val="16"/>
                                      <w:szCs w:val="16"/>
                                    </w:rPr>
                                    <w:t xml:space="preserve"> </w:t>
                                  </w:r>
                                  <w:r w:rsidRPr="005B4C3E">
                                    <w:rPr>
                                      <w:spacing w:val="-10"/>
                                      <w:sz w:val="16"/>
                                      <w:szCs w:val="16"/>
                                    </w:rPr>
                                    <w:t>pay,</w:t>
                                  </w:r>
                                  <w:r w:rsidRPr="005B4C3E">
                                    <w:rPr>
                                      <w:spacing w:val="19"/>
                                      <w:sz w:val="16"/>
                                      <w:szCs w:val="16"/>
                                    </w:rPr>
                                    <w:t xml:space="preserve"> </w:t>
                                  </w:r>
                                  <w:r w:rsidRPr="005B4C3E">
                                    <w:rPr>
                                      <w:spacing w:val="-8"/>
                                      <w:sz w:val="16"/>
                                      <w:szCs w:val="16"/>
                                    </w:rPr>
                                    <w:t>FSSA</w:t>
                                  </w:r>
                                  <w:r w:rsidRPr="005B4C3E">
                                    <w:rPr>
                                      <w:spacing w:val="-20"/>
                                      <w:sz w:val="16"/>
                                      <w:szCs w:val="16"/>
                                    </w:rPr>
                                    <w:t xml:space="preserve"> </w:t>
                                  </w:r>
                                  <w:r w:rsidRPr="005B4C3E">
                                    <w:rPr>
                                      <w:spacing w:val="-5"/>
                                      <w:sz w:val="16"/>
                                      <w:szCs w:val="16"/>
                                    </w:rPr>
                                    <w:t>or</w:t>
                                  </w:r>
                                  <w:r w:rsidRPr="005B4C3E">
                                    <w:rPr>
                                      <w:spacing w:val="-20"/>
                                      <w:sz w:val="16"/>
                                      <w:szCs w:val="16"/>
                                    </w:rPr>
                                    <w:t xml:space="preserve"> </w:t>
                                  </w:r>
                                  <w:r w:rsidRPr="005B4C3E">
                                    <w:rPr>
                                      <w:spacing w:val="-9"/>
                                      <w:sz w:val="16"/>
                                      <w:szCs w:val="16"/>
                                    </w:rPr>
                                    <w:t>privatized</w:t>
                                  </w:r>
                                  <w:r w:rsidRPr="005B4C3E">
                                    <w:rPr>
                                      <w:spacing w:val="-20"/>
                                      <w:sz w:val="16"/>
                                      <w:szCs w:val="16"/>
                                    </w:rPr>
                                    <w:t xml:space="preserve"> </w:t>
                                  </w:r>
                                  <w:r w:rsidRPr="005B4C3E">
                                    <w:rPr>
                                      <w:spacing w:val="-10"/>
                                      <w:sz w:val="16"/>
                                      <w:szCs w:val="16"/>
                                    </w:rPr>
                                    <w:t>housing</w:t>
                                  </w:r>
                                  <w:r w:rsidRPr="005B4C3E">
                                    <w:rPr>
                                      <w:spacing w:val="12"/>
                                      <w:sz w:val="16"/>
                                      <w:szCs w:val="16"/>
                                    </w:rPr>
                                    <w:t xml:space="preserve"> </w:t>
                                  </w:r>
                                  <w:r w:rsidRPr="005B4C3E">
                                    <w:rPr>
                                      <w:spacing w:val="-10"/>
                                      <w:sz w:val="16"/>
                                      <w:szCs w:val="16"/>
                                    </w:rPr>
                                    <w:t>allowances)</w:t>
                                  </w:r>
                                </w:p>
                                <w:p w:rsidR="006A6658" w:rsidRPr="005B4C3E" w:rsidRDefault="006A6658" w:rsidP="004B50F0">
                                  <w:pPr>
                                    <w:pStyle w:val="BodyText"/>
                                    <w:numPr>
                                      <w:ilvl w:val="0"/>
                                      <w:numId w:val="3"/>
                                    </w:numPr>
                                    <w:tabs>
                                      <w:tab w:val="left" w:pos="191"/>
                                    </w:tabs>
                                    <w:kinsoku w:val="0"/>
                                    <w:overflowPunct w:val="0"/>
                                    <w:spacing w:before="0" w:line="250" w:lineRule="auto"/>
                                    <w:ind w:right="286" w:firstLine="0"/>
                                    <w:rPr>
                                      <w:sz w:val="16"/>
                                      <w:szCs w:val="16"/>
                                    </w:rPr>
                                  </w:pPr>
                                  <w:r w:rsidRPr="005B4C3E">
                                    <w:rPr>
                                      <w:spacing w:val="-9"/>
                                      <w:sz w:val="16"/>
                                      <w:szCs w:val="16"/>
                                    </w:rPr>
                                    <w:t>Allowances</w:t>
                                  </w:r>
                                  <w:r w:rsidRPr="005B4C3E">
                                    <w:rPr>
                                      <w:spacing w:val="-20"/>
                                      <w:sz w:val="16"/>
                                      <w:szCs w:val="16"/>
                                    </w:rPr>
                                    <w:t xml:space="preserve"> </w:t>
                                  </w:r>
                                  <w:r w:rsidRPr="005B4C3E">
                                    <w:rPr>
                                      <w:spacing w:val="-7"/>
                                      <w:sz w:val="16"/>
                                      <w:szCs w:val="16"/>
                                    </w:rPr>
                                    <w:t>for</w:t>
                                  </w:r>
                                  <w:r w:rsidRPr="005B4C3E">
                                    <w:rPr>
                                      <w:spacing w:val="-20"/>
                                      <w:sz w:val="16"/>
                                      <w:szCs w:val="16"/>
                                    </w:rPr>
                                    <w:t xml:space="preserve"> </w:t>
                                  </w:r>
                                  <w:r w:rsidRPr="005B4C3E">
                                    <w:rPr>
                                      <w:spacing w:val="-10"/>
                                      <w:sz w:val="16"/>
                                      <w:szCs w:val="16"/>
                                    </w:rPr>
                                    <w:t>off-base</w:t>
                                  </w:r>
                                  <w:r w:rsidRPr="005B4C3E">
                                    <w:rPr>
                                      <w:spacing w:val="11"/>
                                      <w:sz w:val="16"/>
                                      <w:szCs w:val="16"/>
                                    </w:rPr>
                                    <w:t xml:space="preserve"> </w:t>
                                  </w:r>
                                  <w:r w:rsidRPr="005B4C3E">
                                    <w:rPr>
                                      <w:spacing w:val="-9"/>
                                      <w:sz w:val="16"/>
                                      <w:szCs w:val="16"/>
                                    </w:rPr>
                                    <w:t>housing,</w:t>
                                  </w:r>
                                  <w:r w:rsidRPr="005B4C3E">
                                    <w:rPr>
                                      <w:spacing w:val="-20"/>
                                      <w:sz w:val="16"/>
                                      <w:szCs w:val="16"/>
                                    </w:rPr>
                                    <w:t xml:space="preserve"> </w:t>
                                  </w:r>
                                  <w:r w:rsidRPr="005B4C3E">
                                    <w:rPr>
                                      <w:spacing w:val="-8"/>
                                      <w:sz w:val="16"/>
                                      <w:szCs w:val="16"/>
                                    </w:rPr>
                                    <w:t>food</w:t>
                                  </w:r>
                                  <w:r w:rsidRPr="005B4C3E">
                                    <w:rPr>
                                      <w:spacing w:val="-20"/>
                                      <w:sz w:val="16"/>
                                      <w:szCs w:val="16"/>
                                    </w:rPr>
                                    <w:t xml:space="preserve"> </w:t>
                                  </w:r>
                                  <w:r w:rsidRPr="005B4C3E">
                                    <w:rPr>
                                      <w:spacing w:val="-7"/>
                                      <w:sz w:val="16"/>
                                      <w:szCs w:val="16"/>
                                    </w:rPr>
                                    <w:t>and</w:t>
                                  </w:r>
                                  <w:r w:rsidRPr="005B4C3E">
                                    <w:rPr>
                                      <w:spacing w:val="-20"/>
                                      <w:sz w:val="16"/>
                                      <w:szCs w:val="16"/>
                                    </w:rPr>
                                    <w:t xml:space="preserve"> </w:t>
                                  </w:r>
                                  <w:r w:rsidRPr="005B4C3E">
                                    <w:rPr>
                                      <w:spacing w:val="-10"/>
                                      <w:sz w:val="16"/>
                                      <w:szCs w:val="16"/>
                                    </w:rPr>
                                    <w:t>clothing</w:t>
                                  </w:r>
                                </w:p>
                              </w:tc>
                              <w:tc>
                                <w:tcPr>
                                  <w:tcW w:w="225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2"/>
                                    </w:numPr>
                                    <w:tabs>
                                      <w:tab w:val="left" w:pos="207"/>
                                    </w:tabs>
                                    <w:kinsoku w:val="0"/>
                                    <w:overflowPunct w:val="0"/>
                                    <w:spacing w:before="80"/>
                                    <w:ind w:firstLine="0"/>
                                    <w:rPr>
                                      <w:sz w:val="16"/>
                                      <w:szCs w:val="16"/>
                                    </w:rPr>
                                  </w:pPr>
                                  <w:r w:rsidRPr="005B4C3E">
                                    <w:rPr>
                                      <w:sz w:val="16"/>
                                      <w:szCs w:val="16"/>
                                    </w:rPr>
                                    <w:t>Unemployment beneﬁts</w:t>
                                  </w:r>
                                </w:p>
                                <w:p w:rsidR="006A6658" w:rsidRPr="005B4C3E" w:rsidRDefault="006A6658">
                                  <w:pPr>
                                    <w:pStyle w:val="BodyText"/>
                                    <w:numPr>
                                      <w:ilvl w:val="0"/>
                                      <w:numId w:val="2"/>
                                    </w:numPr>
                                    <w:tabs>
                                      <w:tab w:val="left" w:pos="207"/>
                                    </w:tabs>
                                    <w:kinsoku w:val="0"/>
                                    <w:overflowPunct w:val="0"/>
                                    <w:spacing w:before="8"/>
                                    <w:ind w:left="206" w:hanging="125"/>
                                    <w:rPr>
                                      <w:sz w:val="16"/>
                                      <w:szCs w:val="16"/>
                                    </w:rPr>
                                  </w:pPr>
                                  <w:r w:rsidRPr="005B4C3E">
                                    <w:rPr>
                                      <w:sz w:val="16"/>
                                      <w:szCs w:val="16"/>
                                    </w:rPr>
                                    <w:t>Worker’s compensation</w:t>
                                  </w:r>
                                </w:p>
                                <w:p w:rsidR="004B50F0" w:rsidRPr="005B4C3E" w:rsidRDefault="006A6658" w:rsidP="004B50F0">
                                  <w:pPr>
                                    <w:pStyle w:val="BodyText"/>
                                    <w:numPr>
                                      <w:ilvl w:val="0"/>
                                      <w:numId w:val="2"/>
                                    </w:numPr>
                                    <w:tabs>
                                      <w:tab w:val="left" w:pos="207"/>
                                    </w:tabs>
                                    <w:kinsoku w:val="0"/>
                                    <w:overflowPunct w:val="0"/>
                                    <w:spacing w:before="7" w:line="248" w:lineRule="auto"/>
                                    <w:ind w:right="438" w:firstLine="0"/>
                                    <w:rPr>
                                      <w:sz w:val="16"/>
                                      <w:szCs w:val="16"/>
                                    </w:rPr>
                                  </w:pPr>
                                  <w:r w:rsidRPr="005B4C3E">
                                    <w:rPr>
                                      <w:sz w:val="16"/>
                                      <w:szCs w:val="16"/>
                                    </w:rPr>
                                    <w:t>Supplemental Security Income (SSI)</w:t>
                                  </w:r>
                                </w:p>
                                <w:p w:rsidR="004B50F0" w:rsidRPr="005B4C3E" w:rsidRDefault="006A6658" w:rsidP="004B50F0">
                                  <w:pPr>
                                    <w:pStyle w:val="BodyText"/>
                                    <w:numPr>
                                      <w:ilvl w:val="0"/>
                                      <w:numId w:val="2"/>
                                    </w:numPr>
                                    <w:tabs>
                                      <w:tab w:val="left" w:pos="207"/>
                                    </w:tabs>
                                    <w:kinsoku w:val="0"/>
                                    <w:overflowPunct w:val="0"/>
                                    <w:spacing w:before="7" w:line="248" w:lineRule="auto"/>
                                    <w:ind w:right="438" w:firstLine="0"/>
                                    <w:rPr>
                                      <w:sz w:val="16"/>
                                      <w:szCs w:val="16"/>
                                    </w:rPr>
                                  </w:pPr>
                                  <w:r w:rsidRPr="005B4C3E">
                                    <w:rPr>
                                      <w:sz w:val="16"/>
                                      <w:szCs w:val="16"/>
                                    </w:rPr>
                                    <w:t>Cash</w:t>
                                  </w:r>
                                  <w:r w:rsidR="004B50F0" w:rsidRPr="005B4C3E">
                                    <w:rPr>
                                      <w:sz w:val="16"/>
                                      <w:szCs w:val="16"/>
                                    </w:rPr>
                                    <w:t xml:space="preserve"> assistance from State or local </w:t>
                                  </w:r>
                                  <w:r w:rsidRPr="005B4C3E">
                                    <w:rPr>
                                      <w:sz w:val="16"/>
                                      <w:szCs w:val="16"/>
                                    </w:rPr>
                                    <w:t>government</w:t>
                                  </w:r>
                                </w:p>
                                <w:p w:rsidR="004B50F0" w:rsidRPr="005B4C3E" w:rsidRDefault="006A6658" w:rsidP="004B50F0">
                                  <w:pPr>
                                    <w:pStyle w:val="BodyText"/>
                                    <w:numPr>
                                      <w:ilvl w:val="0"/>
                                      <w:numId w:val="2"/>
                                    </w:numPr>
                                    <w:tabs>
                                      <w:tab w:val="left" w:pos="207"/>
                                    </w:tabs>
                                    <w:kinsoku w:val="0"/>
                                    <w:overflowPunct w:val="0"/>
                                    <w:spacing w:before="7" w:line="260" w:lineRule="auto"/>
                                    <w:ind w:right="341" w:firstLine="0"/>
                                    <w:rPr>
                                      <w:sz w:val="16"/>
                                      <w:szCs w:val="16"/>
                                    </w:rPr>
                                  </w:pPr>
                                  <w:r w:rsidRPr="005B4C3E">
                                    <w:rPr>
                                      <w:sz w:val="16"/>
                                      <w:szCs w:val="16"/>
                                    </w:rPr>
                                    <w:t>Alimony payments</w:t>
                                  </w:r>
                                </w:p>
                                <w:p w:rsidR="004B50F0" w:rsidRPr="005B4C3E" w:rsidRDefault="006A6658" w:rsidP="004B50F0">
                                  <w:pPr>
                                    <w:pStyle w:val="BodyText"/>
                                    <w:numPr>
                                      <w:ilvl w:val="0"/>
                                      <w:numId w:val="2"/>
                                    </w:numPr>
                                    <w:tabs>
                                      <w:tab w:val="left" w:pos="207"/>
                                    </w:tabs>
                                    <w:kinsoku w:val="0"/>
                                    <w:overflowPunct w:val="0"/>
                                    <w:spacing w:before="0" w:line="177" w:lineRule="exact"/>
                                    <w:ind w:left="206" w:hanging="125"/>
                                    <w:rPr>
                                      <w:sz w:val="16"/>
                                      <w:szCs w:val="16"/>
                                    </w:rPr>
                                  </w:pPr>
                                  <w:r w:rsidRPr="005B4C3E">
                                    <w:rPr>
                                      <w:sz w:val="16"/>
                                      <w:szCs w:val="16"/>
                                    </w:rPr>
                                    <w:t>Child support payments</w:t>
                                  </w:r>
                                </w:p>
                                <w:p w:rsidR="004B50F0" w:rsidRPr="005B4C3E" w:rsidRDefault="006A6658" w:rsidP="004B50F0">
                                  <w:pPr>
                                    <w:pStyle w:val="BodyText"/>
                                    <w:numPr>
                                      <w:ilvl w:val="0"/>
                                      <w:numId w:val="2"/>
                                    </w:numPr>
                                    <w:tabs>
                                      <w:tab w:val="left" w:pos="207"/>
                                    </w:tabs>
                                    <w:kinsoku w:val="0"/>
                                    <w:overflowPunct w:val="0"/>
                                    <w:spacing w:before="8"/>
                                    <w:ind w:left="206" w:hanging="125"/>
                                    <w:rPr>
                                      <w:sz w:val="16"/>
                                      <w:szCs w:val="16"/>
                                    </w:rPr>
                                  </w:pPr>
                                  <w:r w:rsidRPr="005B4C3E">
                                    <w:rPr>
                                      <w:sz w:val="16"/>
                                      <w:szCs w:val="16"/>
                                    </w:rPr>
                                    <w:t>Veteran’s beneﬁ</w:t>
                                  </w:r>
                                  <w:r w:rsidR="004B50F0" w:rsidRPr="005B4C3E">
                                    <w:rPr>
                                      <w:sz w:val="16"/>
                                      <w:szCs w:val="16"/>
                                    </w:rPr>
                                    <w:t>ts</w:t>
                                  </w:r>
                                </w:p>
                                <w:p w:rsidR="006A6658" w:rsidRPr="005B4C3E" w:rsidRDefault="006A6658" w:rsidP="004B50F0">
                                  <w:pPr>
                                    <w:pStyle w:val="BodyText"/>
                                    <w:numPr>
                                      <w:ilvl w:val="0"/>
                                      <w:numId w:val="2"/>
                                    </w:numPr>
                                    <w:tabs>
                                      <w:tab w:val="left" w:pos="207"/>
                                    </w:tabs>
                                    <w:kinsoku w:val="0"/>
                                    <w:overflowPunct w:val="0"/>
                                    <w:spacing w:before="8"/>
                                    <w:ind w:left="206" w:hanging="125"/>
                                    <w:rPr>
                                      <w:sz w:val="16"/>
                                      <w:szCs w:val="16"/>
                                    </w:rPr>
                                  </w:pPr>
                                  <w:r w:rsidRPr="005B4C3E">
                                    <w:rPr>
                                      <w:sz w:val="16"/>
                                      <w:szCs w:val="16"/>
                                    </w:rPr>
                                    <w:t>Strike beneﬁts</w:t>
                                  </w:r>
                                </w:p>
                              </w:tc>
                              <w:tc>
                                <w:tcPr>
                                  <w:tcW w:w="2305"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1"/>
                                    </w:numPr>
                                    <w:tabs>
                                      <w:tab w:val="left" w:pos="317"/>
                                    </w:tabs>
                                    <w:kinsoku w:val="0"/>
                                    <w:overflowPunct w:val="0"/>
                                    <w:spacing w:before="68" w:line="245" w:lineRule="auto"/>
                                    <w:ind w:right="310" w:firstLine="0"/>
                                    <w:rPr>
                                      <w:sz w:val="16"/>
                                      <w:szCs w:val="16"/>
                                    </w:rPr>
                                  </w:pPr>
                                  <w:r w:rsidRPr="005B4C3E">
                                    <w:rPr>
                                      <w:sz w:val="16"/>
                                      <w:szCs w:val="16"/>
                                    </w:rPr>
                                    <w:t>Social Security (including railroad retirement and black lung beneﬁts)</w:t>
                                  </w:r>
                                </w:p>
                                <w:p w:rsidR="006A6658" w:rsidRPr="005B4C3E" w:rsidRDefault="006A6658">
                                  <w:pPr>
                                    <w:pStyle w:val="BodyText"/>
                                    <w:numPr>
                                      <w:ilvl w:val="0"/>
                                      <w:numId w:val="1"/>
                                    </w:numPr>
                                    <w:tabs>
                                      <w:tab w:val="left" w:pos="278"/>
                                    </w:tabs>
                                    <w:kinsoku w:val="0"/>
                                    <w:overflowPunct w:val="0"/>
                                    <w:spacing w:before="3" w:line="244" w:lineRule="auto"/>
                                    <w:ind w:right="650" w:firstLine="0"/>
                                    <w:rPr>
                                      <w:sz w:val="16"/>
                                      <w:szCs w:val="16"/>
                                    </w:rPr>
                                  </w:pPr>
                                  <w:r w:rsidRPr="005B4C3E">
                                    <w:rPr>
                                      <w:sz w:val="16"/>
                                      <w:szCs w:val="16"/>
                                    </w:rPr>
                                    <w:t>Private pensions or disability benefits</w:t>
                                  </w:r>
                                </w:p>
                                <w:p w:rsidR="006A6658" w:rsidRPr="005B4C3E" w:rsidRDefault="006A6658">
                                  <w:pPr>
                                    <w:pStyle w:val="BodyText"/>
                                    <w:numPr>
                                      <w:ilvl w:val="0"/>
                                      <w:numId w:val="1"/>
                                    </w:numPr>
                                    <w:tabs>
                                      <w:tab w:val="left" w:pos="278"/>
                                    </w:tabs>
                                    <w:kinsoku w:val="0"/>
                                    <w:overflowPunct w:val="0"/>
                                    <w:spacing w:before="9" w:line="182" w:lineRule="exact"/>
                                    <w:ind w:right="535" w:firstLine="0"/>
                                    <w:rPr>
                                      <w:sz w:val="16"/>
                                      <w:szCs w:val="16"/>
                                    </w:rPr>
                                  </w:pPr>
                                  <w:r w:rsidRPr="005B4C3E">
                                    <w:rPr>
                                      <w:sz w:val="16"/>
                                      <w:szCs w:val="16"/>
                                    </w:rPr>
                                    <w:t>Regular income from trusts or estates</w:t>
                                  </w:r>
                                </w:p>
                                <w:p w:rsidR="006A6658" w:rsidRPr="005B4C3E" w:rsidRDefault="006A6658">
                                  <w:pPr>
                                    <w:pStyle w:val="BodyText"/>
                                    <w:numPr>
                                      <w:ilvl w:val="0"/>
                                      <w:numId w:val="1"/>
                                    </w:numPr>
                                    <w:tabs>
                                      <w:tab w:val="left" w:pos="278"/>
                                    </w:tabs>
                                    <w:kinsoku w:val="0"/>
                                    <w:overflowPunct w:val="0"/>
                                    <w:spacing w:before="5"/>
                                    <w:ind w:left="277" w:hanging="87"/>
                                    <w:rPr>
                                      <w:sz w:val="16"/>
                                      <w:szCs w:val="16"/>
                                    </w:rPr>
                                  </w:pPr>
                                  <w:r w:rsidRPr="005B4C3E">
                                    <w:rPr>
                                      <w:sz w:val="16"/>
                                      <w:szCs w:val="16"/>
                                    </w:rPr>
                                    <w:t>Annuities</w:t>
                                  </w:r>
                                </w:p>
                                <w:p w:rsidR="006A6658" w:rsidRPr="005B4C3E" w:rsidRDefault="006A6658">
                                  <w:pPr>
                                    <w:pStyle w:val="BodyText"/>
                                    <w:numPr>
                                      <w:ilvl w:val="0"/>
                                      <w:numId w:val="1"/>
                                    </w:numPr>
                                    <w:tabs>
                                      <w:tab w:val="left" w:pos="278"/>
                                    </w:tabs>
                                    <w:kinsoku w:val="0"/>
                                    <w:overflowPunct w:val="0"/>
                                    <w:spacing w:before="3"/>
                                    <w:ind w:left="277" w:hanging="87"/>
                                    <w:rPr>
                                      <w:sz w:val="16"/>
                                      <w:szCs w:val="16"/>
                                    </w:rPr>
                                  </w:pPr>
                                  <w:r w:rsidRPr="005B4C3E">
                                    <w:rPr>
                                      <w:sz w:val="16"/>
                                      <w:szCs w:val="16"/>
                                    </w:rPr>
                                    <w:t>Investment income</w:t>
                                  </w:r>
                                </w:p>
                                <w:p w:rsidR="006A6658" w:rsidRPr="005B4C3E" w:rsidRDefault="006A6658">
                                  <w:pPr>
                                    <w:pStyle w:val="BodyText"/>
                                    <w:numPr>
                                      <w:ilvl w:val="0"/>
                                      <w:numId w:val="1"/>
                                    </w:numPr>
                                    <w:tabs>
                                      <w:tab w:val="left" w:pos="278"/>
                                    </w:tabs>
                                    <w:kinsoku w:val="0"/>
                                    <w:overflowPunct w:val="0"/>
                                    <w:spacing w:before="3"/>
                                    <w:ind w:left="277" w:hanging="87"/>
                                    <w:rPr>
                                      <w:sz w:val="16"/>
                                      <w:szCs w:val="16"/>
                                    </w:rPr>
                                  </w:pPr>
                                  <w:r w:rsidRPr="005B4C3E">
                                    <w:rPr>
                                      <w:sz w:val="16"/>
                                      <w:szCs w:val="16"/>
                                    </w:rPr>
                                    <w:t>Earned interest</w:t>
                                  </w:r>
                                </w:p>
                                <w:p w:rsidR="006A6658" w:rsidRPr="005B4C3E" w:rsidRDefault="006A6658">
                                  <w:pPr>
                                    <w:pStyle w:val="BodyText"/>
                                    <w:numPr>
                                      <w:ilvl w:val="0"/>
                                      <w:numId w:val="1"/>
                                    </w:numPr>
                                    <w:tabs>
                                      <w:tab w:val="left" w:pos="278"/>
                                    </w:tabs>
                                    <w:kinsoku w:val="0"/>
                                    <w:overflowPunct w:val="0"/>
                                    <w:spacing w:before="3"/>
                                    <w:ind w:left="277" w:hanging="87"/>
                                    <w:rPr>
                                      <w:sz w:val="16"/>
                                      <w:szCs w:val="16"/>
                                    </w:rPr>
                                  </w:pPr>
                                  <w:r w:rsidRPr="005B4C3E">
                                    <w:rPr>
                                      <w:sz w:val="16"/>
                                      <w:szCs w:val="16"/>
                                    </w:rPr>
                                    <w:t>Rental income</w:t>
                                  </w:r>
                                </w:p>
                                <w:p w:rsidR="006A6658" w:rsidRPr="005B4C3E" w:rsidRDefault="006A6658">
                                  <w:pPr>
                                    <w:pStyle w:val="BodyText"/>
                                    <w:numPr>
                                      <w:ilvl w:val="0"/>
                                      <w:numId w:val="1"/>
                                    </w:numPr>
                                    <w:tabs>
                                      <w:tab w:val="left" w:pos="278"/>
                                    </w:tabs>
                                    <w:kinsoku w:val="0"/>
                                    <w:overflowPunct w:val="0"/>
                                    <w:spacing w:before="3" w:line="244" w:lineRule="auto"/>
                                    <w:ind w:right="339" w:firstLine="0"/>
                                    <w:rPr>
                                      <w:rFonts w:ascii="Times New Roman" w:hAnsi="Times New Roman" w:cs="Times New Roman"/>
                                      <w:sz w:val="24"/>
                                      <w:szCs w:val="24"/>
                                    </w:rPr>
                                  </w:pPr>
                                  <w:r w:rsidRPr="005B4C3E">
                                    <w:rPr>
                                      <w:sz w:val="16"/>
                                      <w:szCs w:val="16"/>
                                    </w:rPr>
                                    <w:t>Regular cash payments from outside household</w:t>
                                  </w:r>
                                </w:p>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inline>
            </w:drawing>
          </mc:Choice>
          <mc:Fallback>
            <w:pict>
              <v:shape w14:anchorId="50228242" id="Text Box 615" o:spid="_x0000_s1068" type="#_x0000_t202" style="width:341.3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xetgIAALUFAAAOAAAAZHJzL2Uyb0RvYy54bWysVNuOmzAQfa/Uf7D8znIJs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"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2261"/>
                        <w:gridCol w:w="2253"/>
                        <w:gridCol w:w="2305"/>
                      </w:tblGrid>
                      <w:tr w:rsidR="006A6658" w:rsidRPr="005B4C3E">
                        <w:trPr>
                          <w:trHeight w:hRule="exact" w:val="325"/>
                        </w:trPr>
                        <w:tc>
                          <w:tcPr>
                            <w:tcW w:w="6819" w:type="dxa"/>
                            <w:gridSpan w:val="3"/>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24"/>
                              <w:ind w:left="2067"/>
                              <w:rPr>
                                <w:rFonts w:ascii="Times New Roman" w:hAnsi="Times New Roman" w:cs="Times New Roman"/>
                                <w:sz w:val="24"/>
                                <w:szCs w:val="24"/>
                              </w:rPr>
                            </w:pPr>
                            <w:r w:rsidRPr="005B4C3E">
                              <w:rPr>
                                <w:color w:val="231F20"/>
                                <w:w w:val="105"/>
                                <w:sz w:val="20"/>
                                <w:szCs w:val="20"/>
                              </w:rPr>
                              <w:t>Sources</w:t>
                            </w:r>
                            <w:r w:rsidRPr="005B4C3E">
                              <w:rPr>
                                <w:color w:val="231F20"/>
                                <w:spacing w:val="6"/>
                                <w:w w:val="105"/>
                                <w:sz w:val="20"/>
                                <w:szCs w:val="20"/>
                              </w:rPr>
                              <w:t xml:space="preserve"> </w:t>
                            </w:r>
                            <w:r w:rsidRPr="005B4C3E">
                              <w:rPr>
                                <w:color w:val="231F20"/>
                                <w:w w:val="105"/>
                                <w:sz w:val="20"/>
                                <w:szCs w:val="20"/>
                              </w:rPr>
                              <w:t>of</w:t>
                            </w:r>
                            <w:r w:rsidRPr="005B4C3E">
                              <w:rPr>
                                <w:color w:val="231F20"/>
                                <w:spacing w:val="6"/>
                                <w:w w:val="105"/>
                                <w:sz w:val="20"/>
                                <w:szCs w:val="20"/>
                              </w:rPr>
                              <w:t xml:space="preserve"> </w:t>
                            </w:r>
                            <w:r w:rsidRPr="005B4C3E">
                              <w:rPr>
                                <w:color w:val="231F20"/>
                                <w:w w:val="105"/>
                                <w:sz w:val="20"/>
                                <w:szCs w:val="20"/>
                              </w:rPr>
                              <w:t>Income</w:t>
                            </w:r>
                            <w:r w:rsidRPr="005B4C3E">
                              <w:rPr>
                                <w:color w:val="231F20"/>
                                <w:spacing w:val="6"/>
                                <w:w w:val="105"/>
                                <w:sz w:val="20"/>
                                <w:szCs w:val="20"/>
                              </w:rPr>
                              <w:t xml:space="preserve"> </w:t>
                            </w:r>
                            <w:r w:rsidRPr="005B4C3E">
                              <w:rPr>
                                <w:color w:val="231F20"/>
                                <w:w w:val="105"/>
                                <w:sz w:val="20"/>
                                <w:szCs w:val="20"/>
                              </w:rPr>
                              <w:t>for</w:t>
                            </w:r>
                            <w:r w:rsidRPr="005B4C3E">
                              <w:rPr>
                                <w:color w:val="231F20"/>
                                <w:spacing w:val="6"/>
                                <w:w w:val="105"/>
                                <w:sz w:val="20"/>
                                <w:szCs w:val="20"/>
                              </w:rPr>
                              <w:t xml:space="preserve"> </w:t>
                            </w:r>
                            <w:r w:rsidRPr="005B4C3E">
                              <w:rPr>
                                <w:color w:val="231F20"/>
                                <w:w w:val="105"/>
                                <w:sz w:val="20"/>
                                <w:szCs w:val="20"/>
                              </w:rPr>
                              <w:t>Adults</w:t>
                            </w:r>
                          </w:p>
                        </w:tc>
                      </w:tr>
                      <w:tr w:rsidR="006A6658" w:rsidRPr="005B4C3E" w:rsidTr="004B50F0">
                        <w:trPr>
                          <w:trHeight w:hRule="exact" w:val="335"/>
                        </w:trPr>
                        <w:tc>
                          <w:tcPr>
                            <w:tcW w:w="2261" w:type="dxa"/>
                            <w:tcBorders>
                              <w:top w:val="single" w:sz="2" w:space="0" w:color="808285"/>
                              <w:left w:val="single" w:sz="4" w:space="0" w:color="auto"/>
                              <w:bottom w:val="single" w:sz="2" w:space="0" w:color="808285"/>
                              <w:right w:val="single" w:sz="2" w:space="0" w:color="808285"/>
                            </w:tcBorders>
                            <w:vAlign w:val="center"/>
                          </w:tcPr>
                          <w:p w:rsidR="006A6658" w:rsidRPr="005B4C3E" w:rsidRDefault="006A6658" w:rsidP="004B50F0">
                            <w:pPr>
                              <w:pStyle w:val="BodyText"/>
                              <w:kinsoku w:val="0"/>
                              <w:overflowPunct w:val="0"/>
                              <w:spacing w:before="5"/>
                              <w:ind w:left="593"/>
                              <w:rPr>
                                <w:rFonts w:ascii="Times New Roman" w:hAnsi="Times New Roman" w:cs="Times New Roman"/>
                                <w:sz w:val="24"/>
                                <w:szCs w:val="24"/>
                              </w:rPr>
                            </w:pPr>
                            <w:r w:rsidRPr="005B4C3E">
                              <w:rPr>
                                <w:rFonts w:ascii="Arial Narrow" w:hAnsi="Arial Narrow" w:cs="Arial Narrow"/>
                                <w:b/>
                                <w:bCs/>
                                <w:color w:val="231F20"/>
                                <w:spacing w:val="-2"/>
                                <w:sz w:val="16"/>
                                <w:szCs w:val="16"/>
                              </w:rPr>
                              <w:t>Earnings</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from</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Work</w:t>
                            </w:r>
                          </w:p>
                        </w:tc>
                        <w:tc>
                          <w:tcPr>
                            <w:tcW w:w="225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kinsoku w:val="0"/>
                              <w:overflowPunct w:val="0"/>
                              <w:spacing w:before="46" w:line="183" w:lineRule="auto"/>
                              <w:ind w:left="384" w:right="404" w:firstLine="145"/>
                              <w:rPr>
                                <w:rFonts w:ascii="Times New Roman" w:hAnsi="Times New Roman" w:cs="Times New Roman"/>
                                <w:sz w:val="24"/>
                                <w:szCs w:val="24"/>
                              </w:rPr>
                            </w:pPr>
                            <w:r w:rsidRPr="005B4C3E">
                              <w:rPr>
                                <w:rFonts w:ascii="Arial Narrow" w:hAnsi="Arial Narrow" w:cs="Arial Narrow"/>
                                <w:b/>
                                <w:bCs/>
                                <w:color w:val="231F20"/>
                                <w:spacing w:val="-2"/>
                                <w:sz w:val="16"/>
                                <w:szCs w:val="16"/>
                              </w:rPr>
                              <w:t>Public</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Assistance</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25"/>
                                <w:sz w:val="16"/>
                                <w:szCs w:val="16"/>
                              </w:rPr>
                              <w:t xml:space="preserve"> </w:t>
                            </w:r>
                            <w:r w:rsidRPr="005B4C3E">
                              <w:rPr>
                                <w:rFonts w:ascii="Arial Narrow" w:hAnsi="Arial Narrow" w:cs="Arial Narrow"/>
                                <w:b/>
                                <w:bCs/>
                                <w:color w:val="231F20"/>
                                <w:spacing w:val="-2"/>
                                <w:sz w:val="16"/>
                                <w:szCs w:val="16"/>
                              </w:rPr>
                              <w:t>Alimony</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Child</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Support</w:t>
                            </w:r>
                          </w:p>
                        </w:tc>
                        <w:tc>
                          <w:tcPr>
                            <w:tcW w:w="2305" w:type="dxa"/>
                            <w:tcBorders>
                              <w:top w:val="single" w:sz="2" w:space="0" w:color="808285"/>
                              <w:left w:val="single" w:sz="2" w:space="0" w:color="808285"/>
                              <w:bottom w:val="single" w:sz="2" w:space="0" w:color="808285"/>
                              <w:right w:val="single" w:sz="2" w:space="0" w:color="808285"/>
                            </w:tcBorders>
                            <w:vAlign w:val="center"/>
                          </w:tcPr>
                          <w:p w:rsidR="006A6658" w:rsidRPr="005B4C3E" w:rsidRDefault="006A6658" w:rsidP="004B50F0">
                            <w:pPr>
                              <w:pStyle w:val="BodyText"/>
                              <w:kinsoku w:val="0"/>
                              <w:overflowPunct w:val="0"/>
                              <w:spacing w:before="16" w:line="183" w:lineRule="auto"/>
                              <w:ind w:left="575" w:right="501" w:hanging="195"/>
                              <w:jc w:val="center"/>
                              <w:rPr>
                                <w:rFonts w:ascii="Times New Roman" w:hAnsi="Times New Roman" w:cs="Times New Roman"/>
                                <w:sz w:val="24"/>
                                <w:szCs w:val="24"/>
                              </w:rPr>
                            </w:pPr>
                            <w:r w:rsidRPr="005B4C3E">
                              <w:rPr>
                                <w:rFonts w:ascii="Arial Narrow" w:hAnsi="Arial Narrow" w:cs="Arial Narrow"/>
                                <w:b/>
                                <w:bCs/>
                                <w:color w:val="231F20"/>
                                <w:spacing w:val="-2"/>
                                <w:sz w:val="16"/>
                                <w:szCs w:val="16"/>
                              </w:rPr>
                              <w:t>Pensions</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Retirement</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z w:val="16"/>
                                <w:szCs w:val="16"/>
                              </w:rPr>
                              <w:t>/</w:t>
                            </w:r>
                            <w:r w:rsidRPr="005B4C3E">
                              <w:rPr>
                                <w:rFonts w:ascii="Arial Narrow" w:hAnsi="Arial Narrow" w:cs="Arial Narrow"/>
                                <w:b/>
                                <w:bCs/>
                                <w:color w:val="231F20"/>
                                <w:spacing w:val="25"/>
                                <w:sz w:val="16"/>
                                <w:szCs w:val="16"/>
                              </w:rPr>
                              <w:t xml:space="preserve"> </w:t>
                            </w:r>
                            <w:r w:rsidRPr="005B4C3E">
                              <w:rPr>
                                <w:rFonts w:ascii="Arial Narrow" w:hAnsi="Arial Narrow" w:cs="Arial Narrow"/>
                                <w:b/>
                                <w:bCs/>
                                <w:color w:val="231F20"/>
                                <w:spacing w:val="-2"/>
                                <w:sz w:val="16"/>
                                <w:szCs w:val="16"/>
                              </w:rPr>
                              <w:t>All</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Other</w:t>
                            </w:r>
                            <w:r w:rsidRPr="005B4C3E">
                              <w:rPr>
                                <w:rFonts w:ascii="Arial Narrow" w:hAnsi="Arial Narrow" w:cs="Arial Narrow"/>
                                <w:b/>
                                <w:bCs/>
                                <w:color w:val="231F20"/>
                                <w:spacing w:val="-4"/>
                                <w:sz w:val="16"/>
                                <w:szCs w:val="16"/>
                              </w:rPr>
                              <w:t xml:space="preserve"> </w:t>
                            </w:r>
                            <w:r w:rsidRPr="005B4C3E">
                              <w:rPr>
                                <w:rFonts w:ascii="Arial Narrow" w:hAnsi="Arial Narrow" w:cs="Arial Narrow"/>
                                <w:b/>
                                <w:bCs/>
                                <w:color w:val="231F20"/>
                                <w:spacing w:val="-2"/>
                                <w:sz w:val="16"/>
                                <w:szCs w:val="16"/>
                              </w:rPr>
                              <w:t>Income</w:t>
                            </w:r>
                          </w:p>
                        </w:tc>
                      </w:tr>
                      <w:tr w:rsidR="006A6658" w:rsidRPr="005B4C3E">
                        <w:trPr>
                          <w:trHeight w:hRule="exact" w:val="2850"/>
                        </w:trPr>
                        <w:tc>
                          <w:tcPr>
                            <w:tcW w:w="2261"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4"/>
                              </w:numPr>
                              <w:tabs>
                                <w:tab w:val="left" w:pos="208"/>
                              </w:tabs>
                              <w:kinsoku w:val="0"/>
                              <w:overflowPunct w:val="0"/>
                              <w:spacing w:before="97" w:line="180" w:lineRule="exact"/>
                              <w:ind w:right="614" w:firstLine="0"/>
                              <w:rPr>
                                <w:sz w:val="16"/>
                                <w:szCs w:val="16"/>
                              </w:rPr>
                            </w:pPr>
                            <w:r w:rsidRPr="005B4C3E">
                              <w:rPr>
                                <w:sz w:val="16"/>
                                <w:szCs w:val="16"/>
                              </w:rPr>
                              <w:t>Salary, wages, cash bonuses</w:t>
                            </w:r>
                          </w:p>
                          <w:p w:rsidR="006A6658" w:rsidRPr="005B4C3E" w:rsidRDefault="006A6658">
                            <w:pPr>
                              <w:pStyle w:val="BodyText"/>
                              <w:numPr>
                                <w:ilvl w:val="0"/>
                                <w:numId w:val="4"/>
                              </w:numPr>
                              <w:tabs>
                                <w:tab w:val="left" w:pos="208"/>
                              </w:tabs>
                              <w:kinsoku w:val="0"/>
                              <w:overflowPunct w:val="0"/>
                              <w:spacing w:before="3" w:line="246" w:lineRule="auto"/>
                              <w:ind w:right="526" w:firstLine="0"/>
                              <w:rPr>
                                <w:sz w:val="16"/>
                                <w:szCs w:val="16"/>
                              </w:rPr>
                            </w:pPr>
                            <w:r w:rsidRPr="005B4C3E">
                              <w:rPr>
                                <w:sz w:val="16"/>
                                <w:szCs w:val="16"/>
                              </w:rPr>
                              <w:t>Net income from self- employment (farm or business)</w:t>
                            </w:r>
                          </w:p>
                          <w:p w:rsidR="006A6658" w:rsidRPr="005B4C3E" w:rsidRDefault="006A6658">
                            <w:pPr>
                              <w:pStyle w:val="BodyText"/>
                              <w:kinsoku w:val="0"/>
                              <w:overflowPunct w:val="0"/>
                              <w:spacing w:before="7"/>
                              <w:ind w:left="0"/>
                              <w:rPr>
                                <w:sz w:val="18"/>
                                <w:szCs w:val="18"/>
                              </w:rPr>
                            </w:pPr>
                          </w:p>
                          <w:p w:rsidR="006A6658" w:rsidRPr="005B4C3E" w:rsidRDefault="006A6658">
                            <w:pPr>
                              <w:pStyle w:val="BodyText"/>
                              <w:kinsoku w:val="0"/>
                              <w:overflowPunct w:val="0"/>
                              <w:spacing w:before="0"/>
                              <w:ind w:left="63"/>
                              <w:rPr>
                                <w:sz w:val="16"/>
                                <w:szCs w:val="16"/>
                              </w:rPr>
                            </w:pPr>
                            <w:r w:rsidRPr="005B4C3E">
                              <w:rPr>
                                <w:sz w:val="16"/>
                                <w:szCs w:val="16"/>
                              </w:rPr>
                              <w:t>If you are in the U.S. Military:</w:t>
                            </w:r>
                          </w:p>
                          <w:p w:rsidR="006A6658" w:rsidRPr="005B4C3E" w:rsidRDefault="006A6658">
                            <w:pPr>
                              <w:pStyle w:val="BodyText"/>
                              <w:kinsoku w:val="0"/>
                              <w:overflowPunct w:val="0"/>
                              <w:spacing w:before="5"/>
                              <w:ind w:left="0"/>
                              <w:rPr>
                                <w:sz w:val="17"/>
                                <w:szCs w:val="17"/>
                              </w:rPr>
                            </w:pPr>
                          </w:p>
                          <w:p w:rsidR="004B50F0" w:rsidRPr="005B4C3E" w:rsidRDefault="006A6658" w:rsidP="004B50F0">
                            <w:pPr>
                              <w:pStyle w:val="BodyText"/>
                              <w:numPr>
                                <w:ilvl w:val="0"/>
                                <w:numId w:val="3"/>
                              </w:numPr>
                              <w:tabs>
                                <w:tab w:val="left" w:pos="191"/>
                              </w:tabs>
                              <w:kinsoku w:val="0"/>
                              <w:overflowPunct w:val="0"/>
                              <w:spacing w:before="0" w:line="250" w:lineRule="auto"/>
                              <w:ind w:right="286" w:firstLine="0"/>
                              <w:rPr>
                                <w:sz w:val="16"/>
                                <w:szCs w:val="16"/>
                              </w:rPr>
                            </w:pPr>
                            <w:r w:rsidRPr="005B4C3E">
                              <w:rPr>
                                <w:spacing w:val="-8"/>
                                <w:sz w:val="16"/>
                                <w:szCs w:val="16"/>
                              </w:rPr>
                              <w:t>Basic</w:t>
                            </w:r>
                            <w:r w:rsidRPr="005B4C3E">
                              <w:rPr>
                                <w:spacing w:val="-20"/>
                                <w:sz w:val="16"/>
                                <w:szCs w:val="16"/>
                              </w:rPr>
                              <w:t xml:space="preserve"> </w:t>
                            </w:r>
                            <w:r w:rsidRPr="005B4C3E">
                              <w:rPr>
                                <w:spacing w:val="-7"/>
                                <w:sz w:val="16"/>
                                <w:szCs w:val="16"/>
                              </w:rPr>
                              <w:t>pay</w:t>
                            </w:r>
                            <w:r w:rsidRPr="005B4C3E">
                              <w:rPr>
                                <w:spacing w:val="-20"/>
                                <w:sz w:val="16"/>
                                <w:szCs w:val="16"/>
                              </w:rPr>
                              <w:t xml:space="preserve"> </w:t>
                            </w:r>
                            <w:r w:rsidRPr="005B4C3E">
                              <w:rPr>
                                <w:spacing w:val="-7"/>
                                <w:sz w:val="16"/>
                                <w:szCs w:val="16"/>
                              </w:rPr>
                              <w:t>and</w:t>
                            </w:r>
                            <w:r w:rsidRPr="005B4C3E">
                              <w:rPr>
                                <w:spacing w:val="-20"/>
                                <w:sz w:val="16"/>
                                <w:szCs w:val="16"/>
                              </w:rPr>
                              <w:t xml:space="preserve"> </w:t>
                            </w:r>
                            <w:r w:rsidRPr="005B4C3E">
                              <w:rPr>
                                <w:spacing w:val="-8"/>
                                <w:sz w:val="16"/>
                                <w:szCs w:val="16"/>
                              </w:rPr>
                              <w:t>cash</w:t>
                            </w:r>
                            <w:r w:rsidRPr="005B4C3E">
                              <w:rPr>
                                <w:spacing w:val="-20"/>
                                <w:sz w:val="16"/>
                                <w:szCs w:val="16"/>
                              </w:rPr>
                              <w:t xml:space="preserve"> </w:t>
                            </w:r>
                            <w:r w:rsidRPr="005B4C3E">
                              <w:rPr>
                                <w:spacing w:val="-10"/>
                                <w:sz w:val="16"/>
                                <w:szCs w:val="16"/>
                              </w:rPr>
                              <w:t>bonuses</w:t>
                            </w:r>
                            <w:r w:rsidRPr="005B4C3E">
                              <w:rPr>
                                <w:spacing w:val="14"/>
                                <w:sz w:val="16"/>
                                <w:szCs w:val="16"/>
                              </w:rPr>
                              <w:t xml:space="preserve"> </w:t>
                            </w:r>
                            <w:r w:rsidRPr="005B4C3E">
                              <w:rPr>
                                <w:spacing w:val="-7"/>
                                <w:sz w:val="16"/>
                                <w:szCs w:val="16"/>
                              </w:rPr>
                              <w:t>(do</w:t>
                            </w:r>
                            <w:r w:rsidRPr="005B4C3E">
                              <w:rPr>
                                <w:spacing w:val="-20"/>
                                <w:sz w:val="16"/>
                                <w:szCs w:val="16"/>
                              </w:rPr>
                              <w:t xml:space="preserve"> </w:t>
                            </w:r>
                            <w:r w:rsidRPr="005B4C3E">
                              <w:rPr>
                                <w:spacing w:val="-7"/>
                                <w:sz w:val="16"/>
                                <w:szCs w:val="16"/>
                              </w:rPr>
                              <w:t>NOT</w:t>
                            </w:r>
                            <w:r w:rsidRPr="005B4C3E">
                              <w:rPr>
                                <w:spacing w:val="-20"/>
                                <w:sz w:val="16"/>
                                <w:szCs w:val="16"/>
                              </w:rPr>
                              <w:t xml:space="preserve"> </w:t>
                            </w:r>
                            <w:r w:rsidRPr="005B4C3E">
                              <w:rPr>
                                <w:spacing w:val="-9"/>
                                <w:sz w:val="16"/>
                                <w:szCs w:val="16"/>
                              </w:rPr>
                              <w:t>include</w:t>
                            </w:r>
                            <w:r w:rsidRPr="005B4C3E">
                              <w:rPr>
                                <w:spacing w:val="-20"/>
                                <w:sz w:val="16"/>
                                <w:szCs w:val="16"/>
                              </w:rPr>
                              <w:t xml:space="preserve"> </w:t>
                            </w:r>
                            <w:r w:rsidRPr="005B4C3E">
                              <w:rPr>
                                <w:spacing w:val="-9"/>
                                <w:sz w:val="16"/>
                                <w:szCs w:val="16"/>
                              </w:rPr>
                              <w:t>combat</w:t>
                            </w:r>
                            <w:r w:rsidRPr="005B4C3E">
                              <w:rPr>
                                <w:spacing w:val="-20"/>
                                <w:sz w:val="16"/>
                                <w:szCs w:val="16"/>
                              </w:rPr>
                              <w:t xml:space="preserve"> </w:t>
                            </w:r>
                            <w:r w:rsidRPr="005B4C3E">
                              <w:rPr>
                                <w:spacing w:val="-10"/>
                                <w:sz w:val="16"/>
                                <w:szCs w:val="16"/>
                              </w:rPr>
                              <w:t>pay,</w:t>
                            </w:r>
                            <w:r w:rsidRPr="005B4C3E">
                              <w:rPr>
                                <w:spacing w:val="19"/>
                                <w:sz w:val="16"/>
                                <w:szCs w:val="16"/>
                              </w:rPr>
                              <w:t xml:space="preserve"> </w:t>
                            </w:r>
                            <w:r w:rsidRPr="005B4C3E">
                              <w:rPr>
                                <w:spacing w:val="-8"/>
                                <w:sz w:val="16"/>
                                <w:szCs w:val="16"/>
                              </w:rPr>
                              <w:t>FSSA</w:t>
                            </w:r>
                            <w:r w:rsidRPr="005B4C3E">
                              <w:rPr>
                                <w:spacing w:val="-20"/>
                                <w:sz w:val="16"/>
                                <w:szCs w:val="16"/>
                              </w:rPr>
                              <w:t xml:space="preserve"> </w:t>
                            </w:r>
                            <w:r w:rsidRPr="005B4C3E">
                              <w:rPr>
                                <w:spacing w:val="-5"/>
                                <w:sz w:val="16"/>
                                <w:szCs w:val="16"/>
                              </w:rPr>
                              <w:t>or</w:t>
                            </w:r>
                            <w:r w:rsidRPr="005B4C3E">
                              <w:rPr>
                                <w:spacing w:val="-20"/>
                                <w:sz w:val="16"/>
                                <w:szCs w:val="16"/>
                              </w:rPr>
                              <w:t xml:space="preserve"> </w:t>
                            </w:r>
                            <w:r w:rsidRPr="005B4C3E">
                              <w:rPr>
                                <w:spacing w:val="-9"/>
                                <w:sz w:val="16"/>
                                <w:szCs w:val="16"/>
                              </w:rPr>
                              <w:t>privatized</w:t>
                            </w:r>
                            <w:r w:rsidRPr="005B4C3E">
                              <w:rPr>
                                <w:spacing w:val="-20"/>
                                <w:sz w:val="16"/>
                                <w:szCs w:val="16"/>
                              </w:rPr>
                              <w:t xml:space="preserve"> </w:t>
                            </w:r>
                            <w:r w:rsidRPr="005B4C3E">
                              <w:rPr>
                                <w:spacing w:val="-10"/>
                                <w:sz w:val="16"/>
                                <w:szCs w:val="16"/>
                              </w:rPr>
                              <w:t>housing</w:t>
                            </w:r>
                            <w:r w:rsidRPr="005B4C3E">
                              <w:rPr>
                                <w:spacing w:val="12"/>
                                <w:sz w:val="16"/>
                                <w:szCs w:val="16"/>
                              </w:rPr>
                              <w:t xml:space="preserve"> </w:t>
                            </w:r>
                            <w:r w:rsidRPr="005B4C3E">
                              <w:rPr>
                                <w:spacing w:val="-10"/>
                                <w:sz w:val="16"/>
                                <w:szCs w:val="16"/>
                              </w:rPr>
                              <w:t>allowances)</w:t>
                            </w:r>
                          </w:p>
                          <w:p w:rsidR="006A6658" w:rsidRPr="005B4C3E" w:rsidRDefault="006A6658" w:rsidP="004B50F0">
                            <w:pPr>
                              <w:pStyle w:val="BodyText"/>
                              <w:numPr>
                                <w:ilvl w:val="0"/>
                                <w:numId w:val="3"/>
                              </w:numPr>
                              <w:tabs>
                                <w:tab w:val="left" w:pos="191"/>
                              </w:tabs>
                              <w:kinsoku w:val="0"/>
                              <w:overflowPunct w:val="0"/>
                              <w:spacing w:before="0" w:line="250" w:lineRule="auto"/>
                              <w:ind w:right="286" w:firstLine="0"/>
                              <w:rPr>
                                <w:sz w:val="16"/>
                                <w:szCs w:val="16"/>
                              </w:rPr>
                            </w:pPr>
                            <w:r w:rsidRPr="005B4C3E">
                              <w:rPr>
                                <w:spacing w:val="-9"/>
                                <w:sz w:val="16"/>
                                <w:szCs w:val="16"/>
                              </w:rPr>
                              <w:t>Allowances</w:t>
                            </w:r>
                            <w:r w:rsidRPr="005B4C3E">
                              <w:rPr>
                                <w:spacing w:val="-20"/>
                                <w:sz w:val="16"/>
                                <w:szCs w:val="16"/>
                              </w:rPr>
                              <w:t xml:space="preserve"> </w:t>
                            </w:r>
                            <w:r w:rsidRPr="005B4C3E">
                              <w:rPr>
                                <w:spacing w:val="-7"/>
                                <w:sz w:val="16"/>
                                <w:szCs w:val="16"/>
                              </w:rPr>
                              <w:t>for</w:t>
                            </w:r>
                            <w:r w:rsidRPr="005B4C3E">
                              <w:rPr>
                                <w:spacing w:val="-20"/>
                                <w:sz w:val="16"/>
                                <w:szCs w:val="16"/>
                              </w:rPr>
                              <w:t xml:space="preserve"> </w:t>
                            </w:r>
                            <w:r w:rsidRPr="005B4C3E">
                              <w:rPr>
                                <w:spacing w:val="-10"/>
                                <w:sz w:val="16"/>
                                <w:szCs w:val="16"/>
                              </w:rPr>
                              <w:t>off-base</w:t>
                            </w:r>
                            <w:r w:rsidRPr="005B4C3E">
                              <w:rPr>
                                <w:spacing w:val="11"/>
                                <w:sz w:val="16"/>
                                <w:szCs w:val="16"/>
                              </w:rPr>
                              <w:t xml:space="preserve"> </w:t>
                            </w:r>
                            <w:r w:rsidRPr="005B4C3E">
                              <w:rPr>
                                <w:spacing w:val="-9"/>
                                <w:sz w:val="16"/>
                                <w:szCs w:val="16"/>
                              </w:rPr>
                              <w:t>housing,</w:t>
                            </w:r>
                            <w:r w:rsidRPr="005B4C3E">
                              <w:rPr>
                                <w:spacing w:val="-20"/>
                                <w:sz w:val="16"/>
                                <w:szCs w:val="16"/>
                              </w:rPr>
                              <w:t xml:space="preserve"> </w:t>
                            </w:r>
                            <w:r w:rsidRPr="005B4C3E">
                              <w:rPr>
                                <w:spacing w:val="-8"/>
                                <w:sz w:val="16"/>
                                <w:szCs w:val="16"/>
                              </w:rPr>
                              <w:t>food</w:t>
                            </w:r>
                            <w:r w:rsidRPr="005B4C3E">
                              <w:rPr>
                                <w:spacing w:val="-20"/>
                                <w:sz w:val="16"/>
                                <w:szCs w:val="16"/>
                              </w:rPr>
                              <w:t xml:space="preserve"> </w:t>
                            </w:r>
                            <w:r w:rsidRPr="005B4C3E">
                              <w:rPr>
                                <w:spacing w:val="-7"/>
                                <w:sz w:val="16"/>
                                <w:szCs w:val="16"/>
                              </w:rPr>
                              <w:t>and</w:t>
                            </w:r>
                            <w:r w:rsidRPr="005B4C3E">
                              <w:rPr>
                                <w:spacing w:val="-20"/>
                                <w:sz w:val="16"/>
                                <w:szCs w:val="16"/>
                              </w:rPr>
                              <w:t xml:space="preserve"> </w:t>
                            </w:r>
                            <w:r w:rsidRPr="005B4C3E">
                              <w:rPr>
                                <w:spacing w:val="-10"/>
                                <w:sz w:val="16"/>
                                <w:szCs w:val="16"/>
                              </w:rPr>
                              <w:t>clothing</w:t>
                            </w:r>
                          </w:p>
                        </w:tc>
                        <w:tc>
                          <w:tcPr>
                            <w:tcW w:w="2253"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2"/>
                              </w:numPr>
                              <w:tabs>
                                <w:tab w:val="left" w:pos="207"/>
                              </w:tabs>
                              <w:kinsoku w:val="0"/>
                              <w:overflowPunct w:val="0"/>
                              <w:spacing w:before="80"/>
                              <w:ind w:firstLine="0"/>
                              <w:rPr>
                                <w:sz w:val="16"/>
                                <w:szCs w:val="16"/>
                              </w:rPr>
                            </w:pPr>
                            <w:r w:rsidRPr="005B4C3E">
                              <w:rPr>
                                <w:sz w:val="16"/>
                                <w:szCs w:val="16"/>
                              </w:rPr>
                              <w:t>Unemployment beneﬁts</w:t>
                            </w:r>
                          </w:p>
                          <w:p w:rsidR="006A6658" w:rsidRPr="005B4C3E" w:rsidRDefault="006A6658">
                            <w:pPr>
                              <w:pStyle w:val="BodyText"/>
                              <w:numPr>
                                <w:ilvl w:val="0"/>
                                <w:numId w:val="2"/>
                              </w:numPr>
                              <w:tabs>
                                <w:tab w:val="left" w:pos="207"/>
                              </w:tabs>
                              <w:kinsoku w:val="0"/>
                              <w:overflowPunct w:val="0"/>
                              <w:spacing w:before="8"/>
                              <w:ind w:left="206" w:hanging="125"/>
                              <w:rPr>
                                <w:sz w:val="16"/>
                                <w:szCs w:val="16"/>
                              </w:rPr>
                            </w:pPr>
                            <w:r w:rsidRPr="005B4C3E">
                              <w:rPr>
                                <w:sz w:val="16"/>
                                <w:szCs w:val="16"/>
                              </w:rPr>
                              <w:t>Worker’s compensation</w:t>
                            </w:r>
                          </w:p>
                          <w:p w:rsidR="004B50F0" w:rsidRPr="005B4C3E" w:rsidRDefault="006A6658" w:rsidP="004B50F0">
                            <w:pPr>
                              <w:pStyle w:val="BodyText"/>
                              <w:numPr>
                                <w:ilvl w:val="0"/>
                                <w:numId w:val="2"/>
                              </w:numPr>
                              <w:tabs>
                                <w:tab w:val="left" w:pos="207"/>
                              </w:tabs>
                              <w:kinsoku w:val="0"/>
                              <w:overflowPunct w:val="0"/>
                              <w:spacing w:before="7" w:line="248" w:lineRule="auto"/>
                              <w:ind w:right="438" w:firstLine="0"/>
                              <w:rPr>
                                <w:sz w:val="16"/>
                                <w:szCs w:val="16"/>
                              </w:rPr>
                            </w:pPr>
                            <w:r w:rsidRPr="005B4C3E">
                              <w:rPr>
                                <w:sz w:val="16"/>
                                <w:szCs w:val="16"/>
                              </w:rPr>
                              <w:t>Supplemental Security Income (SSI)</w:t>
                            </w:r>
                          </w:p>
                          <w:p w:rsidR="004B50F0" w:rsidRPr="005B4C3E" w:rsidRDefault="006A6658" w:rsidP="004B50F0">
                            <w:pPr>
                              <w:pStyle w:val="BodyText"/>
                              <w:numPr>
                                <w:ilvl w:val="0"/>
                                <w:numId w:val="2"/>
                              </w:numPr>
                              <w:tabs>
                                <w:tab w:val="left" w:pos="207"/>
                              </w:tabs>
                              <w:kinsoku w:val="0"/>
                              <w:overflowPunct w:val="0"/>
                              <w:spacing w:before="7" w:line="248" w:lineRule="auto"/>
                              <w:ind w:right="438" w:firstLine="0"/>
                              <w:rPr>
                                <w:sz w:val="16"/>
                                <w:szCs w:val="16"/>
                              </w:rPr>
                            </w:pPr>
                            <w:r w:rsidRPr="005B4C3E">
                              <w:rPr>
                                <w:sz w:val="16"/>
                                <w:szCs w:val="16"/>
                              </w:rPr>
                              <w:t>Cash</w:t>
                            </w:r>
                            <w:r w:rsidR="004B50F0" w:rsidRPr="005B4C3E">
                              <w:rPr>
                                <w:sz w:val="16"/>
                                <w:szCs w:val="16"/>
                              </w:rPr>
                              <w:t xml:space="preserve"> assistance from State or local </w:t>
                            </w:r>
                            <w:r w:rsidRPr="005B4C3E">
                              <w:rPr>
                                <w:sz w:val="16"/>
                                <w:szCs w:val="16"/>
                              </w:rPr>
                              <w:t>government</w:t>
                            </w:r>
                          </w:p>
                          <w:p w:rsidR="004B50F0" w:rsidRPr="005B4C3E" w:rsidRDefault="006A6658" w:rsidP="004B50F0">
                            <w:pPr>
                              <w:pStyle w:val="BodyText"/>
                              <w:numPr>
                                <w:ilvl w:val="0"/>
                                <w:numId w:val="2"/>
                              </w:numPr>
                              <w:tabs>
                                <w:tab w:val="left" w:pos="207"/>
                              </w:tabs>
                              <w:kinsoku w:val="0"/>
                              <w:overflowPunct w:val="0"/>
                              <w:spacing w:before="7" w:line="260" w:lineRule="auto"/>
                              <w:ind w:right="341" w:firstLine="0"/>
                              <w:rPr>
                                <w:sz w:val="16"/>
                                <w:szCs w:val="16"/>
                              </w:rPr>
                            </w:pPr>
                            <w:r w:rsidRPr="005B4C3E">
                              <w:rPr>
                                <w:sz w:val="16"/>
                                <w:szCs w:val="16"/>
                              </w:rPr>
                              <w:t>Alimony payments</w:t>
                            </w:r>
                          </w:p>
                          <w:p w:rsidR="004B50F0" w:rsidRPr="005B4C3E" w:rsidRDefault="006A6658" w:rsidP="004B50F0">
                            <w:pPr>
                              <w:pStyle w:val="BodyText"/>
                              <w:numPr>
                                <w:ilvl w:val="0"/>
                                <w:numId w:val="2"/>
                              </w:numPr>
                              <w:tabs>
                                <w:tab w:val="left" w:pos="207"/>
                              </w:tabs>
                              <w:kinsoku w:val="0"/>
                              <w:overflowPunct w:val="0"/>
                              <w:spacing w:before="0" w:line="177" w:lineRule="exact"/>
                              <w:ind w:left="206" w:hanging="125"/>
                              <w:rPr>
                                <w:sz w:val="16"/>
                                <w:szCs w:val="16"/>
                              </w:rPr>
                            </w:pPr>
                            <w:r w:rsidRPr="005B4C3E">
                              <w:rPr>
                                <w:sz w:val="16"/>
                                <w:szCs w:val="16"/>
                              </w:rPr>
                              <w:t>Child support payments</w:t>
                            </w:r>
                          </w:p>
                          <w:p w:rsidR="004B50F0" w:rsidRPr="005B4C3E" w:rsidRDefault="006A6658" w:rsidP="004B50F0">
                            <w:pPr>
                              <w:pStyle w:val="BodyText"/>
                              <w:numPr>
                                <w:ilvl w:val="0"/>
                                <w:numId w:val="2"/>
                              </w:numPr>
                              <w:tabs>
                                <w:tab w:val="left" w:pos="207"/>
                              </w:tabs>
                              <w:kinsoku w:val="0"/>
                              <w:overflowPunct w:val="0"/>
                              <w:spacing w:before="8"/>
                              <w:ind w:left="206" w:hanging="125"/>
                              <w:rPr>
                                <w:sz w:val="16"/>
                                <w:szCs w:val="16"/>
                              </w:rPr>
                            </w:pPr>
                            <w:r w:rsidRPr="005B4C3E">
                              <w:rPr>
                                <w:sz w:val="16"/>
                                <w:szCs w:val="16"/>
                              </w:rPr>
                              <w:t>Veteran’s beneﬁ</w:t>
                            </w:r>
                            <w:r w:rsidR="004B50F0" w:rsidRPr="005B4C3E">
                              <w:rPr>
                                <w:sz w:val="16"/>
                                <w:szCs w:val="16"/>
                              </w:rPr>
                              <w:t>ts</w:t>
                            </w:r>
                          </w:p>
                          <w:p w:rsidR="006A6658" w:rsidRPr="005B4C3E" w:rsidRDefault="006A6658" w:rsidP="004B50F0">
                            <w:pPr>
                              <w:pStyle w:val="BodyText"/>
                              <w:numPr>
                                <w:ilvl w:val="0"/>
                                <w:numId w:val="2"/>
                              </w:numPr>
                              <w:tabs>
                                <w:tab w:val="left" w:pos="207"/>
                              </w:tabs>
                              <w:kinsoku w:val="0"/>
                              <w:overflowPunct w:val="0"/>
                              <w:spacing w:before="8"/>
                              <w:ind w:left="206" w:hanging="125"/>
                              <w:rPr>
                                <w:sz w:val="16"/>
                                <w:szCs w:val="16"/>
                              </w:rPr>
                            </w:pPr>
                            <w:r w:rsidRPr="005B4C3E">
                              <w:rPr>
                                <w:sz w:val="16"/>
                                <w:szCs w:val="16"/>
                              </w:rPr>
                              <w:t>Strike beneﬁts</w:t>
                            </w:r>
                          </w:p>
                        </w:tc>
                        <w:tc>
                          <w:tcPr>
                            <w:tcW w:w="2305"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BodyText"/>
                              <w:numPr>
                                <w:ilvl w:val="0"/>
                                <w:numId w:val="1"/>
                              </w:numPr>
                              <w:tabs>
                                <w:tab w:val="left" w:pos="317"/>
                              </w:tabs>
                              <w:kinsoku w:val="0"/>
                              <w:overflowPunct w:val="0"/>
                              <w:spacing w:before="68" w:line="245" w:lineRule="auto"/>
                              <w:ind w:right="310" w:firstLine="0"/>
                              <w:rPr>
                                <w:sz w:val="16"/>
                                <w:szCs w:val="16"/>
                              </w:rPr>
                            </w:pPr>
                            <w:r w:rsidRPr="005B4C3E">
                              <w:rPr>
                                <w:sz w:val="16"/>
                                <w:szCs w:val="16"/>
                              </w:rPr>
                              <w:t>Social Security (including railroad retirement and black lung beneﬁts)</w:t>
                            </w:r>
                          </w:p>
                          <w:p w:rsidR="006A6658" w:rsidRPr="005B4C3E" w:rsidRDefault="006A6658">
                            <w:pPr>
                              <w:pStyle w:val="BodyText"/>
                              <w:numPr>
                                <w:ilvl w:val="0"/>
                                <w:numId w:val="1"/>
                              </w:numPr>
                              <w:tabs>
                                <w:tab w:val="left" w:pos="278"/>
                              </w:tabs>
                              <w:kinsoku w:val="0"/>
                              <w:overflowPunct w:val="0"/>
                              <w:spacing w:before="3" w:line="244" w:lineRule="auto"/>
                              <w:ind w:right="650" w:firstLine="0"/>
                              <w:rPr>
                                <w:sz w:val="16"/>
                                <w:szCs w:val="16"/>
                              </w:rPr>
                            </w:pPr>
                            <w:r w:rsidRPr="005B4C3E">
                              <w:rPr>
                                <w:sz w:val="16"/>
                                <w:szCs w:val="16"/>
                              </w:rPr>
                              <w:t>Private pensions or disability benefits</w:t>
                            </w:r>
                          </w:p>
                          <w:p w:rsidR="006A6658" w:rsidRPr="005B4C3E" w:rsidRDefault="006A6658">
                            <w:pPr>
                              <w:pStyle w:val="BodyText"/>
                              <w:numPr>
                                <w:ilvl w:val="0"/>
                                <w:numId w:val="1"/>
                              </w:numPr>
                              <w:tabs>
                                <w:tab w:val="left" w:pos="278"/>
                              </w:tabs>
                              <w:kinsoku w:val="0"/>
                              <w:overflowPunct w:val="0"/>
                              <w:spacing w:before="9" w:line="182" w:lineRule="exact"/>
                              <w:ind w:right="535" w:firstLine="0"/>
                              <w:rPr>
                                <w:sz w:val="16"/>
                                <w:szCs w:val="16"/>
                              </w:rPr>
                            </w:pPr>
                            <w:r w:rsidRPr="005B4C3E">
                              <w:rPr>
                                <w:sz w:val="16"/>
                                <w:szCs w:val="16"/>
                              </w:rPr>
                              <w:t>Regular income from trusts or estates</w:t>
                            </w:r>
                          </w:p>
                          <w:p w:rsidR="006A6658" w:rsidRPr="005B4C3E" w:rsidRDefault="006A6658">
                            <w:pPr>
                              <w:pStyle w:val="BodyText"/>
                              <w:numPr>
                                <w:ilvl w:val="0"/>
                                <w:numId w:val="1"/>
                              </w:numPr>
                              <w:tabs>
                                <w:tab w:val="left" w:pos="278"/>
                              </w:tabs>
                              <w:kinsoku w:val="0"/>
                              <w:overflowPunct w:val="0"/>
                              <w:spacing w:before="5"/>
                              <w:ind w:left="277" w:hanging="87"/>
                              <w:rPr>
                                <w:sz w:val="16"/>
                                <w:szCs w:val="16"/>
                              </w:rPr>
                            </w:pPr>
                            <w:r w:rsidRPr="005B4C3E">
                              <w:rPr>
                                <w:sz w:val="16"/>
                                <w:szCs w:val="16"/>
                              </w:rPr>
                              <w:t>Annuities</w:t>
                            </w:r>
                          </w:p>
                          <w:p w:rsidR="006A6658" w:rsidRPr="005B4C3E" w:rsidRDefault="006A6658">
                            <w:pPr>
                              <w:pStyle w:val="BodyText"/>
                              <w:numPr>
                                <w:ilvl w:val="0"/>
                                <w:numId w:val="1"/>
                              </w:numPr>
                              <w:tabs>
                                <w:tab w:val="left" w:pos="278"/>
                              </w:tabs>
                              <w:kinsoku w:val="0"/>
                              <w:overflowPunct w:val="0"/>
                              <w:spacing w:before="3"/>
                              <w:ind w:left="277" w:hanging="87"/>
                              <w:rPr>
                                <w:sz w:val="16"/>
                                <w:szCs w:val="16"/>
                              </w:rPr>
                            </w:pPr>
                            <w:r w:rsidRPr="005B4C3E">
                              <w:rPr>
                                <w:sz w:val="16"/>
                                <w:szCs w:val="16"/>
                              </w:rPr>
                              <w:t>Investment income</w:t>
                            </w:r>
                          </w:p>
                          <w:p w:rsidR="006A6658" w:rsidRPr="005B4C3E" w:rsidRDefault="006A6658">
                            <w:pPr>
                              <w:pStyle w:val="BodyText"/>
                              <w:numPr>
                                <w:ilvl w:val="0"/>
                                <w:numId w:val="1"/>
                              </w:numPr>
                              <w:tabs>
                                <w:tab w:val="left" w:pos="278"/>
                              </w:tabs>
                              <w:kinsoku w:val="0"/>
                              <w:overflowPunct w:val="0"/>
                              <w:spacing w:before="3"/>
                              <w:ind w:left="277" w:hanging="87"/>
                              <w:rPr>
                                <w:sz w:val="16"/>
                                <w:szCs w:val="16"/>
                              </w:rPr>
                            </w:pPr>
                            <w:r w:rsidRPr="005B4C3E">
                              <w:rPr>
                                <w:sz w:val="16"/>
                                <w:szCs w:val="16"/>
                              </w:rPr>
                              <w:t>Earned interest</w:t>
                            </w:r>
                          </w:p>
                          <w:p w:rsidR="006A6658" w:rsidRPr="005B4C3E" w:rsidRDefault="006A6658">
                            <w:pPr>
                              <w:pStyle w:val="BodyText"/>
                              <w:numPr>
                                <w:ilvl w:val="0"/>
                                <w:numId w:val="1"/>
                              </w:numPr>
                              <w:tabs>
                                <w:tab w:val="left" w:pos="278"/>
                              </w:tabs>
                              <w:kinsoku w:val="0"/>
                              <w:overflowPunct w:val="0"/>
                              <w:spacing w:before="3"/>
                              <w:ind w:left="277" w:hanging="87"/>
                              <w:rPr>
                                <w:sz w:val="16"/>
                                <w:szCs w:val="16"/>
                              </w:rPr>
                            </w:pPr>
                            <w:r w:rsidRPr="005B4C3E">
                              <w:rPr>
                                <w:sz w:val="16"/>
                                <w:szCs w:val="16"/>
                              </w:rPr>
                              <w:t>Rental income</w:t>
                            </w:r>
                          </w:p>
                          <w:p w:rsidR="006A6658" w:rsidRPr="005B4C3E" w:rsidRDefault="006A6658">
                            <w:pPr>
                              <w:pStyle w:val="BodyText"/>
                              <w:numPr>
                                <w:ilvl w:val="0"/>
                                <w:numId w:val="1"/>
                              </w:numPr>
                              <w:tabs>
                                <w:tab w:val="left" w:pos="278"/>
                              </w:tabs>
                              <w:kinsoku w:val="0"/>
                              <w:overflowPunct w:val="0"/>
                              <w:spacing w:before="3" w:line="244" w:lineRule="auto"/>
                              <w:ind w:right="339" w:firstLine="0"/>
                              <w:rPr>
                                <w:rFonts w:ascii="Times New Roman" w:hAnsi="Times New Roman" w:cs="Times New Roman"/>
                                <w:sz w:val="24"/>
                                <w:szCs w:val="24"/>
                              </w:rPr>
                            </w:pPr>
                            <w:r w:rsidRPr="005B4C3E">
                              <w:rPr>
                                <w:sz w:val="16"/>
                                <w:szCs w:val="16"/>
                              </w:rPr>
                              <w:t>Regular cash payments from outside household</w:t>
                            </w:r>
                          </w:p>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anchorlock/>
              </v:shape>
            </w:pict>
          </mc:Fallback>
        </mc:AlternateContent>
      </w:r>
    </w:p>
    <w:p w:rsidR="006A6658" w:rsidRDefault="006A6658">
      <w:pPr>
        <w:pStyle w:val="BodyText"/>
        <w:kinsoku w:val="0"/>
        <w:overflowPunct w:val="0"/>
        <w:spacing w:before="7"/>
        <w:ind w:left="0"/>
        <w:rPr>
          <w:sz w:val="10"/>
          <w:szCs w:val="10"/>
        </w:rPr>
      </w:pPr>
    </w:p>
    <w:p w:rsidR="006A6658" w:rsidRDefault="00EB72CB">
      <w:pPr>
        <w:pStyle w:val="BodyText"/>
        <w:kinsoku w:val="0"/>
        <w:overflowPunct w:val="0"/>
        <w:spacing w:before="0" w:line="200" w:lineRule="atLeast"/>
        <w:ind w:left="225"/>
        <w:rPr>
          <w:sz w:val="20"/>
          <w:szCs w:val="20"/>
        </w:rPr>
      </w:pPr>
      <w:r>
        <w:rPr>
          <w:noProof/>
          <w:sz w:val="20"/>
          <w:szCs w:val="20"/>
        </w:rPr>
        <mc:AlternateContent>
          <mc:Choice Requires="wpg">
            <w:drawing>
              <wp:inline distT="0" distB="0" distL="0" distR="0" wp14:anchorId="76985BCE" wp14:editId="4E06EA97">
                <wp:extent cx="9140825" cy="262890"/>
                <wp:effectExtent l="0" t="0" r="3175" b="3810"/>
                <wp:docPr id="92"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0825" cy="262890"/>
                          <a:chOff x="0" y="0"/>
                          <a:chExt cx="14395" cy="414"/>
                        </a:xfrm>
                      </wpg:grpSpPr>
                      <wps:wsp>
                        <wps:cNvPr id="93" name="Freeform 521"/>
                        <wps:cNvSpPr>
                          <a:spLocks/>
                        </wps:cNvSpPr>
                        <wps:spPr bwMode="auto">
                          <a:xfrm>
                            <a:off x="1322" y="0"/>
                            <a:ext cx="13073" cy="414"/>
                          </a:xfrm>
                          <a:custGeom>
                            <a:avLst/>
                            <a:gdLst>
                              <a:gd name="T0" fmla="*/ 0 w 13073"/>
                              <a:gd name="T1" fmla="*/ 414 h 414"/>
                              <a:gd name="T2" fmla="*/ 13072 w 13073"/>
                              <a:gd name="T3" fmla="*/ 414 h 414"/>
                              <a:gd name="T4" fmla="*/ 13072 w 13073"/>
                              <a:gd name="T5" fmla="*/ 0 h 414"/>
                              <a:gd name="T6" fmla="*/ 0 w 13073"/>
                              <a:gd name="T7" fmla="*/ 0 h 414"/>
                              <a:gd name="T8" fmla="*/ 0 w 13073"/>
                              <a:gd name="T9" fmla="*/ 414 h 414"/>
                            </a:gdLst>
                            <a:ahLst/>
                            <a:cxnLst>
                              <a:cxn ang="0">
                                <a:pos x="T0" y="T1"/>
                              </a:cxn>
                              <a:cxn ang="0">
                                <a:pos x="T2" y="T3"/>
                              </a:cxn>
                              <a:cxn ang="0">
                                <a:pos x="T4" y="T5"/>
                              </a:cxn>
                              <a:cxn ang="0">
                                <a:pos x="T6" y="T7"/>
                              </a:cxn>
                              <a:cxn ang="0">
                                <a:pos x="T8" y="T9"/>
                              </a:cxn>
                            </a:cxnLst>
                            <a:rect l="0" t="0" r="r" b="b"/>
                            <a:pathLst>
                              <a:path w="13073" h="414">
                                <a:moveTo>
                                  <a:pt x="0" y="414"/>
                                </a:moveTo>
                                <a:lnTo>
                                  <a:pt x="13072" y="414"/>
                                </a:lnTo>
                                <a:lnTo>
                                  <a:pt x="13072" y="0"/>
                                </a:lnTo>
                                <a:lnTo>
                                  <a:pt x="0" y="0"/>
                                </a:lnTo>
                                <a:lnTo>
                                  <a:pt x="0" y="414"/>
                                </a:lnTo>
                                <a:close/>
                              </a:path>
                            </a:pathLst>
                          </a:custGeom>
                          <a:solidFill>
                            <a:srgbClr val="33AE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522"/>
                        <wps:cNvSpPr>
                          <a:spLocks/>
                        </wps:cNvSpPr>
                        <wps:spPr bwMode="auto">
                          <a:xfrm>
                            <a:off x="0" y="0"/>
                            <a:ext cx="1323" cy="414"/>
                          </a:xfrm>
                          <a:custGeom>
                            <a:avLst/>
                            <a:gdLst>
                              <a:gd name="T0" fmla="*/ 0 w 1323"/>
                              <a:gd name="T1" fmla="*/ 413 h 414"/>
                              <a:gd name="T2" fmla="*/ 1322 w 1323"/>
                              <a:gd name="T3" fmla="*/ 413 h 414"/>
                              <a:gd name="T4" fmla="*/ 1322 w 1323"/>
                              <a:gd name="T5" fmla="*/ 0 h 414"/>
                              <a:gd name="T6" fmla="*/ 0 w 1323"/>
                              <a:gd name="T7" fmla="*/ 0 h 414"/>
                              <a:gd name="T8" fmla="*/ 0 w 1323"/>
                              <a:gd name="T9" fmla="*/ 413 h 414"/>
                            </a:gdLst>
                            <a:ahLst/>
                            <a:cxnLst>
                              <a:cxn ang="0">
                                <a:pos x="T0" y="T1"/>
                              </a:cxn>
                              <a:cxn ang="0">
                                <a:pos x="T2" y="T3"/>
                              </a:cxn>
                              <a:cxn ang="0">
                                <a:pos x="T4" y="T5"/>
                              </a:cxn>
                              <a:cxn ang="0">
                                <a:pos x="T6" y="T7"/>
                              </a:cxn>
                              <a:cxn ang="0">
                                <a:pos x="T8" y="T9"/>
                              </a:cxn>
                            </a:cxnLst>
                            <a:rect l="0" t="0" r="r" b="b"/>
                            <a:pathLst>
                              <a:path w="1323" h="414">
                                <a:moveTo>
                                  <a:pt x="0" y="413"/>
                                </a:moveTo>
                                <a:lnTo>
                                  <a:pt x="1322" y="413"/>
                                </a:lnTo>
                                <a:lnTo>
                                  <a:pt x="1322" y="0"/>
                                </a:lnTo>
                                <a:lnTo>
                                  <a:pt x="0" y="0"/>
                                </a:lnTo>
                                <a:lnTo>
                                  <a:pt x="0" y="413"/>
                                </a:lnTo>
                                <a:close/>
                              </a:path>
                            </a:pathLst>
                          </a:custGeom>
                          <a:solidFill>
                            <a:srgbClr val="1F82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Text Box 523"/>
                        <wps:cNvSpPr txBox="1">
                          <a:spLocks noChangeArrowheads="1"/>
                        </wps:cNvSpPr>
                        <wps:spPr bwMode="auto">
                          <a:xfrm>
                            <a:off x="0" y="0"/>
                            <a:ext cx="14395"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tabs>
                                  <w:tab w:val="left" w:pos="1473"/>
                                </w:tabs>
                                <w:kinsoku w:val="0"/>
                                <w:overflowPunct w:val="0"/>
                                <w:spacing w:before="61"/>
                                <w:ind w:left="168"/>
                                <w:rPr>
                                  <w:color w:val="000000"/>
                                  <w:sz w:val="16"/>
                                  <w:szCs w:val="16"/>
                                </w:rPr>
                              </w:pPr>
                              <w:r>
                                <w:rPr>
                                  <w:b/>
                                  <w:bCs/>
                                  <w:color w:val="FFFFFF"/>
                                  <w:sz w:val="19"/>
                                  <w:szCs w:val="19"/>
                                </w:rPr>
                                <w:t>OPTIONAL</w:t>
                              </w:r>
                              <w:r>
                                <w:rPr>
                                  <w:b/>
                                  <w:bCs/>
                                  <w:color w:val="FFFFFF"/>
                                  <w:sz w:val="19"/>
                                  <w:szCs w:val="19"/>
                                </w:rPr>
                                <w:tab/>
                              </w:r>
                              <w:r>
                                <w:rPr>
                                  <w:b/>
                                  <w:bCs/>
                                  <w:color w:val="FFFFFF"/>
                                  <w:sz w:val="16"/>
                                  <w:szCs w:val="16"/>
                                </w:rPr>
                                <w:t>Children's Racial and Ethnic Identities</w:t>
                              </w:r>
                            </w:p>
                          </w:txbxContent>
                        </wps:txbx>
                        <wps:bodyPr rot="0" vert="horz" wrap="square" lIns="0" tIns="0" rIns="0" bIns="0" anchor="t" anchorCtr="0" upright="1">
                          <a:noAutofit/>
                        </wps:bodyPr>
                      </wps:wsp>
                    </wpg:wgp>
                  </a:graphicData>
                </a:graphic>
              </wp:inline>
            </w:drawing>
          </mc:Choice>
          <mc:Fallback>
            <w:pict>
              <v:group w14:anchorId="76985BCE" id="Group 520" o:spid="_x0000_s1069" style="width:719.75pt;height:20.7pt;mso-position-horizontal-relative:char;mso-position-vertical-relative:line" coordsize="14395,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">
                <v:shape id="Freeform 521" o:spid="_x0000_s1070" style="position:absolute;left:1322;width:13073;height:414;visibility:visible;mso-wrap-style:square;v-text-anchor:top" coordsize="1307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" path="m,414r13072,l13072,,,,,414xe" fillcolor="#33ae6f" stroked="f">
                  <v:path arrowok="t" o:connecttype="custom" o:connectlocs="0,414;13072,414;13072,0;0,0;0,414" o:connectangles="0,0,0,0,0"/>
                </v:shape>
                <v:shape id="Freeform 522" o:spid="_x0000_s1071" style="position:absolute;width:1323;height:414;visibility:visible;mso-wrap-style:square;v-text-anchor:top" coordsize="132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" path="m,413r1322,l1322,,,,,413xe" fillcolor="#1f823f" stroked="f">
                  <v:path arrowok="t" o:connecttype="custom" o:connectlocs="0,413;1322,413;1322,0;0,0;0,413" o:connectangles="0,0,0,0,0"/>
                </v:shape>
                <v:shape id="Text Box 523" o:spid="_x0000_s1072" type="#_x0000_t202" style="position:absolute;width:14395;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6A6658" w:rsidRDefault="006A6658">
                        <w:pPr>
                          <w:pStyle w:val="BodyText"/>
                          <w:tabs>
                            <w:tab w:val="left" w:pos="1473"/>
                          </w:tabs>
                          <w:kinsoku w:val="0"/>
                          <w:overflowPunct w:val="0"/>
                          <w:spacing w:before="61"/>
                          <w:ind w:left="168"/>
                          <w:rPr>
                            <w:color w:val="000000"/>
                            <w:sz w:val="16"/>
                            <w:szCs w:val="16"/>
                          </w:rPr>
                        </w:pPr>
                        <w:r>
                          <w:rPr>
                            <w:b/>
                            <w:bCs/>
                            <w:color w:val="FFFFFF"/>
                            <w:sz w:val="19"/>
                            <w:szCs w:val="19"/>
                          </w:rPr>
                          <w:t>OPTIONAL</w:t>
                        </w:r>
                        <w:r>
                          <w:rPr>
                            <w:b/>
                            <w:bCs/>
                            <w:color w:val="FFFFFF"/>
                            <w:sz w:val="19"/>
                            <w:szCs w:val="19"/>
                          </w:rPr>
                          <w:tab/>
                        </w:r>
                        <w:r>
                          <w:rPr>
                            <w:b/>
                            <w:bCs/>
                            <w:color w:val="FFFFFF"/>
                            <w:sz w:val="16"/>
                            <w:szCs w:val="16"/>
                          </w:rPr>
                          <w:t>Children's Racial and Ethnic Identities</w:t>
                        </w:r>
                      </w:p>
                    </w:txbxContent>
                  </v:textbox>
                </v:shape>
                <w10:anchorlock/>
              </v:group>
            </w:pict>
          </mc:Fallback>
        </mc:AlternateContent>
      </w:r>
    </w:p>
    <w:p w:rsidR="006A6658" w:rsidRDefault="006A6658">
      <w:pPr>
        <w:pStyle w:val="Heading2"/>
        <w:kinsoku w:val="0"/>
        <w:overflowPunct w:val="0"/>
        <w:spacing w:before="130" w:line="255" w:lineRule="auto"/>
        <w:ind w:left="320" w:right="1232"/>
        <w:rPr>
          <w:color w:val="000000"/>
        </w:rPr>
      </w:pPr>
      <w:r>
        <w:rPr>
          <w:color w:val="231F20"/>
        </w:rPr>
        <w:t>We are required to ask for information about your children’s race and ethnicity. This information is important and helps to make sure we are fully serving our community. Responding to this section is optional and does not affect your children’s eligibility for free or reduced price meals.</w:t>
      </w:r>
    </w:p>
    <w:p w:rsidR="006A6658" w:rsidRDefault="006A6658">
      <w:pPr>
        <w:pStyle w:val="BodyText"/>
        <w:kinsoku w:val="0"/>
        <w:overflowPunct w:val="0"/>
        <w:spacing w:before="11"/>
        <w:ind w:left="0"/>
        <w:rPr>
          <w:sz w:val="8"/>
          <w:szCs w:val="8"/>
        </w:rPr>
      </w:pPr>
    </w:p>
    <w:p w:rsidR="006A6658" w:rsidRDefault="006A6658">
      <w:pPr>
        <w:pStyle w:val="BodyText"/>
        <w:kinsoku w:val="0"/>
        <w:overflowPunct w:val="0"/>
        <w:spacing w:before="11"/>
        <w:ind w:left="0"/>
        <w:rPr>
          <w:sz w:val="8"/>
          <w:szCs w:val="8"/>
        </w:rPr>
        <w:sectPr w:rsidR="006A6658">
          <w:pgSz w:w="15840" w:h="12240" w:orient="landscape"/>
          <w:pgMar w:top="240" w:right="360" w:bottom="0" w:left="580" w:header="720" w:footer="720" w:gutter="0"/>
          <w:cols w:space="720" w:equalWidth="0">
            <w:col w:w="14900"/>
          </w:cols>
          <w:noEndnote/>
        </w:sectPr>
      </w:pPr>
    </w:p>
    <w:p w:rsidR="006A6658" w:rsidRDefault="00EB72CB">
      <w:pPr>
        <w:pStyle w:val="BodyText"/>
        <w:kinsoku w:val="0"/>
        <w:overflowPunct w:val="0"/>
        <w:spacing w:before="81" w:line="285" w:lineRule="auto"/>
        <w:ind w:left="323" w:hanging="4"/>
        <w:rPr>
          <w:color w:val="000000"/>
          <w:sz w:val="18"/>
          <w:szCs w:val="18"/>
        </w:rPr>
      </w:pPr>
      <w:r>
        <w:rPr>
          <w:noProof/>
        </w:rPr>
        <mc:AlternateContent>
          <mc:Choice Requires="wpg">
            <w:drawing>
              <wp:anchor distT="0" distB="0" distL="114300" distR="114300" simplePos="0" relativeHeight="251651072" behindDoc="1" locked="0" layoutInCell="0" allowOverlap="1" wp14:anchorId="7A628D53" wp14:editId="31D4ADA0">
                <wp:simplePos x="0" y="0"/>
                <wp:positionH relativeFrom="page">
                  <wp:posOffset>1796415</wp:posOffset>
                </wp:positionH>
                <wp:positionV relativeFrom="paragraph">
                  <wp:posOffset>46990</wp:posOffset>
                </wp:positionV>
                <wp:extent cx="257175" cy="299085"/>
                <wp:effectExtent l="0" t="0" r="0" b="0"/>
                <wp:wrapNone/>
                <wp:docPr id="85" name="Group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 cy="299085"/>
                          <a:chOff x="2829" y="74"/>
                          <a:chExt cx="405" cy="471"/>
                        </a:xfrm>
                      </wpg:grpSpPr>
                      <wps:wsp>
                        <wps:cNvPr id="86" name="Freeform 525"/>
                        <wps:cNvSpPr>
                          <a:spLocks/>
                        </wps:cNvSpPr>
                        <wps:spPr bwMode="auto">
                          <a:xfrm>
                            <a:off x="2849" y="91"/>
                            <a:ext cx="173" cy="174"/>
                          </a:xfrm>
                          <a:custGeom>
                            <a:avLst/>
                            <a:gdLst>
                              <a:gd name="T0" fmla="*/ 172 w 173"/>
                              <a:gd name="T1" fmla="*/ 173 h 174"/>
                              <a:gd name="T2" fmla="*/ 0 w 173"/>
                              <a:gd name="T3" fmla="*/ 173 h 174"/>
                              <a:gd name="T4" fmla="*/ 0 w 173"/>
                              <a:gd name="T5" fmla="*/ 0 h 174"/>
                              <a:gd name="T6" fmla="*/ 172 w 173"/>
                              <a:gd name="T7" fmla="*/ 0 h 174"/>
                              <a:gd name="T8" fmla="*/ 172 w 173"/>
                              <a:gd name="T9" fmla="*/ 173 h 174"/>
                            </a:gdLst>
                            <a:ahLst/>
                            <a:cxnLst>
                              <a:cxn ang="0">
                                <a:pos x="T0" y="T1"/>
                              </a:cxn>
                              <a:cxn ang="0">
                                <a:pos x="T2" y="T3"/>
                              </a:cxn>
                              <a:cxn ang="0">
                                <a:pos x="T4" y="T5"/>
                              </a:cxn>
                              <a:cxn ang="0">
                                <a:pos x="T6" y="T7"/>
                              </a:cxn>
                              <a:cxn ang="0">
                                <a:pos x="T8" y="T9"/>
                              </a:cxn>
                            </a:cxnLst>
                            <a:rect l="0" t="0" r="r" b="b"/>
                            <a:pathLst>
                              <a:path w="173" h="174">
                                <a:moveTo>
                                  <a:pt x="172" y="173"/>
                                </a:moveTo>
                                <a:lnTo>
                                  <a:pt x="0" y="173"/>
                                </a:lnTo>
                                <a:lnTo>
                                  <a:pt x="0" y="0"/>
                                </a:lnTo>
                                <a:lnTo>
                                  <a:pt x="172" y="0"/>
                                </a:lnTo>
                                <a:lnTo>
                                  <a:pt x="172" y="173"/>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526"/>
                        <wps:cNvSpPr>
                          <a:spLocks/>
                        </wps:cNvSpPr>
                        <wps:spPr bwMode="auto">
                          <a:xfrm>
                            <a:off x="3045" y="355"/>
                            <a:ext cx="173" cy="174"/>
                          </a:xfrm>
                          <a:custGeom>
                            <a:avLst/>
                            <a:gdLst>
                              <a:gd name="T0" fmla="*/ 172 w 173"/>
                              <a:gd name="T1" fmla="*/ 173 h 174"/>
                              <a:gd name="T2" fmla="*/ 0 w 173"/>
                              <a:gd name="T3" fmla="*/ 173 h 174"/>
                              <a:gd name="T4" fmla="*/ 0 w 173"/>
                              <a:gd name="T5" fmla="*/ 0 h 174"/>
                              <a:gd name="T6" fmla="*/ 172 w 173"/>
                              <a:gd name="T7" fmla="*/ 0 h 174"/>
                              <a:gd name="T8" fmla="*/ 172 w 173"/>
                              <a:gd name="T9" fmla="*/ 173 h 174"/>
                            </a:gdLst>
                            <a:ahLst/>
                            <a:cxnLst>
                              <a:cxn ang="0">
                                <a:pos x="T0" y="T1"/>
                              </a:cxn>
                              <a:cxn ang="0">
                                <a:pos x="T2" y="T3"/>
                              </a:cxn>
                              <a:cxn ang="0">
                                <a:pos x="T4" y="T5"/>
                              </a:cxn>
                              <a:cxn ang="0">
                                <a:pos x="T6" y="T7"/>
                              </a:cxn>
                              <a:cxn ang="0">
                                <a:pos x="T8" y="T9"/>
                              </a:cxn>
                            </a:cxnLst>
                            <a:rect l="0" t="0" r="r" b="b"/>
                            <a:pathLst>
                              <a:path w="173" h="174">
                                <a:moveTo>
                                  <a:pt x="172" y="173"/>
                                </a:moveTo>
                                <a:lnTo>
                                  <a:pt x="0" y="173"/>
                                </a:lnTo>
                                <a:lnTo>
                                  <a:pt x="0" y="0"/>
                                </a:lnTo>
                                <a:lnTo>
                                  <a:pt x="172" y="0"/>
                                </a:lnTo>
                                <a:lnTo>
                                  <a:pt x="172" y="173"/>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527"/>
                        <wps:cNvSpPr>
                          <a:spLocks/>
                        </wps:cNvSpPr>
                        <wps:spPr bwMode="auto">
                          <a:xfrm>
                            <a:off x="2829" y="74"/>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528"/>
                        <wps:cNvSpPr>
                          <a:spLocks/>
                        </wps:cNvSpPr>
                        <wps:spPr bwMode="auto">
                          <a:xfrm>
                            <a:off x="2839" y="84"/>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529"/>
                        <wps:cNvSpPr>
                          <a:spLocks/>
                        </wps:cNvSpPr>
                        <wps:spPr bwMode="auto">
                          <a:xfrm>
                            <a:off x="3032" y="343"/>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530"/>
                        <wps:cNvSpPr>
                          <a:spLocks/>
                        </wps:cNvSpPr>
                        <wps:spPr bwMode="auto">
                          <a:xfrm>
                            <a:off x="3042" y="353"/>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20F729" id="Group 524" o:spid="_x0000_s1026" style="position:absolute;margin-left:141.45pt;margin-top:3.7pt;width:20.25pt;height:23.55pt;z-index:-251665408;mso-position-horizontal-relative:page" coordorigin="2829,74" coordsize="405,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" o:allowincell="f">
                <v:shape id="Freeform 525" o:spid="_x0000_s1027" style="position:absolute;left:2849;top:91;width:173;height:174;visibility:visible;mso-wrap-style:square;v-text-anchor:top" coordsize="1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" path="m172,173l,173,,,172,r,173xe" filled="f" strokecolor="#999998" strokeweight="1pt">
                  <v:path arrowok="t" o:connecttype="custom" o:connectlocs="172,173;0,173;0,0;172,0;172,173" o:connectangles="0,0,0,0,0"/>
                </v:shape>
                <v:shape id="Freeform 526" o:spid="_x0000_s1028" style="position:absolute;left:3045;top:355;width:173;height:174;visibility:visible;mso-wrap-style:square;v-text-anchor:top" coordsize="1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" path="m172,173l,173,,,172,r,173xe" filled="f" strokecolor="#999998" strokeweight="1pt">
                  <v:path arrowok="t" o:connecttype="custom" o:connectlocs="172,173;0,173;0,0;172,0;172,173" o:connectangles="0,0,0,0,0"/>
                </v:shape>
                <v:shape id="Freeform 527" o:spid="_x0000_s1029" style="position:absolute;left:2829;top:74;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" path="m,201r201,l201,,,,,201xe" stroked="f">
                  <v:path arrowok="t" o:connecttype="custom" o:connectlocs="0,201;201,201;201,0;0,0;0,201" o:connectangles="0,0,0,0,0"/>
                </v:shape>
                <v:shape id="Freeform 528" o:spid="_x0000_s1030" style="position:absolute;left:2839;top:84;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" path="m,181r181,l181,,,,,181xe" filled="f" strokecolor="#7f7f7f" strokeweight="1pt">
                  <v:path arrowok="t" o:connecttype="custom" o:connectlocs="0,181;181,181;181,0;0,0;0,181" o:connectangles="0,0,0,0,0"/>
                </v:shape>
                <v:shape id="Freeform 529" o:spid="_x0000_s1031" style="position:absolute;left:3032;top:343;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" path="m,201r201,l201,,,,,201xe" stroked="f">
                  <v:path arrowok="t" o:connecttype="custom" o:connectlocs="0,201;201,201;201,0;0,0;0,201" o:connectangles="0,0,0,0,0"/>
                </v:shape>
                <v:shape id="Freeform 530" o:spid="_x0000_s1032" style="position:absolute;left:3042;top:353;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" path="m,181r181,l181,,,,,181xe" filled="f" strokecolor="#7f7f7f" strokeweight="1pt">
                  <v:path arrowok="t" o:connecttype="custom" o:connectlocs="0,181;181,181;181,0;0,0;0,181" o:connectangles="0,0,0,0,0"/>
                </v:shape>
                <w10:wrap anchorx="page"/>
              </v:group>
            </w:pict>
          </mc:Fallback>
        </mc:AlternateContent>
      </w:r>
      <w:r w:rsidR="006A6658">
        <w:rPr>
          <w:color w:val="231F20"/>
          <w:spacing w:val="-5"/>
          <w:sz w:val="18"/>
          <w:szCs w:val="18"/>
        </w:rPr>
        <w:t>Ethnicity</w:t>
      </w:r>
      <w:r w:rsidR="006A6658">
        <w:rPr>
          <w:color w:val="231F20"/>
          <w:spacing w:val="-10"/>
          <w:sz w:val="18"/>
          <w:szCs w:val="18"/>
        </w:rPr>
        <w:t xml:space="preserve"> </w:t>
      </w:r>
      <w:r w:rsidR="006A6658">
        <w:rPr>
          <w:color w:val="231F20"/>
          <w:spacing w:val="-5"/>
          <w:sz w:val="18"/>
          <w:szCs w:val="18"/>
        </w:rPr>
        <w:t>(check</w:t>
      </w:r>
      <w:r w:rsidR="006A6658">
        <w:rPr>
          <w:color w:val="231F20"/>
          <w:spacing w:val="-10"/>
          <w:sz w:val="18"/>
          <w:szCs w:val="18"/>
        </w:rPr>
        <w:t xml:space="preserve"> </w:t>
      </w:r>
      <w:r w:rsidR="006A6658">
        <w:rPr>
          <w:color w:val="231F20"/>
          <w:spacing w:val="-5"/>
          <w:sz w:val="18"/>
          <w:szCs w:val="18"/>
        </w:rPr>
        <w:t>one):</w:t>
      </w:r>
      <w:r w:rsidR="006A6658">
        <w:rPr>
          <w:color w:val="231F20"/>
          <w:spacing w:val="15"/>
          <w:sz w:val="18"/>
          <w:szCs w:val="18"/>
        </w:rPr>
        <w:t xml:space="preserve"> </w:t>
      </w:r>
      <w:r w:rsidR="006A6658">
        <w:rPr>
          <w:color w:val="231F20"/>
          <w:spacing w:val="-4"/>
          <w:sz w:val="18"/>
          <w:szCs w:val="18"/>
        </w:rPr>
        <w:t>Race</w:t>
      </w:r>
      <w:r w:rsidR="006A6658">
        <w:rPr>
          <w:color w:val="231F20"/>
          <w:spacing w:val="-10"/>
          <w:sz w:val="18"/>
          <w:szCs w:val="18"/>
        </w:rPr>
        <w:t xml:space="preserve"> </w:t>
      </w:r>
      <w:r w:rsidR="006A6658">
        <w:rPr>
          <w:color w:val="231F20"/>
          <w:spacing w:val="-5"/>
          <w:sz w:val="18"/>
          <w:szCs w:val="18"/>
        </w:rPr>
        <w:t>(check</w:t>
      </w:r>
      <w:r w:rsidR="006A6658">
        <w:rPr>
          <w:color w:val="231F20"/>
          <w:spacing w:val="-10"/>
          <w:sz w:val="18"/>
          <w:szCs w:val="18"/>
        </w:rPr>
        <w:t xml:space="preserve"> </w:t>
      </w:r>
      <w:r w:rsidR="006A6658">
        <w:rPr>
          <w:color w:val="231F20"/>
          <w:spacing w:val="-4"/>
          <w:sz w:val="18"/>
          <w:szCs w:val="18"/>
        </w:rPr>
        <w:t>one</w:t>
      </w:r>
      <w:r w:rsidR="006A6658">
        <w:rPr>
          <w:color w:val="231F20"/>
          <w:spacing w:val="-10"/>
          <w:sz w:val="18"/>
          <w:szCs w:val="18"/>
        </w:rPr>
        <w:t xml:space="preserve"> </w:t>
      </w:r>
      <w:r w:rsidR="006A6658">
        <w:rPr>
          <w:color w:val="231F20"/>
          <w:spacing w:val="-3"/>
          <w:sz w:val="18"/>
          <w:szCs w:val="18"/>
        </w:rPr>
        <w:t>or</w:t>
      </w:r>
      <w:r w:rsidR="006A6658">
        <w:rPr>
          <w:color w:val="231F20"/>
          <w:spacing w:val="-10"/>
          <w:sz w:val="18"/>
          <w:szCs w:val="18"/>
        </w:rPr>
        <w:t xml:space="preserve"> </w:t>
      </w:r>
      <w:r w:rsidR="006A6658">
        <w:rPr>
          <w:color w:val="231F20"/>
          <w:spacing w:val="-5"/>
          <w:sz w:val="18"/>
          <w:szCs w:val="18"/>
        </w:rPr>
        <w:t>more):</w:t>
      </w:r>
    </w:p>
    <w:p w:rsidR="006A6658" w:rsidRDefault="006A6658">
      <w:pPr>
        <w:pStyle w:val="BodyText"/>
        <w:tabs>
          <w:tab w:val="left" w:pos="2230"/>
        </w:tabs>
        <w:kinsoku w:val="0"/>
        <w:overflowPunct w:val="0"/>
        <w:spacing w:before="77"/>
        <w:ind w:left="156"/>
        <w:rPr>
          <w:color w:val="000000"/>
          <w:sz w:val="18"/>
          <w:szCs w:val="18"/>
        </w:rPr>
      </w:pPr>
      <w:r>
        <w:rPr>
          <w:rFonts w:ascii="Times New Roman" w:hAnsi="Times New Roman" w:cs="Times New Roman"/>
          <w:sz w:val="24"/>
          <w:szCs w:val="24"/>
        </w:rPr>
        <w:br w:type="column"/>
      </w:r>
      <w:r>
        <w:rPr>
          <w:color w:val="231F20"/>
          <w:sz w:val="18"/>
          <w:szCs w:val="18"/>
        </w:rPr>
        <w:t>Hispanic or Latino</w:t>
      </w:r>
      <w:r>
        <w:rPr>
          <w:color w:val="231F20"/>
          <w:sz w:val="18"/>
          <w:szCs w:val="18"/>
        </w:rPr>
        <w:tab/>
        <w:t>Not Hispanic or Latino</w:t>
      </w:r>
    </w:p>
    <w:p w:rsidR="006A6658" w:rsidRDefault="00EB72CB">
      <w:pPr>
        <w:pStyle w:val="BodyText"/>
        <w:tabs>
          <w:tab w:val="left" w:pos="3690"/>
          <w:tab w:val="left" w:pos="4935"/>
          <w:tab w:val="left" w:pos="7572"/>
          <w:tab w:val="left" w:pos="11351"/>
        </w:tabs>
        <w:kinsoku w:val="0"/>
        <w:overflowPunct w:val="0"/>
        <w:spacing w:before="29"/>
        <w:ind w:left="426"/>
        <w:rPr>
          <w:color w:val="000000"/>
          <w:sz w:val="18"/>
          <w:szCs w:val="18"/>
        </w:rPr>
      </w:pPr>
      <w:r>
        <w:rPr>
          <w:noProof/>
        </w:rPr>
        <mc:AlternateContent>
          <mc:Choice Requires="wpg">
            <w:drawing>
              <wp:anchor distT="0" distB="0" distL="114300" distR="114300" simplePos="0" relativeHeight="251652096" behindDoc="1" locked="0" layoutInCell="0" allowOverlap="1" wp14:anchorId="4715B25C" wp14:editId="26684818">
                <wp:simplePos x="0" y="0"/>
                <wp:positionH relativeFrom="page">
                  <wp:posOffset>3041650</wp:posOffset>
                </wp:positionH>
                <wp:positionV relativeFrom="paragraph">
                  <wp:posOffset>-132080</wp:posOffset>
                </wp:positionV>
                <wp:extent cx="128270" cy="128270"/>
                <wp:effectExtent l="0" t="0" r="0" b="0"/>
                <wp:wrapNone/>
                <wp:docPr id="81" name="Group 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128270"/>
                          <a:chOff x="4790" y="-208"/>
                          <a:chExt cx="202" cy="202"/>
                        </a:xfrm>
                      </wpg:grpSpPr>
                      <wps:wsp>
                        <wps:cNvPr id="82" name="Freeform 532"/>
                        <wps:cNvSpPr>
                          <a:spLocks/>
                        </wps:cNvSpPr>
                        <wps:spPr bwMode="auto">
                          <a:xfrm>
                            <a:off x="4807" y="-192"/>
                            <a:ext cx="173" cy="174"/>
                          </a:xfrm>
                          <a:custGeom>
                            <a:avLst/>
                            <a:gdLst>
                              <a:gd name="T0" fmla="*/ 172 w 173"/>
                              <a:gd name="T1" fmla="*/ 173 h 174"/>
                              <a:gd name="T2" fmla="*/ 0 w 173"/>
                              <a:gd name="T3" fmla="*/ 173 h 174"/>
                              <a:gd name="T4" fmla="*/ 0 w 173"/>
                              <a:gd name="T5" fmla="*/ 0 h 174"/>
                              <a:gd name="T6" fmla="*/ 172 w 173"/>
                              <a:gd name="T7" fmla="*/ 0 h 174"/>
                              <a:gd name="T8" fmla="*/ 172 w 173"/>
                              <a:gd name="T9" fmla="*/ 173 h 174"/>
                            </a:gdLst>
                            <a:ahLst/>
                            <a:cxnLst>
                              <a:cxn ang="0">
                                <a:pos x="T0" y="T1"/>
                              </a:cxn>
                              <a:cxn ang="0">
                                <a:pos x="T2" y="T3"/>
                              </a:cxn>
                              <a:cxn ang="0">
                                <a:pos x="T4" y="T5"/>
                              </a:cxn>
                              <a:cxn ang="0">
                                <a:pos x="T6" y="T7"/>
                              </a:cxn>
                              <a:cxn ang="0">
                                <a:pos x="T8" y="T9"/>
                              </a:cxn>
                            </a:cxnLst>
                            <a:rect l="0" t="0" r="r" b="b"/>
                            <a:pathLst>
                              <a:path w="173" h="174">
                                <a:moveTo>
                                  <a:pt x="172" y="173"/>
                                </a:moveTo>
                                <a:lnTo>
                                  <a:pt x="0" y="173"/>
                                </a:lnTo>
                                <a:lnTo>
                                  <a:pt x="0" y="0"/>
                                </a:lnTo>
                                <a:lnTo>
                                  <a:pt x="172" y="0"/>
                                </a:lnTo>
                                <a:lnTo>
                                  <a:pt x="172" y="173"/>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533"/>
                        <wps:cNvSpPr>
                          <a:spLocks/>
                        </wps:cNvSpPr>
                        <wps:spPr bwMode="auto">
                          <a:xfrm>
                            <a:off x="4790" y="-208"/>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534"/>
                        <wps:cNvSpPr>
                          <a:spLocks/>
                        </wps:cNvSpPr>
                        <wps:spPr bwMode="auto">
                          <a:xfrm>
                            <a:off x="4800" y="-198"/>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389DCB" id="Group 531" o:spid="_x0000_s1026" style="position:absolute;margin-left:239.5pt;margin-top:-10.4pt;width:10.1pt;height:10.1pt;z-index:-251664384;mso-position-horizontal-relative:page" coordorigin="4790,-208" coordsize="20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" o:allowincell="f">
                <v:shape id="Freeform 532" o:spid="_x0000_s1027" style="position:absolute;left:4807;top:-192;width:173;height:174;visibility:visible;mso-wrap-style:square;v-text-anchor:top" coordsize="1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" path="m172,173l,173,,,172,r,173xe" filled="f" strokecolor="#999998" strokeweight="1pt">
                  <v:path arrowok="t" o:connecttype="custom" o:connectlocs="172,173;0,173;0,0;172,0;172,173" o:connectangles="0,0,0,0,0"/>
                </v:shape>
                <v:shape id="Freeform 533" o:spid="_x0000_s1028" style="position:absolute;left:4790;top:-208;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" path="m,201r201,l201,,,,,201xe" stroked="f">
                  <v:path arrowok="t" o:connecttype="custom" o:connectlocs="0,201;201,201;201,0;0,0;0,201" o:connectangles="0,0,0,0,0"/>
                </v:shape>
                <v:shape id="Freeform 534" o:spid="_x0000_s1029" style="position:absolute;left:4800;top:-198;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" path="m,181r181,l181,,,,,181xe" filled="f" strokecolor="#7f7f7f" strokeweight="1pt">
                  <v:path arrowok="t" o:connecttype="custom" o:connectlocs="0,181;181,181;181,0;0,0;0,181" o:connectangles="0,0,0,0,0"/>
                </v:shape>
                <w10:wrap anchorx="page"/>
              </v:group>
            </w:pict>
          </mc:Fallback>
        </mc:AlternateContent>
      </w:r>
      <w:r>
        <w:rPr>
          <w:noProof/>
        </w:rPr>
        <mc:AlternateContent>
          <mc:Choice Requires="wpg">
            <w:drawing>
              <wp:anchor distT="0" distB="0" distL="114300" distR="114300" simplePos="0" relativeHeight="251653120" behindDoc="1" locked="0" layoutInCell="0" allowOverlap="1" wp14:anchorId="09A27DF0" wp14:editId="39C62306">
                <wp:simplePos x="0" y="0"/>
                <wp:positionH relativeFrom="page">
                  <wp:posOffset>4026535</wp:posOffset>
                </wp:positionH>
                <wp:positionV relativeFrom="paragraph">
                  <wp:posOffset>37465</wp:posOffset>
                </wp:positionV>
                <wp:extent cx="128270" cy="128270"/>
                <wp:effectExtent l="0" t="0" r="0" b="0"/>
                <wp:wrapNone/>
                <wp:docPr id="77"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128270"/>
                          <a:chOff x="6341" y="59"/>
                          <a:chExt cx="202" cy="202"/>
                        </a:xfrm>
                      </wpg:grpSpPr>
                      <wps:wsp>
                        <wps:cNvPr id="78" name="Freeform 536"/>
                        <wps:cNvSpPr>
                          <a:spLocks/>
                        </wps:cNvSpPr>
                        <wps:spPr bwMode="auto">
                          <a:xfrm>
                            <a:off x="6353" y="72"/>
                            <a:ext cx="173" cy="174"/>
                          </a:xfrm>
                          <a:custGeom>
                            <a:avLst/>
                            <a:gdLst>
                              <a:gd name="T0" fmla="*/ 172 w 173"/>
                              <a:gd name="T1" fmla="*/ 173 h 174"/>
                              <a:gd name="T2" fmla="*/ 0 w 173"/>
                              <a:gd name="T3" fmla="*/ 173 h 174"/>
                              <a:gd name="T4" fmla="*/ 0 w 173"/>
                              <a:gd name="T5" fmla="*/ 0 h 174"/>
                              <a:gd name="T6" fmla="*/ 172 w 173"/>
                              <a:gd name="T7" fmla="*/ 0 h 174"/>
                              <a:gd name="T8" fmla="*/ 172 w 173"/>
                              <a:gd name="T9" fmla="*/ 173 h 174"/>
                            </a:gdLst>
                            <a:ahLst/>
                            <a:cxnLst>
                              <a:cxn ang="0">
                                <a:pos x="T0" y="T1"/>
                              </a:cxn>
                              <a:cxn ang="0">
                                <a:pos x="T2" y="T3"/>
                              </a:cxn>
                              <a:cxn ang="0">
                                <a:pos x="T4" y="T5"/>
                              </a:cxn>
                              <a:cxn ang="0">
                                <a:pos x="T6" y="T7"/>
                              </a:cxn>
                              <a:cxn ang="0">
                                <a:pos x="T8" y="T9"/>
                              </a:cxn>
                            </a:cxnLst>
                            <a:rect l="0" t="0" r="r" b="b"/>
                            <a:pathLst>
                              <a:path w="173" h="174">
                                <a:moveTo>
                                  <a:pt x="172" y="173"/>
                                </a:moveTo>
                                <a:lnTo>
                                  <a:pt x="0" y="173"/>
                                </a:lnTo>
                                <a:lnTo>
                                  <a:pt x="0" y="0"/>
                                </a:lnTo>
                                <a:lnTo>
                                  <a:pt x="172" y="0"/>
                                </a:lnTo>
                                <a:lnTo>
                                  <a:pt x="172" y="173"/>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37"/>
                        <wps:cNvSpPr>
                          <a:spLocks/>
                        </wps:cNvSpPr>
                        <wps:spPr bwMode="auto">
                          <a:xfrm>
                            <a:off x="6341" y="59"/>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538"/>
                        <wps:cNvSpPr>
                          <a:spLocks/>
                        </wps:cNvSpPr>
                        <wps:spPr bwMode="auto">
                          <a:xfrm>
                            <a:off x="6351" y="69"/>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83048" id="Group 535" o:spid="_x0000_s1026" style="position:absolute;margin-left:317.05pt;margin-top:2.95pt;width:10.1pt;height:10.1pt;z-index:-251663360;mso-position-horizontal-relative:page" coordorigin="6341,59" coordsize="20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" o:allowincell="f">
                <v:shape id="Freeform 536" o:spid="_x0000_s1027" style="position:absolute;left:6353;top:72;width:173;height:174;visibility:visible;mso-wrap-style:square;v-text-anchor:top" coordsize="1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" path="m172,173l,173,,,172,r,173xe" filled="f" strokecolor="#999998" strokeweight="1pt">
                  <v:path arrowok="t" o:connecttype="custom" o:connectlocs="172,173;0,173;0,0;172,0;172,173" o:connectangles="0,0,0,0,0"/>
                </v:shape>
                <v:shape id="Freeform 537" o:spid="_x0000_s1028" style="position:absolute;left:6341;top:59;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" path="m,201r201,l201,,,,,201xe" stroked="f">
                  <v:path arrowok="t" o:connecttype="custom" o:connectlocs="0,201;201,201;201,0;0,0;0,201" o:connectangles="0,0,0,0,0"/>
                </v:shape>
                <v:shape id="Freeform 538" o:spid="_x0000_s1029" style="position:absolute;left:6351;top:69;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" path="m,181r181,l181,,,,,181xe" filled="f" strokecolor="#7f7f7f" strokeweight="1pt">
                  <v:path arrowok="t" o:connecttype="custom" o:connectlocs="0,181;181,181;181,0;0,0;0,181" o:connectangles="0,0,0,0,0"/>
                </v:shape>
                <w10:wrap anchorx="page"/>
              </v:group>
            </w:pict>
          </mc:Fallback>
        </mc:AlternateContent>
      </w:r>
      <w:r>
        <w:rPr>
          <w:noProof/>
        </w:rPr>
        <mc:AlternateContent>
          <mc:Choice Requires="wpg">
            <w:drawing>
              <wp:anchor distT="0" distB="0" distL="114300" distR="114300" simplePos="0" relativeHeight="251654144" behindDoc="1" locked="0" layoutInCell="0" allowOverlap="1" wp14:anchorId="013A77EC" wp14:editId="3B174AF0">
                <wp:simplePos x="0" y="0"/>
                <wp:positionH relativeFrom="page">
                  <wp:posOffset>4789805</wp:posOffset>
                </wp:positionH>
                <wp:positionV relativeFrom="paragraph">
                  <wp:posOffset>37465</wp:posOffset>
                </wp:positionV>
                <wp:extent cx="128270" cy="128270"/>
                <wp:effectExtent l="0" t="0" r="0" b="0"/>
                <wp:wrapNone/>
                <wp:docPr id="73"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128270"/>
                          <a:chOff x="7543" y="59"/>
                          <a:chExt cx="202" cy="202"/>
                        </a:xfrm>
                      </wpg:grpSpPr>
                      <wps:wsp>
                        <wps:cNvPr id="74" name="Freeform 540"/>
                        <wps:cNvSpPr>
                          <a:spLocks/>
                        </wps:cNvSpPr>
                        <wps:spPr bwMode="auto">
                          <a:xfrm>
                            <a:off x="7558" y="72"/>
                            <a:ext cx="173" cy="174"/>
                          </a:xfrm>
                          <a:custGeom>
                            <a:avLst/>
                            <a:gdLst>
                              <a:gd name="T0" fmla="*/ 172 w 173"/>
                              <a:gd name="T1" fmla="*/ 173 h 174"/>
                              <a:gd name="T2" fmla="*/ 0 w 173"/>
                              <a:gd name="T3" fmla="*/ 173 h 174"/>
                              <a:gd name="T4" fmla="*/ 0 w 173"/>
                              <a:gd name="T5" fmla="*/ 0 h 174"/>
                              <a:gd name="T6" fmla="*/ 172 w 173"/>
                              <a:gd name="T7" fmla="*/ 0 h 174"/>
                              <a:gd name="T8" fmla="*/ 172 w 173"/>
                              <a:gd name="T9" fmla="*/ 173 h 174"/>
                            </a:gdLst>
                            <a:ahLst/>
                            <a:cxnLst>
                              <a:cxn ang="0">
                                <a:pos x="T0" y="T1"/>
                              </a:cxn>
                              <a:cxn ang="0">
                                <a:pos x="T2" y="T3"/>
                              </a:cxn>
                              <a:cxn ang="0">
                                <a:pos x="T4" y="T5"/>
                              </a:cxn>
                              <a:cxn ang="0">
                                <a:pos x="T6" y="T7"/>
                              </a:cxn>
                              <a:cxn ang="0">
                                <a:pos x="T8" y="T9"/>
                              </a:cxn>
                            </a:cxnLst>
                            <a:rect l="0" t="0" r="r" b="b"/>
                            <a:pathLst>
                              <a:path w="173" h="174">
                                <a:moveTo>
                                  <a:pt x="172" y="173"/>
                                </a:moveTo>
                                <a:lnTo>
                                  <a:pt x="0" y="173"/>
                                </a:lnTo>
                                <a:lnTo>
                                  <a:pt x="0" y="0"/>
                                </a:lnTo>
                                <a:lnTo>
                                  <a:pt x="172" y="0"/>
                                </a:lnTo>
                                <a:lnTo>
                                  <a:pt x="172" y="173"/>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541"/>
                        <wps:cNvSpPr>
                          <a:spLocks/>
                        </wps:cNvSpPr>
                        <wps:spPr bwMode="auto">
                          <a:xfrm>
                            <a:off x="7543" y="59"/>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42"/>
                        <wps:cNvSpPr>
                          <a:spLocks/>
                        </wps:cNvSpPr>
                        <wps:spPr bwMode="auto">
                          <a:xfrm>
                            <a:off x="7553" y="69"/>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98F2F" id="Group 539" o:spid="_x0000_s1026" style="position:absolute;margin-left:377.15pt;margin-top:2.95pt;width:10.1pt;height:10.1pt;z-index:-251662336;mso-position-horizontal-relative:page" coordorigin="7543,59" coordsize="20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" o:allowincell="f">
                <v:shape id="Freeform 540" o:spid="_x0000_s1027" style="position:absolute;left:7558;top:72;width:173;height:174;visibility:visible;mso-wrap-style:square;v-text-anchor:top" coordsize="1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" path="m172,173l,173,,,172,r,173xe" filled="f" strokecolor="#999998" strokeweight="1pt">
                  <v:path arrowok="t" o:connecttype="custom" o:connectlocs="172,173;0,173;0,0;172,0;172,173" o:connectangles="0,0,0,0,0"/>
                </v:shape>
                <v:shape id="Freeform 541" o:spid="_x0000_s1028" style="position:absolute;left:7543;top:59;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" path="m,201r201,l201,,,,,201xe" stroked="f">
                  <v:path arrowok="t" o:connecttype="custom" o:connectlocs="0,201;201,201;201,0;0,0;0,201" o:connectangles="0,0,0,0,0"/>
                </v:shape>
                <v:shape id="Freeform 542" o:spid="_x0000_s1029" style="position:absolute;left:7553;top:69;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" path="m,181r181,l181,,,,,181xe" filled="f" strokecolor="#7f7f7f" strokeweight="1pt">
                  <v:path arrowok="t" o:connecttype="custom" o:connectlocs="0,181;181,181;181,0;0,0;0,181" o:connectangles="0,0,0,0,0"/>
                </v:shape>
                <w10:wrap anchorx="page"/>
              </v:group>
            </w:pict>
          </mc:Fallback>
        </mc:AlternateContent>
      </w:r>
      <w:r>
        <w:rPr>
          <w:noProof/>
        </w:rPr>
        <mc:AlternateContent>
          <mc:Choice Requires="wpg">
            <w:drawing>
              <wp:anchor distT="0" distB="0" distL="114300" distR="114300" simplePos="0" relativeHeight="251655168" behindDoc="1" locked="0" layoutInCell="0" allowOverlap="1" wp14:anchorId="07A2A77E" wp14:editId="06004499">
                <wp:simplePos x="0" y="0"/>
                <wp:positionH relativeFrom="page">
                  <wp:posOffset>6455410</wp:posOffset>
                </wp:positionH>
                <wp:positionV relativeFrom="paragraph">
                  <wp:posOffset>37465</wp:posOffset>
                </wp:positionV>
                <wp:extent cx="128270" cy="128270"/>
                <wp:effectExtent l="0" t="0" r="0" b="0"/>
                <wp:wrapNone/>
                <wp:docPr id="69"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128270"/>
                          <a:chOff x="10166" y="59"/>
                          <a:chExt cx="202" cy="202"/>
                        </a:xfrm>
                      </wpg:grpSpPr>
                      <wps:wsp>
                        <wps:cNvPr id="70" name="Freeform 544"/>
                        <wps:cNvSpPr>
                          <a:spLocks/>
                        </wps:cNvSpPr>
                        <wps:spPr bwMode="auto">
                          <a:xfrm>
                            <a:off x="10177" y="72"/>
                            <a:ext cx="173" cy="174"/>
                          </a:xfrm>
                          <a:custGeom>
                            <a:avLst/>
                            <a:gdLst>
                              <a:gd name="T0" fmla="*/ 172 w 173"/>
                              <a:gd name="T1" fmla="*/ 173 h 174"/>
                              <a:gd name="T2" fmla="*/ 0 w 173"/>
                              <a:gd name="T3" fmla="*/ 173 h 174"/>
                              <a:gd name="T4" fmla="*/ 0 w 173"/>
                              <a:gd name="T5" fmla="*/ 0 h 174"/>
                              <a:gd name="T6" fmla="*/ 172 w 173"/>
                              <a:gd name="T7" fmla="*/ 0 h 174"/>
                              <a:gd name="T8" fmla="*/ 172 w 173"/>
                              <a:gd name="T9" fmla="*/ 173 h 174"/>
                            </a:gdLst>
                            <a:ahLst/>
                            <a:cxnLst>
                              <a:cxn ang="0">
                                <a:pos x="T0" y="T1"/>
                              </a:cxn>
                              <a:cxn ang="0">
                                <a:pos x="T2" y="T3"/>
                              </a:cxn>
                              <a:cxn ang="0">
                                <a:pos x="T4" y="T5"/>
                              </a:cxn>
                              <a:cxn ang="0">
                                <a:pos x="T6" y="T7"/>
                              </a:cxn>
                              <a:cxn ang="0">
                                <a:pos x="T8" y="T9"/>
                              </a:cxn>
                            </a:cxnLst>
                            <a:rect l="0" t="0" r="r" b="b"/>
                            <a:pathLst>
                              <a:path w="173" h="174">
                                <a:moveTo>
                                  <a:pt x="172" y="173"/>
                                </a:moveTo>
                                <a:lnTo>
                                  <a:pt x="0" y="173"/>
                                </a:lnTo>
                                <a:lnTo>
                                  <a:pt x="0" y="0"/>
                                </a:lnTo>
                                <a:lnTo>
                                  <a:pt x="172" y="0"/>
                                </a:lnTo>
                                <a:lnTo>
                                  <a:pt x="172" y="173"/>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545"/>
                        <wps:cNvSpPr>
                          <a:spLocks/>
                        </wps:cNvSpPr>
                        <wps:spPr bwMode="auto">
                          <a:xfrm>
                            <a:off x="10166" y="59"/>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546"/>
                        <wps:cNvSpPr>
                          <a:spLocks/>
                        </wps:cNvSpPr>
                        <wps:spPr bwMode="auto">
                          <a:xfrm>
                            <a:off x="10176" y="69"/>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498308" id="Group 543" o:spid="_x0000_s1026" style="position:absolute;margin-left:508.3pt;margin-top:2.95pt;width:10.1pt;height:10.1pt;z-index:-251661312;mso-position-horizontal-relative:page" coordorigin="10166,59" coordsize="20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" o:allowincell="f">
                <v:shape id="Freeform 544" o:spid="_x0000_s1027" style="position:absolute;left:10177;top:72;width:173;height:174;visibility:visible;mso-wrap-style:square;v-text-anchor:top" coordsize="1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" path="m172,173l,173,,,172,r,173xe" filled="f" strokecolor="#999998" strokeweight="1pt">
                  <v:path arrowok="t" o:connecttype="custom" o:connectlocs="172,173;0,173;0,0;172,0;172,173" o:connectangles="0,0,0,0,0"/>
                </v:shape>
                <v:shape id="Freeform 545" o:spid="_x0000_s1028" style="position:absolute;left:10166;top:59;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" path="m,201r201,l201,,,,,201xe" stroked="f">
                  <v:path arrowok="t" o:connecttype="custom" o:connectlocs="0,201;201,201;201,0;0,0;0,201" o:connectangles="0,0,0,0,0"/>
                </v:shape>
                <v:shape id="Freeform 546" o:spid="_x0000_s1029" style="position:absolute;left:10176;top:69;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" path="m,181r181,l181,,,,,181xe" filled="f" strokecolor="#7f7f7f" strokeweight="1pt">
                  <v:path arrowok="t" o:connecttype="custom" o:connectlocs="0,181;181,181;181,0;0,0;0,181" o:connectangles="0,0,0,0,0"/>
                </v:shape>
                <w10:wrap anchorx="page"/>
              </v:group>
            </w:pict>
          </mc:Fallback>
        </mc:AlternateContent>
      </w:r>
      <w:r>
        <w:rPr>
          <w:noProof/>
        </w:rPr>
        <mc:AlternateContent>
          <mc:Choice Requires="wpg">
            <w:drawing>
              <wp:anchor distT="0" distB="0" distL="114300" distR="114300" simplePos="0" relativeHeight="251656192" behindDoc="1" locked="0" layoutInCell="0" allowOverlap="1" wp14:anchorId="5354616C" wp14:editId="672A3CC8">
                <wp:simplePos x="0" y="0"/>
                <wp:positionH relativeFrom="page">
                  <wp:posOffset>8879205</wp:posOffset>
                </wp:positionH>
                <wp:positionV relativeFrom="paragraph">
                  <wp:posOffset>37465</wp:posOffset>
                </wp:positionV>
                <wp:extent cx="128270" cy="128270"/>
                <wp:effectExtent l="0" t="0" r="0" b="0"/>
                <wp:wrapNone/>
                <wp:docPr id="65"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128270"/>
                          <a:chOff x="13983" y="59"/>
                          <a:chExt cx="202" cy="202"/>
                        </a:xfrm>
                      </wpg:grpSpPr>
                      <wps:wsp>
                        <wps:cNvPr id="66" name="Freeform 548"/>
                        <wps:cNvSpPr>
                          <a:spLocks/>
                        </wps:cNvSpPr>
                        <wps:spPr bwMode="auto">
                          <a:xfrm>
                            <a:off x="13997" y="72"/>
                            <a:ext cx="173" cy="174"/>
                          </a:xfrm>
                          <a:custGeom>
                            <a:avLst/>
                            <a:gdLst>
                              <a:gd name="T0" fmla="*/ 172 w 173"/>
                              <a:gd name="T1" fmla="*/ 173 h 174"/>
                              <a:gd name="T2" fmla="*/ 0 w 173"/>
                              <a:gd name="T3" fmla="*/ 173 h 174"/>
                              <a:gd name="T4" fmla="*/ 0 w 173"/>
                              <a:gd name="T5" fmla="*/ 0 h 174"/>
                              <a:gd name="T6" fmla="*/ 172 w 173"/>
                              <a:gd name="T7" fmla="*/ 0 h 174"/>
                              <a:gd name="T8" fmla="*/ 172 w 173"/>
                              <a:gd name="T9" fmla="*/ 173 h 174"/>
                            </a:gdLst>
                            <a:ahLst/>
                            <a:cxnLst>
                              <a:cxn ang="0">
                                <a:pos x="T0" y="T1"/>
                              </a:cxn>
                              <a:cxn ang="0">
                                <a:pos x="T2" y="T3"/>
                              </a:cxn>
                              <a:cxn ang="0">
                                <a:pos x="T4" y="T5"/>
                              </a:cxn>
                              <a:cxn ang="0">
                                <a:pos x="T6" y="T7"/>
                              </a:cxn>
                              <a:cxn ang="0">
                                <a:pos x="T8" y="T9"/>
                              </a:cxn>
                            </a:cxnLst>
                            <a:rect l="0" t="0" r="r" b="b"/>
                            <a:pathLst>
                              <a:path w="173" h="174">
                                <a:moveTo>
                                  <a:pt x="172" y="173"/>
                                </a:moveTo>
                                <a:lnTo>
                                  <a:pt x="0" y="173"/>
                                </a:lnTo>
                                <a:lnTo>
                                  <a:pt x="0" y="0"/>
                                </a:lnTo>
                                <a:lnTo>
                                  <a:pt x="172" y="0"/>
                                </a:lnTo>
                                <a:lnTo>
                                  <a:pt x="172" y="173"/>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549"/>
                        <wps:cNvSpPr>
                          <a:spLocks/>
                        </wps:cNvSpPr>
                        <wps:spPr bwMode="auto">
                          <a:xfrm>
                            <a:off x="13983" y="59"/>
                            <a:ext cx="202" cy="202"/>
                          </a:xfrm>
                          <a:custGeom>
                            <a:avLst/>
                            <a:gdLst>
                              <a:gd name="T0" fmla="*/ 0 w 202"/>
                              <a:gd name="T1" fmla="*/ 201 h 202"/>
                              <a:gd name="T2" fmla="*/ 201 w 202"/>
                              <a:gd name="T3" fmla="*/ 201 h 202"/>
                              <a:gd name="T4" fmla="*/ 201 w 202"/>
                              <a:gd name="T5" fmla="*/ 0 h 202"/>
                              <a:gd name="T6" fmla="*/ 0 w 202"/>
                              <a:gd name="T7" fmla="*/ 0 h 202"/>
                              <a:gd name="T8" fmla="*/ 0 w 202"/>
                              <a:gd name="T9" fmla="*/ 201 h 202"/>
                            </a:gdLst>
                            <a:ahLst/>
                            <a:cxnLst>
                              <a:cxn ang="0">
                                <a:pos x="T0" y="T1"/>
                              </a:cxn>
                              <a:cxn ang="0">
                                <a:pos x="T2" y="T3"/>
                              </a:cxn>
                              <a:cxn ang="0">
                                <a:pos x="T4" y="T5"/>
                              </a:cxn>
                              <a:cxn ang="0">
                                <a:pos x="T6" y="T7"/>
                              </a:cxn>
                              <a:cxn ang="0">
                                <a:pos x="T8" y="T9"/>
                              </a:cxn>
                            </a:cxnLst>
                            <a:rect l="0" t="0" r="r" b="b"/>
                            <a:pathLst>
                              <a:path w="202" h="202">
                                <a:moveTo>
                                  <a:pt x="0" y="201"/>
                                </a:moveTo>
                                <a:lnTo>
                                  <a:pt x="201" y="201"/>
                                </a:lnTo>
                                <a:lnTo>
                                  <a:pt x="201" y="0"/>
                                </a:lnTo>
                                <a:lnTo>
                                  <a:pt x="0" y="0"/>
                                </a:lnTo>
                                <a:lnTo>
                                  <a:pt x="0" y="20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50"/>
                        <wps:cNvSpPr>
                          <a:spLocks/>
                        </wps:cNvSpPr>
                        <wps:spPr bwMode="auto">
                          <a:xfrm>
                            <a:off x="13993" y="69"/>
                            <a:ext cx="182" cy="182"/>
                          </a:xfrm>
                          <a:custGeom>
                            <a:avLst/>
                            <a:gdLst>
                              <a:gd name="T0" fmla="*/ 0 w 182"/>
                              <a:gd name="T1" fmla="*/ 181 h 182"/>
                              <a:gd name="T2" fmla="*/ 181 w 182"/>
                              <a:gd name="T3" fmla="*/ 181 h 182"/>
                              <a:gd name="T4" fmla="*/ 181 w 182"/>
                              <a:gd name="T5" fmla="*/ 0 h 182"/>
                              <a:gd name="T6" fmla="*/ 0 w 182"/>
                              <a:gd name="T7" fmla="*/ 0 h 182"/>
                              <a:gd name="T8" fmla="*/ 0 w 182"/>
                              <a:gd name="T9" fmla="*/ 181 h 182"/>
                            </a:gdLst>
                            <a:ahLst/>
                            <a:cxnLst>
                              <a:cxn ang="0">
                                <a:pos x="T0" y="T1"/>
                              </a:cxn>
                              <a:cxn ang="0">
                                <a:pos x="T2" y="T3"/>
                              </a:cxn>
                              <a:cxn ang="0">
                                <a:pos x="T4" y="T5"/>
                              </a:cxn>
                              <a:cxn ang="0">
                                <a:pos x="T6" y="T7"/>
                              </a:cxn>
                              <a:cxn ang="0">
                                <a:pos x="T8" y="T9"/>
                              </a:cxn>
                            </a:cxnLst>
                            <a:rect l="0" t="0" r="r" b="b"/>
                            <a:pathLst>
                              <a:path w="182" h="182">
                                <a:moveTo>
                                  <a:pt x="0" y="181"/>
                                </a:moveTo>
                                <a:lnTo>
                                  <a:pt x="181" y="181"/>
                                </a:lnTo>
                                <a:lnTo>
                                  <a:pt x="181" y="0"/>
                                </a:lnTo>
                                <a:lnTo>
                                  <a:pt x="0" y="0"/>
                                </a:lnTo>
                                <a:lnTo>
                                  <a:pt x="0" y="181"/>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A37B03" id="Group 547" o:spid="_x0000_s1026" style="position:absolute;margin-left:699.15pt;margin-top:2.95pt;width:10.1pt;height:10.1pt;z-index:-251660288;mso-position-horizontal-relative:page" coordorigin="13983,59" coordsize="20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" o:allowincell="f">
                <v:shape id="Freeform 548" o:spid="_x0000_s1027" style="position:absolute;left:13997;top:72;width:173;height:174;visibility:visible;mso-wrap-style:square;v-text-anchor:top" coordsize="1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" path="m172,173l,173,,,172,r,173xe" filled="f" strokecolor="#999998" strokeweight="1pt">
                  <v:path arrowok="t" o:connecttype="custom" o:connectlocs="172,173;0,173;0,0;172,0;172,173" o:connectangles="0,0,0,0,0"/>
                </v:shape>
                <v:shape id="Freeform 549" o:spid="_x0000_s1028" style="position:absolute;left:13983;top:59;width:202;height:202;visibility:visible;mso-wrap-style:square;v-text-anchor:top" coordsize="20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" path="m,201r201,l201,,,,,201xe" stroked="f">
                  <v:path arrowok="t" o:connecttype="custom" o:connectlocs="0,201;201,201;201,0;0,0;0,201" o:connectangles="0,0,0,0,0"/>
                </v:shape>
                <v:shape id="Freeform 550" o:spid="_x0000_s1029" style="position:absolute;left:13993;top:69;width:182;height:182;visibility:visible;mso-wrap-style:square;v-text-anchor:top" coordsize="18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" path="m,181r181,l181,,,,,181xe" filled="f" strokecolor="#7f7f7f" strokeweight="1pt">
                  <v:path arrowok="t" o:connecttype="custom" o:connectlocs="0,181;181,181;181,0;0,0;0,181" o:connectangles="0,0,0,0,0"/>
                </v:shape>
                <w10:wrap anchorx="page"/>
              </v:group>
            </w:pict>
          </mc:Fallback>
        </mc:AlternateContent>
      </w:r>
      <w:r w:rsidR="006A6658">
        <w:rPr>
          <w:color w:val="231F20"/>
          <w:sz w:val="18"/>
          <w:szCs w:val="18"/>
        </w:rPr>
        <w:t>American Indian or Alaskan Native</w:t>
      </w:r>
      <w:r w:rsidR="006A6658">
        <w:rPr>
          <w:color w:val="231F20"/>
          <w:sz w:val="18"/>
          <w:szCs w:val="18"/>
        </w:rPr>
        <w:tab/>
      </w:r>
      <w:r w:rsidR="006A6658">
        <w:rPr>
          <w:color w:val="231F20"/>
          <w:position w:val="1"/>
          <w:sz w:val="18"/>
          <w:szCs w:val="18"/>
        </w:rPr>
        <w:t>Asian</w:t>
      </w:r>
      <w:r w:rsidR="006A6658">
        <w:rPr>
          <w:color w:val="231F20"/>
          <w:position w:val="1"/>
          <w:sz w:val="18"/>
          <w:szCs w:val="18"/>
        </w:rPr>
        <w:tab/>
      </w:r>
      <w:r w:rsidR="006A6658">
        <w:rPr>
          <w:color w:val="231F20"/>
          <w:sz w:val="18"/>
          <w:szCs w:val="18"/>
        </w:rPr>
        <w:t>Black or African American</w:t>
      </w:r>
      <w:r w:rsidR="006A6658">
        <w:rPr>
          <w:color w:val="231F20"/>
          <w:sz w:val="18"/>
          <w:szCs w:val="18"/>
        </w:rPr>
        <w:tab/>
        <w:t>Native Hawaiian or Other Paciﬁc Islander</w:t>
      </w:r>
      <w:r w:rsidR="006A6658">
        <w:rPr>
          <w:color w:val="231F20"/>
          <w:sz w:val="18"/>
          <w:szCs w:val="18"/>
        </w:rPr>
        <w:tab/>
        <w:t>White</w:t>
      </w:r>
    </w:p>
    <w:p w:rsidR="006A6658" w:rsidRDefault="006A6658">
      <w:pPr>
        <w:pStyle w:val="BodyText"/>
        <w:tabs>
          <w:tab w:val="left" w:pos="3690"/>
          <w:tab w:val="left" w:pos="4935"/>
          <w:tab w:val="left" w:pos="7572"/>
          <w:tab w:val="left" w:pos="11351"/>
        </w:tabs>
        <w:kinsoku w:val="0"/>
        <w:overflowPunct w:val="0"/>
        <w:spacing w:before="29"/>
        <w:ind w:left="426"/>
        <w:rPr>
          <w:color w:val="000000"/>
          <w:sz w:val="18"/>
          <w:szCs w:val="18"/>
        </w:rPr>
        <w:sectPr w:rsidR="006A6658">
          <w:type w:val="continuous"/>
          <w:pgSz w:w="15840" w:h="12240" w:orient="landscape"/>
          <w:pgMar w:top="280" w:right="360" w:bottom="0" w:left="580" w:header="720" w:footer="720" w:gutter="0"/>
          <w:cols w:num="2" w:space="720" w:equalWidth="0">
            <w:col w:w="2330" w:space="40"/>
            <w:col w:w="12530"/>
          </w:cols>
          <w:noEndnote/>
        </w:sectPr>
      </w:pPr>
    </w:p>
    <w:p w:rsidR="006A6658" w:rsidRDefault="006A6658">
      <w:pPr>
        <w:pStyle w:val="BodyText"/>
        <w:kinsoku w:val="0"/>
        <w:overflowPunct w:val="0"/>
        <w:spacing w:before="9"/>
        <w:ind w:left="0"/>
        <w:rPr>
          <w:sz w:val="12"/>
          <w:szCs w:val="12"/>
        </w:rPr>
      </w:pPr>
    </w:p>
    <w:p w:rsidR="006A6658" w:rsidRDefault="00EB72CB">
      <w:pPr>
        <w:pStyle w:val="BodyText"/>
        <w:kinsoku w:val="0"/>
        <w:overflowPunct w:val="0"/>
        <w:spacing w:before="0" w:line="20" w:lineRule="atLeast"/>
        <w:ind w:left="297"/>
        <w:rPr>
          <w:sz w:val="2"/>
          <w:szCs w:val="2"/>
        </w:rPr>
      </w:pPr>
      <w:r>
        <w:rPr>
          <w:noProof/>
          <w:sz w:val="2"/>
          <w:szCs w:val="2"/>
        </w:rPr>
        <mc:AlternateContent>
          <mc:Choice Requires="wpg">
            <w:drawing>
              <wp:inline distT="0" distB="0" distL="0" distR="0">
                <wp:extent cx="8917305" cy="12700"/>
                <wp:effectExtent l="9525" t="9525" r="7620" b="0"/>
                <wp:docPr id="63"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17305" cy="12700"/>
                          <a:chOff x="0" y="0"/>
                          <a:chExt cx="14043" cy="20"/>
                        </a:xfrm>
                      </wpg:grpSpPr>
                      <wps:wsp>
                        <wps:cNvPr id="64" name="Freeform 552"/>
                        <wps:cNvSpPr>
                          <a:spLocks/>
                        </wps:cNvSpPr>
                        <wps:spPr bwMode="auto">
                          <a:xfrm>
                            <a:off x="2" y="2"/>
                            <a:ext cx="14038" cy="20"/>
                          </a:xfrm>
                          <a:custGeom>
                            <a:avLst/>
                            <a:gdLst>
                              <a:gd name="T0" fmla="*/ 0 w 14038"/>
                              <a:gd name="T1" fmla="*/ 0 h 20"/>
                              <a:gd name="T2" fmla="*/ 14037 w 14038"/>
                              <a:gd name="T3" fmla="*/ 0 h 20"/>
                            </a:gdLst>
                            <a:ahLst/>
                            <a:cxnLst>
                              <a:cxn ang="0">
                                <a:pos x="T0" y="T1"/>
                              </a:cxn>
                              <a:cxn ang="0">
                                <a:pos x="T2" y="T3"/>
                              </a:cxn>
                            </a:cxnLst>
                            <a:rect l="0" t="0" r="r" b="b"/>
                            <a:pathLst>
                              <a:path w="14038" h="20">
                                <a:moveTo>
                                  <a:pt x="0" y="0"/>
                                </a:moveTo>
                                <a:lnTo>
                                  <a:pt x="14037" y="0"/>
                                </a:lnTo>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8BDB17" id="Group 551" o:spid="_x0000_s1026" style="width:702.15pt;height:1pt;mso-position-horizontal-relative:char;mso-position-vertical-relative:line" coordsize="14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">
                <v:shape id="Freeform 552" o:spid="_x0000_s1027" style="position:absolute;left:2;top:2;width:14038;height:20;visibility:visible;mso-wrap-style:square;v-text-anchor:top" coordsize="140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" path="m,l14037,e" filled="f" strokecolor="#808285" strokeweight=".25pt">
                  <v:path arrowok="t" o:connecttype="custom" o:connectlocs="0,0;14037,0" o:connectangles="0,0"/>
                </v:shape>
                <w10:anchorlock/>
              </v:group>
            </w:pict>
          </mc:Fallback>
        </mc:AlternateContent>
      </w:r>
    </w:p>
    <w:p w:rsidR="006A6658" w:rsidRDefault="006A6658">
      <w:pPr>
        <w:pStyle w:val="BodyText"/>
        <w:kinsoku w:val="0"/>
        <w:overflowPunct w:val="0"/>
        <w:spacing w:before="0" w:line="20" w:lineRule="atLeast"/>
        <w:ind w:left="297"/>
        <w:rPr>
          <w:sz w:val="2"/>
          <w:szCs w:val="2"/>
        </w:rPr>
        <w:sectPr w:rsidR="006A6658">
          <w:type w:val="continuous"/>
          <w:pgSz w:w="15840" w:h="12240" w:orient="landscape"/>
          <w:pgMar w:top="280" w:right="360" w:bottom="0" w:left="580" w:header="720" w:footer="720" w:gutter="0"/>
          <w:cols w:space="720" w:equalWidth="0">
            <w:col w:w="14900"/>
          </w:cols>
          <w:noEndnote/>
        </w:sectPr>
      </w:pPr>
    </w:p>
    <w:p w:rsidR="006A6658" w:rsidRDefault="006A6658">
      <w:pPr>
        <w:pStyle w:val="BodyText"/>
        <w:kinsoku w:val="0"/>
        <w:overflowPunct w:val="0"/>
        <w:spacing w:before="104" w:line="263" w:lineRule="auto"/>
        <w:rPr>
          <w:color w:val="000000"/>
        </w:rPr>
      </w:pPr>
      <w:r>
        <w:rPr>
          <w:color w:val="231F20"/>
        </w:rPr>
        <w:t xml:space="preserve">The </w:t>
      </w:r>
      <w:r>
        <w:rPr>
          <w:b/>
          <w:bCs/>
          <w:color w:val="231F20"/>
        </w:rPr>
        <w:t>Richard B. Russell National School Lunch Act</w:t>
      </w:r>
      <w:r>
        <w:rPr>
          <w:b/>
          <w:bCs/>
          <w:color w:val="231F20"/>
          <w:spacing w:val="-1"/>
        </w:rPr>
        <w:t xml:space="preserve"> </w:t>
      </w:r>
      <w:r>
        <w:rPr>
          <w:color w:val="231F20"/>
        </w:rPr>
        <w:t>requires the information on this application. You do not have to give the information, but if you do not, we cannot approve your child for free or reduced price meals.</w:t>
      </w:r>
      <w:r>
        <w:rPr>
          <w:color w:val="231F20"/>
          <w:spacing w:val="-2"/>
        </w:rPr>
        <w:t xml:space="preserve"> </w:t>
      </w:r>
      <w:r>
        <w:rPr>
          <w:color w:val="231F20"/>
        </w:rPr>
        <w:t>You</w:t>
      </w:r>
      <w:r>
        <w:rPr>
          <w:color w:val="231F20"/>
          <w:spacing w:val="-2"/>
        </w:rPr>
        <w:t xml:space="preserve"> </w:t>
      </w:r>
      <w:r>
        <w:rPr>
          <w:color w:val="231F20"/>
        </w:rPr>
        <w:t>must</w:t>
      </w:r>
      <w:r>
        <w:rPr>
          <w:color w:val="231F20"/>
          <w:spacing w:val="-2"/>
        </w:rPr>
        <w:t xml:space="preserve"> </w:t>
      </w:r>
      <w:r>
        <w:rPr>
          <w:color w:val="231F20"/>
          <w:spacing w:val="-3"/>
        </w:rPr>
        <w:t>include</w:t>
      </w:r>
      <w:r>
        <w:rPr>
          <w:color w:val="231F20"/>
          <w:spacing w:val="-4"/>
        </w:rPr>
        <w:t xml:space="preserve"> </w:t>
      </w:r>
      <w:r>
        <w:rPr>
          <w:color w:val="231F20"/>
          <w:spacing w:val="-3"/>
        </w:rPr>
        <w:t>the</w:t>
      </w:r>
      <w:r>
        <w:rPr>
          <w:color w:val="231F20"/>
          <w:spacing w:val="-5"/>
        </w:rPr>
        <w:t xml:space="preserve"> </w:t>
      </w:r>
      <w:r>
        <w:rPr>
          <w:color w:val="231F20"/>
          <w:spacing w:val="-3"/>
        </w:rPr>
        <w:t>last</w:t>
      </w:r>
      <w:r>
        <w:rPr>
          <w:color w:val="231F20"/>
          <w:spacing w:val="-4"/>
        </w:rPr>
        <w:t xml:space="preserve"> </w:t>
      </w:r>
      <w:r>
        <w:rPr>
          <w:color w:val="231F20"/>
          <w:spacing w:val="-3"/>
        </w:rPr>
        <w:t>four</w:t>
      </w:r>
      <w:r>
        <w:rPr>
          <w:color w:val="231F20"/>
          <w:spacing w:val="-5"/>
        </w:rPr>
        <w:t xml:space="preserve"> </w:t>
      </w:r>
      <w:r>
        <w:rPr>
          <w:color w:val="231F20"/>
          <w:spacing w:val="-3"/>
        </w:rPr>
        <w:t>digits</w:t>
      </w:r>
      <w:r>
        <w:rPr>
          <w:color w:val="231F20"/>
          <w:spacing w:val="-4"/>
        </w:rPr>
        <w:t xml:space="preserve"> </w:t>
      </w:r>
      <w:r>
        <w:rPr>
          <w:color w:val="231F20"/>
          <w:spacing w:val="-1"/>
        </w:rPr>
        <w:t>of</w:t>
      </w:r>
      <w:r>
        <w:rPr>
          <w:color w:val="231F20"/>
          <w:spacing w:val="-5"/>
        </w:rPr>
        <w:t xml:space="preserve"> </w:t>
      </w:r>
      <w:r>
        <w:rPr>
          <w:color w:val="231F20"/>
          <w:spacing w:val="-3"/>
        </w:rPr>
        <w:t>the</w:t>
      </w:r>
      <w:r>
        <w:rPr>
          <w:color w:val="231F20"/>
          <w:spacing w:val="-5"/>
        </w:rPr>
        <w:t xml:space="preserve"> </w:t>
      </w:r>
      <w:r>
        <w:rPr>
          <w:color w:val="231F20"/>
          <w:spacing w:val="-3"/>
        </w:rPr>
        <w:t>social</w:t>
      </w:r>
      <w:r>
        <w:rPr>
          <w:color w:val="231F20"/>
          <w:spacing w:val="-4"/>
        </w:rPr>
        <w:t xml:space="preserve"> </w:t>
      </w:r>
      <w:r>
        <w:rPr>
          <w:color w:val="231F20"/>
          <w:spacing w:val="-3"/>
        </w:rPr>
        <w:t>security</w:t>
      </w:r>
      <w:r>
        <w:rPr>
          <w:color w:val="231F20"/>
          <w:spacing w:val="-5"/>
        </w:rPr>
        <w:t xml:space="preserve"> </w:t>
      </w:r>
      <w:r>
        <w:rPr>
          <w:color w:val="231F20"/>
          <w:spacing w:val="-3"/>
        </w:rPr>
        <w:t>number</w:t>
      </w:r>
      <w:r>
        <w:rPr>
          <w:color w:val="231F20"/>
          <w:spacing w:val="-4"/>
        </w:rPr>
        <w:t xml:space="preserve"> </w:t>
      </w:r>
      <w:r>
        <w:rPr>
          <w:color w:val="231F20"/>
          <w:spacing w:val="-1"/>
        </w:rPr>
        <w:t>of</w:t>
      </w:r>
      <w:r>
        <w:rPr>
          <w:color w:val="231F20"/>
          <w:spacing w:val="-5"/>
        </w:rPr>
        <w:t xml:space="preserve"> </w:t>
      </w:r>
      <w:r>
        <w:rPr>
          <w:color w:val="231F20"/>
          <w:spacing w:val="-3"/>
        </w:rPr>
        <w:t>the</w:t>
      </w:r>
      <w:r>
        <w:rPr>
          <w:color w:val="231F20"/>
          <w:spacing w:val="-4"/>
        </w:rPr>
        <w:t xml:space="preserve"> </w:t>
      </w:r>
      <w:r>
        <w:rPr>
          <w:color w:val="231F20"/>
          <w:spacing w:val="-3"/>
        </w:rPr>
        <w:t>adult</w:t>
      </w:r>
      <w:r>
        <w:rPr>
          <w:color w:val="231F20"/>
          <w:spacing w:val="-5"/>
        </w:rPr>
        <w:t xml:space="preserve"> </w:t>
      </w:r>
      <w:r>
        <w:rPr>
          <w:color w:val="231F20"/>
          <w:spacing w:val="-3"/>
        </w:rPr>
        <w:t>household</w:t>
      </w:r>
      <w:r>
        <w:rPr>
          <w:color w:val="231F20"/>
          <w:spacing w:val="-5"/>
        </w:rPr>
        <w:t xml:space="preserve"> </w:t>
      </w:r>
      <w:r>
        <w:rPr>
          <w:color w:val="231F20"/>
          <w:spacing w:val="-3"/>
        </w:rPr>
        <w:t>member</w:t>
      </w:r>
      <w:r>
        <w:rPr>
          <w:color w:val="231F20"/>
          <w:spacing w:val="-4"/>
        </w:rPr>
        <w:t xml:space="preserve"> </w:t>
      </w:r>
      <w:r>
        <w:rPr>
          <w:color w:val="231F20"/>
          <w:spacing w:val="-3"/>
        </w:rPr>
        <w:t>who</w:t>
      </w:r>
      <w:r>
        <w:rPr>
          <w:color w:val="231F20"/>
          <w:spacing w:val="51"/>
          <w:w w:val="98"/>
        </w:rPr>
        <w:t xml:space="preserve"> </w:t>
      </w:r>
      <w:r>
        <w:rPr>
          <w:color w:val="231F20"/>
          <w:spacing w:val="-3"/>
        </w:rPr>
        <w:t>signs</w:t>
      </w:r>
      <w:r>
        <w:rPr>
          <w:color w:val="231F20"/>
          <w:spacing w:val="-4"/>
        </w:rPr>
        <w:t xml:space="preserve"> </w:t>
      </w:r>
      <w:r>
        <w:rPr>
          <w:color w:val="231F20"/>
          <w:spacing w:val="-3"/>
        </w:rPr>
        <w:t xml:space="preserve">the application. </w:t>
      </w:r>
      <w:r>
        <w:rPr>
          <w:color w:val="231F20"/>
        </w:rPr>
        <w:t>The last</w:t>
      </w:r>
      <w:r>
        <w:rPr>
          <w:color w:val="231F20"/>
          <w:spacing w:val="-1"/>
        </w:rPr>
        <w:t xml:space="preserve"> </w:t>
      </w:r>
      <w:r>
        <w:rPr>
          <w:color w:val="231F20"/>
        </w:rPr>
        <w:t>four digits of the</w:t>
      </w:r>
      <w:r>
        <w:rPr>
          <w:color w:val="231F20"/>
          <w:spacing w:val="-1"/>
        </w:rPr>
        <w:t xml:space="preserve"> </w:t>
      </w:r>
      <w:r>
        <w:rPr>
          <w:color w:val="231F20"/>
        </w:rPr>
        <w:t>social security number</w:t>
      </w:r>
      <w:r>
        <w:rPr>
          <w:color w:val="231F20"/>
          <w:spacing w:val="-1"/>
        </w:rPr>
        <w:t xml:space="preserve"> </w:t>
      </w:r>
      <w:r>
        <w:rPr>
          <w:color w:val="231F20"/>
        </w:rPr>
        <w:t>is not required when</w:t>
      </w:r>
      <w:r>
        <w:rPr>
          <w:color w:val="231F20"/>
          <w:spacing w:val="-1"/>
        </w:rPr>
        <w:t xml:space="preserve"> </w:t>
      </w:r>
      <w:r>
        <w:rPr>
          <w:color w:val="231F20"/>
        </w:rPr>
        <w:t>you apply on</w:t>
      </w:r>
      <w:r>
        <w:rPr>
          <w:color w:val="231F20"/>
          <w:spacing w:val="27"/>
        </w:rPr>
        <w:t xml:space="preserve"> </w:t>
      </w:r>
      <w:r>
        <w:rPr>
          <w:color w:val="231F20"/>
        </w:rPr>
        <w:t>behalf of a foster child or you list a Supplemental Nutrition Assistance Program (SNAP), Temporary Assistance for Needy Families (TANF) Program or Food Distribution Program on Indian Reservations (FDPIR) case number or other FDPIR identiﬁer for your child or when you indicate that the adult household member signing the application does not have a social security number. We will use your information to determine if your child is eligible for free or reduced price meals, and for administration and enforcement of the lunch and breakfast programs. We MAY share your eligibility information with education, health, and nutrition programs to help them evaluate, fund, or determine beneﬁts for their programs, auditors for program reviews, and law enforcement officials to help them look into violations of program rules.</w:t>
      </w:r>
    </w:p>
    <w:p w:rsidR="006A6658" w:rsidRDefault="006A6658">
      <w:pPr>
        <w:pStyle w:val="BodyText"/>
        <w:kinsoku w:val="0"/>
        <w:overflowPunct w:val="0"/>
        <w:spacing w:before="4"/>
        <w:ind w:left="0"/>
        <w:rPr>
          <w:sz w:val="15"/>
          <w:szCs w:val="15"/>
        </w:rPr>
      </w:pPr>
    </w:p>
    <w:p w:rsidR="002164E9" w:rsidRDefault="002164E9" w:rsidP="002164E9">
      <w:pPr>
        <w:pStyle w:val="BodyText"/>
        <w:kinsoku w:val="0"/>
        <w:overflowPunct w:val="0"/>
        <w:spacing w:before="0" w:line="261" w:lineRule="auto"/>
        <w:ind w:right="2"/>
        <w:rPr>
          <w:color w:val="000000"/>
        </w:rPr>
      </w:pPr>
      <w:r>
        <w:rPr>
          <w:color w:val="231F20"/>
        </w:rPr>
        <w:t>In</w:t>
      </w:r>
      <w:r>
        <w:rPr>
          <w:color w:val="231F20"/>
          <w:spacing w:val="-7"/>
        </w:rPr>
        <w:t xml:space="preserve"> </w:t>
      </w:r>
      <w:r>
        <w:rPr>
          <w:color w:val="231F20"/>
        </w:rPr>
        <w:t>accordance</w:t>
      </w:r>
      <w:r>
        <w:rPr>
          <w:color w:val="231F20"/>
          <w:spacing w:val="-7"/>
        </w:rPr>
        <w:t xml:space="preserve"> </w:t>
      </w:r>
      <w:r>
        <w:rPr>
          <w:color w:val="231F20"/>
        </w:rPr>
        <w:t>with</w:t>
      </w:r>
      <w:r>
        <w:rPr>
          <w:color w:val="231F20"/>
          <w:spacing w:val="-7"/>
        </w:rPr>
        <w:t xml:space="preserve"> </w:t>
      </w:r>
      <w:r>
        <w:rPr>
          <w:color w:val="231F20"/>
        </w:rPr>
        <w:t>Federal</w:t>
      </w:r>
      <w:r>
        <w:rPr>
          <w:color w:val="231F20"/>
          <w:spacing w:val="-7"/>
        </w:rPr>
        <w:t xml:space="preserve"> </w:t>
      </w:r>
      <w:r>
        <w:rPr>
          <w:color w:val="231F20"/>
        </w:rPr>
        <w:t>civil</w:t>
      </w:r>
      <w:r>
        <w:rPr>
          <w:color w:val="231F20"/>
          <w:spacing w:val="-7"/>
        </w:rPr>
        <w:t xml:space="preserve"> </w:t>
      </w:r>
      <w:r>
        <w:rPr>
          <w:color w:val="231F20"/>
        </w:rPr>
        <w:t>rights</w:t>
      </w:r>
      <w:r>
        <w:rPr>
          <w:color w:val="231F20"/>
          <w:spacing w:val="-7"/>
        </w:rPr>
        <w:t xml:space="preserve"> </w:t>
      </w:r>
      <w:r>
        <w:rPr>
          <w:color w:val="231F20"/>
        </w:rPr>
        <w:t>law</w:t>
      </w:r>
      <w:r>
        <w:rPr>
          <w:color w:val="231F20"/>
          <w:spacing w:val="-7"/>
        </w:rPr>
        <w:t xml:space="preserve"> </w:t>
      </w:r>
      <w:r>
        <w:rPr>
          <w:color w:val="231F20"/>
        </w:rPr>
        <w:t>and</w:t>
      </w:r>
      <w:r>
        <w:rPr>
          <w:color w:val="231F20"/>
          <w:spacing w:val="-7"/>
        </w:rPr>
        <w:t xml:space="preserve"> </w:t>
      </w:r>
      <w:r>
        <w:rPr>
          <w:color w:val="231F20"/>
        </w:rPr>
        <w:t>U.S.</w:t>
      </w:r>
      <w:r>
        <w:rPr>
          <w:color w:val="231F20"/>
          <w:spacing w:val="-10"/>
        </w:rPr>
        <w:t xml:space="preserve"> </w:t>
      </w:r>
      <w:r>
        <w:rPr>
          <w:color w:val="231F20"/>
        </w:rPr>
        <w:t>Department</w:t>
      </w:r>
      <w:r>
        <w:rPr>
          <w:color w:val="231F20"/>
          <w:spacing w:val="-7"/>
        </w:rPr>
        <w:t xml:space="preserve"> </w:t>
      </w:r>
      <w:r>
        <w:rPr>
          <w:color w:val="231F20"/>
        </w:rPr>
        <w:t>of</w:t>
      </w:r>
      <w:r>
        <w:rPr>
          <w:color w:val="231F20"/>
          <w:spacing w:val="-7"/>
        </w:rPr>
        <w:t xml:space="preserve"> </w:t>
      </w:r>
      <w:r>
        <w:rPr>
          <w:color w:val="231F20"/>
        </w:rPr>
        <w:t>Agriculture</w:t>
      </w:r>
      <w:r>
        <w:rPr>
          <w:color w:val="231F20"/>
          <w:spacing w:val="-7"/>
        </w:rPr>
        <w:t xml:space="preserve"> </w:t>
      </w:r>
      <w:r>
        <w:rPr>
          <w:color w:val="231F20"/>
        </w:rPr>
        <w:t>(USDA)</w:t>
      </w:r>
      <w:r>
        <w:rPr>
          <w:color w:val="231F20"/>
          <w:spacing w:val="-7"/>
        </w:rPr>
        <w:t xml:space="preserve"> </w:t>
      </w:r>
      <w:r>
        <w:rPr>
          <w:color w:val="231F20"/>
        </w:rPr>
        <w:t>civil</w:t>
      </w:r>
      <w:r>
        <w:rPr>
          <w:color w:val="231F20"/>
          <w:spacing w:val="-7"/>
        </w:rPr>
        <w:t xml:space="preserve"> </w:t>
      </w:r>
      <w:r>
        <w:rPr>
          <w:color w:val="231F20"/>
        </w:rPr>
        <w:t>rights</w:t>
      </w:r>
      <w:r>
        <w:rPr>
          <w:color w:val="231F20"/>
          <w:spacing w:val="-7"/>
        </w:rPr>
        <w:t xml:space="preserve"> </w:t>
      </w:r>
      <w:r>
        <w:rPr>
          <w:color w:val="231F20"/>
        </w:rPr>
        <w:t>regulations and</w:t>
      </w:r>
      <w:r>
        <w:rPr>
          <w:color w:val="231F20"/>
          <w:spacing w:val="-7"/>
        </w:rPr>
        <w:t xml:space="preserve"> </w:t>
      </w:r>
      <w:r>
        <w:rPr>
          <w:color w:val="231F20"/>
        </w:rPr>
        <w:t>policies,</w:t>
      </w:r>
      <w:r>
        <w:rPr>
          <w:color w:val="231F20"/>
          <w:spacing w:val="-4"/>
        </w:rPr>
        <w:t xml:space="preserve"> </w:t>
      </w:r>
      <w:r>
        <w:rPr>
          <w:color w:val="231F20"/>
        </w:rPr>
        <w:t>the</w:t>
      </w:r>
      <w:r>
        <w:rPr>
          <w:color w:val="231F20"/>
          <w:spacing w:val="-1"/>
        </w:rPr>
        <w:t xml:space="preserve"> </w:t>
      </w:r>
      <w:r>
        <w:rPr>
          <w:color w:val="231F20"/>
        </w:rPr>
        <w:t>USDA,</w:t>
      </w:r>
      <w:r>
        <w:rPr>
          <w:color w:val="231F20"/>
          <w:spacing w:val="-4"/>
        </w:rPr>
        <w:t xml:space="preserve"> </w:t>
      </w:r>
      <w:r>
        <w:rPr>
          <w:color w:val="231F20"/>
        </w:rPr>
        <w:t>its</w:t>
      </w:r>
      <w:r>
        <w:rPr>
          <w:color w:val="231F20"/>
          <w:spacing w:val="-1"/>
        </w:rPr>
        <w:t xml:space="preserve"> </w:t>
      </w:r>
      <w:r>
        <w:rPr>
          <w:color w:val="231F20"/>
        </w:rPr>
        <w:t>Agencies,</w:t>
      </w:r>
      <w:r>
        <w:rPr>
          <w:color w:val="231F20"/>
          <w:spacing w:val="-4"/>
        </w:rPr>
        <w:t xml:space="preserve"> </w:t>
      </w:r>
      <w:r>
        <w:rPr>
          <w:color w:val="231F20"/>
        </w:rPr>
        <w:t>offices,</w:t>
      </w:r>
      <w:r>
        <w:rPr>
          <w:color w:val="231F20"/>
          <w:spacing w:val="-4"/>
        </w:rPr>
        <w:t xml:space="preserve"> </w:t>
      </w:r>
      <w:r>
        <w:rPr>
          <w:color w:val="231F20"/>
        </w:rPr>
        <w:t>and</w:t>
      </w:r>
      <w:r>
        <w:rPr>
          <w:color w:val="231F20"/>
          <w:spacing w:val="-1"/>
        </w:rPr>
        <w:t xml:space="preserve"> </w:t>
      </w:r>
      <w:r>
        <w:rPr>
          <w:color w:val="231F20"/>
        </w:rPr>
        <w:t>employees,</w:t>
      </w:r>
      <w:r>
        <w:rPr>
          <w:color w:val="231F20"/>
          <w:spacing w:val="-4"/>
        </w:rPr>
        <w:t xml:space="preserve"> </w:t>
      </w:r>
      <w:r>
        <w:rPr>
          <w:color w:val="231F20"/>
        </w:rPr>
        <w:t>and</w:t>
      </w:r>
      <w:r>
        <w:rPr>
          <w:color w:val="231F20"/>
          <w:spacing w:val="-1"/>
        </w:rPr>
        <w:t xml:space="preserve"> </w:t>
      </w:r>
      <w:r>
        <w:rPr>
          <w:color w:val="231F20"/>
        </w:rPr>
        <w:t>institutions</w:t>
      </w:r>
      <w:r>
        <w:rPr>
          <w:color w:val="231F20"/>
          <w:spacing w:val="-1"/>
        </w:rPr>
        <w:t xml:space="preserve"> </w:t>
      </w:r>
      <w:r>
        <w:rPr>
          <w:color w:val="231F20"/>
        </w:rPr>
        <w:t>participating</w:t>
      </w:r>
      <w:r>
        <w:rPr>
          <w:color w:val="231F20"/>
          <w:spacing w:val="-1"/>
        </w:rPr>
        <w:t xml:space="preserve"> </w:t>
      </w:r>
      <w:r>
        <w:rPr>
          <w:color w:val="231F20"/>
        </w:rPr>
        <w:t>in</w:t>
      </w:r>
      <w:r>
        <w:rPr>
          <w:color w:val="231F20"/>
          <w:spacing w:val="-1"/>
        </w:rPr>
        <w:t xml:space="preserve"> </w:t>
      </w:r>
      <w:r>
        <w:rPr>
          <w:color w:val="231F20"/>
        </w:rPr>
        <w:t>or administering</w:t>
      </w:r>
      <w:r>
        <w:rPr>
          <w:color w:val="231F20"/>
          <w:spacing w:val="-1"/>
        </w:rPr>
        <w:t xml:space="preserve"> </w:t>
      </w:r>
      <w:r>
        <w:rPr>
          <w:color w:val="231F20"/>
        </w:rPr>
        <w:t>USDA</w:t>
      </w:r>
      <w:r>
        <w:rPr>
          <w:color w:val="231F20"/>
          <w:spacing w:val="-1"/>
        </w:rPr>
        <w:t xml:space="preserve"> </w:t>
      </w:r>
      <w:r>
        <w:rPr>
          <w:color w:val="231F20"/>
        </w:rPr>
        <w:t>programs</w:t>
      </w:r>
      <w:r>
        <w:rPr>
          <w:color w:val="231F20"/>
          <w:spacing w:val="-5"/>
        </w:rPr>
        <w:t xml:space="preserve"> </w:t>
      </w:r>
      <w:r>
        <w:rPr>
          <w:color w:val="231F20"/>
        </w:rPr>
        <w:t>are</w:t>
      </w:r>
      <w:r>
        <w:rPr>
          <w:color w:val="231F20"/>
          <w:spacing w:val="-5"/>
        </w:rPr>
        <w:t xml:space="preserve"> </w:t>
      </w:r>
      <w:r>
        <w:rPr>
          <w:color w:val="231F20"/>
        </w:rPr>
        <w:t>prohibited</w:t>
      </w:r>
      <w:r>
        <w:rPr>
          <w:color w:val="231F20"/>
          <w:spacing w:val="-5"/>
        </w:rPr>
        <w:t xml:space="preserve"> </w:t>
      </w:r>
      <w:r>
        <w:rPr>
          <w:color w:val="231F20"/>
        </w:rPr>
        <w:t>from</w:t>
      </w:r>
      <w:r>
        <w:rPr>
          <w:color w:val="231F20"/>
          <w:spacing w:val="-5"/>
        </w:rPr>
        <w:t xml:space="preserve"> </w:t>
      </w:r>
      <w:r>
        <w:rPr>
          <w:color w:val="231F20"/>
        </w:rPr>
        <w:t>discriminating</w:t>
      </w:r>
      <w:r>
        <w:rPr>
          <w:color w:val="231F20"/>
          <w:spacing w:val="-5"/>
        </w:rPr>
        <w:t xml:space="preserve"> </w:t>
      </w:r>
      <w:r>
        <w:rPr>
          <w:color w:val="231F20"/>
        </w:rPr>
        <w:t>based</w:t>
      </w:r>
      <w:r>
        <w:rPr>
          <w:color w:val="231F20"/>
          <w:spacing w:val="-5"/>
        </w:rPr>
        <w:t xml:space="preserve"> </w:t>
      </w:r>
      <w:r>
        <w:rPr>
          <w:color w:val="231F20"/>
        </w:rPr>
        <w:t>on</w:t>
      </w:r>
      <w:r>
        <w:rPr>
          <w:color w:val="231F20"/>
          <w:spacing w:val="-5"/>
        </w:rPr>
        <w:t xml:space="preserve"> </w:t>
      </w:r>
      <w:r>
        <w:rPr>
          <w:color w:val="231F20"/>
        </w:rPr>
        <w:t>race,</w:t>
      </w:r>
      <w:r>
        <w:rPr>
          <w:color w:val="231F20"/>
          <w:spacing w:val="-8"/>
        </w:rPr>
        <w:t xml:space="preserve"> </w:t>
      </w:r>
      <w:r>
        <w:rPr>
          <w:color w:val="231F20"/>
        </w:rPr>
        <w:t>color,</w:t>
      </w:r>
      <w:r>
        <w:rPr>
          <w:color w:val="231F20"/>
          <w:spacing w:val="-8"/>
        </w:rPr>
        <w:t xml:space="preserve"> </w:t>
      </w:r>
      <w:r>
        <w:rPr>
          <w:color w:val="231F20"/>
        </w:rPr>
        <w:t>national</w:t>
      </w:r>
      <w:r>
        <w:rPr>
          <w:color w:val="231F20"/>
          <w:spacing w:val="-5"/>
        </w:rPr>
        <w:t xml:space="preserve"> </w:t>
      </w:r>
      <w:r>
        <w:rPr>
          <w:color w:val="231F20"/>
        </w:rPr>
        <w:t>origin,</w:t>
      </w:r>
      <w:r>
        <w:rPr>
          <w:color w:val="231F20"/>
          <w:spacing w:val="-8"/>
        </w:rPr>
        <w:t xml:space="preserve"> </w:t>
      </w:r>
      <w:r>
        <w:rPr>
          <w:color w:val="231F20"/>
        </w:rPr>
        <w:t>sex,</w:t>
      </w:r>
      <w:r>
        <w:rPr>
          <w:color w:val="231F20"/>
          <w:spacing w:val="-8"/>
        </w:rPr>
        <w:t xml:space="preserve"> </w:t>
      </w:r>
      <w:r>
        <w:rPr>
          <w:color w:val="231F20"/>
        </w:rPr>
        <w:t>disability,</w:t>
      </w:r>
      <w:r>
        <w:rPr>
          <w:color w:val="231F20"/>
          <w:spacing w:val="-8"/>
        </w:rPr>
        <w:t xml:space="preserve"> </w:t>
      </w:r>
      <w:r>
        <w:rPr>
          <w:color w:val="231F20"/>
        </w:rPr>
        <w:t>age, or</w:t>
      </w:r>
      <w:r>
        <w:rPr>
          <w:color w:val="231F20"/>
          <w:spacing w:val="3"/>
        </w:rPr>
        <w:t xml:space="preserve"> </w:t>
      </w:r>
      <w:r>
        <w:rPr>
          <w:color w:val="231F20"/>
        </w:rPr>
        <w:t>reprisal</w:t>
      </w:r>
      <w:r>
        <w:rPr>
          <w:color w:val="231F20"/>
          <w:spacing w:val="3"/>
        </w:rPr>
        <w:t xml:space="preserve"> </w:t>
      </w:r>
      <w:r>
        <w:rPr>
          <w:color w:val="231F20"/>
        </w:rPr>
        <w:t>or</w:t>
      </w:r>
      <w:r>
        <w:rPr>
          <w:color w:val="231F20"/>
          <w:spacing w:val="3"/>
        </w:rPr>
        <w:t xml:space="preserve"> </w:t>
      </w:r>
      <w:r>
        <w:rPr>
          <w:color w:val="231F20"/>
        </w:rPr>
        <w:t>retaliation</w:t>
      </w:r>
      <w:r>
        <w:rPr>
          <w:color w:val="231F20"/>
          <w:spacing w:val="3"/>
        </w:rPr>
        <w:t xml:space="preserve"> </w:t>
      </w:r>
      <w:r>
        <w:rPr>
          <w:color w:val="231F20"/>
        </w:rPr>
        <w:t>for</w:t>
      </w:r>
      <w:r>
        <w:rPr>
          <w:color w:val="231F20"/>
          <w:spacing w:val="3"/>
        </w:rPr>
        <w:t xml:space="preserve"> </w:t>
      </w:r>
      <w:r>
        <w:rPr>
          <w:color w:val="231F20"/>
        </w:rPr>
        <w:t>prior</w:t>
      </w:r>
      <w:r>
        <w:rPr>
          <w:color w:val="231F20"/>
          <w:spacing w:val="3"/>
        </w:rPr>
        <w:t xml:space="preserve"> </w:t>
      </w:r>
      <w:r>
        <w:rPr>
          <w:color w:val="231F20"/>
        </w:rPr>
        <w:t>civil</w:t>
      </w:r>
      <w:r>
        <w:rPr>
          <w:color w:val="231F20"/>
          <w:spacing w:val="3"/>
        </w:rPr>
        <w:t xml:space="preserve"> </w:t>
      </w:r>
      <w:r>
        <w:rPr>
          <w:color w:val="231F20"/>
        </w:rPr>
        <w:t>rights</w:t>
      </w:r>
      <w:r>
        <w:rPr>
          <w:color w:val="231F20"/>
          <w:spacing w:val="3"/>
        </w:rPr>
        <w:t xml:space="preserve"> </w:t>
      </w:r>
      <w:r>
        <w:rPr>
          <w:color w:val="231F20"/>
        </w:rPr>
        <w:t>activity</w:t>
      </w:r>
      <w:r>
        <w:rPr>
          <w:color w:val="231F20"/>
          <w:spacing w:val="3"/>
        </w:rPr>
        <w:t xml:space="preserve"> </w:t>
      </w:r>
      <w:r>
        <w:rPr>
          <w:color w:val="231F20"/>
        </w:rPr>
        <w:t>in</w:t>
      </w:r>
      <w:r>
        <w:rPr>
          <w:color w:val="231F20"/>
          <w:spacing w:val="3"/>
        </w:rPr>
        <w:t xml:space="preserve"> </w:t>
      </w:r>
      <w:r>
        <w:rPr>
          <w:color w:val="231F20"/>
        </w:rPr>
        <w:t>any program</w:t>
      </w:r>
      <w:r>
        <w:rPr>
          <w:color w:val="231F20"/>
          <w:spacing w:val="3"/>
        </w:rPr>
        <w:t xml:space="preserve"> </w:t>
      </w:r>
      <w:r>
        <w:rPr>
          <w:color w:val="231F20"/>
        </w:rPr>
        <w:t>or</w:t>
      </w:r>
      <w:r>
        <w:rPr>
          <w:color w:val="231F20"/>
          <w:spacing w:val="3"/>
        </w:rPr>
        <w:t xml:space="preserve"> </w:t>
      </w:r>
      <w:r>
        <w:rPr>
          <w:color w:val="231F20"/>
        </w:rPr>
        <w:t>activity</w:t>
      </w:r>
      <w:r>
        <w:rPr>
          <w:color w:val="231F20"/>
          <w:spacing w:val="3"/>
        </w:rPr>
        <w:t xml:space="preserve"> </w:t>
      </w:r>
      <w:r>
        <w:rPr>
          <w:color w:val="231F20"/>
        </w:rPr>
        <w:t>conducted</w:t>
      </w:r>
      <w:r>
        <w:rPr>
          <w:color w:val="231F20"/>
          <w:spacing w:val="3"/>
        </w:rPr>
        <w:t xml:space="preserve"> </w:t>
      </w:r>
      <w:r>
        <w:rPr>
          <w:color w:val="231F20"/>
        </w:rPr>
        <w:t>or funded by USDA.</w:t>
      </w:r>
    </w:p>
    <w:p w:rsidR="006A6658" w:rsidRDefault="006A6658">
      <w:pPr>
        <w:pStyle w:val="BodyText"/>
        <w:kinsoku w:val="0"/>
        <w:overflowPunct w:val="0"/>
        <w:spacing w:before="71" w:line="263" w:lineRule="auto"/>
        <w:ind w:right="537"/>
        <w:jc w:val="both"/>
        <w:rPr>
          <w:color w:val="000000"/>
        </w:rPr>
      </w:pPr>
      <w:r>
        <w:rPr>
          <w:rFonts w:ascii="Times New Roman" w:hAnsi="Times New Roman" w:cs="Times New Roman"/>
          <w:sz w:val="24"/>
          <w:szCs w:val="24"/>
        </w:rPr>
        <w:br w:type="column"/>
      </w:r>
      <w:r>
        <w:rPr>
          <w:color w:val="231F20"/>
          <w:spacing w:val="-2"/>
        </w:rPr>
        <w:t>Persons</w:t>
      </w:r>
      <w:r>
        <w:rPr>
          <w:color w:val="231F20"/>
          <w:spacing w:val="1"/>
        </w:rPr>
        <w:t xml:space="preserve"> </w:t>
      </w:r>
      <w:r>
        <w:rPr>
          <w:color w:val="231F20"/>
          <w:spacing w:val="-2"/>
        </w:rPr>
        <w:t>with</w:t>
      </w:r>
      <w:r>
        <w:rPr>
          <w:color w:val="231F20"/>
          <w:spacing w:val="1"/>
        </w:rPr>
        <w:t xml:space="preserve"> </w:t>
      </w:r>
      <w:r>
        <w:rPr>
          <w:color w:val="231F20"/>
          <w:spacing w:val="-2"/>
        </w:rPr>
        <w:t>disabilities</w:t>
      </w:r>
      <w:r>
        <w:rPr>
          <w:color w:val="231F20"/>
          <w:spacing w:val="1"/>
        </w:rPr>
        <w:t xml:space="preserve"> </w:t>
      </w:r>
      <w:r>
        <w:rPr>
          <w:color w:val="231F20"/>
          <w:spacing w:val="-2"/>
        </w:rPr>
        <w:t>who</w:t>
      </w:r>
      <w:r>
        <w:rPr>
          <w:color w:val="231F20"/>
          <w:spacing w:val="1"/>
        </w:rPr>
        <w:t xml:space="preserve"> </w:t>
      </w:r>
      <w:r>
        <w:rPr>
          <w:color w:val="231F20"/>
          <w:spacing w:val="-2"/>
        </w:rPr>
        <w:t>require</w:t>
      </w:r>
      <w:r>
        <w:rPr>
          <w:color w:val="231F20"/>
          <w:spacing w:val="1"/>
        </w:rPr>
        <w:t xml:space="preserve"> </w:t>
      </w:r>
      <w:r>
        <w:rPr>
          <w:color w:val="231F20"/>
          <w:spacing w:val="-2"/>
        </w:rPr>
        <w:t>alternative</w:t>
      </w:r>
      <w:r>
        <w:rPr>
          <w:color w:val="231F20"/>
          <w:spacing w:val="1"/>
        </w:rPr>
        <w:t xml:space="preserve"> </w:t>
      </w:r>
      <w:r>
        <w:rPr>
          <w:color w:val="231F20"/>
          <w:spacing w:val="-2"/>
        </w:rPr>
        <w:t>means</w:t>
      </w:r>
      <w:r>
        <w:rPr>
          <w:color w:val="231F20"/>
          <w:spacing w:val="1"/>
        </w:rPr>
        <w:t xml:space="preserve"> </w:t>
      </w:r>
      <w:r>
        <w:rPr>
          <w:color w:val="231F20"/>
          <w:spacing w:val="-1"/>
        </w:rPr>
        <w:t>of</w:t>
      </w:r>
      <w:r>
        <w:rPr>
          <w:color w:val="231F20"/>
          <w:spacing w:val="1"/>
        </w:rPr>
        <w:t xml:space="preserve"> </w:t>
      </w:r>
      <w:r>
        <w:rPr>
          <w:color w:val="231F20"/>
          <w:spacing w:val="-2"/>
        </w:rPr>
        <w:t>communication</w:t>
      </w:r>
      <w:r>
        <w:rPr>
          <w:color w:val="231F20"/>
          <w:spacing w:val="1"/>
        </w:rPr>
        <w:t xml:space="preserve"> </w:t>
      </w:r>
      <w:r>
        <w:rPr>
          <w:color w:val="231F20"/>
          <w:spacing w:val="-2"/>
        </w:rPr>
        <w:t>for</w:t>
      </w:r>
      <w:r>
        <w:rPr>
          <w:color w:val="231F20"/>
          <w:spacing w:val="1"/>
        </w:rPr>
        <w:t xml:space="preserve"> </w:t>
      </w:r>
      <w:r>
        <w:rPr>
          <w:color w:val="231F20"/>
          <w:spacing w:val="-2"/>
        </w:rPr>
        <w:t>program</w:t>
      </w:r>
      <w:r>
        <w:rPr>
          <w:color w:val="231F20"/>
          <w:spacing w:val="2"/>
        </w:rPr>
        <w:t xml:space="preserve"> </w:t>
      </w:r>
      <w:r>
        <w:rPr>
          <w:color w:val="231F20"/>
          <w:spacing w:val="-2"/>
        </w:rPr>
        <w:t>information</w:t>
      </w:r>
      <w:r>
        <w:rPr>
          <w:color w:val="231F20"/>
          <w:spacing w:val="1"/>
        </w:rPr>
        <w:t xml:space="preserve"> </w:t>
      </w:r>
      <w:r>
        <w:rPr>
          <w:color w:val="231F20"/>
          <w:spacing w:val="-2"/>
        </w:rPr>
        <w:t>(e.g.</w:t>
      </w:r>
      <w:r>
        <w:rPr>
          <w:color w:val="231F20"/>
          <w:spacing w:val="1"/>
        </w:rPr>
        <w:t xml:space="preserve"> </w:t>
      </w:r>
      <w:r>
        <w:rPr>
          <w:color w:val="231F20"/>
          <w:spacing w:val="-2"/>
        </w:rPr>
        <w:t>Braille,</w:t>
      </w:r>
      <w:r>
        <w:rPr>
          <w:color w:val="231F20"/>
          <w:spacing w:val="52"/>
        </w:rPr>
        <w:t xml:space="preserve"> </w:t>
      </w:r>
      <w:r>
        <w:rPr>
          <w:color w:val="231F20"/>
          <w:spacing w:val="-2"/>
        </w:rPr>
        <w:t>large</w:t>
      </w:r>
      <w:r>
        <w:rPr>
          <w:color w:val="231F20"/>
          <w:spacing w:val="7"/>
        </w:rPr>
        <w:t xml:space="preserve"> </w:t>
      </w:r>
      <w:r>
        <w:rPr>
          <w:color w:val="231F20"/>
          <w:spacing w:val="-2"/>
        </w:rPr>
        <w:t>print,</w:t>
      </w:r>
      <w:r>
        <w:rPr>
          <w:color w:val="231F20"/>
          <w:spacing w:val="7"/>
        </w:rPr>
        <w:t xml:space="preserve"> </w:t>
      </w:r>
      <w:r>
        <w:rPr>
          <w:color w:val="231F20"/>
          <w:spacing w:val="-2"/>
        </w:rPr>
        <w:t>audiotape,</w:t>
      </w:r>
      <w:r>
        <w:rPr>
          <w:color w:val="231F20"/>
          <w:spacing w:val="7"/>
        </w:rPr>
        <w:t xml:space="preserve"> </w:t>
      </w:r>
      <w:r>
        <w:rPr>
          <w:color w:val="231F20"/>
          <w:spacing w:val="-2"/>
        </w:rPr>
        <w:t>American</w:t>
      </w:r>
      <w:r>
        <w:rPr>
          <w:color w:val="231F20"/>
          <w:spacing w:val="7"/>
        </w:rPr>
        <w:t xml:space="preserve"> </w:t>
      </w:r>
      <w:r>
        <w:rPr>
          <w:color w:val="231F20"/>
          <w:spacing w:val="-2"/>
        </w:rPr>
        <w:t>Sign</w:t>
      </w:r>
      <w:r>
        <w:rPr>
          <w:color w:val="231F20"/>
          <w:spacing w:val="7"/>
        </w:rPr>
        <w:t xml:space="preserve"> </w:t>
      </w:r>
      <w:r>
        <w:rPr>
          <w:color w:val="231F20"/>
          <w:spacing w:val="-2"/>
        </w:rPr>
        <w:t>Language,</w:t>
      </w:r>
      <w:r>
        <w:rPr>
          <w:color w:val="231F20"/>
          <w:spacing w:val="7"/>
        </w:rPr>
        <w:t xml:space="preserve"> </w:t>
      </w:r>
      <w:r>
        <w:rPr>
          <w:color w:val="231F20"/>
          <w:spacing w:val="-2"/>
        </w:rPr>
        <w:t>etc.),</w:t>
      </w:r>
      <w:r>
        <w:rPr>
          <w:color w:val="231F20"/>
          <w:spacing w:val="7"/>
        </w:rPr>
        <w:t xml:space="preserve"> </w:t>
      </w:r>
      <w:r>
        <w:rPr>
          <w:color w:val="231F20"/>
          <w:spacing w:val="-2"/>
        </w:rPr>
        <w:t>should</w:t>
      </w:r>
      <w:r>
        <w:rPr>
          <w:color w:val="231F20"/>
          <w:spacing w:val="7"/>
        </w:rPr>
        <w:t xml:space="preserve"> </w:t>
      </w:r>
      <w:r>
        <w:rPr>
          <w:color w:val="231F20"/>
          <w:spacing w:val="-2"/>
        </w:rPr>
        <w:t>contact</w:t>
      </w:r>
      <w:r>
        <w:rPr>
          <w:color w:val="231F20"/>
          <w:spacing w:val="7"/>
        </w:rPr>
        <w:t xml:space="preserve"> </w:t>
      </w:r>
      <w:r>
        <w:rPr>
          <w:color w:val="231F20"/>
          <w:spacing w:val="-2"/>
        </w:rPr>
        <w:t>the</w:t>
      </w:r>
      <w:r>
        <w:rPr>
          <w:color w:val="231F20"/>
          <w:spacing w:val="7"/>
        </w:rPr>
        <w:t xml:space="preserve"> </w:t>
      </w:r>
      <w:r>
        <w:rPr>
          <w:color w:val="231F20"/>
          <w:spacing w:val="-2"/>
        </w:rPr>
        <w:t>Agency</w:t>
      </w:r>
      <w:r>
        <w:rPr>
          <w:color w:val="231F20"/>
          <w:spacing w:val="7"/>
        </w:rPr>
        <w:t xml:space="preserve"> </w:t>
      </w:r>
      <w:r>
        <w:rPr>
          <w:color w:val="231F20"/>
          <w:spacing w:val="-2"/>
        </w:rPr>
        <w:t>(State</w:t>
      </w:r>
      <w:r>
        <w:rPr>
          <w:color w:val="231F20"/>
          <w:spacing w:val="7"/>
        </w:rPr>
        <w:t xml:space="preserve"> </w:t>
      </w:r>
      <w:r>
        <w:rPr>
          <w:color w:val="231F20"/>
          <w:spacing w:val="-1"/>
        </w:rPr>
        <w:t>or</w:t>
      </w:r>
      <w:r>
        <w:rPr>
          <w:color w:val="231F20"/>
          <w:spacing w:val="7"/>
        </w:rPr>
        <w:t xml:space="preserve"> </w:t>
      </w:r>
      <w:r>
        <w:rPr>
          <w:color w:val="231F20"/>
          <w:spacing w:val="-2"/>
        </w:rPr>
        <w:t>local)</w:t>
      </w:r>
      <w:r>
        <w:rPr>
          <w:color w:val="231F20"/>
          <w:spacing w:val="7"/>
        </w:rPr>
        <w:t xml:space="preserve"> </w:t>
      </w:r>
      <w:r>
        <w:rPr>
          <w:color w:val="231F20"/>
          <w:spacing w:val="-2"/>
        </w:rPr>
        <w:t>where</w:t>
      </w:r>
      <w:r>
        <w:rPr>
          <w:color w:val="231F20"/>
          <w:spacing w:val="7"/>
        </w:rPr>
        <w:t xml:space="preserve"> </w:t>
      </w:r>
      <w:r>
        <w:rPr>
          <w:color w:val="231F20"/>
          <w:spacing w:val="-2"/>
        </w:rPr>
        <w:t>they</w:t>
      </w:r>
      <w:r>
        <w:rPr>
          <w:color w:val="231F20"/>
          <w:spacing w:val="56"/>
        </w:rPr>
        <w:t xml:space="preserve"> </w:t>
      </w:r>
      <w:r>
        <w:rPr>
          <w:color w:val="231F20"/>
          <w:spacing w:val="-2"/>
        </w:rPr>
        <w:t>applied</w:t>
      </w:r>
      <w:r>
        <w:rPr>
          <w:color w:val="231F20"/>
          <w:spacing w:val="4"/>
        </w:rPr>
        <w:t xml:space="preserve"> </w:t>
      </w:r>
      <w:r>
        <w:rPr>
          <w:color w:val="231F20"/>
          <w:spacing w:val="-2"/>
        </w:rPr>
        <w:t>for</w:t>
      </w:r>
      <w:r>
        <w:rPr>
          <w:color w:val="231F20"/>
          <w:spacing w:val="4"/>
        </w:rPr>
        <w:t xml:space="preserve"> </w:t>
      </w:r>
      <w:r>
        <w:rPr>
          <w:color w:val="231F20"/>
          <w:spacing w:val="-2"/>
        </w:rPr>
        <w:t>beneﬁts.</w:t>
      </w:r>
      <w:r>
        <w:rPr>
          <w:color w:val="231F20"/>
          <w:spacing w:val="11"/>
        </w:rPr>
        <w:t xml:space="preserve"> </w:t>
      </w:r>
      <w:r>
        <w:rPr>
          <w:color w:val="231F20"/>
          <w:spacing w:val="-2"/>
        </w:rPr>
        <w:t>Individuals</w:t>
      </w:r>
      <w:r>
        <w:rPr>
          <w:color w:val="231F20"/>
          <w:spacing w:val="4"/>
        </w:rPr>
        <w:t xml:space="preserve"> </w:t>
      </w:r>
      <w:r>
        <w:rPr>
          <w:color w:val="231F20"/>
          <w:spacing w:val="-2"/>
        </w:rPr>
        <w:t>who</w:t>
      </w:r>
      <w:r>
        <w:rPr>
          <w:color w:val="231F20"/>
          <w:spacing w:val="4"/>
        </w:rPr>
        <w:t xml:space="preserve"> </w:t>
      </w:r>
      <w:r>
        <w:rPr>
          <w:color w:val="231F20"/>
          <w:spacing w:val="-2"/>
        </w:rPr>
        <w:t>are</w:t>
      </w:r>
      <w:r>
        <w:rPr>
          <w:color w:val="231F20"/>
          <w:spacing w:val="4"/>
        </w:rPr>
        <w:t xml:space="preserve"> </w:t>
      </w:r>
      <w:r>
        <w:rPr>
          <w:color w:val="231F20"/>
          <w:spacing w:val="-2"/>
        </w:rPr>
        <w:t>deaf,</w:t>
      </w:r>
      <w:r>
        <w:rPr>
          <w:color w:val="231F20"/>
          <w:spacing w:val="4"/>
        </w:rPr>
        <w:t xml:space="preserve"> </w:t>
      </w:r>
      <w:r>
        <w:rPr>
          <w:color w:val="231F20"/>
          <w:spacing w:val="-2"/>
        </w:rPr>
        <w:t>hard</w:t>
      </w:r>
      <w:r>
        <w:rPr>
          <w:color w:val="231F20"/>
          <w:spacing w:val="4"/>
        </w:rPr>
        <w:t xml:space="preserve"> </w:t>
      </w:r>
      <w:r>
        <w:rPr>
          <w:color w:val="231F20"/>
          <w:spacing w:val="-1"/>
        </w:rPr>
        <w:t>of</w:t>
      </w:r>
      <w:r>
        <w:rPr>
          <w:color w:val="231F20"/>
          <w:spacing w:val="4"/>
        </w:rPr>
        <w:t xml:space="preserve"> </w:t>
      </w:r>
      <w:r>
        <w:rPr>
          <w:color w:val="231F20"/>
          <w:spacing w:val="-2"/>
        </w:rPr>
        <w:t>hearing</w:t>
      </w:r>
      <w:r>
        <w:rPr>
          <w:color w:val="231F20"/>
          <w:spacing w:val="4"/>
        </w:rPr>
        <w:t xml:space="preserve"> </w:t>
      </w:r>
      <w:r>
        <w:rPr>
          <w:color w:val="231F20"/>
          <w:spacing w:val="-1"/>
        </w:rPr>
        <w:t>or</w:t>
      </w:r>
      <w:r>
        <w:rPr>
          <w:color w:val="231F20"/>
          <w:spacing w:val="4"/>
        </w:rPr>
        <w:t xml:space="preserve"> </w:t>
      </w:r>
      <w:r>
        <w:rPr>
          <w:color w:val="231F20"/>
          <w:spacing w:val="-2"/>
        </w:rPr>
        <w:t>have</w:t>
      </w:r>
      <w:r>
        <w:rPr>
          <w:color w:val="231F20"/>
          <w:spacing w:val="4"/>
        </w:rPr>
        <w:t xml:space="preserve"> </w:t>
      </w:r>
      <w:r>
        <w:rPr>
          <w:color w:val="231F20"/>
          <w:spacing w:val="-2"/>
        </w:rPr>
        <w:t>speech</w:t>
      </w:r>
      <w:r>
        <w:rPr>
          <w:color w:val="231F20"/>
          <w:spacing w:val="4"/>
        </w:rPr>
        <w:t xml:space="preserve"> </w:t>
      </w:r>
      <w:r>
        <w:rPr>
          <w:color w:val="231F20"/>
          <w:spacing w:val="-2"/>
        </w:rPr>
        <w:t>disabilities</w:t>
      </w:r>
      <w:r>
        <w:rPr>
          <w:color w:val="231F20"/>
          <w:spacing w:val="4"/>
        </w:rPr>
        <w:t xml:space="preserve"> </w:t>
      </w:r>
      <w:r>
        <w:rPr>
          <w:color w:val="231F20"/>
          <w:spacing w:val="-2"/>
        </w:rPr>
        <w:t>may</w:t>
      </w:r>
      <w:r>
        <w:rPr>
          <w:color w:val="231F20"/>
          <w:spacing w:val="4"/>
        </w:rPr>
        <w:t xml:space="preserve"> </w:t>
      </w:r>
      <w:r>
        <w:rPr>
          <w:color w:val="231F20"/>
          <w:spacing w:val="-2"/>
        </w:rPr>
        <w:t>contact</w:t>
      </w:r>
      <w:r>
        <w:rPr>
          <w:color w:val="231F20"/>
          <w:spacing w:val="4"/>
        </w:rPr>
        <w:t xml:space="preserve"> </w:t>
      </w:r>
      <w:r>
        <w:rPr>
          <w:color w:val="231F20"/>
          <w:spacing w:val="-2"/>
        </w:rPr>
        <w:t>USDA</w:t>
      </w:r>
      <w:r>
        <w:rPr>
          <w:color w:val="231F20"/>
          <w:spacing w:val="56"/>
        </w:rPr>
        <w:t xml:space="preserve"> </w:t>
      </w:r>
      <w:r>
        <w:rPr>
          <w:color w:val="231F20"/>
          <w:spacing w:val="-2"/>
        </w:rPr>
        <w:t>through</w:t>
      </w:r>
      <w:r>
        <w:rPr>
          <w:color w:val="231F20"/>
          <w:spacing w:val="33"/>
        </w:rPr>
        <w:t xml:space="preserve"> </w:t>
      </w:r>
      <w:r>
        <w:rPr>
          <w:color w:val="231F20"/>
          <w:spacing w:val="-2"/>
        </w:rPr>
        <w:t>the</w:t>
      </w:r>
      <w:r>
        <w:rPr>
          <w:color w:val="231F20"/>
          <w:spacing w:val="34"/>
        </w:rPr>
        <w:t xml:space="preserve"> </w:t>
      </w:r>
      <w:r>
        <w:rPr>
          <w:color w:val="231F20"/>
          <w:spacing w:val="-2"/>
        </w:rPr>
        <w:t>Federal</w:t>
      </w:r>
      <w:r>
        <w:rPr>
          <w:color w:val="231F20"/>
          <w:spacing w:val="34"/>
        </w:rPr>
        <w:t xml:space="preserve"> </w:t>
      </w:r>
      <w:r>
        <w:rPr>
          <w:color w:val="231F20"/>
          <w:spacing w:val="-2"/>
        </w:rPr>
        <w:t>Relay</w:t>
      </w:r>
      <w:r>
        <w:rPr>
          <w:color w:val="231F20"/>
          <w:spacing w:val="34"/>
        </w:rPr>
        <w:t xml:space="preserve"> </w:t>
      </w:r>
      <w:r>
        <w:rPr>
          <w:color w:val="231F20"/>
          <w:spacing w:val="-2"/>
        </w:rPr>
        <w:t>Service</w:t>
      </w:r>
      <w:r>
        <w:rPr>
          <w:color w:val="231F20"/>
          <w:spacing w:val="34"/>
        </w:rPr>
        <w:t xml:space="preserve"> </w:t>
      </w:r>
      <w:r>
        <w:rPr>
          <w:color w:val="231F20"/>
          <w:spacing w:val="-1"/>
        </w:rPr>
        <w:t>at</w:t>
      </w:r>
      <w:r>
        <w:rPr>
          <w:color w:val="231F20"/>
          <w:spacing w:val="34"/>
        </w:rPr>
        <w:t xml:space="preserve"> </w:t>
      </w:r>
      <w:r>
        <w:rPr>
          <w:color w:val="231F20"/>
          <w:spacing w:val="-2"/>
        </w:rPr>
        <w:t>(800)</w:t>
      </w:r>
      <w:r>
        <w:rPr>
          <w:color w:val="231F20"/>
          <w:spacing w:val="34"/>
        </w:rPr>
        <w:t xml:space="preserve"> </w:t>
      </w:r>
      <w:r>
        <w:rPr>
          <w:color w:val="231F20"/>
          <w:spacing w:val="-2"/>
        </w:rPr>
        <w:t>877-8339.</w:t>
      </w:r>
      <w:r>
        <w:rPr>
          <w:color w:val="231F20"/>
          <w:spacing w:val="31"/>
        </w:rPr>
        <w:t xml:space="preserve"> </w:t>
      </w:r>
      <w:r>
        <w:rPr>
          <w:color w:val="231F20"/>
          <w:spacing w:val="-2"/>
        </w:rPr>
        <w:t>Additionally,</w:t>
      </w:r>
      <w:r>
        <w:rPr>
          <w:color w:val="231F20"/>
          <w:spacing w:val="34"/>
        </w:rPr>
        <w:t xml:space="preserve"> </w:t>
      </w:r>
      <w:r>
        <w:rPr>
          <w:color w:val="231F20"/>
          <w:spacing w:val="-2"/>
        </w:rPr>
        <w:t>program</w:t>
      </w:r>
      <w:r>
        <w:rPr>
          <w:color w:val="231F20"/>
          <w:spacing w:val="34"/>
        </w:rPr>
        <w:t xml:space="preserve"> </w:t>
      </w:r>
      <w:r>
        <w:rPr>
          <w:color w:val="231F20"/>
          <w:spacing w:val="-2"/>
        </w:rPr>
        <w:t>information</w:t>
      </w:r>
      <w:r>
        <w:rPr>
          <w:color w:val="231F20"/>
          <w:spacing w:val="34"/>
        </w:rPr>
        <w:t xml:space="preserve"> </w:t>
      </w:r>
      <w:r>
        <w:rPr>
          <w:color w:val="231F20"/>
          <w:spacing w:val="-2"/>
        </w:rPr>
        <w:t>may</w:t>
      </w:r>
      <w:r>
        <w:rPr>
          <w:color w:val="231F20"/>
          <w:spacing w:val="34"/>
        </w:rPr>
        <w:t xml:space="preserve"> </w:t>
      </w:r>
      <w:r>
        <w:rPr>
          <w:color w:val="231F20"/>
          <w:spacing w:val="-1"/>
        </w:rPr>
        <w:t>be</w:t>
      </w:r>
      <w:r>
        <w:rPr>
          <w:color w:val="231F20"/>
          <w:spacing w:val="33"/>
        </w:rPr>
        <w:t xml:space="preserve"> </w:t>
      </w:r>
      <w:r>
        <w:rPr>
          <w:color w:val="231F20"/>
          <w:spacing w:val="-2"/>
        </w:rPr>
        <w:t>made</w:t>
      </w:r>
      <w:r>
        <w:rPr>
          <w:color w:val="231F20"/>
          <w:spacing w:val="44"/>
        </w:rPr>
        <w:t xml:space="preserve"> </w:t>
      </w:r>
      <w:r>
        <w:rPr>
          <w:color w:val="231F20"/>
          <w:spacing w:val="-2"/>
        </w:rPr>
        <w:t>available</w:t>
      </w:r>
      <w:r>
        <w:rPr>
          <w:color w:val="231F20"/>
          <w:spacing w:val="-4"/>
        </w:rPr>
        <w:t xml:space="preserve"> </w:t>
      </w:r>
      <w:r>
        <w:rPr>
          <w:color w:val="231F20"/>
          <w:spacing w:val="-1"/>
        </w:rPr>
        <w:t>in</w:t>
      </w:r>
      <w:r>
        <w:rPr>
          <w:color w:val="231F20"/>
          <w:spacing w:val="-4"/>
        </w:rPr>
        <w:t xml:space="preserve"> </w:t>
      </w:r>
      <w:r>
        <w:rPr>
          <w:color w:val="231F20"/>
          <w:spacing w:val="-2"/>
        </w:rPr>
        <w:t>languages</w:t>
      </w:r>
      <w:r>
        <w:rPr>
          <w:color w:val="231F20"/>
          <w:spacing w:val="-4"/>
        </w:rPr>
        <w:t xml:space="preserve"> </w:t>
      </w:r>
      <w:r>
        <w:rPr>
          <w:color w:val="231F20"/>
          <w:spacing w:val="-2"/>
        </w:rPr>
        <w:t>other</w:t>
      </w:r>
      <w:r>
        <w:rPr>
          <w:color w:val="231F20"/>
          <w:spacing w:val="-4"/>
        </w:rPr>
        <w:t xml:space="preserve"> </w:t>
      </w:r>
      <w:r>
        <w:rPr>
          <w:color w:val="231F20"/>
          <w:spacing w:val="-2"/>
        </w:rPr>
        <w:t>than</w:t>
      </w:r>
      <w:r>
        <w:rPr>
          <w:color w:val="231F20"/>
          <w:spacing w:val="-4"/>
        </w:rPr>
        <w:t xml:space="preserve"> </w:t>
      </w:r>
      <w:r>
        <w:rPr>
          <w:color w:val="231F20"/>
          <w:spacing w:val="-2"/>
        </w:rPr>
        <w:t>English.</w:t>
      </w:r>
    </w:p>
    <w:p w:rsidR="006A6658" w:rsidRDefault="006A6658">
      <w:pPr>
        <w:pStyle w:val="BodyText"/>
        <w:kinsoku w:val="0"/>
        <w:overflowPunct w:val="0"/>
        <w:spacing w:before="40" w:line="263" w:lineRule="auto"/>
        <w:ind w:right="677" w:hanging="1"/>
        <w:rPr>
          <w:color w:val="000000"/>
        </w:rPr>
      </w:pPr>
      <w:r>
        <w:rPr>
          <w:color w:val="231F20"/>
          <w:spacing w:val="-1"/>
        </w:rPr>
        <w:t>To</w:t>
      </w:r>
      <w:r>
        <w:rPr>
          <w:color w:val="231F20"/>
          <w:spacing w:val="-4"/>
        </w:rPr>
        <w:t xml:space="preserve"> </w:t>
      </w:r>
      <w:r>
        <w:rPr>
          <w:color w:val="231F20"/>
          <w:spacing w:val="-2"/>
        </w:rPr>
        <w:t>ﬁle</w:t>
      </w:r>
      <w:r>
        <w:rPr>
          <w:color w:val="231F20"/>
          <w:spacing w:val="-4"/>
        </w:rPr>
        <w:t xml:space="preserve"> </w:t>
      </w:r>
      <w:r>
        <w:rPr>
          <w:color w:val="231F20"/>
        </w:rPr>
        <w:t>a</w:t>
      </w:r>
      <w:r>
        <w:rPr>
          <w:color w:val="231F20"/>
          <w:spacing w:val="-4"/>
        </w:rPr>
        <w:t xml:space="preserve"> </w:t>
      </w:r>
      <w:r>
        <w:rPr>
          <w:color w:val="231F20"/>
          <w:spacing w:val="-2"/>
        </w:rPr>
        <w:t>program</w:t>
      </w:r>
      <w:r>
        <w:rPr>
          <w:color w:val="231F20"/>
          <w:spacing w:val="-4"/>
        </w:rPr>
        <w:t xml:space="preserve"> </w:t>
      </w:r>
      <w:r>
        <w:rPr>
          <w:color w:val="231F20"/>
          <w:spacing w:val="-2"/>
        </w:rPr>
        <w:t>complaint</w:t>
      </w:r>
      <w:r>
        <w:rPr>
          <w:color w:val="231F20"/>
          <w:spacing w:val="-4"/>
        </w:rPr>
        <w:t xml:space="preserve"> </w:t>
      </w:r>
      <w:r>
        <w:rPr>
          <w:color w:val="231F20"/>
          <w:spacing w:val="-1"/>
        </w:rPr>
        <w:t>of</w:t>
      </w:r>
      <w:r>
        <w:rPr>
          <w:color w:val="231F20"/>
          <w:spacing w:val="-4"/>
        </w:rPr>
        <w:t xml:space="preserve"> </w:t>
      </w:r>
      <w:r>
        <w:rPr>
          <w:color w:val="231F20"/>
          <w:spacing w:val="-2"/>
        </w:rPr>
        <w:t>discrimination,</w:t>
      </w:r>
      <w:r>
        <w:rPr>
          <w:color w:val="231F20"/>
          <w:spacing w:val="-4"/>
        </w:rPr>
        <w:t xml:space="preserve"> </w:t>
      </w:r>
      <w:r>
        <w:rPr>
          <w:color w:val="231F20"/>
          <w:spacing w:val="-2"/>
        </w:rPr>
        <w:t>complete</w:t>
      </w:r>
      <w:r>
        <w:rPr>
          <w:color w:val="231F20"/>
          <w:spacing w:val="-4"/>
        </w:rPr>
        <w:t xml:space="preserve"> </w:t>
      </w:r>
      <w:r>
        <w:rPr>
          <w:color w:val="231F20"/>
          <w:spacing w:val="-2"/>
        </w:rPr>
        <w:t>the</w:t>
      </w:r>
      <w:r>
        <w:rPr>
          <w:color w:val="231F20"/>
          <w:spacing w:val="-4"/>
        </w:rPr>
        <w:t xml:space="preserve"> </w:t>
      </w:r>
      <w:r>
        <w:rPr>
          <w:color w:val="231F20"/>
          <w:spacing w:val="-2"/>
        </w:rPr>
        <w:t>USDA</w:t>
      </w:r>
      <w:r>
        <w:rPr>
          <w:color w:val="231F20"/>
          <w:spacing w:val="-4"/>
        </w:rPr>
        <w:t xml:space="preserve"> </w:t>
      </w:r>
      <w:r>
        <w:rPr>
          <w:color w:val="231F20"/>
          <w:spacing w:val="-2"/>
        </w:rPr>
        <w:t>Program</w:t>
      </w:r>
      <w:r>
        <w:rPr>
          <w:color w:val="231F20"/>
          <w:spacing w:val="-4"/>
        </w:rPr>
        <w:t xml:space="preserve"> </w:t>
      </w:r>
      <w:r>
        <w:rPr>
          <w:color w:val="231F20"/>
          <w:spacing w:val="-2"/>
        </w:rPr>
        <w:t>Discrimination</w:t>
      </w:r>
      <w:r>
        <w:rPr>
          <w:color w:val="231F20"/>
          <w:spacing w:val="-4"/>
        </w:rPr>
        <w:t xml:space="preserve"> </w:t>
      </w:r>
      <w:r>
        <w:rPr>
          <w:color w:val="231F20"/>
          <w:spacing w:val="-2"/>
        </w:rPr>
        <w:t>Complaint</w:t>
      </w:r>
      <w:r>
        <w:rPr>
          <w:color w:val="231F20"/>
          <w:spacing w:val="-4"/>
        </w:rPr>
        <w:t xml:space="preserve"> </w:t>
      </w:r>
      <w:r>
        <w:rPr>
          <w:color w:val="231F20"/>
          <w:spacing w:val="-2"/>
        </w:rPr>
        <w:t>Form,</w:t>
      </w:r>
      <w:r>
        <w:rPr>
          <w:color w:val="231F20"/>
          <w:spacing w:val="40"/>
        </w:rPr>
        <w:t xml:space="preserve"> </w:t>
      </w:r>
      <w:r>
        <w:rPr>
          <w:color w:val="231F20"/>
          <w:spacing w:val="-2"/>
        </w:rPr>
        <w:t>(AD-3027)</w:t>
      </w:r>
      <w:r>
        <w:rPr>
          <w:color w:val="231F20"/>
          <w:spacing w:val="-12"/>
        </w:rPr>
        <w:t xml:space="preserve"> </w:t>
      </w:r>
      <w:r>
        <w:rPr>
          <w:color w:val="231F20"/>
          <w:spacing w:val="-2"/>
        </w:rPr>
        <w:t>found</w:t>
      </w:r>
      <w:r>
        <w:rPr>
          <w:color w:val="231F20"/>
          <w:spacing w:val="-11"/>
        </w:rPr>
        <w:t xml:space="preserve"> </w:t>
      </w:r>
      <w:r>
        <w:rPr>
          <w:color w:val="231F20"/>
          <w:spacing w:val="-2"/>
        </w:rPr>
        <w:t>online</w:t>
      </w:r>
      <w:r>
        <w:rPr>
          <w:color w:val="231F20"/>
          <w:spacing w:val="-11"/>
        </w:rPr>
        <w:t xml:space="preserve"> </w:t>
      </w:r>
      <w:r>
        <w:rPr>
          <w:color w:val="231F20"/>
          <w:spacing w:val="-2"/>
        </w:rPr>
        <w:t>at:</w:t>
      </w:r>
      <w:r>
        <w:rPr>
          <w:color w:val="231F20"/>
          <w:spacing w:val="-11"/>
        </w:rPr>
        <w:t xml:space="preserve"> </w:t>
      </w:r>
      <w:hyperlink r:id="rId9" w:history="1">
        <w:r>
          <w:rPr>
            <w:color w:val="231F20"/>
            <w:spacing w:val="-2"/>
          </w:rPr>
          <w:t>http://www.ascr.usda.gov/complaint_ﬁling_cust.html,</w:t>
        </w:r>
      </w:hyperlink>
      <w:r>
        <w:rPr>
          <w:color w:val="231F20"/>
          <w:spacing w:val="-12"/>
        </w:rPr>
        <w:t xml:space="preserve"> </w:t>
      </w:r>
      <w:r>
        <w:rPr>
          <w:color w:val="231F20"/>
          <w:spacing w:val="-2"/>
        </w:rPr>
        <w:t>and</w:t>
      </w:r>
      <w:r>
        <w:rPr>
          <w:color w:val="231F20"/>
          <w:spacing w:val="-11"/>
        </w:rPr>
        <w:t xml:space="preserve"> </w:t>
      </w:r>
      <w:r>
        <w:rPr>
          <w:color w:val="231F20"/>
          <w:spacing w:val="-1"/>
        </w:rPr>
        <w:t>at</w:t>
      </w:r>
      <w:r>
        <w:rPr>
          <w:color w:val="231F20"/>
          <w:spacing w:val="-11"/>
        </w:rPr>
        <w:t xml:space="preserve"> </w:t>
      </w:r>
      <w:r>
        <w:rPr>
          <w:color w:val="231F20"/>
          <w:spacing w:val="-2"/>
        </w:rPr>
        <w:t>any</w:t>
      </w:r>
      <w:r>
        <w:rPr>
          <w:color w:val="231F20"/>
          <w:spacing w:val="-11"/>
        </w:rPr>
        <w:t xml:space="preserve"> </w:t>
      </w:r>
      <w:r>
        <w:rPr>
          <w:color w:val="231F20"/>
          <w:spacing w:val="-2"/>
        </w:rPr>
        <w:t>USDA</w:t>
      </w:r>
      <w:r>
        <w:rPr>
          <w:color w:val="231F20"/>
          <w:spacing w:val="-12"/>
        </w:rPr>
        <w:t xml:space="preserve"> </w:t>
      </w:r>
      <w:r>
        <w:rPr>
          <w:color w:val="231F20"/>
          <w:spacing w:val="-2"/>
        </w:rPr>
        <w:t>office,</w:t>
      </w:r>
      <w:r>
        <w:rPr>
          <w:color w:val="231F20"/>
          <w:spacing w:val="-11"/>
        </w:rPr>
        <w:t xml:space="preserve"> </w:t>
      </w:r>
      <w:r>
        <w:rPr>
          <w:color w:val="231F20"/>
          <w:spacing w:val="-1"/>
        </w:rPr>
        <w:t>or</w:t>
      </w:r>
      <w:r>
        <w:rPr>
          <w:color w:val="231F20"/>
          <w:spacing w:val="38"/>
          <w:w w:val="99"/>
        </w:rPr>
        <w:t xml:space="preserve"> </w:t>
      </w:r>
      <w:r>
        <w:rPr>
          <w:color w:val="231F20"/>
          <w:spacing w:val="-2"/>
        </w:rPr>
        <w:t>write</w:t>
      </w:r>
      <w:r>
        <w:rPr>
          <w:color w:val="231F20"/>
          <w:spacing w:val="-6"/>
        </w:rPr>
        <w:t xml:space="preserve"> </w:t>
      </w:r>
      <w:r>
        <w:rPr>
          <w:color w:val="231F20"/>
        </w:rPr>
        <w:t>a</w:t>
      </w:r>
      <w:r>
        <w:rPr>
          <w:color w:val="231F20"/>
          <w:spacing w:val="-4"/>
        </w:rPr>
        <w:t xml:space="preserve"> </w:t>
      </w:r>
      <w:r>
        <w:rPr>
          <w:color w:val="231F20"/>
          <w:spacing w:val="-2"/>
        </w:rPr>
        <w:t>letter</w:t>
      </w:r>
      <w:r>
        <w:rPr>
          <w:color w:val="231F20"/>
          <w:spacing w:val="-4"/>
        </w:rPr>
        <w:t xml:space="preserve"> </w:t>
      </w:r>
      <w:r>
        <w:rPr>
          <w:color w:val="231F20"/>
          <w:spacing w:val="-2"/>
        </w:rPr>
        <w:t>addressed</w:t>
      </w:r>
      <w:r>
        <w:rPr>
          <w:color w:val="231F20"/>
          <w:spacing w:val="-4"/>
        </w:rPr>
        <w:t xml:space="preserve"> </w:t>
      </w:r>
      <w:r>
        <w:rPr>
          <w:color w:val="231F20"/>
          <w:spacing w:val="-1"/>
        </w:rPr>
        <w:t>to</w:t>
      </w:r>
      <w:r>
        <w:rPr>
          <w:color w:val="231F20"/>
          <w:spacing w:val="-4"/>
        </w:rPr>
        <w:t xml:space="preserve"> </w:t>
      </w:r>
      <w:r>
        <w:rPr>
          <w:color w:val="231F20"/>
          <w:spacing w:val="-2"/>
        </w:rPr>
        <w:t>USDA</w:t>
      </w:r>
      <w:r>
        <w:rPr>
          <w:color w:val="231F20"/>
          <w:spacing w:val="-4"/>
        </w:rPr>
        <w:t xml:space="preserve"> </w:t>
      </w:r>
      <w:r>
        <w:rPr>
          <w:color w:val="231F20"/>
          <w:spacing w:val="-2"/>
        </w:rPr>
        <w:t>and</w:t>
      </w:r>
      <w:r>
        <w:rPr>
          <w:color w:val="231F20"/>
          <w:spacing w:val="-5"/>
        </w:rPr>
        <w:t xml:space="preserve"> </w:t>
      </w:r>
      <w:r>
        <w:rPr>
          <w:color w:val="231F20"/>
          <w:spacing w:val="-2"/>
        </w:rPr>
        <w:t>provide</w:t>
      </w:r>
      <w:r>
        <w:rPr>
          <w:color w:val="231F20"/>
          <w:spacing w:val="-4"/>
        </w:rPr>
        <w:t xml:space="preserve"> </w:t>
      </w:r>
      <w:r>
        <w:rPr>
          <w:color w:val="231F20"/>
          <w:spacing w:val="-1"/>
        </w:rPr>
        <w:t>in</w:t>
      </w:r>
      <w:r>
        <w:rPr>
          <w:color w:val="231F20"/>
          <w:spacing w:val="-4"/>
        </w:rPr>
        <w:t xml:space="preserve"> </w:t>
      </w:r>
      <w:r>
        <w:rPr>
          <w:color w:val="231F20"/>
          <w:spacing w:val="-2"/>
        </w:rPr>
        <w:t>the</w:t>
      </w:r>
      <w:r>
        <w:rPr>
          <w:color w:val="231F20"/>
          <w:spacing w:val="-4"/>
        </w:rPr>
        <w:t xml:space="preserve"> </w:t>
      </w:r>
      <w:r>
        <w:rPr>
          <w:color w:val="231F20"/>
          <w:spacing w:val="-2"/>
        </w:rPr>
        <w:t>letter</w:t>
      </w:r>
      <w:r>
        <w:rPr>
          <w:color w:val="231F20"/>
          <w:spacing w:val="-4"/>
        </w:rPr>
        <w:t xml:space="preserve"> </w:t>
      </w:r>
      <w:r>
        <w:rPr>
          <w:color w:val="231F20"/>
          <w:spacing w:val="-2"/>
        </w:rPr>
        <w:t>all</w:t>
      </w:r>
      <w:r>
        <w:rPr>
          <w:color w:val="231F20"/>
          <w:spacing w:val="-4"/>
        </w:rPr>
        <w:t xml:space="preserve"> </w:t>
      </w:r>
      <w:r>
        <w:rPr>
          <w:color w:val="231F20"/>
          <w:spacing w:val="-1"/>
        </w:rPr>
        <w:t>of</w:t>
      </w:r>
      <w:r>
        <w:rPr>
          <w:color w:val="231F20"/>
          <w:spacing w:val="-5"/>
        </w:rPr>
        <w:t xml:space="preserve"> </w:t>
      </w:r>
      <w:r>
        <w:rPr>
          <w:color w:val="231F20"/>
          <w:spacing w:val="-2"/>
        </w:rPr>
        <w:t>the</w:t>
      </w:r>
      <w:r>
        <w:rPr>
          <w:color w:val="231F20"/>
          <w:spacing w:val="-4"/>
        </w:rPr>
        <w:t xml:space="preserve"> </w:t>
      </w:r>
      <w:r>
        <w:rPr>
          <w:color w:val="231F20"/>
          <w:spacing w:val="-2"/>
        </w:rPr>
        <w:t>information</w:t>
      </w:r>
      <w:r>
        <w:rPr>
          <w:color w:val="231F20"/>
          <w:spacing w:val="-4"/>
        </w:rPr>
        <w:t xml:space="preserve"> </w:t>
      </w:r>
      <w:r>
        <w:rPr>
          <w:color w:val="231F20"/>
          <w:spacing w:val="-2"/>
        </w:rPr>
        <w:t>requested</w:t>
      </w:r>
      <w:r>
        <w:rPr>
          <w:color w:val="231F20"/>
          <w:spacing w:val="-4"/>
        </w:rPr>
        <w:t xml:space="preserve"> </w:t>
      </w:r>
      <w:r>
        <w:rPr>
          <w:color w:val="231F20"/>
          <w:spacing w:val="-1"/>
        </w:rPr>
        <w:t>in</w:t>
      </w:r>
      <w:r>
        <w:rPr>
          <w:color w:val="231F20"/>
          <w:spacing w:val="-4"/>
        </w:rPr>
        <w:t xml:space="preserve"> </w:t>
      </w:r>
      <w:r>
        <w:rPr>
          <w:color w:val="231F20"/>
          <w:spacing w:val="-2"/>
        </w:rPr>
        <w:t>the</w:t>
      </w:r>
      <w:r>
        <w:rPr>
          <w:color w:val="231F20"/>
          <w:spacing w:val="-4"/>
        </w:rPr>
        <w:t xml:space="preserve"> </w:t>
      </w:r>
      <w:r>
        <w:rPr>
          <w:color w:val="231F20"/>
          <w:spacing w:val="-2"/>
        </w:rPr>
        <w:t>form.</w:t>
      </w:r>
      <w:r>
        <w:rPr>
          <w:color w:val="231F20"/>
          <w:spacing w:val="-4"/>
        </w:rPr>
        <w:t xml:space="preserve"> </w:t>
      </w:r>
      <w:r>
        <w:rPr>
          <w:color w:val="231F20"/>
          <w:spacing w:val="-1"/>
        </w:rPr>
        <w:t>To</w:t>
      </w:r>
      <w:r>
        <w:rPr>
          <w:color w:val="231F20"/>
          <w:spacing w:val="58"/>
        </w:rPr>
        <w:t xml:space="preserve"> </w:t>
      </w:r>
      <w:r>
        <w:rPr>
          <w:color w:val="231F20"/>
          <w:spacing w:val="-2"/>
        </w:rPr>
        <w:t>request</w:t>
      </w:r>
      <w:r>
        <w:rPr>
          <w:color w:val="231F20"/>
          <w:spacing w:val="-4"/>
        </w:rPr>
        <w:t xml:space="preserve"> </w:t>
      </w:r>
      <w:r>
        <w:rPr>
          <w:color w:val="231F20"/>
        </w:rPr>
        <w:t>a</w:t>
      </w:r>
      <w:r>
        <w:rPr>
          <w:color w:val="231F20"/>
          <w:spacing w:val="-4"/>
        </w:rPr>
        <w:t xml:space="preserve"> </w:t>
      </w:r>
      <w:r>
        <w:rPr>
          <w:color w:val="231F20"/>
          <w:spacing w:val="-2"/>
        </w:rPr>
        <w:t>copy</w:t>
      </w:r>
      <w:r>
        <w:rPr>
          <w:color w:val="231F20"/>
          <w:spacing w:val="-4"/>
        </w:rPr>
        <w:t xml:space="preserve"> </w:t>
      </w:r>
      <w:r>
        <w:rPr>
          <w:color w:val="231F20"/>
          <w:spacing w:val="-1"/>
        </w:rPr>
        <w:t>of</w:t>
      </w:r>
      <w:r>
        <w:rPr>
          <w:color w:val="231F20"/>
          <w:spacing w:val="-4"/>
        </w:rPr>
        <w:t xml:space="preserve"> </w:t>
      </w:r>
      <w:r>
        <w:rPr>
          <w:color w:val="231F20"/>
          <w:spacing w:val="-2"/>
        </w:rPr>
        <w:t>the</w:t>
      </w:r>
      <w:r>
        <w:rPr>
          <w:color w:val="231F20"/>
          <w:spacing w:val="-4"/>
        </w:rPr>
        <w:t xml:space="preserve"> </w:t>
      </w:r>
      <w:r>
        <w:rPr>
          <w:color w:val="231F20"/>
          <w:spacing w:val="-2"/>
        </w:rPr>
        <w:t>complaint</w:t>
      </w:r>
      <w:r>
        <w:rPr>
          <w:color w:val="231F20"/>
          <w:spacing w:val="-4"/>
        </w:rPr>
        <w:t xml:space="preserve"> </w:t>
      </w:r>
      <w:r>
        <w:rPr>
          <w:color w:val="231F20"/>
          <w:spacing w:val="-2"/>
        </w:rPr>
        <w:t>form,</w:t>
      </w:r>
      <w:r>
        <w:rPr>
          <w:color w:val="231F20"/>
          <w:spacing w:val="-4"/>
        </w:rPr>
        <w:t xml:space="preserve"> </w:t>
      </w:r>
      <w:r>
        <w:rPr>
          <w:color w:val="231F20"/>
          <w:spacing w:val="-2"/>
        </w:rPr>
        <w:t>call</w:t>
      </w:r>
      <w:r>
        <w:rPr>
          <w:color w:val="231F20"/>
          <w:spacing w:val="-4"/>
        </w:rPr>
        <w:t xml:space="preserve"> </w:t>
      </w:r>
      <w:r>
        <w:rPr>
          <w:color w:val="231F20"/>
          <w:spacing w:val="-2"/>
        </w:rPr>
        <w:t>(866)</w:t>
      </w:r>
      <w:r>
        <w:rPr>
          <w:color w:val="231F20"/>
          <w:spacing w:val="-4"/>
        </w:rPr>
        <w:t xml:space="preserve"> </w:t>
      </w:r>
      <w:r>
        <w:rPr>
          <w:color w:val="231F20"/>
          <w:spacing w:val="-2"/>
        </w:rPr>
        <w:t>632-9992.</w:t>
      </w:r>
      <w:r>
        <w:rPr>
          <w:color w:val="231F20"/>
          <w:spacing w:val="32"/>
        </w:rPr>
        <w:t xml:space="preserve"> </w:t>
      </w:r>
      <w:r>
        <w:rPr>
          <w:color w:val="231F20"/>
          <w:spacing w:val="-2"/>
        </w:rPr>
        <w:t>Submit</w:t>
      </w:r>
      <w:r>
        <w:rPr>
          <w:color w:val="231F20"/>
          <w:spacing w:val="-4"/>
        </w:rPr>
        <w:t xml:space="preserve"> </w:t>
      </w:r>
      <w:r>
        <w:rPr>
          <w:color w:val="231F20"/>
          <w:spacing w:val="-2"/>
        </w:rPr>
        <w:t>your</w:t>
      </w:r>
      <w:r>
        <w:rPr>
          <w:color w:val="231F20"/>
          <w:spacing w:val="-4"/>
        </w:rPr>
        <w:t xml:space="preserve"> </w:t>
      </w:r>
      <w:r>
        <w:rPr>
          <w:color w:val="231F20"/>
          <w:spacing w:val="-2"/>
        </w:rPr>
        <w:t>completed</w:t>
      </w:r>
      <w:r>
        <w:rPr>
          <w:color w:val="231F20"/>
          <w:spacing w:val="-4"/>
        </w:rPr>
        <w:t xml:space="preserve"> </w:t>
      </w:r>
      <w:r>
        <w:rPr>
          <w:color w:val="231F20"/>
          <w:spacing w:val="-2"/>
        </w:rPr>
        <w:t>form</w:t>
      </w:r>
      <w:r>
        <w:rPr>
          <w:color w:val="231F20"/>
          <w:spacing w:val="-4"/>
        </w:rPr>
        <w:t xml:space="preserve"> </w:t>
      </w:r>
      <w:r>
        <w:rPr>
          <w:color w:val="231F20"/>
          <w:spacing w:val="-1"/>
        </w:rPr>
        <w:t>or</w:t>
      </w:r>
      <w:r>
        <w:rPr>
          <w:color w:val="231F20"/>
          <w:spacing w:val="-4"/>
        </w:rPr>
        <w:t xml:space="preserve"> </w:t>
      </w:r>
      <w:r>
        <w:rPr>
          <w:color w:val="231F20"/>
          <w:spacing w:val="-2"/>
        </w:rPr>
        <w:t>letter</w:t>
      </w:r>
      <w:r>
        <w:rPr>
          <w:color w:val="231F20"/>
          <w:spacing w:val="-4"/>
        </w:rPr>
        <w:t xml:space="preserve"> </w:t>
      </w:r>
      <w:r>
        <w:rPr>
          <w:color w:val="231F20"/>
          <w:spacing w:val="-1"/>
        </w:rPr>
        <w:t>to</w:t>
      </w:r>
      <w:r>
        <w:rPr>
          <w:color w:val="231F20"/>
          <w:spacing w:val="-4"/>
        </w:rPr>
        <w:t xml:space="preserve"> </w:t>
      </w:r>
      <w:r>
        <w:rPr>
          <w:color w:val="231F20"/>
          <w:spacing w:val="-2"/>
        </w:rPr>
        <w:t>USDA</w:t>
      </w:r>
      <w:r>
        <w:rPr>
          <w:color w:val="231F20"/>
          <w:spacing w:val="-4"/>
        </w:rPr>
        <w:t xml:space="preserve"> </w:t>
      </w:r>
      <w:r>
        <w:rPr>
          <w:color w:val="231F20"/>
          <w:spacing w:val="-2"/>
        </w:rPr>
        <w:t>by:</w:t>
      </w:r>
    </w:p>
    <w:p w:rsidR="006A6658" w:rsidRDefault="006A6658">
      <w:pPr>
        <w:pStyle w:val="BodyText"/>
        <w:tabs>
          <w:tab w:val="left" w:pos="1039"/>
        </w:tabs>
        <w:kinsoku w:val="0"/>
        <w:overflowPunct w:val="0"/>
        <w:spacing w:before="55"/>
        <w:ind w:left="325"/>
        <w:rPr>
          <w:color w:val="000000"/>
        </w:rPr>
      </w:pPr>
      <w:r>
        <w:rPr>
          <w:color w:val="231F20"/>
          <w:w w:val="95"/>
        </w:rPr>
        <w:t>mail:</w:t>
      </w:r>
      <w:r>
        <w:rPr>
          <w:color w:val="231F20"/>
          <w:w w:val="95"/>
        </w:rPr>
        <w:tab/>
      </w:r>
      <w:r>
        <w:rPr>
          <w:color w:val="231F20"/>
          <w:position w:val="2"/>
        </w:rPr>
        <w:t>U.S.</w:t>
      </w:r>
      <w:r>
        <w:rPr>
          <w:color w:val="231F20"/>
          <w:spacing w:val="-3"/>
          <w:position w:val="2"/>
        </w:rPr>
        <w:t xml:space="preserve"> </w:t>
      </w:r>
      <w:r>
        <w:rPr>
          <w:color w:val="231F20"/>
          <w:position w:val="2"/>
        </w:rPr>
        <w:t>Department</w:t>
      </w:r>
      <w:r>
        <w:rPr>
          <w:color w:val="231F20"/>
          <w:spacing w:val="-3"/>
          <w:position w:val="2"/>
        </w:rPr>
        <w:t xml:space="preserve"> </w:t>
      </w:r>
      <w:r>
        <w:rPr>
          <w:color w:val="231F20"/>
          <w:position w:val="2"/>
        </w:rPr>
        <w:t>of</w:t>
      </w:r>
      <w:r>
        <w:rPr>
          <w:color w:val="231F20"/>
          <w:spacing w:val="-3"/>
          <w:position w:val="2"/>
        </w:rPr>
        <w:t xml:space="preserve"> </w:t>
      </w:r>
      <w:r>
        <w:rPr>
          <w:color w:val="231F20"/>
          <w:position w:val="2"/>
        </w:rPr>
        <w:t>Agriculture</w:t>
      </w:r>
    </w:p>
    <w:p w:rsidR="006A6658" w:rsidRDefault="006A6658">
      <w:pPr>
        <w:pStyle w:val="BodyText"/>
        <w:kinsoku w:val="0"/>
        <w:overflowPunct w:val="0"/>
        <w:spacing w:before="25" w:line="302" w:lineRule="auto"/>
        <w:ind w:left="1039" w:right="3992"/>
        <w:jc w:val="both"/>
        <w:rPr>
          <w:color w:val="000000"/>
        </w:rPr>
      </w:pPr>
      <w:r>
        <w:rPr>
          <w:color w:val="231F20"/>
        </w:rPr>
        <w:t>Office</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Assistant</w:t>
      </w:r>
      <w:r>
        <w:rPr>
          <w:color w:val="231F20"/>
          <w:spacing w:val="-3"/>
        </w:rPr>
        <w:t xml:space="preserve"> </w:t>
      </w:r>
      <w:r>
        <w:rPr>
          <w:color w:val="231F20"/>
        </w:rPr>
        <w:t>Secretary</w:t>
      </w:r>
      <w:r>
        <w:rPr>
          <w:color w:val="231F20"/>
          <w:spacing w:val="-3"/>
        </w:rPr>
        <w:t xml:space="preserve"> </w:t>
      </w:r>
      <w:r>
        <w:rPr>
          <w:color w:val="231F20"/>
        </w:rPr>
        <w:t>for</w:t>
      </w:r>
      <w:r>
        <w:rPr>
          <w:color w:val="231F20"/>
          <w:spacing w:val="-3"/>
        </w:rPr>
        <w:t xml:space="preserve"> </w:t>
      </w:r>
      <w:r>
        <w:rPr>
          <w:color w:val="231F20"/>
        </w:rPr>
        <w:t>Civil Rights</w:t>
      </w:r>
      <w:r>
        <w:rPr>
          <w:color w:val="231F20"/>
          <w:spacing w:val="-3"/>
        </w:rPr>
        <w:t xml:space="preserve"> </w:t>
      </w:r>
      <w:r>
        <w:rPr>
          <w:color w:val="231F20"/>
        </w:rPr>
        <w:t>1400</w:t>
      </w:r>
      <w:r>
        <w:rPr>
          <w:color w:val="231F20"/>
          <w:spacing w:val="-3"/>
        </w:rPr>
        <w:t xml:space="preserve"> </w:t>
      </w:r>
      <w:r>
        <w:rPr>
          <w:color w:val="231F20"/>
        </w:rPr>
        <w:t>Independence</w:t>
      </w:r>
      <w:r>
        <w:rPr>
          <w:color w:val="231F20"/>
          <w:spacing w:val="-3"/>
        </w:rPr>
        <w:t xml:space="preserve"> </w:t>
      </w:r>
      <w:r>
        <w:rPr>
          <w:color w:val="231F20"/>
        </w:rPr>
        <w:t>Avenue,</w:t>
      </w:r>
      <w:r>
        <w:rPr>
          <w:color w:val="231F20"/>
          <w:spacing w:val="-3"/>
        </w:rPr>
        <w:t xml:space="preserve"> </w:t>
      </w:r>
      <w:r>
        <w:rPr>
          <w:color w:val="231F20"/>
        </w:rPr>
        <w:t>SW Washington,</w:t>
      </w:r>
      <w:r>
        <w:rPr>
          <w:color w:val="231F20"/>
          <w:spacing w:val="-3"/>
        </w:rPr>
        <w:t xml:space="preserve"> </w:t>
      </w:r>
      <w:r>
        <w:rPr>
          <w:color w:val="231F20"/>
        </w:rPr>
        <w:t>D.C.</w:t>
      </w:r>
      <w:r>
        <w:rPr>
          <w:color w:val="231F20"/>
          <w:spacing w:val="-3"/>
        </w:rPr>
        <w:t xml:space="preserve"> </w:t>
      </w:r>
      <w:r>
        <w:rPr>
          <w:color w:val="231F20"/>
        </w:rPr>
        <w:t>20250-9410</w:t>
      </w:r>
    </w:p>
    <w:p w:rsidR="006A6658" w:rsidRDefault="006A6658">
      <w:pPr>
        <w:pStyle w:val="BodyText"/>
        <w:tabs>
          <w:tab w:val="left" w:pos="977"/>
        </w:tabs>
        <w:kinsoku w:val="0"/>
        <w:overflowPunct w:val="0"/>
        <w:spacing w:before="62"/>
        <w:ind w:left="323"/>
        <w:rPr>
          <w:color w:val="000000"/>
        </w:rPr>
      </w:pPr>
      <w:r>
        <w:rPr>
          <w:color w:val="231F20"/>
        </w:rPr>
        <w:t>fax:</w:t>
      </w:r>
      <w:r>
        <w:rPr>
          <w:color w:val="231F20"/>
        </w:rPr>
        <w:tab/>
        <w:t>(202) 690-7442; or</w:t>
      </w:r>
    </w:p>
    <w:p w:rsidR="006A6658" w:rsidRDefault="006A6658">
      <w:pPr>
        <w:pStyle w:val="BodyText"/>
        <w:tabs>
          <w:tab w:val="left" w:pos="969"/>
        </w:tabs>
        <w:kinsoku w:val="0"/>
        <w:overflowPunct w:val="0"/>
        <w:ind w:left="323"/>
        <w:rPr>
          <w:color w:val="000000"/>
        </w:rPr>
      </w:pPr>
      <w:r>
        <w:rPr>
          <w:color w:val="231F20"/>
          <w:w w:val="95"/>
        </w:rPr>
        <w:t>email:</w:t>
      </w:r>
      <w:r>
        <w:rPr>
          <w:color w:val="231F20"/>
          <w:w w:val="95"/>
        </w:rPr>
        <w:tab/>
      </w:r>
      <w:hyperlink r:id="rId10" w:history="1">
        <w:r>
          <w:rPr>
            <w:color w:val="231F20"/>
          </w:rPr>
          <w:t>program.intake@usda.gov.</w:t>
        </w:r>
      </w:hyperlink>
    </w:p>
    <w:p w:rsidR="006A6658" w:rsidRDefault="006A6658">
      <w:pPr>
        <w:pStyle w:val="BodyText"/>
        <w:kinsoku w:val="0"/>
        <w:overflowPunct w:val="0"/>
        <w:ind w:left="323"/>
        <w:rPr>
          <w:color w:val="000000"/>
        </w:rPr>
      </w:pPr>
      <w:r>
        <w:rPr>
          <w:color w:val="231F20"/>
        </w:rPr>
        <w:t>This institution is an equal opportunity provider.</w:t>
      </w:r>
    </w:p>
    <w:p w:rsidR="006A6658" w:rsidRDefault="006A6658">
      <w:pPr>
        <w:pStyle w:val="BodyText"/>
        <w:kinsoku w:val="0"/>
        <w:overflowPunct w:val="0"/>
        <w:ind w:left="323"/>
        <w:rPr>
          <w:color w:val="000000"/>
        </w:rPr>
        <w:sectPr w:rsidR="006A6658">
          <w:type w:val="continuous"/>
          <w:pgSz w:w="15840" w:h="12240" w:orient="landscape"/>
          <w:pgMar w:top="280" w:right="360" w:bottom="0" w:left="580" w:header="720" w:footer="720" w:gutter="0"/>
          <w:cols w:num="2" w:space="720" w:equalWidth="0">
            <w:col w:w="6926" w:space="451"/>
            <w:col w:w="7523"/>
          </w:cols>
          <w:noEndnote/>
        </w:sectPr>
      </w:pPr>
    </w:p>
    <w:p w:rsidR="006A6658" w:rsidRDefault="006A6658">
      <w:pPr>
        <w:pStyle w:val="BodyText"/>
        <w:kinsoku w:val="0"/>
        <w:overflowPunct w:val="0"/>
        <w:spacing w:before="2"/>
        <w:ind w:left="0"/>
        <w:rPr>
          <w:sz w:val="10"/>
          <w:szCs w:val="10"/>
        </w:rPr>
      </w:pPr>
    </w:p>
    <w:p w:rsidR="006A6658" w:rsidRDefault="00EB72CB">
      <w:pPr>
        <w:pStyle w:val="BodyText"/>
        <w:kinsoku w:val="0"/>
        <w:overflowPunct w:val="0"/>
        <w:spacing w:before="0" w:line="200" w:lineRule="atLeast"/>
        <w:ind w:left="237"/>
        <w:rPr>
          <w:sz w:val="20"/>
          <w:szCs w:val="20"/>
        </w:rPr>
      </w:pPr>
      <w:r>
        <w:rPr>
          <w:noProof/>
          <w:sz w:val="20"/>
          <w:szCs w:val="20"/>
        </w:rPr>
        <mc:AlternateContent>
          <mc:Choice Requires="wpg">
            <w:drawing>
              <wp:inline distT="0" distB="0" distL="0" distR="0">
                <wp:extent cx="9220835" cy="262890"/>
                <wp:effectExtent l="0" t="0" r="0" b="3810"/>
                <wp:docPr id="59" name="Group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20835" cy="262890"/>
                          <a:chOff x="0" y="0"/>
                          <a:chExt cx="14521" cy="414"/>
                        </a:xfrm>
                      </wpg:grpSpPr>
                      <wps:wsp>
                        <wps:cNvPr id="60" name="Freeform 554"/>
                        <wps:cNvSpPr>
                          <a:spLocks/>
                        </wps:cNvSpPr>
                        <wps:spPr bwMode="auto">
                          <a:xfrm>
                            <a:off x="1425" y="0"/>
                            <a:ext cx="13095" cy="414"/>
                          </a:xfrm>
                          <a:custGeom>
                            <a:avLst/>
                            <a:gdLst>
                              <a:gd name="T0" fmla="*/ 0 w 13095"/>
                              <a:gd name="T1" fmla="*/ 413 h 414"/>
                              <a:gd name="T2" fmla="*/ 13094 w 13095"/>
                              <a:gd name="T3" fmla="*/ 413 h 414"/>
                              <a:gd name="T4" fmla="*/ 13094 w 13095"/>
                              <a:gd name="T5" fmla="*/ 0 h 414"/>
                              <a:gd name="T6" fmla="*/ 0 w 13095"/>
                              <a:gd name="T7" fmla="*/ 0 h 414"/>
                              <a:gd name="T8" fmla="*/ 0 w 13095"/>
                              <a:gd name="T9" fmla="*/ 413 h 414"/>
                            </a:gdLst>
                            <a:ahLst/>
                            <a:cxnLst>
                              <a:cxn ang="0">
                                <a:pos x="T0" y="T1"/>
                              </a:cxn>
                              <a:cxn ang="0">
                                <a:pos x="T2" y="T3"/>
                              </a:cxn>
                              <a:cxn ang="0">
                                <a:pos x="T4" y="T5"/>
                              </a:cxn>
                              <a:cxn ang="0">
                                <a:pos x="T6" y="T7"/>
                              </a:cxn>
                              <a:cxn ang="0">
                                <a:pos x="T8" y="T9"/>
                              </a:cxn>
                            </a:cxnLst>
                            <a:rect l="0" t="0" r="r" b="b"/>
                            <a:pathLst>
                              <a:path w="13095" h="414">
                                <a:moveTo>
                                  <a:pt x="0" y="413"/>
                                </a:moveTo>
                                <a:lnTo>
                                  <a:pt x="13094" y="413"/>
                                </a:lnTo>
                                <a:lnTo>
                                  <a:pt x="13094" y="0"/>
                                </a:lnTo>
                                <a:lnTo>
                                  <a:pt x="0" y="0"/>
                                </a:lnTo>
                                <a:lnTo>
                                  <a:pt x="0" y="413"/>
                                </a:lnTo>
                                <a:close/>
                              </a:path>
                            </a:pathLst>
                          </a:custGeom>
                          <a:solidFill>
                            <a:srgbClr val="33AE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5"/>
                        <wps:cNvSpPr>
                          <a:spLocks/>
                        </wps:cNvSpPr>
                        <wps:spPr bwMode="auto">
                          <a:xfrm>
                            <a:off x="0" y="0"/>
                            <a:ext cx="1426" cy="414"/>
                          </a:xfrm>
                          <a:custGeom>
                            <a:avLst/>
                            <a:gdLst>
                              <a:gd name="T0" fmla="*/ 0 w 1426"/>
                              <a:gd name="T1" fmla="*/ 414 h 414"/>
                              <a:gd name="T2" fmla="*/ 1425 w 1426"/>
                              <a:gd name="T3" fmla="*/ 414 h 414"/>
                              <a:gd name="T4" fmla="*/ 1425 w 1426"/>
                              <a:gd name="T5" fmla="*/ 0 h 414"/>
                              <a:gd name="T6" fmla="*/ 0 w 1426"/>
                              <a:gd name="T7" fmla="*/ 0 h 414"/>
                              <a:gd name="T8" fmla="*/ 0 w 1426"/>
                              <a:gd name="T9" fmla="*/ 414 h 414"/>
                            </a:gdLst>
                            <a:ahLst/>
                            <a:cxnLst>
                              <a:cxn ang="0">
                                <a:pos x="T0" y="T1"/>
                              </a:cxn>
                              <a:cxn ang="0">
                                <a:pos x="T2" y="T3"/>
                              </a:cxn>
                              <a:cxn ang="0">
                                <a:pos x="T4" y="T5"/>
                              </a:cxn>
                              <a:cxn ang="0">
                                <a:pos x="T6" y="T7"/>
                              </a:cxn>
                              <a:cxn ang="0">
                                <a:pos x="T8" y="T9"/>
                              </a:cxn>
                            </a:cxnLst>
                            <a:rect l="0" t="0" r="r" b="b"/>
                            <a:pathLst>
                              <a:path w="1426" h="414">
                                <a:moveTo>
                                  <a:pt x="0" y="414"/>
                                </a:moveTo>
                                <a:lnTo>
                                  <a:pt x="1425" y="414"/>
                                </a:lnTo>
                                <a:lnTo>
                                  <a:pt x="1425" y="0"/>
                                </a:lnTo>
                                <a:lnTo>
                                  <a:pt x="0" y="0"/>
                                </a:lnTo>
                                <a:lnTo>
                                  <a:pt x="0" y="414"/>
                                </a:lnTo>
                                <a:close/>
                              </a:path>
                            </a:pathLst>
                          </a:custGeom>
                          <a:solidFill>
                            <a:srgbClr val="1F82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556"/>
                        <wps:cNvSpPr txBox="1">
                          <a:spLocks noChangeArrowheads="1"/>
                        </wps:cNvSpPr>
                        <wps:spPr bwMode="auto">
                          <a:xfrm>
                            <a:off x="0" y="0"/>
                            <a:ext cx="14521"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658" w:rsidRDefault="006A6658">
                              <w:pPr>
                                <w:pStyle w:val="BodyText"/>
                                <w:tabs>
                                  <w:tab w:val="left" w:pos="1657"/>
                                </w:tabs>
                                <w:kinsoku w:val="0"/>
                                <w:overflowPunct w:val="0"/>
                                <w:spacing w:before="60"/>
                                <w:ind w:left="147"/>
                                <w:rPr>
                                  <w:color w:val="000000"/>
                                  <w:sz w:val="16"/>
                                  <w:szCs w:val="16"/>
                                </w:rPr>
                              </w:pPr>
                              <w:r>
                                <w:rPr>
                                  <w:b/>
                                  <w:bCs/>
                                  <w:color w:val="FFFFFF"/>
                                  <w:position w:val="2"/>
                                  <w:sz w:val="19"/>
                                  <w:szCs w:val="19"/>
                                </w:rPr>
                                <w:t>Do not</w:t>
                              </w:r>
                              <w:r>
                                <w:rPr>
                                  <w:b/>
                                  <w:bCs/>
                                  <w:color w:val="FFFFFF"/>
                                  <w:spacing w:val="-1"/>
                                  <w:position w:val="2"/>
                                  <w:sz w:val="19"/>
                                  <w:szCs w:val="19"/>
                                </w:rPr>
                                <w:t xml:space="preserve"> </w:t>
                              </w:r>
                              <w:r>
                                <w:rPr>
                                  <w:b/>
                                  <w:bCs/>
                                  <w:color w:val="FFFFFF"/>
                                  <w:position w:val="2"/>
                                  <w:sz w:val="19"/>
                                  <w:szCs w:val="19"/>
                                </w:rPr>
                                <w:t>ﬁll out</w:t>
                              </w:r>
                              <w:r>
                                <w:rPr>
                                  <w:b/>
                                  <w:bCs/>
                                  <w:color w:val="FFFFFF"/>
                                  <w:position w:val="2"/>
                                  <w:sz w:val="19"/>
                                  <w:szCs w:val="19"/>
                                </w:rPr>
                                <w:tab/>
                              </w:r>
                              <w:r>
                                <w:rPr>
                                  <w:b/>
                                  <w:bCs/>
                                  <w:color w:val="FFFFFF"/>
                                  <w:spacing w:val="-3"/>
                                  <w:sz w:val="16"/>
                                  <w:szCs w:val="16"/>
                                </w:rPr>
                                <w:t>For</w:t>
                              </w:r>
                              <w:r>
                                <w:rPr>
                                  <w:b/>
                                  <w:bCs/>
                                  <w:color w:val="FFFFFF"/>
                                  <w:spacing w:val="-7"/>
                                  <w:sz w:val="16"/>
                                  <w:szCs w:val="16"/>
                                </w:rPr>
                                <w:t xml:space="preserve"> </w:t>
                              </w:r>
                              <w:r>
                                <w:rPr>
                                  <w:b/>
                                  <w:bCs/>
                                  <w:color w:val="FFFFFF"/>
                                  <w:spacing w:val="-4"/>
                                  <w:sz w:val="16"/>
                                  <w:szCs w:val="16"/>
                                </w:rPr>
                                <w:t>School</w:t>
                              </w:r>
                              <w:r>
                                <w:rPr>
                                  <w:b/>
                                  <w:bCs/>
                                  <w:color w:val="FFFFFF"/>
                                  <w:spacing w:val="-7"/>
                                  <w:sz w:val="16"/>
                                  <w:szCs w:val="16"/>
                                </w:rPr>
                                <w:t xml:space="preserve"> </w:t>
                              </w:r>
                              <w:r>
                                <w:rPr>
                                  <w:b/>
                                  <w:bCs/>
                                  <w:color w:val="FFFFFF"/>
                                  <w:spacing w:val="-3"/>
                                  <w:sz w:val="16"/>
                                  <w:szCs w:val="16"/>
                                </w:rPr>
                                <w:t>Use</w:t>
                              </w:r>
                              <w:r>
                                <w:rPr>
                                  <w:b/>
                                  <w:bCs/>
                                  <w:color w:val="FFFFFF"/>
                                  <w:spacing w:val="-7"/>
                                  <w:sz w:val="16"/>
                                  <w:szCs w:val="16"/>
                                </w:rPr>
                                <w:t xml:space="preserve"> </w:t>
                              </w:r>
                              <w:r>
                                <w:rPr>
                                  <w:b/>
                                  <w:bCs/>
                                  <w:color w:val="FFFFFF"/>
                                  <w:spacing w:val="-4"/>
                                  <w:sz w:val="16"/>
                                  <w:szCs w:val="16"/>
                                </w:rPr>
                                <w:t>Only</w:t>
                              </w:r>
                            </w:p>
                          </w:txbxContent>
                        </wps:txbx>
                        <wps:bodyPr rot="0" vert="horz" wrap="square" lIns="0" tIns="0" rIns="0" bIns="0" anchor="t" anchorCtr="0" upright="1">
                          <a:noAutofit/>
                        </wps:bodyPr>
                      </wps:wsp>
                    </wpg:wgp>
                  </a:graphicData>
                </a:graphic>
              </wp:inline>
            </w:drawing>
          </mc:Choice>
          <mc:Fallback>
            <w:pict>
              <v:group id="Group 553" o:spid="_x0000_s1073" style="width:726.05pt;height:20.7pt;mso-position-horizontal-relative:char;mso-position-vertical-relative:line" coordsize="1452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">
                <v:shape id="Freeform 554" o:spid="_x0000_s1074" style="position:absolute;left:1425;width:13095;height:414;visibility:visible;mso-wrap-style:square;v-text-anchor:top" coordsize="13095,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" path="m,413r13094,l13094,,,,,413xe" fillcolor="#33ae6f" stroked="f">
                  <v:path arrowok="t" o:connecttype="custom" o:connectlocs="0,413;13094,413;13094,0;0,0;0,413" o:connectangles="0,0,0,0,0"/>
                </v:shape>
                <v:shape id="Freeform 555" o:spid="_x0000_s1075" style="position:absolute;width:1426;height:414;visibility:visible;mso-wrap-style:square;v-text-anchor:top" coordsize="1426,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" path="m,414r1425,l1425,,,,,414xe" fillcolor="#1f823f" stroked="f">
                  <v:path arrowok="t" o:connecttype="custom" o:connectlocs="0,414;1425,414;1425,0;0,0;0,414" o:connectangles="0,0,0,0,0"/>
                </v:shape>
                <v:shape id="Text Box 556" o:spid="_x0000_s1076" type="#_x0000_t202" style="position:absolute;width:14521;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6A6658" w:rsidRDefault="006A6658">
                        <w:pPr>
                          <w:pStyle w:val="BodyText"/>
                          <w:tabs>
                            <w:tab w:val="left" w:pos="1657"/>
                          </w:tabs>
                          <w:kinsoku w:val="0"/>
                          <w:overflowPunct w:val="0"/>
                          <w:spacing w:before="60"/>
                          <w:ind w:left="147"/>
                          <w:rPr>
                            <w:color w:val="000000"/>
                            <w:sz w:val="16"/>
                            <w:szCs w:val="16"/>
                          </w:rPr>
                        </w:pPr>
                        <w:r>
                          <w:rPr>
                            <w:b/>
                            <w:bCs/>
                            <w:color w:val="FFFFFF"/>
                            <w:position w:val="2"/>
                            <w:sz w:val="19"/>
                            <w:szCs w:val="19"/>
                          </w:rPr>
                          <w:t>Do not</w:t>
                        </w:r>
                        <w:r>
                          <w:rPr>
                            <w:b/>
                            <w:bCs/>
                            <w:color w:val="FFFFFF"/>
                            <w:spacing w:val="-1"/>
                            <w:position w:val="2"/>
                            <w:sz w:val="19"/>
                            <w:szCs w:val="19"/>
                          </w:rPr>
                          <w:t xml:space="preserve"> </w:t>
                        </w:r>
                        <w:r>
                          <w:rPr>
                            <w:b/>
                            <w:bCs/>
                            <w:color w:val="FFFFFF"/>
                            <w:position w:val="2"/>
                            <w:sz w:val="19"/>
                            <w:szCs w:val="19"/>
                          </w:rPr>
                          <w:t>ﬁll out</w:t>
                        </w:r>
                        <w:r>
                          <w:rPr>
                            <w:b/>
                            <w:bCs/>
                            <w:color w:val="FFFFFF"/>
                            <w:position w:val="2"/>
                            <w:sz w:val="19"/>
                            <w:szCs w:val="19"/>
                          </w:rPr>
                          <w:tab/>
                        </w:r>
                        <w:r>
                          <w:rPr>
                            <w:b/>
                            <w:bCs/>
                            <w:color w:val="FFFFFF"/>
                            <w:spacing w:val="-3"/>
                            <w:sz w:val="16"/>
                            <w:szCs w:val="16"/>
                          </w:rPr>
                          <w:t>For</w:t>
                        </w:r>
                        <w:r>
                          <w:rPr>
                            <w:b/>
                            <w:bCs/>
                            <w:color w:val="FFFFFF"/>
                            <w:spacing w:val="-7"/>
                            <w:sz w:val="16"/>
                            <w:szCs w:val="16"/>
                          </w:rPr>
                          <w:t xml:space="preserve"> </w:t>
                        </w:r>
                        <w:r>
                          <w:rPr>
                            <w:b/>
                            <w:bCs/>
                            <w:color w:val="FFFFFF"/>
                            <w:spacing w:val="-4"/>
                            <w:sz w:val="16"/>
                            <w:szCs w:val="16"/>
                          </w:rPr>
                          <w:t>School</w:t>
                        </w:r>
                        <w:r>
                          <w:rPr>
                            <w:b/>
                            <w:bCs/>
                            <w:color w:val="FFFFFF"/>
                            <w:spacing w:val="-7"/>
                            <w:sz w:val="16"/>
                            <w:szCs w:val="16"/>
                          </w:rPr>
                          <w:t xml:space="preserve"> </w:t>
                        </w:r>
                        <w:r>
                          <w:rPr>
                            <w:b/>
                            <w:bCs/>
                            <w:color w:val="FFFFFF"/>
                            <w:spacing w:val="-3"/>
                            <w:sz w:val="16"/>
                            <w:szCs w:val="16"/>
                          </w:rPr>
                          <w:t>Use</w:t>
                        </w:r>
                        <w:r>
                          <w:rPr>
                            <w:b/>
                            <w:bCs/>
                            <w:color w:val="FFFFFF"/>
                            <w:spacing w:val="-7"/>
                            <w:sz w:val="16"/>
                            <w:szCs w:val="16"/>
                          </w:rPr>
                          <w:t xml:space="preserve"> </w:t>
                        </w:r>
                        <w:r>
                          <w:rPr>
                            <w:b/>
                            <w:bCs/>
                            <w:color w:val="FFFFFF"/>
                            <w:spacing w:val="-4"/>
                            <w:sz w:val="16"/>
                            <w:szCs w:val="16"/>
                          </w:rPr>
                          <w:t>Only</w:t>
                        </w:r>
                      </w:p>
                    </w:txbxContent>
                  </v:textbox>
                </v:shape>
                <w10:anchorlock/>
              </v:group>
            </w:pict>
          </mc:Fallback>
        </mc:AlternateContent>
      </w:r>
    </w:p>
    <w:p w:rsidR="006A6658" w:rsidRDefault="006A6658">
      <w:pPr>
        <w:pStyle w:val="BodyText"/>
        <w:kinsoku w:val="0"/>
        <w:overflowPunct w:val="0"/>
        <w:spacing w:before="0" w:line="200" w:lineRule="atLeast"/>
        <w:ind w:left="237"/>
        <w:rPr>
          <w:sz w:val="20"/>
          <w:szCs w:val="20"/>
        </w:rPr>
        <w:sectPr w:rsidR="006A6658">
          <w:type w:val="continuous"/>
          <w:pgSz w:w="15840" w:h="12240" w:orient="landscape"/>
          <w:pgMar w:top="280" w:right="360" w:bottom="0" w:left="580" w:header="720" w:footer="720" w:gutter="0"/>
          <w:cols w:space="720" w:equalWidth="0">
            <w:col w:w="14900"/>
          </w:cols>
          <w:noEndnote/>
        </w:sectPr>
      </w:pPr>
    </w:p>
    <w:p w:rsidR="006A6658" w:rsidRDefault="006A6658">
      <w:pPr>
        <w:pStyle w:val="Heading2"/>
        <w:kinsoku w:val="0"/>
        <w:overflowPunct w:val="0"/>
        <w:spacing w:before="94"/>
        <w:ind w:left="287"/>
        <w:rPr>
          <w:color w:val="000000"/>
        </w:rPr>
      </w:pPr>
      <w:r>
        <w:rPr>
          <w:color w:val="231F20"/>
        </w:rPr>
        <w:t>Annual Income Conversion: Weekly x 52, Every 2 Weeks x 26, Twice a Month x 24 Monthly x 12</w:t>
      </w:r>
    </w:p>
    <w:p w:rsidR="006A6658" w:rsidRDefault="00EB72CB">
      <w:pPr>
        <w:pStyle w:val="BodyText"/>
        <w:kinsoku w:val="0"/>
        <w:overflowPunct w:val="0"/>
        <w:spacing w:before="30"/>
        <w:ind w:left="701"/>
        <w:jc w:val="center"/>
        <w:rPr>
          <w:color w:val="000000"/>
          <w:sz w:val="12"/>
          <w:szCs w:val="12"/>
        </w:rPr>
      </w:pPr>
      <w:r>
        <w:rPr>
          <w:noProof/>
        </w:rPr>
        <mc:AlternateContent>
          <mc:Choice Requires="wps">
            <w:drawing>
              <wp:anchor distT="0" distB="0" distL="114300" distR="114300" simplePos="0" relativeHeight="251657216" behindDoc="0" locked="0" layoutInCell="0" allowOverlap="1">
                <wp:simplePos x="0" y="0"/>
                <wp:positionH relativeFrom="page">
                  <wp:posOffset>2519680</wp:posOffset>
                </wp:positionH>
                <wp:positionV relativeFrom="paragraph">
                  <wp:posOffset>119380</wp:posOffset>
                </wp:positionV>
                <wp:extent cx="1188085" cy="398780"/>
                <wp:effectExtent l="0" t="0" r="0" b="0"/>
                <wp:wrapNone/>
                <wp:docPr id="58"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458"/>
                              <w:gridCol w:w="482"/>
                              <w:gridCol w:w="468"/>
                              <w:gridCol w:w="455"/>
                            </w:tblGrid>
                            <w:tr w:rsidR="006A6658" w:rsidRPr="005B4C3E" w:rsidTr="006D58B1">
                              <w:trPr>
                                <w:trHeight w:hRule="exact" w:val="241"/>
                              </w:trPr>
                              <w:tc>
                                <w:tcPr>
                                  <w:tcW w:w="458"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TableParagraph"/>
                                    <w:kinsoku w:val="0"/>
                                    <w:overflowPunct w:val="0"/>
                                    <w:spacing w:before="51"/>
                                    <w:ind w:left="62"/>
                                  </w:pPr>
                                  <w:r w:rsidRPr="005B4C3E">
                                    <w:rPr>
                                      <w:rFonts w:ascii="Arial Narrow" w:hAnsi="Arial Narrow" w:cs="Arial Narrow"/>
                                      <w:color w:val="231F20"/>
                                      <w:spacing w:val="-2"/>
                                      <w:sz w:val="11"/>
                                      <w:szCs w:val="11"/>
                                    </w:rPr>
                                    <w:t>Weekly</w:t>
                                  </w:r>
                                </w:p>
                              </w:tc>
                              <w:tc>
                                <w:tcPr>
                                  <w:tcW w:w="482"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20"/>
                                  </w:pPr>
                                  <w:r w:rsidRPr="005B4C3E">
                                    <w:rPr>
                                      <w:rFonts w:ascii="Arial Narrow" w:hAnsi="Arial Narrow" w:cs="Arial Narrow"/>
                                      <w:color w:val="231F20"/>
                                      <w:spacing w:val="-2"/>
                                      <w:sz w:val="11"/>
                                      <w:szCs w:val="11"/>
                                    </w:rPr>
                                    <w:t>Bi-Weekly</w:t>
                                  </w:r>
                                </w:p>
                              </w:tc>
                              <w:tc>
                                <w:tcPr>
                                  <w:tcW w:w="468"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4"/>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55"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Monthly</w:t>
                                  </w:r>
                                </w:p>
                              </w:tc>
                            </w:tr>
                            <w:tr w:rsidR="006A6658" w:rsidRPr="005B4C3E" w:rsidTr="006D58B1">
                              <w:trPr>
                                <w:trHeight w:hRule="exact" w:val="382"/>
                              </w:trPr>
                              <w:tc>
                                <w:tcPr>
                                  <w:tcW w:w="1863" w:type="dxa"/>
                                  <w:gridSpan w:val="4"/>
                                  <w:tcBorders>
                                    <w:top w:val="single" w:sz="2" w:space="0" w:color="808285"/>
                                    <w:left w:val="single" w:sz="4" w:space="0" w:color="auto"/>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7" o:spid="_x0000_s1077" type="#_x0000_t202" style="position:absolute;left:0;text-align:left;margin-left:198.4pt;margin-top:9.4pt;width:93.55pt;height:3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AQi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" o:allowincell="f"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458"/>
                        <w:gridCol w:w="482"/>
                        <w:gridCol w:w="468"/>
                        <w:gridCol w:w="455"/>
                      </w:tblGrid>
                      <w:tr w:rsidR="006A6658" w:rsidRPr="005B4C3E" w:rsidTr="006D58B1">
                        <w:trPr>
                          <w:trHeight w:hRule="exact" w:val="241"/>
                        </w:trPr>
                        <w:tc>
                          <w:tcPr>
                            <w:tcW w:w="458"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TableParagraph"/>
                              <w:kinsoku w:val="0"/>
                              <w:overflowPunct w:val="0"/>
                              <w:spacing w:before="51"/>
                              <w:ind w:left="62"/>
                            </w:pPr>
                            <w:r w:rsidRPr="005B4C3E">
                              <w:rPr>
                                <w:rFonts w:ascii="Arial Narrow" w:hAnsi="Arial Narrow" w:cs="Arial Narrow"/>
                                <w:color w:val="231F20"/>
                                <w:spacing w:val="-2"/>
                                <w:sz w:val="11"/>
                                <w:szCs w:val="11"/>
                              </w:rPr>
                              <w:t>Weekly</w:t>
                            </w:r>
                          </w:p>
                        </w:tc>
                        <w:tc>
                          <w:tcPr>
                            <w:tcW w:w="482"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20"/>
                            </w:pPr>
                            <w:r w:rsidRPr="005B4C3E">
                              <w:rPr>
                                <w:rFonts w:ascii="Arial Narrow" w:hAnsi="Arial Narrow" w:cs="Arial Narrow"/>
                                <w:color w:val="231F20"/>
                                <w:spacing w:val="-2"/>
                                <w:sz w:val="11"/>
                                <w:szCs w:val="11"/>
                              </w:rPr>
                              <w:t>Bi-Weekly</w:t>
                            </w:r>
                          </w:p>
                        </w:tc>
                        <w:tc>
                          <w:tcPr>
                            <w:tcW w:w="468"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54"/>
                            </w:pPr>
                            <w:r w:rsidRPr="005B4C3E">
                              <w:rPr>
                                <w:rFonts w:ascii="Arial Narrow" w:hAnsi="Arial Narrow" w:cs="Arial Narrow"/>
                                <w:color w:val="231F20"/>
                                <w:spacing w:val="-1"/>
                                <w:sz w:val="11"/>
                                <w:szCs w:val="11"/>
                              </w:rPr>
                              <w:t>2x</w:t>
                            </w:r>
                            <w:r w:rsidRPr="005B4C3E">
                              <w:rPr>
                                <w:rFonts w:ascii="Arial Narrow" w:hAnsi="Arial Narrow" w:cs="Arial Narrow"/>
                                <w:color w:val="231F20"/>
                                <w:spacing w:val="-3"/>
                                <w:sz w:val="11"/>
                                <w:szCs w:val="11"/>
                              </w:rPr>
                              <w:t xml:space="preserve"> </w:t>
                            </w:r>
                            <w:r w:rsidRPr="005B4C3E">
                              <w:rPr>
                                <w:rFonts w:ascii="Arial Narrow" w:hAnsi="Arial Narrow" w:cs="Arial Narrow"/>
                                <w:color w:val="231F20"/>
                                <w:spacing w:val="-2"/>
                                <w:sz w:val="11"/>
                                <w:szCs w:val="11"/>
                              </w:rPr>
                              <w:t>Month</w:t>
                            </w:r>
                          </w:p>
                        </w:tc>
                        <w:tc>
                          <w:tcPr>
                            <w:tcW w:w="455"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80"/>
                            </w:pPr>
                            <w:r w:rsidRPr="005B4C3E">
                              <w:rPr>
                                <w:rFonts w:ascii="Arial Narrow" w:hAnsi="Arial Narrow" w:cs="Arial Narrow"/>
                                <w:color w:val="231F20"/>
                                <w:spacing w:val="-2"/>
                                <w:sz w:val="11"/>
                                <w:szCs w:val="11"/>
                              </w:rPr>
                              <w:t>Monthly</w:t>
                            </w:r>
                          </w:p>
                        </w:tc>
                      </w:tr>
                      <w:tr w:rsidR="006A6658" w:rsidRPr="005B4C3E" w:rsidTr="006D58B1">
                        <w:trPr>
                          <w:trHeight w:hRule="exact" w:val="382"/>
                        </w:trPr>
                        <w:tc>
                          <w:tcPr>
                            <w:tcW w:w="1863" w:type="dxa"/>
                            <w:gridSpan w:val="4"/>
                            <w:tcBorders>
                              <w:top w:val="single" w:sz="2" w:space="0" w:color="808285"/>
                              <w:left w:val="single" w:sz="4" w:space="0" w:color="auto"/>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wrap anchorx="page"/>
              </v:shape>
            </w:pict>
          </mc:Fallback>
        </mc:AlternateContent>
      </w:r>
      <w:r w:rsidR="006A6658">
        <w:rPr>
          <w:color w:val="231F20"/>
          <w:sz w:val="12"/>
          <w:szCs w:val="12"/>
        </w:rPr>
        <w:t>How</w:t>
      </w:r>
      <w:r w:rsidR="006A6658">
        <w:rPr>
          <w:color w:val="231F20"/>
          <w:spacing w:val="11"/>
          <w:sz w:val="12"/>
          <w:szCs w:val="12"/>
        </w:rPr>
        <w:t xml:space="preserve"> </w:t>
      </w:r>
      <w:r w:rsidR="006A6658">
        <w:rPr>
          <w:color w:val="231F20"/>
          <w:sz w:val="12"/>
          <w:szCs w:val="12"/>
        </w:rPr>
        <w:t>often?</w:t>
      </w:r>
    </w:p>
    <w:p w:rsidR="006A6658" w:rsidRDefault="006A6658">
      <w:pPr>
        <w:pStyle w:val="BodyText"/>
        <w:kinsoku w:val="0"/>
        <w:overflowPunct w:val="0"/>
        <w:spacing w:before="0"/>
        <w:ind w:left="0"/>
      </w:pPr>
      <w:r>
        <w:rPr>
          <w:rFonts w:ascii="Times New Roman" w:hAnsi="Times New Roman" w:cs="Times New Roman"/>
          <w:sz w:val="24"/>
          <w:szCs w:val="24"/>
        </w:rPr>
        <w:br w:type="column"/>
      </w:r>
    </w:p>
    <w:p w:rsidR="006A6658" w:rsidRDefault="006A6658">
      <w:pPr>
        <w:pStyle w:val="BodyText"/>
        <w:kinsoku w:val="0"/>
        <w:overflowPunct w:val="0"/>
        <w:spacing w:before="91"/>
        <w:ind w:left="287"/>
        <w:rPr>
          <w:color w:val="000000"/>
        </w:rPr>
      </w:pPr>
      <w:r>
        <w:rPr>
          <w:color w:val="231F20"/>
        </w:rPr>
        <w:t>Eligibility:</w:t>
      </w:r>
    </w:p>
    <w:p w:rsidR="006A6658" w:rsidRDefault="006A6658">
      <w:pPr>
        <w:pStyle w:val="BodyText"/>
        <w:kinsoku w:val="0"/>
        <w:overflowPunct w:val="0"/>
        <w:spacing w:before="91"/>
        <w:ind w:left="287"/>
        <w:rPr>
          <w:color w:val="000000"/>
        </w:rPr>
        <w:sectPr w:rsidR="006A6658">
          <w:type w:val="continuous"/>
          <w:pgSz w:w="15840" w:h="12240" w:orient="landscape"/>
          <w:pgMar w:top="280" w:right="360" w:bottom="0" w:left="580" w:header="720" w:footer="720" w:gutter="0"/>
          <w:cols w:num="2" w:space="720" w:equalWidth="0">
            <w:col w:w="7961" w:space="2096"/>
            <w:col w:w="4843"/>
          </w:cols>
          <w:noEndnote/>
        </w:sectPr>
      </w:pPr>
    </w:p>
    <w:p w:rsidR="006A6658" w:rsidRPr="00A75D2E" w:rsidRDefault="00EB72CB" w:rsidP="00A75D2E">
      <w:pPr>
        <w:pStyle w:val="Heading2"/>
        <w:rPr>
          <w:b/>
          <w:color w:val="000000"/>
          <w:sz w:val="15"/>
          <w:szCs w:val="15"/>
        </w:rPr>
      </w:pPr>
      <w:r>
        <w:rPr>
          <w:b/>
          <w:noProof/>
          <w:sz w:val="15"/>
          <w:szCs w:val="15"/>
        </w:rPr>
        <mc:AlternateContent>
          <mc:Choice Requires="wpg">
            <w:drawing>
              <wp:anchor distT="0" distB="0" distL="114300" distR="114300" simplePos="0" relativeHeight="251658240" behindDoc="1" locked="0" layoutInCell="0" allowOverlap="1">
                <wp:simplePos x="0" y="0"/>
                <wp:positionH relativeFrom="page">
                  <wp:posOffset>2609850</wp:posOffset>
                </wp:positionH>
                <wp:positionV relativeFrom="paragraph">
                  <wp:posOffset>219075</wp:posOffset>
                </wp:positionV>
                <wp:extent cx="133350" cy="133350"/>
                <wp:effectExtent l="0" t="0" r="0" b="0"/>
                <wp:wrapNone/>
                <wp:docPr id="53" name="Group 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133350"/>
                          <a:chOff x="4110" y="345"/>
                          <a:chExt cx="210" cy="210"/>
                        </a:xfrm>
                      </wpg:grpSpPr>
                      <wps:wsp>
                        <wps:cNvPr id="54" name="Freeform 559"/>
                        <wps:cNvSpPr>
                          <a:spLocks/>
                        </wps:cNvSpPr>
                        <wps:spPr bwMode="auto">
                          <a:xfrm>
                            <a:off x="4121" y="355"/>
                            <a:ext cx="189" cy="191"/>
                          </a:xfrm>
                          <a:custGeom>
                            <a:avLst/>
                            <a:gdLst>
                              <a:gd name="T0" fmla="*/ 85 w 189"/>
                              <a:gd name="T1" fmla="*/ 0 h 191"/>
                              <a:gd name="T2" fmla="*/ 64 w 189"/>
                              <a:gd name="T3" fmla="*/ 4 h 191"/>
                              <a:gd name="T4" fmla="*/ 46 w 189"/>
                              <a:gd name="T5" fmla="*/ 12 h 191"/>
                              <a:gd name="T6" fmla="*/ 30 w 189"/>
                              <a:gd name="T7" fmla="*/ 25 h 191"/>
                              <a:gd name="T8" fmla="*/ 17 w 189"/>
                              <a:gd name="T9" fmla="*/ 41 h 191"/>
                              <a:gd name="T10" fmla="*/ 7 w 189"/>
                              <a:gd name="T11" fmla="*/ 61 h 191"/>
                              <a:gd name="T12" fmla="*/ 1 w 189"/>
                              <a:gd name="T13" fmla="*/ 85 h 191"/>
                              <a:gd name="T14" fmla="*/ 0 w 189"/>
                              <a:gd name="T15" fmla="*/ 111 h 191"/>
                              <a:gd name="T16" fmla="*/ 6 w 189"/>
                              <a:gd name="T17" fmla="*/ 133 h 191"/>
                              <a:gd name="T18" fmla="*/ 17 w 189"/>
                              <a:gd name="T19" fmla="*/ 152 h 191"/>
                              <a:gd name="T20" fmla="*/ 32 w 189"/>
                              <a:gd name="T21" fmla="*/ 168 h 191"/>
                              <a:gd name="T22" fmla="*/ 50 w 189"/>
                              <a:gd name="T23" fmla="*/ 180 h 191"/>
                              <a:gd name="T24" fmla="*/ 70 w 189"/>
                              <a:gd name="T25" fmla="*/ 187 h 191"/>
                              <a:gd name="T26" fmla="*/ 93 w 189"/>
                              <a:gd name="T27" fmla="*/ 190 h 191"/>
                              <a:gd name="T28" fmla="*/ 110 w 189"/>
                              <a:gd name="T29" fmla="*/ 189 h 191"/>
                              <a:gd name="T30" fmla="*/ 131 w 189"/>
                              <a:gd name="T31" fmla="*/ 182 h 191"/>
                              <a:gd name="T32" fmla="*/ 150 w 189"/>
                              <a:gd name="T33" fmla="*/ 171 h 191"/>
                              <a:gd name="T34" fmla="*/ 166 w 189"/>
                              <a:gd name="T35" fmla="*/ 156 h 191"/>
                              <a:gd name="T36" fmla="*/ 177 w 189"/>
                              <a:gd name="T37" fmla="*/ 138 h 191"/>
                              <a:gd name="T38" fmla="*/ 185 w 189"/>
                              <a:gd name="T39" fmla="*/ 117 h 191"/>
                              <a:gd name="T40" fmla="*/ 188 w 189"/>
                              <a:gd name="T41" fmla="*/ 94 h 191"/>
                              <a:gd name="T42" fmla="*/ 185 w 189"/>
                              <a:gd name="T43" fmla="*/ 72 h 191"/>
                              <a:gd name="T44" fmla="*/ 178 w 189"/>
                              <a:gd name="T45" fmla="*/ 52 h 191"/>
                              <a:gd name="T46" fmla="*/ 166 w 189"/>
                              <a:gd name="T47" fmla="*/ 35 h 191"/>
                              <a:gd name="T48" fmla="*/ 150 w 189"/>
                              <a:gd name="T49" fmla="*/ 20 h 191"/>
                              <a:gd name="T50" fmla="*/ 131 w 189"/>
                              <a:gd name="T51" fmla="*/ 9 h 191"/>
                              <a:gd name="T52" fmla="*/ 109 w 189"/>
                              <a:gd name="T53" fmla="*/ 2 h 191"/>
                              <a:gd name="T54" fmla="*/ 85 w 189"/>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191">
                                <a:moveTo>
                                  <a:pt x="85" y="0"/>
                                </a:moveTo>
                                <a:lnTo>
                                  <a:pt x="64" y="4"/>
                                </a:lnTo>
                                <a:lnTo>
                                  <a:pt x="46" y="12"/>
                                </a:lnTo>
                                <a:lnTo>
                                  <a:pt x="30" y="25"/>
                                </a:lnTo>
                                <a:lnTo>
                                  <a:pt x="17" y="41"/>
                                </a:lnTo>
                                <a:lnTo>
                                  <a:pt x="7" y="61"/>
                                </a:lnTo>
                                <a:lnTo>
                                  <a:pt x="1" y="85"/>
                                </a:lnTo>
                                <a:lnTo>
                                  <a:pt x="0" y="111"/>
                                </a:lnTo>
                                <a:lnTo>
                                  <a:pt x="6" y="133"/>
                                </a:lnTo>
                                <a:lnTo>
                                  <a:pt x="17" y="152"/>
                                </a:lnTo>
                                <a:lnTo>
                                  <a:pt x="32" y="168"/>
                                </a:lnTo>
                                <a:lnTo>
                                  <a:pt x="50" y="180"/>
                                </a:lnTo>
                                <a:lnTo>
                                  <a:pt x="70" y="187"/>
                                </a:lnTo>
                                <a:lnTo>
                                  <a:pt x="93" y="190"/>
                                </a:lnTo>
                                <a:lnTo>
                                  <a:pt x="110" y="189"/>
                                </a:lnTo>
                                <a:lnTo>
                                  <a:pt x="131" y="182"/>
                                </a:lnTo>
                                <a:lnTo>
                                  <a:pt x="150" y="171"/>
                                </a:lnTo>
                                <a:lnTo>
                                  <a:pt x="166" y="156"/>
                                </a:lnTo>
                                <a:lnTo>
                                  <a:pt x="177" y="138"/>
                                </a:lnTo>
                                <a:lnTo>
                                  <a:pt x="185" y="117"/>
                                </a:lnTo>
                                <a:lnTo>
                                  <a:pt x="188" y="94"/>
                                </a:lnTo>
                                <a:lnTo>
                                  <a:pt x="185" y="72"/>
                                </a:lnTo>
                                <a:lnTo>
                                  <a:pt x="178" y="52"/>
                                </a:lnTo>
                                <a:lnTo>
                                  <a:pt x="166" y="35"/>
                                </a:lnTo>
                                <a:lnTo>
                                  <a:pt x="150" y="20"/>
                                </a:lnTo>
                                <a:lnTo>
                                  <a:pt x="131" y="9"/>
                                </a:lnTo>
                                <a:lnTo>
                                  <a:pt x="109" y="2"/>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5" name="Group 560"/>
                        <wpg:cNvGrpSpPr>
                          <a:grpSpLocks/>
                        </wpg:cNvGrpSpPr>
                        <wpg:grpSpPr bwMode="auto">
                          <a:xfrm>
                            <a:off x="4110" y="345"/>
                            <a:ext cx="210" cy="210"/>
                            <a:chOff x="4110" y="345"/>
                            <a:chExt cx="210" cy="210"/>
                          </a:xfrm>
                        </wpg:grpSpPr>
                        <wps:wsp>
                          <wps:cNvPr id="56" name="Freeform 561"/>
                          <wps:cNvSpPr>
                            <a:spLocks/>
                          </wps:cNvSpPr>
                          <wps:spPr bwMode="auto">
                            <a:xfrm>
                              <a:off x="4110" y="345"/>
                              <a:ext cx="210" cy="210"/>
                            </a:xfrm>
                            <a:custGeom>
                              <a:avLst/>
                              <a:gdLst>
                                <a:gd name="T0" fmla="*/ 104 w 210"/>
                                <a:gd name="T1" fmla="*/ 0 h 210"/>
                                <a:gd name="T2" fmla="*/ 81 w 210"/>
                                <a:gd name="T3" fmla="*/ 2 h 210"/>
                                <a:gd name="T4" fmla="*/ 60 w 210"/>
                                <a:gd name="T5" fmla="*/ 9 h 210"/>
                                <a:gd name="T6" fmla="*/ 42 w 210"/>
                                <a:gd name="T7" fmla="*/ 20 h 210"/>
                                <a:gd name="T8" fmla="*/ 26 w 210"/>
                                <a:gd name="T9" fmla="*/ 35 h 210"/>
                                <a:gd name="T10" fmla="*/ 13 w 210"/>
                                <a:gd name="T11" fmla="*/ 53 h 210"/>
                                <a:gd name="T12" fmla="*/ 4 w 210"/>
                                <a:gd name="T13" fmla="*/ 73 h 210"/>
                                <a:gd name="T14" fmla="*/ 0 w 210"/>
                                <a:gd name="T15" fmla="*/ 95 h 210"/>
                                <a:gd name="T16" fmla="*/ 2 w 210"/>
                                <a:gd name="T17" fmla="*/ 120 h 210"/>
                                <a:gd name="T18" fmla="*/ 8 w 210"/>
                                <a:gd name="T19" fmla="*/ 143 h 210"/>
                                <a:gd name="T20" fmla="*/ 18 w 210"/>
                                <a:gd name="T21" fmla="*/ 163 h 210"/>
                                <a:gd name="T22" fmla="*/ 31 w 210"/>
                                <a:gd name="T23" fmla="*/ 180 h 210"/>
                                <a:gd name="T24" fmla="*/ 47 w 210"/>
                                <a:gd name="T25" fmla="*/ 193 h 210"/>
                                <a:gd name="T26" fmla="*/ 66 w 210"/>
                                <a:gd name="T27" fmla="*/ 203 h 210"/>
                                <a:gd name="T28" fmla="*/ 86 w 210"/>
                                <a:gd name="T29" fmla="*/ 209 h 210"/>
                                <a:gd name="T30" fmla="*/ 113 w 210"/>
                                <a:gd name="T31" fmla="*/ 207 h 210"/>
                                <a:gd name="T32" fmla="*/ 136 w 210"/>
                                <a:gd name="T33" fmla="*/ 202 h 210"/>
                                <a:gd name="T34" fmla="*/ 157 w 210"/>
                                <a:gd name="T35" fmla="*/ 193 h 210"/>
                                <a:gd name="T36" fmla="*/ 160 w 210"/>
                                <a:gd name="T37" fmla="*/ 191 h 210"/>
                                <a:gd name="T38" fmla="*/ 105 w 210"/>
                                <a:gd name="T39" fmla="*/ 191 h 210"/>
                                <a:gd name="T40" fmla="*/ 82 w 210"/>
                                <a:gd name="T41" fmla="*/ 188 h 210"/>
                                <a:gd name="T42" fmla="*/ 62 w 210"/>
                                <a:gd name="T43" fmla="*/ 179 h 210"/>
                                <a:gd name="T44" fmla="*/ 45 w 210"/>
                                <a:gd name="T45" fmla="*/ 166 h 210"/>
                                <a:gd name="T46" fmla="*/ 31 w 210"/>
                                <a:gd name="T47" fmla="*/ 149 h 210"/>
                                <a:gd name="T48" fmla="*/ 22 w 210"/>
                                <a:gd name="T49" fmla="*/ 129 h 210"/>
                                <a:gd name="T50" fmla="*/ 19 w 210"/>
                                <a:gd name="T51" fmla="*/ 107 h 210"/>
                                <a:gd name="T52" fmla="*/ 22 w 210"/>
                                <a:gd name="T53" fmla="*/ 84 h 210"/>
                                <a:gd name="T54" fmla="*/ 30 w 210"/>
                                <a:gd name="T55" fmla="*/ 63 h 210"/>
                                <a:gd name="T56" fmla="*/ 43 w 210"/>
                                <a:gd name="T57" fmla="*/ 45 h 210"/>
                                <a:gd name="T58" fmla="*/ 60 w 210"/>
                                <a:gd name="T59" fmla="*/ 32 h 210"/>
                                <a:gd name="T60" fmla="*/ 80 w 210"/>
                                <a:gd name="T61" fmla="*/ 23 h 210"/>
                                <a:gd name="T62" fmla="*/ 102 w 210"/>
                                <a:gd name="T63" fmla="*/ 20 h 210"/>
                                <a:gd name="T64" fmla="*/ 104 w 210"/>
                                <a:gd name="T65" fmla="*/ 19 h 210"/>
                                <a:gd name="T66" fmla="*/ 164 w 210"/>
                                <a:gd name="T67" fmla="*/ 19 h 210"/>
                                <a:gd name="T68" fmla="*/ 158 w 210"/>
                                <a:gd name="T69" fmla="*/ 14 h 210"/>
                                <a:gd name="T70" fmla="*/ 138 w 210"/>
                                <a:gd name="T71" fmla="*/ 5 h 210"/>
                                <a:gd name="T72" fmla="*/ 116 w 210"/>
                                <a:gd name="T73" fmla="*/ 0 h 210"/>
                                <a:gd name="T74" fmla="*/ 104 w 210"/>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0" h="210">
                                  <a:moveTo>
                                    <a:pt x="104" y="0"/>
                                  </a:moveTo>
                                  <a:lnTo>
                                    <a:pt x="81" y="2"/>
                                  </a:lnTo>
                                  <a:lnTo>
                                    <a:pt x="60" y="9"/>
                                  </a:lnTo>
                                  <a:lnTo>
                                    <a:pt x="42" y="20"/>
                                  </a:lnTo>
                                  <a:lnTo>
                                    <a:pt x="26" y="35"/>
                                  </a:lnTo>
                                  <a:lnTo>
                                    <a:pt x="13" y="53"/>
                                  </a:lnTo>
                                  <a:lnTo>
                                    <a:pt x="4" y="73"/>
                                  </a:lnTo>
                                  <a:lnTo>
                                    <a:pt x="0" y="95"/>
                                  </a:lnTo>
                                  <a:lnTo>
                                    <a:pt x="2" y="120"/>
                                  </a:lnTo>
                                  <a:lnTo>
                                    <a:pt x="8" y="143"/>
                                  </a:lnTo>
                                  <a:lnTo>
                                    <a:pt x="18" y="163"/>
                                  </a:lnTo>
                                  <a:lnTo>
                                    <a:pt x="31" y="180"/>
                                  </a:lnTo>
                                  <a:lnTo>
                                    <a:pt x="47" y="193"/>
                                  </a:lnTo>
                                  <a:lnTo>
                                    <a:pt x="66" y="203"/>
                                  </a:lnTo>
                                  <a:lnTo>
                                    <a:pt x="86" y="209"/>
                                  </a:lnTo>
                                  <a:lnTo>
                                    <a:pt x="113" y="207"/>
                                  </a:lnTo>
                                  <a:lnTo>
                                    <a:pt x="136" y="202"/>
                                  </a:lnTo>
                                  <a:lnTo>
                                    <a:pt x="157" y="193"/>
                                  </a:lnTo>
                                  <a:lnTo>
                                    <a:pt x="160" y="191"/>
                                  </a:lnTo>
                                  <a:lnTo>
                                    <a:pt x="105" y="191"/>
                                  </a:lnTo>
                                  <a:lnTo>
                                    <a:pt x="82" y="188"/>
                                  </a:lnTo>
                                  <a:lnTo>
                                    <a:pt x="62" y="179"/>
                                  </a:lnTo>
                                  <a:lnTo>
                                    <a:pt x="45" y="166"/>
                                  </a:lnTo>
                                  <a:lnTo>
                                    <a:pt x="31" y="149"/>
                                  </a:lnTo>
                                  <a:lnTo>
                                    <a:pt x="22" y="129"/>
                                  </a:lnTo>
                                  <a:lnTo>
                                    <a:pt x="19" y="107"/>
                                  </a:lnTo>
                                  <a:lnTo>
                                    <a:pt x="22" y="84"/>
                                  </a:lnTo>
                                  <a:lnTo>
                                    <a:pt x="30" y="63"/>
                                  </a:lnTo>
                                  <a:lnTo>
                                    <a:pt x="43" y="45"/>
                                  </a:lnTo>
                                  <a:lnTo>
                                    <a:pt x="60" y="32"/>
                                  </a:lnTo>
                                  <a:lnTo>
                                    <a:pt x="80" y="23"/>
                                  </a:lnTo>
                                  <a:lnTo>
                                    <a:pt x="102" y="20"/>
                                  </a:lnTo>
                                  <a:lnTo>
                                    <a:pt x="104" y="19"/>
                                  </a:lnTo>
                                  <a:lnTo>
                                    <a:pt x="164" y="19"/>
                                  </a:lnTo>
                                  <a:lnTo>
                                    <a:pt x="158" y="14"/>
                                  </a:lnTo>
                                  <a:lnTo>
                                    <a:pt x="138" y="5"/>
                                  </a:lnTo>
                                  <a:lnTo>
                                    <a:pt x="116" y="0"/>
                                  </a:lnTo>
                                  <a:lnTo>
                                    <a:pt x="104"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2"/>
                          <wps:cNvSpPr>
                            <a:spLocks/>
                          </wps:cNvSpPr>
                          <wps:spPr bwMode="auto">
                            <a:xfrm>
                              <a:off x="4110" y="345"/>
                              <a:ext cx="210" cy="210"/>
                            </a:xfrm>
                            <a:custGeom>
                              <a:avLst/>
                              <a:gdLst>
                                <a:gd name="T0" fmla="*/ 164 w 210"/>
                                <a:gd name="T1" fmla="*/ 19 h 210"/>
                                <a:gd name="T2" fmla="*/ 104 w 210"/>
                                <a:gd name="T3" fmla="*/ 19 h 210"/>
                                <a:gd name="T4" fmla="*/ 126 w 210"/>
                                <a:gd name="T5" fmla="*/ 23 h 210"/>
                                <a:gd name="T6" fmla="*/ 147 w 210"/>
                                <a:gd name="T7" fmla="*/ 31 h 210"/>
                                <a:gd name="T8" fmla="*/ 164 w 210"/>
                                <a:gd name="T9" fmla="*/ 44 h 210"/>
                                <a:gd name="T10" fmla="*/ 177 w 210"/>
                                <a:gd name="T11" fmla="*/ 62 h 210"/>
                                <a:gd name="T12" fmla="*/ 186 w 210"/>
                                <a:gd name="T13" fmla="*/ 82 h 210"/>
                                <a:gd name="T14" fmla="*/ 189 w 210"/>
                                <a:gd name="T15" fmla="*/ 104 h 210"/>
                                <a:gd name="T16" fmla="*/ 186 w 210"/>
                                <a:gd name="T17" fmla="*/ 127 h 210"/>
                                <a:gd name="T18" fmla="*/ 177 w 210"/>
                                <a:gd name="T19" fmla="*/ 148 h 210"/>
                                <a:gd name="T20" fmla="*/ 164 w 210"/>
                                <a:gd name="T21" fmla="*/ 165 h 210"/>
                                <a:gd name="T22" fmla="*/ 147 w 210"/>
                                <a:gd name="T23" fmla="*/ 179 h 210"/>
                                <a:gd name="T24" fmla="*/ 127 w 210"/>
                                <a:gd name="T25" fmla="*/ 187 h 210"/>
                                <a:gd name="T26" fmla="*/ 105 w 210"/>
                                <a:gd name="T27" fmla="*/ 191 h 210"/>
                                <a:gd name="T28" fmla="*/ 160 w 210"/>
                                <a:gd name="T29" fmla="*/ 191 h 210"/>
                                <a:gd name="T30" fmla="*/ 175 w 210"/>
                                <a:gd name="T31" fmla="*/ 181 h 210"/>
                                <a:gd name="T32" fmla="*/ 189 w 210"/>
                                <a:gd name="T33" fmla="*/ 166 h 210"/>
                                <a:gd name="T34" fmla="*/ 199 w 210"/>
                                <a:gd name="T35" fmla="*/ 148 h 210"/>
                                <a:gd name="T36" fmla="*/ 206 w 210"/>
                                <a:gd name="T37" fmla="*/ 129 h 210"/>
                                <a:gd name="T38" fmla="*/ 209 w 210"/>
                                <a:gd name="T39" fmla="*/ 108 h 210"/>
                                <a:gd name="T40" fmla="*/ 206 w 210"/>
                                <a:gd name="T41" fmla="*/ 85 h 210"/>
                                <a:gd name="T42" fmla="*/ 200 w 210"/>
                                <a:gd name="T43" fmla="*/ 63 h 210"/>
                                <a:gd name="T44" fmla="*/ 189 w 210"/>
                                <a:gd name="T45" fmla="*/ 44 h 210"/>
                                <a:gd name="T46" fmla="*/ 175 w 210"/>
                                <a:gd name="T47" fmla="*/ 27 h 210"/>
                                <a:gd name="T48" fmla="*/ 164 w 210"/>
                                <a:gd name="T49" fmla="*/ 19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0" h="210">
                                  <a:moveTo>
                                    <a:pt x="164" y="19"/>
                                  </a:moveTo>
                                  <a:lnTo>
                                    <a:pt x="104" y="19"/>
                                  </a:lnTo>
                                  <a:lnTo>
                                    <a:pt x="126" y="23"/>
                                  </a:lnTo>
                                  <a:lnTo>
                                    <a:pt x="147" y="31"/>
                                  </a:lnTo>
                                  <a:lnTo>
                                    <a:pt x="164" y="44"/>
                                  </a:lnTo>
                                  <a:lnTo>
                                    <a:pt x="177" y="62"/>
                                  </a:lnTo>
                                  <a:lnTo>
                                    <a:pt x="186" y="82"/>
                                  </a:lnTo>
                                  <a:lnTo>
                                    <a:pt x="189" y="104"/>
                                  </a:lnTo>
                                  <a:lnTo>
                                    <a:pt x="186" y="127"/>
                                  </a:lnTo>
                                  <a:lnTo>
                                    <a:pt x="177" y="148"/>
                                  </a:lnTo>
                                  <a:lnTo>
                                    <a:pt x="164" y="165"/>
                                  </a:lnTo>
                                  <a:lnTo>
                                    <a:pt x="147" y="179"/>
                                  </a:lnTo>
                                  <a:lnTo>
                                    <a:pt x="127" y="187"/>
                                  </a:lnTo>
                                  <a:lnTo>
                                    <a:pt x="105" y="191"/>
                                  </a:lnTo>
                                  <a:lnTo>
                                    <a:pt x="160" y="191"/>
                                  </a:lnTo>
                                  <a:lnTo>
                                    <a:pt x="175" y="181"/>
                                  </a:lnTo>
                                  <a:lnTo>
                                    <a:pt x="189" y="166"/>
                                  </a:lnTo>
                                  <a:lnTo>
                                    <a:pt x="199" y="148"/>
                                  </a:lnTo>
                                  <a:lnTo>
                                    <a:pt x="206" y="129"/>
                                  </a:lnTo>
                                  <a:lnTo>
                                    <a:pt x="209" y="108"/>
                                  </a:lnTo>
                                  <a:lnTo>
                                    <a:pt x="206" y="85"/>
                                  </a:lnTo>
                                  <a:lnTo>
                                    <a:pt x="200" y="63"/>
                                  </a:lnTo>
                                  <a:lnTo>
                                    <a:pt x="189" y="44"/>
                                  </a:lnTo>
                                  <a:lnTo>
                                    <a:pt x="175" y="27"/>
                                  </a:lnTo>
                                  <a:lnTo>
                                    <a:pt x="164" y="19"/>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7E589F" id="Group 558" o:spid="_x0000_s1026" style="position:absolute;margin-left:205.5pt;margin-top:17.25pt;width:10.5pt;height:10.5pt;z-index:-251658240;mso-position-horizontal-relative:page" coordorigin="4110,345"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" o:allowincell="f">
                <v:shape id="Freeform 559" o:spid="_x0000_s1027" style="position:absolute;left:4121;top:355;width:189;height:191;visibility:visible;mso-wrap-style:square;v-text-anchor:top" coordsize="1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" path="m85,l64,4,46,12,30,25,17,41,7,61,1,85,,111r6,22l17,152r15,16l50,180r20,7l93,190r17,-1l131,182r19,-11l166,156r11,-18l185,117r3,-23l185,72,178,52,166,35,150,20,131,9,109,2,85,xe" stroked="f">
                  <v:path arrowok="t" o:connecttype="custom" o:connectlocs="85,0;64,4;46,12;30,25;17,41;7,61;1,85;0,111;6,133;17,152;32,168;50,180;70,187;93,190;110,189;131,182;150,171;166,156;177,138;185,117;188,94;185,72;178,52;166,35;150,20;131,9;109,2;85,0" o:connectangles="0,0,0,0,0,0,0,0,0,0,0,0,0,0,0,0,0,0,0,0,0,0,0,0,0,0,0,0"/>
                </v:shape>
                <v:group id="Group 560" o:spid="_x0000_s1028" style="position:absolute;left:4110;top:345;width:210;height:210" coordorigin="4110,345"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1" o:spid="_x0000_s1029" style="position:absolute;left:4110;top:345;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" path="m104,l81,2,60,9,42,20,26,35,13,53,4,73,,95r2,25l8,143r10,20l31,180r16,13l66,203r20,6l113,207r23,-5l157,193r3,-2l105,191,82,188,62,179,45,166,31,149,22,129,19,107,22,84,30,63,43,45,60,32,80,23r22,-3l104,19r60,l158,14,138,5,116,,104,xe" fillcolor="#999998" stroked="f">
                    <v:path arrowok="t" o:connecttype="custom" o:connectlocs="104,0;81,2;60,9;42,20;26,35;13,53;4,73;0,95;2,120;8,143;18,163;31,180;47,193;66,203;86,209;113,207;136,202;157,193;160,191;105,191;82,188;62,179;45,166;31,149;22,129;19,107;22,84;30,63;43,45;60,32;80,23;102,20;104,19;164,19;158,14;138,5;116,0;104,0" o:connectangles="0,0,0,0,0,0,0,0,0,0,0,0,0,0,0,0,0,0,0,0,0,0,0,0,0,0,0,0,0,0,0,0,0,0,0,0,0,0"/>
                  </v:shape>
                  <v:shape id="Freeform 562" o:spid="_x0000_s1030" style="position:absolute;left:4110;top:345;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" path="m164,19r-60,l126,23r21,8l164,44r13,18l186,82r3,22l186,127r-9,21l164,165r-17,14l127,187r-22,4l160,191r15,-10l189,166r10,-18l206,129r3,-21l206,85,200,63,189,44,175,27,164,19xe" fillcolor="#999998" stroked="f">
                    <v:path arrowok="t" o:connecttype="custom" o:connectlocs="164,19;104,19;126,23;147,31;164,44;177,62;186,82;189,104;186,127;177,148;164,165;147,179;127,187;105,191;160,191;175,181;189,166;199,148;206,129;209,108;206,85;200,63;189,44;175,27;164,19" o:connectangles="0,0,0,0,0,0,0,0,0,0,0,0,0,0,0,0,0,0,0,0,0,0,0,0,0"/>
                  </v:shape>
                </v:group>
                <w10:wrap anchorx="page"/>
              </v:group>
            </w:pict>
          </mc:Fallback>
        </mc:AlternateContent>
      </w:r>
      <w:r>
        <w:rPr>
          <w:b/>
          <w:noProof/>
          <w:sz w:val="15"/>
          <w:szCs w:val="15"/>
        </w:rPr>
        <mc:AlternateContent>
          <mc:Choice Requires="wpg">
            <w:drawing>
              <wp:anchor distT="0" distB="0" distL="114300" distR="114300" simplePos="0" relativeHeight="251659264" behindDoc="1" locked="0" layoutInCell="0" allowOverlap="1">
                <wp:simplePos x="0" y="0"/>
                <wp:positionH relativeFrom="page">
                  <wp:posOffset>2904490</wp:posOffset>
                </wp:positionH>
                <wp:positionV relativeFrom="paragraph">
                  <wp:posOffset>219075</wp:posOffset>
                </wp:positionV>
                <wp:extent cx="133350" cy="133350"/>
                <wp:effectExtent l="0" t="0" r="0" b="0"/>
                <wp:wrapNone/>
                <wp:docPr id="48"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133350"/>
                          <a:chOff x="4574" y="345"/>
                          <a:chExt cx="210" cy="210"/>
                        </a:xfrm>
                      </wpg:grpSpPr>
                      <wps:wsp>
                        <wps:cNvPr id="49" name="Freeform 564"/>
                        <wps:cNvSpPr>
                          <a:spLocks/>
                        </wps:cNvSpPr>
                        <wps:spPr bwMode="auto">
                          <a:xfrm>
                            <a:off x="4585" y="355"/>
                            <a:ext cx="189" cy="191"/>
                          </a:xfrm>
                          <a:custGeom>
                            <a:avLst/>
                            <a:gdLst>
                              <a:gd name="T0" fmla="*/ 85 w 189"/>
                              <a:gd name="T1" fmla="*/ 0 h 191"/>
                              <a:gd name="T2" fmla="*/ 64 w 189"/>
                              <a:gd name="T3" fmla="*/ 4 h 191"/>
                              <a:gd name="T4" fmla="*/ 46 w 189"/>
                              <a:gd name="T5" fmla="*/ 12 h 191"/>
                              <a:gd name="T6" fmla="*/ 30 w 189"/>
                              <a:gd name="T7" fmla="*/ 25 h 191"/>
                              <a:gd name="T8" fmla="*/ 17 w 189"/>
                              <a:gd name="T9" fmla="*/ 41 h 191"/>
                              <a:gd name="T10" fmla="*/ 7 w 189"/>
                              <a:gd name="T11" fmla="*/ 61 h 191"/>
                              <a:gd name="T12" fmla="*/ 1 w 189"/>
                              <a:gd name="T13" fmla="*/ 85 h 191"/>
                              <a:gd name="T14" fmla="*/ 0 w 189"/>
                              <a:gd name="T15" fmla="*/ 111 h 191"/>
                              <a:gd name="T16" fmla="*/ 6 w 189"/>
                              <a:gd name="T17" fmla="*/ 133 h 191"/>
                              <a:gd name="T18" fmla="*/ 17 w 189"/>
                              <a:gd name="T19" fmla="*/ 152 h 191"/>
                              <a:gd name="T20" fmla="*/ 32 w 189"/>
                              <a:gd name="T21" fmla="*/ 168 h 191"/>
                              <a:gd name="T22" fmla="*/ 50 w 189"/>
                              <a:gd name="T23" fmla="*/ 180 h 191"/>
                              <a:gd name="T24" fmla="*/ 70 w 189"/>
                              <a:gd name="T25" fmla="*/ 187 h 191"/>
                              <a:gd name="T26" fmla="*/ 93 w 189"/>
                              <a:gd name="T27" fmla="*/ 190 h 191"/>
                              <a:gd name="T28" fmla="*/ 110 w 189"/>
                              <a:gd name="T29" fmla="*/ 189 h 191"/>
                              <a:gd name="T30" fmla="*/ 131 w 189"/>
                              <a:gd name="T31" fmla="*/ 182 h 191"/>
                              <a:gd name="T32" fmla="*/ 150 w 189"/>
                              <a:gd name="T33" fmla="*/ 171 h 191"/>
                              <a:gd name="T34" fmla="*/ 166 w 189"/>
                              <a:gd name="T35" fmla="*/ 156 h 191"/>
                              <a:gd name="T36" fmla="*/ 177 w 189"/>
                              <a:gd name="T37" fmla="*/ 138 h 191"/>
                              <a:gd name="T38" fmla="*/ 185 w 189"/>
                              <a:gd name="T39" fmla="*/ 117 h 191"/>
                              <a:gd name="T40" fmla="*/ 188 w 189"/>
                              <a:gd name="T41" fmla="*/ 94 h 191"/>
                              <a:gd name="T42" fmla="*/ 185 w 189"/>
                              <a:gd name="T43" fmla="*/ 72 h 191"/>
                              <a:gd name="T44" fmla="*/ 178 w 189"/>
                              <a:gd name="T45" fmla="*/ 52 h 191"/>
                              <a:gd name="T46" fmla="*/ 166 w 189"/>
                              <a:gd name="T47" fmla="*/ 35 h 191"/>
                              <a:gd name="T48" fmla="*/ 150 w 189"/>
                              <a:gd name="T49" fmla="*/ 20 h 191"/>
                              <a:gd name="T50" fmla="*/ 131 w 189"/>
                              <a:gd name="T51" fmla="*/ 9 h 191"/>
                              <a:gd name="T52" fmla="*/ 109 w 189"/>
                              <a:gd name="T53" fmla="*/ 2 h 191"/>
                              <a:gd name="T54" fmla="*/ 85 w 189"/>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191">
                                <a:moveTo>
                                  <a:pt x="85" y="0"/>
                                </a:moveTo>
                                <a:lnTo>
                                  <a:pt x="64" y="4"/>
                                </a:lnTo>
                                <a:lnTo>
                                  <a:pt x="46" y="12"/>
                                </a:lnTo>
                                <a:lnTo>
                                  <a:pt x="30" y="25"/>
                                </a:lnTo>
                                <a:lnTo>
                                  <a:pt x="17" y="41"/>
                                </a:lnTo>
                                <a:lnTo>
                                  <a:pt x="7" y="61"/>
                                </a:lnTo>
                                <a:lnTo>
                                  <a:pt x="1" y="85"/>
                                </a:lnTo>
                                <a:lnTo>
                                  <a:pt x="0" y="111"/>
                                </a:lnTo>
                                <a:lnTo>
                                  <a:pt x="6" y="133"/>
                                </a:lnTo>
                                <a:lnTo>
                                  <a:pt x="17" y="152"/>
                                </a:lnTo>
                                <a:lnTo>
                                  <a:pt x="32" y="168"/>
                                </a:lnTo>
                                <a:lnTo>
                                  <a:pt x="50" y="180"/>
                                </a:lnTo>
                                <a:lnTo>
                                  <a:pt x="70" y="187"/>
                                </a:lnTo>
                                <a:lnTo>
                                  <a:pt x="93" y="190"/>
                                </a:lnTo>
                                <a:lnTo>
                                  <a:pt x="110" y="189"/>
                                </a:lnTo>
                                <a:lnTo>
                                  <a:pt x="131" y="182"/>
                                </a:lnTo>
                                <a:lnTo>
                                  <a:pt x="150" y="171"/>
                                </a:lnTo>
                                <a:lnTo>
                                  <a:pt x="166" y="156"/>
                                </a:lnTo>
                                <a:lnTo>
                                  <a:pt x="177" y="138"/>
                                </a:lnTo>
                                <a:lnTo>
                                  <a:pt x="185" y="117"/>
                                </a:lnTo>
                                <a:lnTo>
                                  <a:pt x="188" y="94"/>
                                </a:lnTo>
                                <a:lnTo>
                                  <a:pt x="185" y="72"/>
                                </a:lnTo>
                                <a:lnTo>
                                  <a:pt x="178" y="52"/>
                                </a:lnTo>
                                <a:lnTo>
                                  <a:pt x="166" y="35"/>
                                </a:lnTo>
                                <a:lnTo>
                                  <a:pt x="150" y="20"/>
                                </a:lnTo>
                                <a:lnTo>
                                  <a:pt x="131" y="9"/>
                                </a:lnTo>
                                <a:lnTo>
                                  <a:pt x="109" y="2"/>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0" name="Group 565"/>
                        <wpg:cNvGrpSpPr>
                          <a:grpSpLocks/>
                        </wpg:cNvGrpSpPr>
                        <wpg:grpSpPr bwMode="auto">
                          <a:xfrm>
                            <a:off x="4574" y="345"/>
                            <a:ext cx="210" cy="210"/>
                            <a:chOff x="4574" y="345"/>
                            <a:chExt cx="210" cy="210"/>
                          </a:xfrm>
                        </wpg:grpSpPr>
                        <wps:wsp>
                          <wps:cNvPr id="51" name="Freeform 566"/>
                          <wps:cNvSpPr>
                            <a:spLocks/>
                          </wps:cNvSpPr>
                          <wps:spPr bwMode="auto">
                            <a:xfrm>
                              <a:off x="4574" y="345"/>
                              <a:ext cx="210" cy="210"/>
                            </a:xfrm>
                            <a:custGeom>
                              <a:avLst/>
                              <a:gdLst>
                                <a:gd name="T0" fmla="*/ 104 w 210"/>
                                <a:gd name="T1" fmla="*/ 0 h 210"/>
                                <a:gd name="T2" fmla="*/ 81 w 210"/>
                                <a:gd name="T3" fmla="*/ 2 h 210"/>
                                <a:gd name="T4" fmla="*/ 60 w 210"/>
                                <a:gd name="T5" fmla="*/ 9 h 210"/>
                                <a:gd name="T6" fmla="*/ 42 w 210"/>
                                <a:gd name="T7" fmla="*/ 20 h 210"/>
                                <a:gd name="T8" fmla="*/ 26 w 210"/>
                                <a:gd name="T9" fmla="*/ 35 h 210"/>
                                <a:gd name="T10" fmla="*/ 13 w 210"/>
                                <a:gd name="T11" fmla="*/ 53 h 210"/>
                                <a:gd name="T12" fmla="*/ 4 w 210"/>
                                <a:gd name="T13" fmla="*/ 73 h 210"/>
                                <a:gd name="T14" fmla="*/ 0 w 210"/>
                                <a:gd name="T15" fmla="*/ 95 h 210"/>
                                <a:gd name="T16" fmla="*/ 2 w 210"/>
                                <a:gd name="T17" fmla="*/ 120 h 210"/>
                                <a:gd name="T18" fmla="*/ 8 w 210"/>
                                <a:gd name="T19" fmla="*/ 143 h 210"/>
                                <a:gd name="T20" fmla="*/ 18 w 210"/>
                                <a:gd name="T21" fmla="*/ 163 h 210"/>
                                <a:gd name="T22" fmla="*/ 31 w 210"/>
                                <a:gd name="T23" fmla="*/ 180 h 210"/>
                                <a:gd name="T24" fmla="*/ 47 w 210"/>
                                <a:gd name="T25" fmla="*/ 193 h 210"/>
                                <a:gd name="T26" fmla="*/ 66 w 210"/>
                                <a:gd name="T27" fmla="*/ 203 h 210"/>
                                <a:gd name="T28" fmla="*/ 86 w 210"/>
                                <a:gd name="T29" fmla="*/ 209 h 210"/>
                                <a:gd name="T30" fmla="*/ 113 w 210"/>
                                <a:gd name="T31" fmla="*/ 207 h 210"/>
                                <a:gd name="T32" fmla="*/ 136 w 210"/>
                                <a:gd name="T33" fmla="*/ 202 h 210"/>
                                <a:gd name="T34" fmla="*/ 157 w 210"/>
                                <a:gd name="T35" fmla="*/ 193 h 210"/>
                                <a:gd name="T36" fmla="*/ 160 w 210"/>
                                <a:gd name="T37" fmla="*/ 191 h 210"/>
                                <a:gd name="T38" fmla="*/ 105 w 210"/>
                                <a:gd name="T39" fmla="*/ 191 h 210"/>
                                <a:gd name="T40" fmla="*/ 82 w 210"/>
                                <a:gd name="T41" fmla="*/ 188 h 210"/>
                                <a:gd name="T42" fmla="*/ 62 w 210"/>
                                <a:gd name="T43" fmla="*/ 179 h 210"/>
                                <a:gd name="T44" fmla="*/ 45 w 210"/>
                                <a:gd name="T45" fmla="*/ 166 h 210"/>
                                <a:gd name="T46" fmla="*/ 31 w 210"/>
                                <a:gd name="T47" fmla="*/ 149 h 210"/>
                                <a:gd name="T48" fmla="*/ 22 w 210"/>
                                <a:gd name="T49" fmla="*/ 129 h 210"/>
                                <a:gd name="T50" fmla="*/ 19 w 210"/>
                                <a:gd name="T51" fmla="*/ 107 h 210"/>
                                <a:gd name="T52" fmla="*/ 22 w 210"/>
                                <a:gd name="T53" fmla="*/ 84 h 210"/>
                                <a:gd name="T54" fmla="*/ 30 w 210"/>
                                <a:gd name="T55" fmla="*/ 63 h 210"/>
                                <a:gd name="T56" fmla="*/ 43 w 210"/>
                                <a:gd name="T57" fmla="*/ 45 h 210"/>
                                <a:gd name="T58" fmla="*/ 60 w 210"/>
                                <a:gd name="T59" fmla="*/ 32 h 210"/>
                                <a:gd name="T60" fmla="*/ 80 w 210"/>
                                <a:gd name="T61" fmla="*/ 23 h 210"/>
                                <a:gd name="T62" fmla="*/ 102 w 210"/>
                                <a:gd name="T63" fmla="*/ 20 h 210"/>
                                <a:gd name="T64" fmla="*/ 104 w 210"/>
                                <a:gd name="T65" fmla="*/ 19 h 210"/>
                                <a:gd name="T66" fmla="*/ 164 w 210"/>
                                <a:gd name="T67" fmla="*/ 19 h 210"/>
                                <a:gd name="T68" fmla="*/ 158 w 210"/>
                                <a:gd name="T69" fmla="*/ 14 h 210"/>
                                <a:gd name="T70" fmla="*/ 138 w 210"/>
                                <a:gd name="T71" fmla="*/ 5 h 210"/>
                                <a:gd name="T72" fmla="*/ 116 w 210"/>
                                <a:gd name="T73" fmla="*/ 0 h 210"/>
                                <a:gd name="T74" fmla="*/ 104 w 210"/>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0" h="210">
                                  <a:moveTo>
                                    <a:pt x="104" y="0"/>
                                  </a:moveTo>
                                  <a:lnTo>
                                    <a:pt x="81" y="2"/>
                                  </a:lnTo>
                                  <a:lnTo>
                                    <a:pt x="60" y="9"/>
                                  </a:lnTo>
                                  <a:lnTo>
                                    <a:pt x="42" y="20"/>
                                  </a:lnTo>
                                  <a:lnTo>
                                    <a:pt x="26" y="35"/>
                                  </a:lnTo>
                                  <a:lnTo>
                                    <a:pt x="13" y="53"/>
                                  </a:lnTo>
                                  <a:lnTo>
                                    <a:pt x="4" y="73"/>
                                  </a:lnTo>
                                  <a:lnTo>
                                    <a:pt x="0" y="95"/>
                                  </a:lnTo>
                                  <a:lnTo>
                                    <a:pt x="2" y="120"/>
                                  </a:lnTo>
                                  <a:lnTo>
                                    <a:pt x="8" y="143"/>
                                  </a:lnTo>
                                  <a:lnTo>
                                    <a:pt x="18" y="163"/>
                                  </a:lnTo>
                                  <a:lnTo>
                                    <a:pt x="31" y="180"/>
                                  </a:lnTo>
                                  <a:lnTo>
                                    <a:pt x="47" y="193"/>
                                  </a:lnTo>
                                  <a:lnTo>
                                    <a:pt x="66" y="203"/>
                                  </a:lnTo>
                                  <a:lnTo>
                                    <a:pt x="86" y="209"/>
                                  </a:lnTo>
                                  <a:lnTo>
                                    <a:pt x="113" y="207"/>
                                  </a:lnTo>
                                  <a:lnTo>
                                    <a:pt x="136" y="202"/>
                                  </a:lnTo>
                                  <a:lnTo>
                                    <a:pt x="157" y="193"/>
                                  </a:lnTo>
                                  <a:lnTo>
                                    <a:pt x="160" y="191"/>
                                  </a:lnTo>
                                  <a:lnTo>
                                    <a:pt x="105" y="191"/>
                                  </a:lnTo>
                                  <a:lnTo>
                                    <a:pt x="82" y="188"/>
                                  </a:lnTo>
                                  <a:lnTo>
                                    <a:pt x="62" y="179"/>
                                  </a:lnTo>
                                  <a:lnTo>
                                    <a:pt x="45" y="166"/>
                                  </a:lnTo>
                                  <a:lnTo>
                                    <a:pt x="31" y="149"/>
                                  </a:lnTo>
                                  <a:lnTo>
                                    <a:pt x="22" y="129"/>
                                  </a:lnTo>
                                  <a:lnTo>
                                    <a:pt x="19" y="107"/>
                                  </a:lnTo>
                                  <a:lnTo>
                                    <a:pt x="22" y="84"/>
                                  </a:lnTo>
                                  <a:lnTo>
                                    <a:pt x="30" y="63"/>
                                  </a:lnTo>
                                  <a:lnTo>
                                    <a:pt x="43" y="45"/>
                                  </a:lnTo>
                                  <a:lnTo>
                                    <a:pt x="60" y="32"/>
                                  </a:lnTo>
                                  <a:lnTo>
                                    <a:pt x="80" y="23"/>
                                  </a:lnTo>
                                  <a:lnTo>
                                    <a:pt x="102" y="20"/>
                                  </a:lnTo>
                                  <a:lnTo>
                                    <a:pt x="104" y="19"/>
                                  </a:lnTo>
                                  <a:lnTo>
                                    <a:pt x="164" y="19"/>
                                  </a:lnTo>
                                  <a:lnTo>
                                    <a:pt x="158" y="14"/>
                                  </a:lnTo>
                                  <a:lnTo>
                                    <a:pt x="138" y="5"/>
                                  </a:lnTo>
                                  <a:lnTo>
                                    <a:pt x="116" y="0"/>
                                  </a:lnTo>
                                  <a:lnTo>
                                    <a:pt x="104"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67"/>
                          <wps:cNvSpPr>
                            <a:spLocks/>
                          </wps:cNvSpPr>
                          <wps:spPr bwMode="auto">
                            <a:xfrm>
                              <a:off x="4574" y="345"/>
                              <a:ext cx="210" cy="210"/>
                            </a:xfrm>
                            <a:custGeom>
                              <a:avLst/>
                              <a:gdLst>
                                <a:gd name="T0" fmla="*/ 164 w 210"/>
                                <a:gd name="T1" fmla="*/ 19 h 210"/>
                                <a:gd name="T2" fmla="*/ 104 w 210"/>
                                <a:gd name="T3" fmla="*/ 19 h 210"/>
                                <a:gd name="T4" fmla="*/ 126 w 210"/>
                                <a:gd name="T5" fmla="*/ 23 h 210"/>
                                <a:gd name="T6" fmla="*/ 147 w 210"/>
                                <a:gd name="T7" fmla="*/ 31 h 210"/>
                                <a:gd name="T8" fmla="*/ 164 w 210"/>
                                <a:gd name="T9" fmla="*/ 44 h 210"/>
                                <a:gd name="T10" fmla="*/ 177 w 210"/>
                                <a:gd name="T11" fmla="*/ 62 h 210"/>
                                <a:gd name="T12" fmla="*/ 186 w 210"/>
                                <a:gd name="T13" fmla="*/ 82 h 210"/>
                                <a:gd name="T14" fmla="*/ 189 w 210"/>
                                <a:gd name="T15" fmla="*/ 104 h 210"/>
                                <a:gd name="T16" fmla="*/ 186 w 210"/>
                                <a:gd name="T17" fmla="*/ 127 h 210"/>
                                <a:gd name="T18" fmla="*/ 177 w 210"/>
                                <a:gd name="T19" fmla="*/ 148 h 210"/>
                                <a:gd name="T20" fmla="*/ 164 w 210"/>
                                <a:gd name="T21" fmla="*/ 165 h 210"/>
                                <a:gd name="T22" fmla="*/ 147 w 210"/>
                                <a:gd name="T23" fmla="*/ 179 h 210"/>
                                <a:gd name="T24" fmla="*/ 127 w 210"/>
                                <a:gd name="T25" fmla="*/ 187 h 210"/>
                                <a:gd name="T26" fmla="*/ 105 w 210"/>
                                <a:gd name="T27" fmla="*/ 191 h 210"/>
                                <a:gd name="T28" fmla="*/ 160 w 210"/>
                                <a:gd name="T29" fmla="*/ 191 h 210"/>
                                <a:gd name="T30" fmla="*/ 175 w 210"/>
                                <a:gd name="T31" fmla="*/ 181 h 210"/>
                                <a:gd name="T32" fmla="*/ 189 w 210"/>
                                <a:gd name="T33" fmla="*/ 166 h 210"/>
                                <a:gd name="T34" fmla="*/ 199 w 210"/>
                                <a:gd name="T35" fmla="*/ 148 h 210"/>
                                <a:gd name="T36" fmla="*/ 206 w 210"/>
                                <a:gd name="T37" fmla="*/ 129 h 210"/>
                                <a:gd name="T38" fmla="*/ 209 w 210"/>
                                <a:gd name="T39" fmla="*/ 108 h 210"/>
                                <a:gd name="T40" fmla="*/ 206 w 210"/>
                                <a:gd name="T41" fmla="*/ 85 h 210"/>
                                <a:gd name="T42" fmla="*/ 200 w 210"/>
                                <a:gd name="T43" fmla="*/ 63 h 210"/>
                                <a:gd name="T44" fmla="*/ 189 w 210"/>
                                <a:gd name="T45" fmla="*/ 44 h 210"/>
                                <a:gd name="T46" fmla="*/ 175 w 210"/>
                                <a:gd name="T47" fmla="*/ 27 h 210"/>
                                <a:gd name="T48" fmla="*/ 164 w 210"/>
                                <a:gd name="T49" fmla="*/ 19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0" h="210">
                                  <a:moveTo>
                                    <a:pt x="164" y="19"/>
                                  </a:moveTo>
                                  <a:lnTo>
                                    <a:pt x="104" y="19"/>
                                  </a:lnTo>
                                  <a:lnTo>
                                    <a:pt x="126" y="23"/>
                                  </a:lnTo>
                                  <a:lnTo>
                                    <a:pt x="147" y="31"/>
                                  </a:lnTo>
                                  <a:lnTo>
                                    <a:pt x="164" y="44"/>
                                  </a:lnTo>
                                  <a:lnTo>
                                    <a:pt x="177" y="62"/>
                                  </a:lnTo>
                                  <a:lnTo>
                                    <a:pt x="186" y="82"/>
                                  </a:lnTo>
                                  <a:lnTo>
                                    <a:pt x="189" y="104"/>
                                  </a:lnTo>
                                  <a:lnTo>
                                    <a:pt x="186" y="127"/>
                                  </a:lnTo>
                                  <a:lnTo>
                                    <a:pt x="177" y="148"/>
                                  </a:lnTo>
                                  <a:lnTo>
                                    <a:pt x="164" y="165"/>
                                  </a:lnTo>
                                  <a:lnTo>
                                    <a:pt x="147" y="179"/>
                                  </a:lnTo>
                                  <a:lnTo>
                                    <a:pt x="127" y="187"/>
                                  </a:lnTo>
                                  <a:lnTo>
                                    <a:pt x="105" y="191"/>
                                  </a:lnTo>
                                  <a:lnTo>
                                    <a:pt x="160" y="191"/>
                                  </a:lnTo>
                                  <a:lnTo>
                                    <a:pt x="175" y="181"/>
                                  </a:lnTo>
                                  <a:lnTo>
                                    <a:pt x="189" y="166"/>
                                  </a:lnTo>
                                  <a:lnTo>
                                    <a:pt x="199" y="148"/>
                                  </a:lnTo>
                                  <a:lnTo>
                                    <a:pt x="206" y="129"/>
                                  </a:lnTo>
                                  <a:lnTo>
                                    <a:pt x="209" y="108"/>
                                  </a:lnTo>
                                  <a:lnTo>
                                    <a:pt x="206" y="85"/>
                                  </a:lnTo>
                                  <a:lnTo>
                                    <a:pt x="200" y="63"/>
                                  </a:lnTo>
                                  <a:lnTo>
                                    <a:pt x="189" y="44"/>
                                  </a:lnTo>
                                  <a:lnTo>
                                    <a:pt x="175" y="27"/>
                                  </a:lnTo>
                                  <a:lnTo>
                                    <a:pt x="164" y="19"/>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993F357" id="Group 563" o:spid="_x0000_s1026" style="position:absolute;margin-left:228.7pt;margin-top:17.25pt;width:10.5pt;height:10.5pt;z-index:-251657216;mso-position-horizontal-relative:page" coordorigin="4574,345"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" o:allowincell="f">
                <v:shape id="Freeform 564" o:spid="_x0000_s1027" style="position:absolute;left:4585;top:355;width:189;height:191;visibility:visible;mso-wrap-style:square;v-text-anchor:top" coordsize="1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" path="m85,l64,4,46,12,30,25,17,41,7,61,1,85,,111r6,22l17,152r15,16l50,180r20,7l93,190r17,-1l131,182r19,-11l166,156r11,-18l185,117r3,-23l185,72,178,52,166,35,150,20,131,9,109,2,85,xe" stroked="f">
                  <v:path arrowok="t" o:connecttype="custom" o:connectlocs="85,0;64,4;46,12;30,25;17,41;7,61;1,85;0,111;6,133;17,152;32,168;50,180;70,187;93,190;110,189;131,182;150,171;166,156;177,138;185,117;188,94;185,72;178,52;166,35;150,20;131,9;109,2;85,0" o:connectangles="0,0,0,0,0,0,0,0,0,0,0,0,0,0,0,0,0,0,0,0,0,0,0,0,0,0,0,0"/>
                </v:shape>
                <v:group id="Group 565" o:spid="_x0000_s1028" style="position:absolute;left:4574;top:345;width:210;height:210" coordorigin="4574,345"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566" o:spid="_x0000_s1029" style="position:absolute;left:4574;top:345;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" path="m104,l81,2,60,9,42,20,26,35,13,53,4,73,,95r2,25l8,143r10,20l31,180r16,13l66,203r20,6l113,207r23,-5l157,193r3,-2l105,191,82,188,62,179,45,166,31,149,22,129,19,107,22,84,30,63,43,45,60,32,80,23r22,-3l104,19r60,l158,14,138,5,116,,104,xe" fillcolor="#999998" stroked="f">
                    <v:path arrowok="t" o:connecttype="custom" o:connectlocs="104,0;81,2;60,9;42,20;26,35;13,53;4,73;0,95;2,120;8,143;18,163;31,180;47,193;66,203;86,209;113,207;136,202;157,193;160,191;105,191;82,188;62,179;45,166;31,149;22,129;19,107;22,84;30,63;43,45;60,32;80,23;102,20;104,19;164,19;158,14;138,5;116,0;104,0" o:connectangles="0,0,0,0,0,0,0,0,0,0,0,0,0,0,0,0,0,0,0,0,0,0,0,0,0,0,0,0,0,0,0,0,0,0,0,0,0,0"/>
                  </v:shape>
                  <v:shape id="Freeform 567" o:spid="_x0000_s1030" style="position:absolute;left:4574;top:345;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" path="m164,19r-60,l126,23r21,8l164,44r13,18l186,82r3,22l186,127r-9,21l164,165r-17,14l127,187r-22,4l160,191r15,-10l189,166r10,-18l206,129r3,-21l206,85,200,63,189,44,175,27,164,19xe" fillcolor="#999998" stroked="f">
                    <v:path arrowok="t" o:connecttype="custom" o:connectlocs="164,19;104,19;126,23;147,31;164,44;177,62;186,82;189,104;186,127;177,148;164,165;147,179;127,187;105,191;160,191;175,181;189,166;199,148;206,129;209,108;206,85;200,63;189,44;175,27;164,19" o:connectangles="0,0,0,0,0,0,0,0,0,0,0,0,0,0,0,0,0,0,0,0,0,0,0,0,0"/>
                  </v:shape>
                </v:group>
                <w10:wrap anchorx="page"/>
              </v:group>
            </w:pict>
          </mc:Fallback>
        </mc:AlternateContent>
      </w:r>
      <w:r>
        <w:rPr>
          <w:b/>
          <w:noProof/>
          <w:sz w:val="15"/>
          <w:szCs w:val="15"/>
        </w:rPr>
        <mc:AlternateContent>
          <mc:Choice Requires="wpg">
            <w:drawing>
              <wp:anchor distT="0" distB="0" distL="114300" distR="114300" simplePos="0" relativeHeight="251660288" behindDoc="1" locked="0" layoutInCell="0" allowOverlap="1">
                <wp:simplePos x="0" y="0"/>
                <wp:positionH relativeFrom="page">
                  <wp:posOffset>3198495</wp:posOffset>
                </wp:positionH>
                <wp:positionV relativeFrom="paragraph">
                  <wp:posOffset>219075</wp:posOffset>
                </wp:positionV>
                <wp:extent cx="133350" cy="133350"/>
                <wp:effectExtent l="0" t="0" r="0" b="0"/>
                <wp:wrapNone/>
                <wp:docPr id="43"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133350"/>
                          <a:chOff x="5037" y="345"/>
                          <a:chExt cx="210" cy="210"/>
                        </a:xfrm>
                      </wpg:grpSpPr>
                      <wps:wsp>
                        <wps:cNvPr id="44" name="Freeform 569"/>
                        <wps:cNvSpPr>
                          <a:spLocks/>
                        </wps:cNvSpPr>
                        <wps:spPr bwMode="auto">
                          <a:xfrm>
                            <a:off x="5048" y="355"/>
                            <a:ext cx="189" cy="191"/>
                          </a:xfrm>
                          <a:custGeom>
                            <a:avLst/>
                            <a:gdLst>
                              <a:gd name="T0" fmla="*/ 85 w 189"/>
                              <a:gd name="T1" fmla="*/ 0 h 191"/>
                              <a:gd name="T2" fmla="*/ 64 w 189"/>
                              <a:gd name="T3" fmla="*/ 4 h 191"/>
                              <a:gd name="T4" fmla="*/ 46 w 189"/>
                              <a:gd name="T5" fmla="*/ 12 h 191"/>
                              <a:gd name="T6" fmla="*/ 30 w 189"/>
                              <a:gd name="T7" fmla="*/ 25 h 191"/>
                              <a:gd name="T8" fmla="*/ 17 w 189"/>
                              <a:gd name="T9" fmla="*/ 41 h 191"/>
                              <a:gd name="T10" fmla="*/ 7 w 189"/>
                              <a:gd name="T11" fmla="*/ 61 h 191"/>
                              <a:gd name="T12" fmla="*/ 1 w 189"/>
                              <a:gd name="T13" fmla="*/ 85 h 191"/>
                              <a:gd name="T14" fmla="*/ 0 w 189"/>
                              <a:gd name="T15" fmla="*/ 111 h 191"/>
                              <a:gd name="T16" fmla="*/ 6 w 189"/>
                              <a:gd name="T17" fmla="*/ 133 h 191"/>
                              <a:gd name="T18" fmla="*/ 17 w 189"/>
                              <a:gd name="T19" fmla="*/ 152 h 191"/>
                              <a:gd name="T20" fmla="*/ 32 w 189"/>
                              <a:gd name="T21" fmla="*/ 168 h 191"/>
                              <a:gd name="T22" fmla="*/ 50 w 189"/>
                              <a:gd name="T23" fmla="*/ 180 h 191"/>
                              <a:gd name="T24" fmla="*/ 70 w 189"/>
                              <a:gd name="T25" fmla="*/ 187 h 191"/>
                              <a:gd name="T26" fmla="*/ 93 w 189"/>
                              <a:gd name="T27" fmla="*/ 190 h 191"/>
                              <a:gd name="T28" fmla="*/ 110 w 189"/>
                              <a:gd name="T29" fmla="*/ 189 h 191"/>
                              <a:gd name="T30" fmla="*/ 131 w 189"/>
                              <a:gd name="T31" fmla="*/ 182 h 191"/>
                              <a:gd name="T32" fmla="*/ 150 w 189"/>
                              <a:gd name="T33" fmla="*/ 171 h 191"/>
                              <a:gd name="T34" fmla="*/ 166 w 189"/>
                              <a:gd name="T35" fmla="*/ 156 h 191"/>
                              <a:gd name="T36" fmla="*/ 177 w 189"/>
                              <a:gd name="T37" fmla="*/ 138 h 191"/>
                              <a:gd name="T38" fmla="*/ 185 w 189"/>
                              <a:gd name="T39" fmla="*/ 117 h 191"/>
                              <a:gd name="T40" fmla="*/ 188 w 189"/>
                              <a:gd name="T41" fmla="*/ 94 h 191"/>
                              <a:gd name="T42" fmla="*/ 185 w 189"/>
                              <a:gd name="T43" fmla="*/ 72 h 191"/>
                              <a:gd name="T44" fmla="*/ 178 w 189"/>
                              <a:gd name="T45" fmla="*/ 52 h 191"/>
                              <a:gd name="T46" fmla="*/ 166 w 189"/>
                              <a:gd name="T47" fmla="*/ 35 h 191"/>
                              <a:gd name="T48" fmla="*/ 150 w 189"/>
                              <a:gd name="T49" fmla="*/ 20 h 191"/>
                              <a:gd name="T50" fmla="*/ 131 w 189"/>
                              <a:gd name="T51" fmla="*/ 9 h 191"/>
                              <a:gd name="T52" fmla="*/ 109 w 189"/>
                              <a:gd name="T53" fmla="*/ 2 h 191"/>
                              <a:gd name="T54" fmla="*/ 85 w 189"/>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191">
                                <a:moveTo>
                                  <a:pt x="85" y="0"/>
                                </a:moveTo>
                                <a:lnTo>
                                  <a:pt x="64" y="4"/>
                                </a:lnTo>
                                <a:lnTo>
                                  <a:pt x="46" y="12"/>
                                </a:lnTo>
                                <a:lnTo>
                                  <a:pt x="30" y="25"/>
                                </a:lnTo>
                                <a:lnTo>
                                  <a:pt x="17" y="41"/>
                                </a:lnTo>
                                <a:lnTo>
                                  <a:pt x="7" y="61"/>
                                </a:lnTo>
                                <a:lnTo>
                                  <a:pt x="1" y="85"/>
                                </a:lnTo>
                                <a:lnTo>
                                  <a:pt x="0" y="111"/>
                                </a:lnTo>
                                <a:lnTo>
                                  <a:pt x="6" y="133"/>
                                </a:lnTo>
                                <a:lnTo>
                                  <a:pt x="17" y="152"/>
                                </a:lnTo>
                                <a:lnTo>
                                  <a:pt x="32" y="168"/>
                                </a:lnTo>
                                <a:lnTo>
                                  <a:pt x="50" y="180"/>
                                </a:lnTo>
                                <a:lnTo>
                                  <a:pt x="70" y="187"/>
                                </a:lnTo>
                                <a:lnTo>
                                  <a:pt x="93" y="190"/>
                                </a:lnTo>
                                <a:lnTo>
                                  <a:pt x="110" y="189"/>
                                </a:lnTo>
                                <a:lnTo>
                                  <a:pt x="131" y="182"/>
                                </a:lnTo>
                                <a:lnTo>
                                  <a:pt x="150" y="171"/>
                                </a:lnTo>
                                <a:lnTo>
                                  <a:pt x="166" y="156"/>
                                </a:lnTo>
                                <a:lnTo>
                                  <a:pt x="177" y="138"/>
                                </a:lnTo>
                                <a:lnTo>
                                  <a:pt x="185" y="117"/>
                                </a:lnTo>
                                <a:lnTo>
                                  <a:pt x="188" y="94"/>
                                </a:lnTo>
                                <a:lnTo>
                                  <a:pt x="185" y="72"/>
                                </a:lnTo>
                                <a:lnTo>
                                  <a:pt x="178" y="52"/>
                                </a:lnTo>
                                <a:lnTo>
                                  <a:pt x="166" y="35"/>
                                </a:lnTo>
                                <a:lnTo>
                                  <a:pt x="150" y="20"/>
                                </a:lnTo>
                                <a:lnTo>
                                  <a:pt x="131" y="9"/>
                                </a:lnTo>
                                <a:lnTo>
                                  <a:pt x="109" y="2"/>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5" name="Group 570"/>
                        <wpg:cNvGrpSpPr>
                          <a:grpSpLocks/>
                        </wpg:cNvGrpSpPr>
                        <wpg:grpSpPr bwMode="auto">
                          <a:xfrm>
                            <a:off x="5037" y="345"/>
                            <a:ext cx="210" cy="210"/>
                            <a:chOff x="5037" y="345"/>
                            <a:chExt cx="210" cy="210"/>
                          </a:xfrm>
                        </wpg:grpSpPr>
                        <wps:wsp>
                          <wps:cNvPr id="46" name="Freeform 571"/>
                          <wps:cNvSpPr>
                            <a:spLocks/>
                          </wps:cNvSpPr>
                          <wps:spPr bwMode="auto">
                            <a:xfrm>
                              <a:off x="5037" y="345"/>
                              <a:ext cx="210" cy="210"/>
                            </a:xfrm>
                            <a:custGeom>
                              <a:avLst/>
                              <a:gdLst>
                                <a:gd name="T0" fmla="*/ 104 w 210"/>
                                <a:gd name="T1" fmla="*/ 0 h 210"/>
                                <a:gd name="T2" fmla="*/ 81 w 210"/>
                                <a:gd name="T3" fmla="*/ 2 h 210"/>
                                <a:gd name="T4" fmla="*/ 60 w 210"/>
                                <a:gd name="T5" fmla="*/ 9 h 210"/>
                                <a:gd name="T6" fmla="*/ 42 w 210"/>
                                <a:gd name="T7" fmla="*/ 20 h 210"/>
                                <a:gd name="T8" fmla="*/ 26 w 210"/>
                                <a:gd name="T9" fmla="*/ 35 h 210"/>
                                <a:gd name="T10" fmla="*/ 13 w 210"/>
                                <a:gd name="T11" fmla="*/ 53 h 210"/>
                                <a:gd name="T12" fmla="*/ 4 w 210"/>
                                <a:gd name="T13" fmla="*/ 73 h 210"/>
                                <a:gd name="T14" fmla="*/ 0 w 210"/>
                                <a:gd name="T15" fmla="*/ 95 h 210"/>
                                <a:gd name="T16" fmla="*/ 2 w 210"/>
                                <a:gd name="T17" fmla="*/ 120 h 210"/>
                                <a:gd name="T18" fmla="*/ 8 w 210"/>
                                <a:gd name="T19" fmla="*/ 143 h 210"/>
                                <a:gd name="T20" fmla="*/ 18 w 210"/>
                                <a:gd name="T21" fmla="*/ 163 h 210"/>
                                <a:gd name="T22" fmla="*/ 31 w 210"/>
                                <a:gd name="T23" fmla="*/ 180 h 210"/>
                                <a:gd name="T24" fmla="*/ 47 w 210"/>
                                <a:gd name="T25" fmla="*/ 193 h 210"/>
                                <a:gd name="T26" fmla="*/ 66 w 210"/>
                                <a:gd name="T27" fmla="*/ 203 h 210"/>
                                <a:gd name="T28" fmla="*/ 86 w 210"/>
                                <a:gd name="T29" fmla="*/ 209 h 210"/>
                                <a:gd name="T30" fmla="*/ 113 w 210"/>
                                <a:gd name="T31" fmla="*/ 207 h 210"/>
                                <a:gd name="T32" fmla="*/ 136 w 210"/>
                                <a:gd name="T33" fmla="*/ 202 h 210"/>
                                <a:gd name="T34" fmla="*/ 157 w 210"/>
                                <a:gd name="T35" fmla="*/ 193 h 210"/>
                                <a:gd name="T36" fmla="*/ 160 w 210"/>
                                <a:gd name="T37" fmla="*/ 191 h 210"/>
                                <a:gd name="T38" fmla="*/ 105 w 210"/>
                                <a:gd name="T39" fmla="*/ 191 h 210"/>
                                <a:gd name="T40" fmla="*/ 82 w 210"/>
                                <a:gd name="T41" fmla="*/ 188 h 210"/>
                                <a:gd name="T42" fmla="*/ 62 w 210"/>
                                <a:gd name="T43" fmla="*/ 179 h 210"/>
                                <a:gd name="T44" fmla="*/ 45 w 210"/>
                                <a:gd name="T45" fmla="*/ 166 h 210"/>
                                <a:gd name="T46" fmla="*/ 31 w 210"/>
                                <a:gd name="T47" fmla="*/ 149 h 210"/>
                                <a:gd name="T48" fmla="*/ 22 w 210"/>
                                <a:gd name="T49" fmla="*/ 129 h 210"/>
                                <a:gd name="T50" fmla="*/ 19 w 210"/>
                                <a:gd name="T51" fmla="*/ 107 h 210"/>
                                <a:gd name="T52" fmla="*/ 22 w 210"/>
                                <a:gd name="T53" fmla="*/ 84 h 210"/>
                                <a:gd name="T54" fmla="*/ 30 w 210"/>
                                <a:gd name="T55" fmla="*/ 63 h 210"/>
                                <a:gd name="T56" fmla="*/ 43 w 210"/>
                                <a:gd name="T57" fmla="*/ 45 h 210"/>
                                <a:gd name="T58" fmla="*/ 60 w 210"/>
                                <a:gd name="T59" fmla="*/ 32 h 210"/>
                                <a:gd name="T60" fmla="*/ 80 w 210"/>
                                <a:gd name="T61" fmla="*/ 23 h 210"/>
                                <a:gd name="T62" fmla="*/ 102 w 210"/>
                                <a:gd name="T63" fmla="*/ 20 h 210"/>
                                <a:gd name="T64" fmla="*/ 104 w 210"/>
                                <a:gd name="T65" fmla="*/ 19 h 210"/>
                                <a:gd name="T66" fmla="*/ 164 w 210"/>
                                <a:gd name="T67" fmla="*/ 19 h 210"/>
                                <a:gd name="T68" fmla="*/ 158 w 210"/>
                                <a:gd name="T69" fmla="*/ 14 h 210"/>
                                <a:gd name="T70" fmla="*/ 138 w 210"/>
                                <a:gd name="T71" fmla="*/ 5 h 210"/>
                                <a:gd name="T72" fmla="*/ 116 w 210"/>
                                <a:gd name="T73" fmla="*/ 0 h 210"/>
                                <a:gd name="T74" fmla="*/ 104 w 210"/>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0" h="210">
                                  <a:moveTo>
                                    <a:pt x="104" y="0"/>
                                  </a:moveTo>
                                  <a:lnTo>
                                    <a:pt x="81" y="2"/>
                                  </a:lnTo>
                                  <a:lnTo>
                                    <a:pt x="60" y="9"/>
                                  </a:lnTo>
                                  <a:lnTo>
                                    <a:pt x="42" y="20"/>
                                  </a:lnTo>
                                  <a:lnTo>
                                    <a:pt x="26" y="35"/>
                                  </a:lnTo>
                                  <a:lnTo>
                                    <a:pt x="13" y="53"/>
                                  </a:lnTo>
                                  <a:lnTo>
                                    <a:pt x="4" y="73"/>
                                  </a:lnTo>
                                  <a:lnTo>
                                    <a:pt x="0" y="95"/>
                                  </a:lnTo>
                                  <a:lnTo>
                                    <a:pt x="2" y="120"/>
                                  </a:lnTo>
                                  <a:lnTo>
                                    <a:pt x="8" y="143"/>
                                  </a:lnTo>
                                  <a:lnTo>
                                    <a:pt x="18" y="163"/>
                                  </a:lnTo>
                                  <a:lnTo>
                                    <a:pt x="31" y="180"/>
                                  </a:lnTo>
                                  <a:lnTo>
                                    <a:pt x="47" y="193"/>
                                  </a:lnTo>
                                  <a:lnTo>
                                    <a:pt x="66" y="203"/>
                                  </a:lnTo>
                                  <a:lnTo>
                                    <a:pt x="86" y="209"/>
                                  </a:lnTo>
                                  <a:lnTo>
                                    <a:pt x="113" y="207"/>
                                  </a:lnTo>
                                  <a:lnTo>
                                    <a:pt x="136" y="202"/>
                                  </a:lnTo>
                                  <a:lnTo>
                                    <a:pt x="157" y="193"/>
                                  </a:lnTo>
                                  <a:lnTo>
                                    <a:pt x="160" y="191"/>
                                  </a:lnTo>
                                  <a:lnTo>
                                    <a:pt x="105" y="191"/>
                                  </a:lnTo>
                                  <a:lnTo>
                                    <a:pt x="82" y="188"/>
                                  </a:lnTo>
                                  <a:lnTo>
                                    <a:pt x="62" y="179"/>
                                  </a:lnTo>
                                  <a:lnTo>
                                    <a:pt x="45" y="166"/>
                                  </a:lnTo>
                                  <a:lnTo>
                                    <a:pt x="31" y="149"/>
                                  </a:lnTo>
                                  <a:lnTo>
                                    <a:pt x="22" y="129"/>
                                  </a:lnTo>
                                  <a:lnTo>
                                    <a:pt x="19" y="107"/>
                                  </a:lnTo>
                                  <a:lnTo>
                                    <a:pt x="22" y="84"/>
                                  </a:lnTo>
                                  <a:lnTo>
                                    <a:pt x="30" y="63"/>
                                  </a:lnTo>
                                  <a:lnTo>
                                    <a:pt x="43" y="45"/>
                                  </a:lnTo>
                                  <a:lnTo>
                                    <a:pt x="60" y="32"/>
                                  </a:lnTo>
                                  <a:lnTo>
                                    <a:pt x="80" y="23"/>
                                  </a:lnTo>
                                  <a:lnTo>
                                    <a:pt x="102" y="20"/>
                                  </a:lnTo>
                                  <a:lnTo>
                                    <a:pt x="104" y="19"/>
                                  </a:lnTo>
                                  <a:lnTo>
                                    <a:pt x="164" y="19"/>
                                  </a:lnTo>
                                  <a:lnTo>
                                    <a:pt x="158" y="14"/>
                                  </a:lnTo>
                                  <a:lnTo>
                                    <a:pt x="138" y="5"/>
                                  </a:lnTo>
                                  <a:lnTo>
                                    <a:pt x="116" y="0"/>
                                  </a:lnTo>
                                  <a:lnTo>
                                    <a:pt x="104"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72"/>
                          <wps:cNvSpPr>
                            <a:spLocks/>
                          </wps:cNvSpPr>
                          <wps:spPr bwMode="auto">
                            <a:xfrm>
                              <a:off x="5037" y="345"/>
                              <a:ext cx="210" cy="210"/>
                            </a:xfrm>
                            <a:custGeom>
                              <a:avLst/>
                              <a:gdLst>
                                <a:gd name="T0" fmla="*/ 164 w 210"/>
                                <a:gd name="T1" fmla="*/ 19 h 210"/>
                                <a:gd name="T2" fmla="*/ 104 w 210"/>
                                <a:gd name="T3" fmla="*/ 19 h 210"/>
                                <a:gd name="T4" fmla="*/ 126 w 210"/>
                                <a:gd name="T5" fmla="*/ 23 h 210"/>
                                <a:gd name="T6" fmla="*/ 147 w 210"/>
                                <a:gd name="T7" fmla="*/ 31 h 210"/>
                                <a:gd name="T8" fmla="*/ 164 w 210"/>
                                <a:gd name="T9" fmla="*/ 44 h 210"/>
                                <a:gd name="T10" fmla="*/ 177 w 210"/>
                                <a:gd name="T11" fmla="*/ 62 h 210"/>
                                <a:gd name="T12" fmla="*/ 186 w 210"/>
                                <a:gd name="T13" fmla="*/ 82 h 210"/>
                                <a:gd name="T14" fmla="*/ 189 w 210"/>
                                <a:gd name="T15" fmla="*/ 104 h 210"/>
                                <a:gd name="T16" fmla="*/ 186 w 210"/>
                                <a:gd name="T17" fmla="*/ 127 h 210"/>
                                <a:gd name="T18" fmla="*/ 177 w 210"/>
                                <a:gd name="T19" fmla="*/ 148 h 210"/>
                                <a:gd name="T20" fmla="*/ 164 w 210"/>
                                <a:gd name="T21" fmla="*/ 165 h 210"/>
                                <a:gd name="T22" fmla="*/ 147 w 210"/>
                                <a:gd name="T23" fmla="*/ 179 h 210"/>
                                <a:gd name="T24" fmla="*/ 127 w 210"/>
                                <a:gd name="T25" fmla="*/ 187 h 210"/>
                                <a:gd name="T26" fmla="*/ 105 w 210"/>
                                <a:gd name="T27" fmla="*/ 191 h 210"/>
                                <a:gd name="T28" fmla="*/ 160 w 210"/>
                                <a:gd name="T29" fmla="*/ 191 h 210"/>
                                <a:gd name="T30" fmla="*/ 175 w 210"/>
                                <a:gd name="T31" fmla="*/ 181 h 210"/>
                                <a:gd name="T32" fmla="*/ 189 w 210"/>
                                <a:gd name="T33" fmla="*/ 166 h 210"/>
                                <a:gd name="T34" fmla="*/ 199 w 210"/>
                                <a:gd name="T35" fmla="*/ 148 h 210"/>
                                <a:gd name="T36" fmla="*/ 206 w 210"/>
                                <a:gd name="T37" fmla="*/ 129 h 210"/>
                                <a:gd name="T38" fmla="*/ 209 w 210"/>
                                <a:gd name="T39" fmla="*/ 108 h 210"/>
                                <a:gd name="T40" fmla="*/ 206 w 210"/>
                                <a:gd name="T41" fmla="*/ 85 h 210"/>
                                <a:gd name="T42" fmla="*/ 200 w 210"/>
                                <a:gd name="T43" fmla="*/ 63 h 210"/>
                                <a:gd name="T44" fmla="*/ 189 w 210"/>
                                <a:gd name="T45" fmla="*/ 44 h 210"/>
                                <a:gd name="T46" fmla="*/ 175 w 210"/>
                                <a:gd name="T47" fmla="*/ 27 h 210"/>
                                <a:gd name="T48" fmla="*/ 164 w 210"/>
                                <a:gd name="T49" fmla="*/ 19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0" h="210">
                                  <a:moveTo>
                                    <a:pt x="164" y="19"/>
                                  </a:moveTo>
                                  <a:lnTo>
                                    <a:pt x="104" y="19"/>
                                  </a:lnTo>
                                  <a:lnTo>
                                    <a:pt x="126" y="23"/>
                                  </a:lnTo>
                                  <a:lnTo>
                                    <a:pt x="147" y="31"/>
                                  </a:lnTo>
                                  <a:lnTo>
                                    <a:pt x="164" y="44"/>
                                  </a:lnTo>
                                  <a:lnTo>
                                    <a:pt x="177" y="62"/>
                                  </a:lnTo>
                                  <a:lnTo>
                                    <a:pt x="186" y="82"/>
                                  </a:lnTo>
                                  <a:lnTo>
                                    <a:pt x="189" y="104"/>
                                  </a:lnTo>
                                  <a:lnTo>
                                    <a:pt x="186" y="127"/>
                                  </a:lnTo>
                                  <a:lnTo>
                                    <a:pt x="177" y="148"/>
                                  </a:lnTo>
                                  <a:lnTo>
                                    <a:pt x="164" y="165"/>
                                  </a:lnTo>
                                  <a:lnTo>
                                    <a:pt x="147" y="179"/>
                                  </a:lnTo>
                                  <a:lnTo>
                                    <a:pt x="127" y="187"/>
                                  </a:lnTo>
                                  <a:lnTo>
                                    <a:pt x="105" y="191"/>
                                  </a:lnTo>
                                  <a:lnTo>
                                    <a:pt x="160" y="191"/>
                                  </a:lnTo>
                                  <a:lnTo>
                                    <a:pt x="175" y="181"/>
                                  </a:lnTo>
                                  <a:lnTo>
                                    <a:pt x="189" y="166"/>
                                  </a:lnTo>
                                  <a:lnTo>
                                    <a:pt x="199" y="148"/>
                                  </a:lnTo>
                                  <a:lnTo>
                                    <a:pt x="206" y="129"/>
                                  </a:lnTo>
                                  <a:lnTo>
                                    <a:pt x="209" y="108"/>
                                  </a:lnTo>
                                  <a:lnTo>
                                    <a:pt x="206" y="85"/>
                                  </a:lnTo>
                                  <a:lnTo>
                                    <a:pt x="200" y="63"/>
                                  </a:lnTo>
                                  <a:lnTo>
                                    <a:pt x="189" y="44"/>
                                  </a:lnTo>
                                  <a:lnTo>
                                    <a:pt x="175" y="27"/>
                                  </a:lnTo>
                                  <a:lnTo>
                                    <a:pt x="164" y="19"/>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2B235D" id="Group 568" o:spid="_x0000_s1026" style="position:absolute;margin-left:251.85pt;margin-top:17.25pt;width:10.5pt;height:10.5pt;z-index:-251656192;mso-position-horizontal-relative:page" coordorigin="5037,345"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" o:allowincell="f">
                <v:shape id="Freeform 569" o:spid="_x0000_s1027" style="position:absolute;left:5048;top:355;width:189;height:191;visibility:visible;mso-wrap-style:square;v-text-anchor:top" coordsize="1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" path="m85,l64,4,46,12,30,25,17,41,7,61,1,85,,111r6,22l17,152r15,16l50,180r20,7l93,190r17,-1l131,182r19,-11l166,156r11,-18l185,117r3,-23l185,72,178,52,166,35,150,20,131,9,109,2,85,xe" stroked="f">
                  <v:path arrowok="t" o:connecttype="custom" o:connectlocs="85,0;64,4;46,12;30,25;17,41;7,61;1,85;0,111;6,133;17,152;32,168;50,180;70,187;93,190;110,189;131,182;150,171;166,156;177,138;185,117;188,94;185,72;178,52;166,35;150,20;131,9;109,2;85,0" o:connectangles="0,0,0,0,0,0,0,0,0,0,0,0,0,0,0,0,0,0,0,0,0,0,0,0,0,0,0,0"/>
                </v:shape>
                <v:group id="Group 570" o:spid="_x0000_s1028" style="position:absolute;left:5037;top:345;width:210;height:210" coordorigin="5037,345"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571" o:spid="_x0000_s1029" style="position:absolute;left:5037;top:345;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" path="m104,l81,2,60,9,42,20,26,35,13,53,4,73,,95r2,25l8,143r10,20l31,180r16,13l66,203r20,6l113,207r23,-5l157,193r3,-2l105,191,82,188,62,179,45,166,31,149,22,129,19,107,22,84,30,63,43,45,60,32,80,23r22,-3l104,19r60,l158,14,138,5,116,,104,xe" fillcolor="#999998" stroked="f">
                    <v:path arrowok="t" o:connecttype="custom" o:connectlocs="104,0;81,2;60,9;42,20;26,35;13,53;4,73;0,95;2,120;8,143;18,163;31,180;47,193;66,203;86,209;113,207;136,202;157,193;160,191;105,191;82,188;62,179;45,166;31,149;22,129;19,107;22,84;30,63;43,45;60,32;80,23;102,20;104,19;164,19;158,14;138,5;116,0;104,0" o:connectangles="0,0,0,0,0,0,0,0,0,0,0,0,0,0,0,0,0,0,0,0,0,0,0,0,0,0,0,0,0,0,0,0,0,0,0,0,0,0"/>
                  </v:shape>
                  <v:shape id="Freeform 572" o:spid="_x0000_s1030" style="position:absolute;left:5037;top:345;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" path="m164,19r-60,l126,23r21,8l164,44r13,18l186,82r3,22l186,127r-9,21l164,165r-17,14l127,187r-22,4l160,191r15,-10l189,166r10,-18l206,129r3,-21l206,85,200,63,189,44,175,27,164,19xe" fillcolor="#999998" stroked="f">
                    <v:path arrowok="t" o:connecttype="custom" o:connectlocs="164,19;104,19;126,23;147,31;164,44;177,62;186,82;189,104;186,127;177,148;164,165;147,179;127,187;105,191;160,191;175,181;189,166;199,148;206,129;209,108;206,85;200,63;189,44;175,27;164,19" o:connectangles="0,0,0,0,0,0,0,0,0,0,0,0,0,0,0,0,0,0,0,0,0,0,0,0,0"/>
                  </v:shape>
                </v:group>
                <w10:wrap anchorx="page"/>
              </v:group>
            </w:pict>
          </mc:Fallback>
        </mc:AlternateContent>
      </w:r>
      <w:r>
        <w:rPr>
          <w:b/>
          <w:noProof/>
          <w:sz w:val="15"/>
          <w:szCs w:val="15"/>
        </w:rPr>
        <mc:AlternateContent>
          <mc:Choice Requires="wps">
            <w:drawing>
              <wp:anchor distT="0" distB="0" distL="114300" distR="114300" simplePos="0" relativeHeight="251661312" behindDoc="1" locked="0" layoutInCell="0" allowOverlap="1">
                <wp:simplePos x="0" y="0"/>
                <wp:positionH relativeFrom="page">
                  <wp:posOffset>534035</wp:posOffset>
                </wp:positionH>
                <wp:positionV relativeFrom="paragraph">
                  <wp:posOffset>163830</wp:posOffset>
                </wp:positionV>
                <wp:extent cx="1905000" cy="245745"/>
                <wp:effectExtent l="0" t="0" r="0" b="0"/>
                <wp:wrapNone/>
                <wp:docPr id="42" name="Freeform 5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245745"/>
                        </a:xfrm>
                        <a:custGeom>
                          <a:avLst/>
                          <a:gdLst>
                            <a:gd name="T0" fmla="*/ 0 w 3000"/>
                            <a:gd name="T1" fmla="*/ 386 h 387"/>
                            <a:gd name="T2" fmla="*/ 3000 w 3000"/>
                            <a:gd name="T3" fmla="*/ 386 h 387"/>
                            <a:gd name="T4" fmla="*/ 3000 w 3000"/>
                            <a:gd name="T5" fmla="*/ 0 h 387"/>
                            <a:gd name="T6" fmla="*/ 0 w 3000"/>
                            <a:gd name="T7" fmla="*/ 0 h 387"/>
                            <a:gd name="T8" fmla="*/ 0 w 3000"/>
                            <a:gd name="T9" fmla="*/ 386 h 387"/>
                          </a:gdLst>
                          <a:ahLst/>
                          <a:cxnLst>
                            <a:cxn ang="0">
                              <a:pos x="T0" y="T1"/>
                            </a:cxn>
                            <a:cxn ang="0">
                              <a:pos x="T2" y="T3"/>
                            </a:cxn>
                            <a:cxn ang="0">
                              <a:pos x="T4" y="T5"/>
                            </a:cxn>
                            <a:cxn ang="0">
                              <a:pos x="T6" y="T7"/>
                            </a:cxn>
                            <a:cxn ang="0">
                              <a:pos x="T8" y="T9"/>
                            </a:cxn>
                          </a:cxnLst>
                          <a:rect l="0" t="0" r="r" b="b"/>
                          <a:pathLst>
                            <a:path w="3000" h="387">
                              <a:moveTo>
                                <a:pt x="0" y="386"/>
                              </a:moveTo>
                              <a:lnTo>
                                <a:pt x="3000" y="386"/>
                              </a:lnTo>
                              <a:lnTo>
                                <a:pt x="3000" y="0"/>
                              </a:lnTo>
                              <a:lnTo>
                                <a:pt x="0" y="0"/>
                              </a:lnTo>
                              <a:lnTo>
                                <a:pt x="0" y="386"/>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CE9B7" id="Freeform 573" o:spid="_x0000_s1026" style="position:absolute;margin-left:42.05pt;margin-top:12.9pt;width:150pt;height:1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00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" o:allowincell="f" path="m,386r3000,l3000,,,,,386xe" filled="f" strokecolor="#808285" strokeweight=".25pt">
                <v:path arrowok="t" o:connecttype="custom" o:connectlocs="0,245110;1905000,245110;1905000,0;0,0;0,245110" o:connectangles="0,0,0,0,0"/>
                <w10:wrap anchorx="page"/>
              </v:shape>
            </w:pict>
          </mc:Fallback>
        </mc:AlternateContent>
      </w:r>
      <w:r w:rsidR="00A75D2E" w:rsidRPr="00A75D2E">
        <w:rPr>
          <w:b/>
          <w:color w:val="231F20"/>
          <w:sz w:val="15"/>
          <w:szCs w:val="15"/>
        </w:rPr>
        <w:t>Total Income</w:t>
      </w:r>
      <w:r w:rsidR="00A75D2E" w:rsidRPr="00A75D2E">
        <w:rPr>
          <w:b/>
          <w:w w:val="95"/>
          <w:sz w:val="15"/>
          <w:szCs w:val="15"/>
        </w:rPr>
        <w:tab/>
      </w:r>
    </w:p>
    <w:p w:rsidR="006A6658" w:rsidRPr="00A75D2E" w:rsidRDefault="006A6658">
      <w:pPr>
        <w:pStyle w:val="BodyText"/>
        <w:kinsoku w:val="0"/>
        <w:overflowPunct w:val="0"/>
        <w:spacing w:before="46"/>
        <w:ind w:left="261"/>
        <w:rPr>
          <w:b/>
          <w:color w:val="000000"/>
          <w:sz w:val="15"/>
          <w:szCs w:val="15"/>
        </w:rPr>
      </w:pPr>
      <w:r>
        <w:rPr>
          <w:rFonts w:ascii="Times New Roman" w:hAnsi="Times New Roman" w:cs="Times New Roman"/>
          <w:w w:val="95"/>
          <w:sz w:val="24"/>
          <w:szCs w:val="24"/>
        </w:rPr>
        <w:br w:type="column"/>
      </w:r>
      <w:r w:rsidR="00A75D2E" w:rsidRPr="00A75D2E">
        <w:rPr>
          <w:b/>
          <w:color w:val="231F20"/>
          <w:sz w:val="15"/>
          <w:szCs w:val="15"/>
        </w:rPr>
        <w:t>Household Size</w:t>
      </w:r>
    </w:p>
    <w:p w:rsidR="006A6658" w:rsidRDefault="006A6658">
      <w:pPr>
        <w:pStyle w:val="BodyText"/>
        <w:kinsoku w:val="0"/>
        <w:overflowPunct w:val="0"/>
        <w:spacing w:before="0"/>
        <w:ind w:left="0"/>
        <w:rPr>
          <w:sz w:val="18"/>
          <w:szCs w:val="18"/>
        </w:rPr>
      </w:pPr>
      <w:r>
        <w:rPr>
          <w:rFonts w:ascii="Times New Roman" w:hAnsi="Times New Roman" w:cs="Times New Roman"/>
          <w:sz w:val="24"/>
          <w:szCs w:val="24"/>
        </w:rPr>
        <w:br w:type="column"/>
      </w:r>
    </w:p>
    <w:p w:rsidR="006A6658" w:rsidRDefault="00EB72CB">
      <w:pPr>
        <w:pStyle w:val="BodyText"/>
        <w:kinsoku w:val="0"/>
        <w:overflowPunct w:val="0"/>
        <w:spacing w:before="118"/>
        <w:ind w:left="261"/>
        <w:rPr>
          <w:color w:val="000000"/>
          <w:sz w:val="18"/>
          <w:szCs w:val="18"/>
        </w:rPr>
      </w:pPr>
      <w:r>
        <w:rPr>
          <w:noProof/>
        </w:rPr>
        <mc:AlternateContent>
          <mc:Choice Requires="wps">
            <w:drawing>
              <wp:anchor distT="0" distB="0" distL="114300" distR="114300" simplePos="0" relativeHeight="251662336" behindDoc="1" locked="0" layoutInCell="0" allowOverlap="1">
                <wp:simplePos x="0" y="0"/>
                <wp:positionH relativeFrom="page">
                  <wp:posOffset>6073140</wp:posOffset>
                </wp:positionH>
                <wp:positionV relativeFrom="paragraph">
                  <wp:posOffset>54610</wp:posOffset>
                </wp:positionV>
                <wp:extent cx="155575" cy="155575"/>
                <wp:effectExtent l="0" t="0" r="0" b="0"/>
                <wp:wrapNone/>
                <wp:docPr id="41" name="Freeform 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75" cy="155575"/>
                        </a:xfrm>
                        <a:custGeom>
                          <a:avLst/>
                          <a:gdLst>
                            <a:gd name="T0" fmla="*/ 244 w 245"/>
                            <a:gd name="T1" fmla="*/ 244 h 245"/>
                            <a:gd name="T2" fmla="*/ 0 w 245"/>
                            <a:gd name="T3" fmla="*/ 244 h 245"/>
                            <a:gd name="T4" fmla="*/ 0 w 245"/>
                            <a:gd name="T5" fmla="*/ 0 h 245"/>
                            <a:gd name="T6" fmla="*/ 244 w 245"/>
                            <a:gd name="T7" fmla="*/ 0 h 245"/>
                            <a:gd name="T8" fmla="*/ 244 w 245"/>
                            <a:gd name="T9" fmla="*/ 244 h 245"/>
                          </a:gdLst>
                          <a:ahLst/>
                          <a:cxnLst>
                            <a:cxn ang="0">
                              <a:pos x="T0" y="T1"/>
                            </a:cxn>
                            <a:cxn ang="0">
                              <a:pos x="T2" y="T3"/>
                            </a:cxn>
                            <a:cxn ang="0">
                              <a:pos x="T4" y="T5"/>
                            </a:cxn>
                            <a:cxn ang="0">
                              <a:pos x="T6" y="T7"/>
                            </a:cxn>
                            <a:cxn ang="0">
                              <a:pos x="T8" y="T9"/>
                            </a:cxn>
                          </a:cxnLst>
                          <a:rect l="0" t="0" r="r" b="b"/>
                          <a:pathLst>
                            <a:path w="245" h="245">
                              <a:moveTo>
                                <a:pt x="244" y="244"/>
                              </a:moveTo>
                              <a:lnTo>
                                <a:pt x="0" y="244"/>
                              </a:lnTo>
                              <a:lnTo>
                                <a:pt x="0" y="0"/>
                              </a:lnTo>
                              <a:lnTo>
                                <a:pt x="244" y="0"/>
                              </a:lnTo>
                              <a:lnTo>
                                <a:pt x="244" y="244"/>
                              </a:lnTo>
                              <a:close/>
                            </a:path>
                          </a:pathLst>
                        </a:custGeom>
                        <a:noFill/>
                        <a:ln w="12700">
                          <a:solidFill>
                            <a:srgbClr val="99999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13A05" id="Freeform 574" o:spid="_x0000_s1026" style="position:absolute;margin-left:478.2pt;margin-top:4.3pt;width:12.25pt;height:12.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4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" o:allowincell="f" path="m244,244l,244,,,244,r,244xe" filled="f" strokecolor="#999998" strokeweight="1pt">
                <v:path arrowok="t" o:connecttype="custom" o:connectlocs="154940,154940;0,154940;0,0;154940,0;154940,154940" o:connectangles="0,0,0,0,0"/>
                <w10:wrap anchorx="page"/>
              </v:shape>
            </w:pict>
          </mc:Fallback>
        </mc:AlternateContent>
      </w:r>
      <w:r>
        <w:rPr>
          <w:noProof/>
        </w:rPr>
        <mc:AlternateContent>
          <mc:Choice Requires="wpg">
            <w:drawing>
              <wp:anchor distT="0" distB="0" distL="114300" distR="114300" simplePos="0" relativeHeight="251663360" behindDoc="1" locked="0" layoutInCell="0" allowOverlap="1">
                <wp:simplePos x="0" y="0"/>
                <wp:positionH relativeFrom="page">
                  <wp:posOffset>6754495</wp:posOffset>
                </wp:positionH>
                <wp:positionV relativeFrom="paragraph">
                  <wp:posOffset>69850</wp:posOffset>
                </wp:positionV>
                <wp:extent cx="137160" cy="137795"/>
                <wp:effectExtent l="0" t="0" r="0" b="0"/>
                <wp:wrapNone/>
                <wp:docPr id="34" name="Group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7795"/>
                          <a:chOff x="10637" y="110"/>
                          <a:chExt cx="216" cy="217"/>
                        </a:xfrm>
                      </wpg:grpSpPr>
                      <wps:wsp>
                        <wps:cNvPr id="35" name="Freeform 576"/>
                        <wps:cNvSpPr>
                          <a:spLocks/>
                        </wps:cNvSpPr>
                        <wps:spPr bwMode="auto">
                          <a:xfrm>
                            <a:off x="10652" y="120"/>
                            <a:ext cx="189" cy="191"/>
                          </a:xfrm>
                          <a:custGeom>
                            <a:avLst/>
                            <a:gdLst>
                              <a:gd name="T0" fmla="*/ 85 w 189"/>
                              <a:gd name="T1" fmla="*/ 0 h 191"/>
                              <a:gd name="T2" fmla="*/ 64 w 189"/>
                              <a:gd name="T3" fmla="*/ 4 h 191"/>
                              <a:gd name="T4" fmla="*/ 46 w 189"/>
                              <a:gd name="T5" fmla="*/ 12 h 191"/>
                              <a:gd name="T6" fmla="*/ 30 w 189"/>
                              <a:gd name="T7" fmla="*/ 25 h 191"/>
                              <a:gd name="T8" fmla="*/ 17 w 189"/>
                              <a:gd name="T9" fmla="*/ 41 h 191"/>
                              <a:gd name="T10" fmla="*/ 7 w 189"/>
                              <a:gd name="T11" fmla="*/ 61 h 191"/>
                              <a:gd name="T12" fmla="*/ 1 w 189"/>
                              <a:gd name="T13" fmla="*/ 85 h 191"/>
                              <a:gd name="T14" fmla="*/ 0 w 189"/>
                              <a:gd name="T15" fmla="*/ 111 h 191"/>
                              <a:gd name="T16" fmla="*/ 6 w 189"/>
                              <a:gd name="T17" fmla="*/ 133 h 191"/>
                              <a:gd name="T18" fmla="*/ 17 w 189"/>
                              <a:gd name="T19" fmla="*/ 152 h 191"/>
                              <a:gd name="T20" fmla="*/ 32 w 189"/>
                              <a:gd name="T21" fmla="*/ 168 h 191"/>
                              <a:gd name="T22" fmla="*/ 50 w 189"/>
                              <a:gd name="T23" fmla="*/ 180 h 191"/>
                              <a:gd name="T24" fmla="*/ 70 w 189"/>
                              <a:gd name="T25" fmla="*/ 187 h 191"/>
                              <a:gd name="T26" fmla="*/ 93 w 189"/>
                              <a:gd name="T27" fmla="*/ 190 h 191"/>
                              <a:gd name="T28" fmla="*/ 110 w 189"/>
                              <a:gd name="T29" fmla="*/ 189 h 191"/>
                              <a:gd name="T30" fmla="*/ 131 w 189"/>
                              <a:gd name="T31" fmla="*/ 182 h 191"/>
                              <a:gd name="T32" fmla="*/ 150 w 189"/>
                              <a:gd name="T33" fmla="*/ 171 h 191"/>
                              <a:gd name="T34" fmla="*/ 166 w 189"/>
                              <a:gd name="T35" fmla="*/ 156 h 191"/>
                              <a:gd name="T36" fmla="*/ 177 w 189"/>
                              <a:gd name="T37" fmla="*/ 138 h 191"/>
                              <a:gd name="T38" fmla="*/ 185 w 189"/>
                              <a:gd name="T39" fmla="*/ 117 h 191"/>
                              <a:gd name="T40" fmla="*/ 188 w 189"/>
                              <a:gd name="T41" fmla="*/ 94 h 191"/>
                              <a:gd name="T42" fmla="*/ 185 w 189"/>
                              <a:gd name="T43" fmla="*/ 72 h 191"/>
                              <a:gd name="T44" fmla="*/ 178 w 189"/>
                              <a:gd name="T45" fmla="*/ 52 h 191"/>
                              <a:gd name="T46" fmla="*/ 166 w 189"/>
                              <a:gd name="T47" fmla="*/ 35 h 191"/>
                              <a:gd name="T48" fmla="*/ 150 w 189"/>
                              <a:gd name="T49" fmla="*/ 20 h 191"/>
                              <a:gd name="T50" fmla="*/ 131 w 189"/>
                              <a:gd name="T51" fmla="*/ 9 h 191"/>
                              <a:gd name="T52" fmla="*/ 109 w 189"/>
                              <a:gd name="T53" fmla="*/ 2 h 191"/>
                              <a:gd name="T54" fmla="*/ 85 w 189"/>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191">
                                <a:moveTo>
                                  <a:pt x="85" y="0"/>
                                </a:moveTo>
                                <a:lnTo>
                                  <a:pt x="64" y="4"/>
                                </a:lnTo>
                                <a:lnTo>
                                  <a:pt x="46" y="12"/>
                                </a:lnTo>
                                <a:lnTo>
                                  <a:pt x="30" y="25"/>
                                </a:lnTo>
                                <a:lnTo>
                                  <a:pt x="17" y="41"/>
                                </a:lnTo>
                                <a:lnTo>
                                  <a:pt x="7" y="61"/>
                                </a:lnTo>
                                <a:lnTo>
                                  <a:pt x="1" y="85"/>
                                </a:lnTo>
                                <a:lnTo>
                                  <a:pt x="0" y="111"/>
                                </a:lnTo>
                                <a:lnTo>
                                  <a:pt x="6" y="133"/>
                                </a:lnTo>
                                <a:lnTo>
                                  <a:pt x="17" y="152"/>
                                </a:lnTo>
                                <a:lnTo>
                                  <a:pt x="32" y="168"/>
                                </a:lnTo>
                                <a:lnTo>
                                  <a:pt x="50" y="180"/>
                                </a:lnTo>
                                <a:lnTo>
                                  <a:pt x="70" y="187"/>
                                </a:lnTo>
                                <a:lnTo>
                                  <a:pt x="93" y="190"/>
                                </a:lnTo>
                                <a:lnTo>
                                  <a:pt x="110" y="189"/>
                                </a:lnTo>
                                <a:lnTo>
                                  <a:pt x="131" y="182"/>
                                </a:lnTo>
                                <a:lnTo>
                                  <a:pt x="150" y="171"/>
                                </a:lnTo>
                                <a:lnTo>
                                  <a:pt x="166" y="156"/>
                                </a:lnTo>
                                <a:lnTo>
                                  <a:pt x="177" y="138"/>
                                </a:lnTo>
                                <a:lnTo>
                                  <a:pt x="185" y="117"/>
                                </a:lnTo>
                                <a:lnTo>
                                  <a:pt x="188" y="94"/>
                                </a:lnTo>
                                <a:lnTo>
                                  <a:pt x="185" y="72"/>
                                </a:lnTo>
                                <a:lnTo>
                                  <a:pt x="178" y="52"/>
                                </a:lnTo>
                                <a:lnTo>
                                  <a:pt x="166" y="35"/>
                                </a:lnTo>
                                <a:lnTo>
                                  <a:pt x="150" y="20"/>
                                </a:lnTo>
                                <a:lnTo>
                                  <a:pt x="131" y="9"/>
                                </a:lnTo>
                                <a:lnTo>
                                  <a:pt x="109" y="2"/>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6" name="Group 577"/>
                        <wpg:cNvGrpSpPr>
                          <a:grpSpLocks/>
                        </wpg:cNvGrpSpPr>
                        <wpg:grpSpPr bwMode="auto">
                          <a:xfrm>
                            <a:off x="10641" y="110"/>
                            <a:ext cx="210" cy="210"/>
                            <a:chOff x="10641" y="110"/>
                            <a:chExt cx="210" cy="210"/>
                          </a:xfrm>
                        </wpg:grpSpPr>
                        <wps:wsp>
                          <wps:cNvPr id="37" name="Freeform 578"/>
                          <wps:cNvSpPr>
                            <a:spLocks/>
                          </wps:cNvSpPr>
                          <wps:spPr bwMode="auto">
                            <a:xfrm>
                              <a:off x="10641" y="110"/>
                              <a:ext cx="210" cy="210"/>
                            </a:xfrm>
                            <a:custGeom>
                              <a:avLst/>
                              <a:gdLst>
                                <a:gd name="T0" fmla="*/ 104 w 210"/>
                                <a:gd name="T1" fmla="*/ 0 h 210"/>
                                <a:gd name="T2" fmla="*/ 81 w 210"/>
                                <a:gd name="T3" fmla="*/ 2 h 210"/>
                                <a:gd name="T4" fmla="*/ 60 w 210"/>
                                <a:gd name="T5" fmla="*/ 9 h 210"/>
                                <a:gd name="T6" fmla="*/ 42 w 210"/>
                                <a:gd name="T7" fmla="*/ 20 h 210"/>
                                <a:gd name="T8" fmla="*/ 26 w 210"/>
                                <a:gd name="T9" fmla="*/ 35 h 210"/>
                                <a:gd name="T10" fmla="*/ 13 w 210"/>
                                <a:gd name="T11" fmla="*/ 53 h 210"/>
                                <a:gd name="T12" fmla="*/ 4 w 210"/>
                                <a:gd name="T13" fmla="*/ 73 h 210"/>
                                <a:gd name="T14" fmla="*/ 0 w 210"/>
                                <a:gd name="T15" fmla="*/ 95 h 210"/>
                                <a:gd name="T16" fmla="*/ 2 w 210"/>
                                <a:gd name="T17" fmla="*/ 120 h 210"/>
                                <a:gd name="T18" fmla="*/ 8 w 210"/>
                                <a:gd name="T19" fmla="*/ 143 h 210"/>
                                <a:gd name="T20" fmla="*/ 18 w 210"/>
                                <a:gd name="T21" fmla="*/ 163 h 210"/>
                                <a:gd name="T22" fmla="*/ 31 w 210"/>
                                <a:gd name="T23" fmla="*/ 180 h 210"/>
                                <a:gd name="T24" fmla="*/ 47 w 210"/>
                                <a:gd name="T25" fmla="*/ 193 h 210"/>
                                <a:gd name="T26" fmla="*/ 66 w 210"/>
                                <a:gd name="T27" fmla="*/ 203 h 210"/>
                                <a:gd name="T28" fmla="*/ 86 w 210"/>
                                <a:gd name="T29" fmla="*/ 209 h 210"/>
                                <a:gd name="T30" fmla="*/ 113 w 210"/>
                                <a:gd name="T31" fmla="*/ 207 h 210"/>
                                <a:gd name="T32" fmla="*/ 136 w 210"/>
                                <a:gd name="T33" fmla="*/ 202 h 210"/>
                                <a:gd name="T34" fmla="*/ 157 w 210"/>
                                <a:gd name="T35" fmla="*/ 193 h 210"/>
                                <a:gd name="T36" fmla="*/ 160 w 210"/>
                                <a:gd name="T37" fmla="*/ 191 h 210"/>
                                <a:gd name="T38" fmla="*/ 105 w 210"/>
                                <a:gd name="T39" fmla="*/ 191 h 210"/>
                                <a:gd name="T40" fmla="*/ 82 w 210"/>
                                <a:gd name="T41" fmla="*/ 188 h 210"/>
                                <a:gd name="T42" fmla="*/ 62 w 210"/>
                                <a:gd name="T43" fmla="*/ 179 h 210"/>
                                <a:gd name="T44" fmla="*/ 45 w 210"/>
                                <a:gd name="T45" fmla="*/ 166 h 210"/>
                                <a:gd name="T46" fmla="*/ 31 w 210"/>
                                <a:gd name="T47" fmla="*/ 149 h 210"/>
                                <a:gd name="T48" fmla="*/ 22 w 210"/>
                                <a:gd name="T49" fmla="*/ 129 h 210"/>
                                <a:gd name="T50" fmla="*/ 19 w 210"/>
                                <a:gd name="T51" fmla="*/ 107 h 210"/>
                                <a:gd name="T52" fmla="*/ 22 w 210"/>
                                <a:gd name="T53" fmla="*/ 84 h 210"/>
                                <a:gd name="T54" fmla="*/ 30 w 210"/>
                                <a:gd name="T55" fmla="*/ 63 h 210"/>
                                <a:gd name="T56" fmla="*/ 43 w 210"/>
                                <a:gd name="T57" fmla="*/ 45 h 210"/>
                                <a:gd name="T58" fmla="*/ 60 w 210"/>
                                <a:gd name="T59" fmla="*/ 32 h 210"/>
                                <a:gd name="T60" fmla="*/ 80 w 210"/>
                                <a:gd name="T61" fmla="*/ 23 h 210"/>
                                <a:gd name="T62" fmla="*/ 102 w 210"/>
                                <a:gd name="T63" fmla="*/ 20 h 210"/>
                                <a:gd name="T64" fmla="*/ 104 w 210"/>
                                <a:gd name="T65" fmla="*/ 20 h 210"/>
                                <a:gd name="T66" fmla="*/ 164 w 210"/>
                                <a:gd name="T67" fmla="*/ 20 h 210"/>
                                <a:gd name="T68" fmla="*/ 158 w 210"/>
                                <a:gd name="T69" fmla="*/ 14 h 210"/>
                                <a:gd name="T70" fmla="*/ 138 w 210"/>
                                <a:gd name="T71" fmla="*/ 5 h 210"/>
                                <a:gd name="T72" fmla="*/ 116 w 210"/>
                                <a:gd name="T73" fmla="*/ 0 h 210"/>
                                <a:gd name="T74" fmla="*/ 104 w 210"/>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0" h="210">
                                  <a:moveTo>
                                    <a:pt x="104" y="0"/>
                                  </a:moveTo>
                                  <a:lnTo>
                                    <a:pt x="81" y="2"/>
                                  </a:lnTo>
                                  <a:lnTo>
                                    <a:pt x="60" y="9"/>
                                  </a:lnTo>
                                  <a:lnTo>
                                    <a:pt x="42" y="20"/>
                                  </a:lnTo>
                                  <a:lnTo>
                                    <a:pt x="26" y="35"/>
                                  </a:lnTo>
                                  <a:lnTo>
                                    <a:pt x="13" y="53"/>
                                  </a:lnTo>
                                  <a:lnTo>
                                    <a:pt x="4" y="73"/>
                                  </a:lnTo>
                                  <a:lnTo>
                                    <a:pt x="0" y="95"/>
                                  </a:lnTo>
                                  <a:lnTo>
                                    <a:pt x="2" y="120"/>
                                  </a:lnTo>
                                  <a:lnTo>
                                    <a:pt x="8" y="143"/>
                                  </a:lnTo>
                                  <a:lnTo>
                                    <a:pt x="18" y="163"/>
                                  </a:lnTo>
                                  <a:lnTo>
                                    <a:pt x="31" y="180"/>
                                  </a:lnTo>
                                  <a:lnTo>
                                    <a:pt x="47" y="193"/>
                                  </a:lnTo>
                                  <a:lnTo>
                                    <a:pt x="66" y="203"/>
                                  </a:lnTo>
                                  <a:lnTo>
                                    <a:pt x="86" y="209"/>
                                  </a:lnTo>
                                  <a:lnTo>
                                    <a:pt x="113" y="207"/>
                                  </a:lnTo>
                                  <a:lnTo>
                                    <a:pt x="136" y="202"/>
                                  </a:lnTo>
                                  <a:lnTo>
                                    <a:pt x="157" y="193"/>
                                  </a:lnTo>
                                  <a:lnTo>
                                    <a:pt x="160" y="191"/>
                                  </a:lnTo>
                                  <a:lnTo>
                                    <a:pt x="105" y="191"/>
                                  </a:lnTo>
                                  <a:lnTo>
                                    <a:pt x="82" y="188"/>
                                  </a:lnTo>
                                  <a:lnTo>
                                    <a:pt x="62" y="179"/>
                                  </a:lnTo>
                                  <a:lnTo>
                                    <a:pt x="45" y="166"/>
                                  </a:lnTo>
                                  <a:lnTo>
                                    <a:pt x="31" y="149"/>
                                  </a:lnTo>
                                  <a:lnTo>
                                    <a:pt x="22" y="129"/>
                                  </a:lnTo>
                                  <a:lnTo>
                                    <a:pt x="19" y="107"/>
                                  </a:lnTo>
                                  <a:lnTo>
                                    <a:pt x="22" y="84"/>
                                  </a:lnTo>
                                  <a:lnTo>
                                    <a:pt x="30" y="63"/>
                                  </a:lnTo>
                                  <a:lnTo>
                                    <a:pt x="43" y="45"/>
                                  </a:lnTo>
                                  <a:lnTo>
                                    <a:pt x="60" y="32"/>
                                  </a:lnTo>
                                  <a:lnTo>
                                    <a:pt x="80" y="23"/>
                                  </a:lnTo>
                                  <a:lnTo>
                                    <a:pt x="102" y="20"/>
                                  </a:lnTo>
                                  <a:lnTo>
                                    <a:pt x="104" y="20"/>
                                  </a:lnTo>
                                  <a:lnTo>
                                    <a:pt x="164" y="20"/>
                                  </a:lnTo>
                                  <a:lnTo>
                                    <a:pt x="158" y="14"/>
                                  </a:lnTo>
                                  <a:lnTo>
                                    <a:pt x="138" y="5"/>
                                  </a:lnTo>
                                  <a:lnTo>
                                    <a:pt x="116" y="0"/>
                                  </a:lnTo>
                                  <a:lnTo>
                                    <a:pt x="104"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579"/>
                          <wps:cNvSpPr>
                            <a:spLocks/>
                          </wps:cNvSpPr>
                          <wps:spPr bwMode="auto">
                            <a:xfrm>
                              <a:off x="10641" y="110"/>
                              <a:ext cx="210" cy="210"/>
                            </a:xfrm>
                            <a:custGeom>
                              <a:avLst/>
                              <a:gdLst>
                                <a:gd name="T0" fmla="*/ 164 w 210"/>
                                <a:gd name="T1" fmla="*/ 20 h 210"/>
                                <a:gd name="T2" fmla="*/ 104 w 210"/>
                                <a:gd name="T3" fmla="*/ 20 h 210"/>
                                <a:gd name="T4" fmla="*/ 126 w 210"/>
                                <a:gd name="T5" fmla="*/ 23 h 210"/>
                                <a:gd name="T6" fmla="*/ 147 w 210"/>
                                <a:gd name="T7" fmla="*/ 31 h 210"/>
                                <a:gd name="T8" fmla="*/ 164 w 210"/>
                                <a:gd name="T9" fmla="*/ 44 h 210"/>
                                <a:gd name="T10" fmla="*/ 177 w 210"/>
                                <a:gd name="T11" fmla="*/ 62 h 210"/>
                                <a:gd name="T12" fmla="*/ 186 w 210"/>
                                <a:gd name="T13" fmla="*/ 82 h 210"/>
                                <a:gd name="T14" fmla="*/ 189 w 210"/>
                                <a:gd name="T15" fmla="*/ 104 h 210"/>
                                <a:gd name="T16" fmla="*/ 186 w 210"/>
                                <a:gd name="T17" fmla="*/ 127 h 210"/>
                                <a:gd name="T18" fmla="*/ 177 w 210"/>
                                <a:gd name="T19" fmla="*/ 148 h 210"/>
                                <a:gd name="T20" fmla="*/ 164 w 210"/>
                                <a:gd name="T21" fmla="*/ 165 h 210"/>
                                <a:gd name="T22" fmla="*/ 147 w 210"/>
                                <a:gd name="T23" fmla="*/ 179 h 210"/>
                                <a:gd name="T24" fmla="*/ 127 w 210"/>
                                <a:gd name="T25" fmla="*/ 187 h 210"/>
                                <a:gd name="T26" fmla="*/ 105 w 210"/>
                                <a:gd name="T27" fmla="*/ 191 h 210"/>
                                <a:gd name="T28" fmla="*/ 160 w 210"/>
                                <a:gd name="T29" fmla="*/ 191 h 210"/>
                                <a:gd name="T30" fmla="*/ 175 w 210"/>
                                <a:gd name="T31" fmla="*/ 181 h 210"/>
                                <a:gd name="T32" fmla="*/ 189 w 210"/>
                                <a:gd name="T33" fmla="*/ 166 h 210"/>
                                <a:gd name="T34" fmla="*/ 199 w 210"/>
                                <a:gd name="T35" fmla="*/ 148 h 210"/>
                                <a:gd name="T36" fmla="*/ 206 w 210"/>
                                <a:gd name="T37" fmla="*/ 129 h 210"/>
                                <a:gd name="T38" fmla="*/ 209 w 210"/>
                                <a:gd name="T39" fmla="*/ 108 h 210"/>
                                <a:gd name="T40" fmla="*/ 206 w 210"/>
                                <a:gd name="T41" fmla="*/ 85 h 210"/>
                                <a:gd name="T42" fmla="*/ 200 w 210"/>
                                <a:gd name="T43" fmla="*/ 63 h 210"/>
                                <a:gd name="T44" fmla="*/ 189 w 210"/>
                                <a:gd name="T45" fmla="*/ 44 h 210"/>
                                <a:gd name="T46" fmla="*/ 175 w 210"/>
                                <a:gd name="T47" fmla="*/ 27 h 210"/>
                                <a:gd name="T48" fmla="*/ 164 w 210"/>
                                <a:gd name="T49"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0" h="210">
                                  <a:moveTo>
                                    <a:pt x="164" y="20"/>
                                  </a:moveTo>
                                  <a:lnTo>
                                    <a:pt x="104" y="20"/>
                                  </a:lnTo>
                                  <a:lnTo>
                                    <a:pt x="126" y="23"/>
                                  </a:lnTo>
                                  <a:lnTo>
                                    <a:pt x="147" y="31"/>
                                  </a:lnTo>
                                  <a:lnTo>
                                    <a:pt x="164" y="44"/>
                                  </a:lnTo>
                                  <a:lnTo>
                                    <a:pt x="177" y="62"/>
                                  </a:lnTo>
                                  <a:lnTo>
                                    <a:pt x="186" y="82"/>
                                  </a:lnTo>
                                  <a:lnTo>
                                    <a:pt x="189" y="104"/>
                                  </a:lnTo>
                                  <a:lnTo>
                                    <a:pt x="186" y="127"/>
                                  </a:lnTo>
                                  <a:lnTo>
                                    <a:pt x="177" y="148"/>
                                  </a:lnTo>
                                  <a:lnTo>
                                    <a:pt x="164" y="165"/>
                                  </a:lnTo>
                                  <a:lnTo>
                                    <a:pt x="147" y="179"/>
                                  </a:lnTo>
                                  <a:lnTo>
                                    <a:pt x="127" y="187"/>
                                  </a:lnTo>
                                  <a:lnTo>
                                    <a:pt x="105" y="191"/>
                                  </a:lnTo>
                                  <a:lnTo>
                                    <a:pt x="160" y="191"/>
                                  </a:lnTo>
                                  <a:lnTo>
                                    <a:pt x="175" y="181"/>
                                  </a:lnTo>
                                  <a:lnTo>
                                    <a:pt x="189" y="166"/>
                                  </a:lnTo>
                                  <a:lnTo>
                                    <a:pt x="199" y="148"/>
                                  </a:lnTo>
                                  <a:lnTo>
                                    <a:pt x="206" y="129"/>
                                  </a:lnTo>
                                  <a:lnTo>
                                    <a:pt x="209" y="108"/>
                                  </a:lnTo>
                                  <a:lnTo>
                                    <a:pt x="206" y="85"/>
                                  </a:lnTo>
                                  <a:lnTo>
                                    <a:pt x="200" y="63"/>
                                  </a:lnTo>
                                  <a:lnTo>
                                    <a:pt x="189" y="44"/>
                                  </a:lnTo>
                                  <a:lnTo>
                                    <a:pt x="175" y="27"/>
                                  </a:lnTo>
                                  <a:lnTo>
                                    <a:pt x="164"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9" name="Freeform 580"/>
                        <wps:cNvSpPr>
                          <a:spLocks/>
                        </wps:cNvSpPr>
                        <wps:spPr bwMode="auto">
                          <a:xfrm>
                            <a:off x="10637" y="112"/>
                            <a:ext cx="216" cy="214"/>
                          </a:xfrm>
                          <a:custGeom>
                            <a:avLst/>
                            <a:gdLst>
                              <a:gd name="T0" fmla="*/ 122 w 216"/>
                              <a:gd name="T1" fmla="*/ 0 h 214"/>
                              <a:gd name="T2" fmla="*/ 96 w 216"/>
                              <a:gd name="T3" fmla="*/ 1 h 214"/>
                              <a:gd name="T4" fmla="*/ 73 w 216"/>
                              <a:gd name="T5" fmla="*/ 7 h 214"/>
                              <a:gd name="T6" fmla="*/ 52 w 216"/>
                              <a:gd name="T7" fmla="*/ 16 h 214"/>
                              <a:gd name="T8" fmla="*/ 34 w 216"/>
                              <a:gd name="T9" fmla="*/ 29 h 214"/>
                              <a:gd name="T10" fmla="*/ 20 w 216"/>
                              <a:gd name="T11" fmla="*/ 44 h 214"/>
                              <a:gd name="T12" fmla="*/ 9 w 216"/>
                              <a:gd name="T13" fmla="*/ 62 h 214"/>
                              <a:gd name="T14" fmla="*/ 2 w 216"/>
                              <a:gd name="T15" fmla="*/ 81 h 214"/>
                              <a:gd name="T16" fmla="*/ 0 w 216"/>
                              <a:gd name="T17" fmla="*/ 102 h 214"/>
                              <a:gd name="T18" fmla="*/ 2 w 216"/>
                              <a:gd name="T19" fmla="*/ 126 h 214"/>
                              <a:gd name="T20" fmla="*/ 8 w 216"/>
                              <a:gd name="T21" fmla="*/ 148 h 214"/>
                              <a:gd name="T22" fmla="*/ 19 w 216"/>
                              <a:gd name="T23" fmla="*/ 167 h 214"/>
                              <a:gd name="T24" fmla="*/ 33 w 216"/>
                              <a:gd name="T25" fmla="*/ 184 h 214"/>
                              <a:gd name="T26" fmla="*/ 49 w 216"/>
                              <a:gd name="T27" fmla="*/ 197 h 214"/>
                              <a:gd name="T28" fmla="*/ 68 w 216"/>
                              <a:gd name="T29" fmla="*/ 207 h 214"/>
                              <a:gd name="T30" fmla="*/ 89 w 216"/>
                              <a:gd name="T31" fmla="*/ 213 h 214"/>
                              <a:gd name="T32" fmla="*/ 116 w 216"/>
                              <a:gd name="T33" fmla="*/ 211 h 214"/>
                              <a:gd name="T34" fmla="*/ 140 w 216"/>
                              <a:gd name="T35" fmla="*/ 206 h 214"/>
                              <a:gd name="T36" fmla="*/ 161 w 216"/>
                              <a:gd name="T37" fmla="*/ 197 h 214"/>
                              <a:gd name="T38" fmla="*/ 179 w 216"/>
                              <a:gd name="T39" fmla="*/ 185 h 214"/>
                              <a:gd name="T40" fmla="*/ 193 w 216"/>
                              <a:gd name="T41" fmla="*/ 170 h 214"/>
                              <a:gd name="T42" fmla="*/ 204 w 216"/>
                              <a:gd name="T43" fmla="*/ 153 h 214"/>
                              <a:gd name="T44" fmla="*/ 212 w 216"/>
                              <a:gd name="T45" fmla="*/ 134 h 214"/>
                              <a:gd name="T46" fmla="*/ 215 w 216"/>
                              <a:gd name="T47" fmla="*/ 114 h 214"/>
                              <a:gd name="T48" fmla="*/ 215 w 216"/>
                              <a:gd name="T49" fmla="*/ 107 h 214"/>
                              <a:gd name="T50" fmla="*/ 213 w 216"/>
                              <a:gd name="T51" fmla="*/ 84 h 214"/>
                              <a:gd name="T52" fmla="*/ 206 w 216"/>
                              <a:gd name="T53" fmla="*/ 63 h 214"/>
                              <a:gd name="T54" fmla="*/ 195 w 216"/>
                              <a:gd name="T55" fmla="*/ 44 h 214"/>
                              <a:gd name="T56" fmla="*/ 181 w 216"/>
                              <a:gd name="T57" fmla="*/ 27 h 214"/>
                              <a:gd name="T58" fmla="*/ 164 w 216"/>
                              <a:gd name="T59" fmla="*/ 14 h 214"/>
                              <a:gd name="T60" fmla="*/ 144 w 216"/>
                              <a:gd name="T61" fmla="*/ 5 h 214"/>
                              <a:gd name="T62" fmla="*/ 122 w 216"/>
                              <a:gd name="T63"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6" h="214">
                                <a:moveTo>
                                  <a:pt x="122" y="0"/>
                                </a:moveTo>
                                <a:lnTo>
                                  <a:pt x="96" y="1"/>
                                </a:lnTo>
                                <a:lnTo>
                                  <a:pt x="73" y="7"/>
                                </a:lnTo>
                                <a:lnTo>
                                  <a:pt x="52" y="16"/>
                                </a:lnTo>
                                <a:lnTo>
                                  <a:pt x="34" y="29"/>
                                </a:lnTo>
                                <a:lnTo>
                                  <a:pt x="20" y="44"/>
                                </a:lnTo>
                                <a:lnTo>
                                  <a:pt x="9" y="62"/>
                                </a:lnTo>
                                <a:lnTo>
                                  <a:pt x="2" y="81"/>
                                </a:lnTo>
                                <a:lnTo>
                                  <a:pt x="0" y="102"/>
                                </a:lnTo>
                                <a:lnTo>
                                  <a:pt x="2" y="126"/>
                                </a:lnTo>
                                <a:lnTo>
                                  <a:pt x="8" y="148"/>
                                </a:lnTo>
                                <a:lnTo>
                                  <a:pt x="19" y="167"/>
                                </a:lnTo>
                                <a:lnTo>
                                  <a:pt x="33" y="184"/>
                                </a:lnTo>
                                <a:lnTo>
                                  <a:pt x="49" y="197"/>
                                </a:lnTo>
                                <a:lnTo>
                                  <a:pt x="68" y="207"/>
                                </a:lnTo>
                                <a:lnTo>
                                  <a:pt x="89" y="213"/>
                                </a:lnTo>
                                <a:lnTo>
                                  <a:pt x="116" y="211"/>
                                </a:lnTo>
                                <a:lnTo>
                                  <a:pt x="140" y="206"/>
                                </a:lnTo>
                                <a:lnTo>
                                  <a:pt x="161" y="197"/>
                                </a:lnTo>
                                <a:lnTo>
                                  <a:pt x="179" y="185"/>
                                </a:lnTo>
                                <a:lnTo>
                                  <a:pt x="193" y="170"/>
                                </a:lnTo>
                                <a:lnTo>
                                  <a:pt x="204" y="153"/>
                                </a:lnTo>
                                <a:lnTo>
                                  <a:pt x="212" y="134"/>
                                </a:lnTo>
                                <a:lnTo>
                                  <a:pt x="215" y="114"/>
                                </a:lnTo>
                                <a:lnTo>
                                  <a:pt x="215" y="107"/>
                                </a:lnTo>
                                <a:lnTo>
                                  <a:pt x="213" y="84"/>
                                </a:lnTo>
                                <a:lnTo>
                                  <a:pt x="206" y="63"/>
                                </a:lnTo>
                                <a:lnTo>
                                  <a:pt x="195" y="44"/>
                                </a:lnTo>
                                <a:lnTo>
                                  <a:pt x="181" y="27"/>
                                </a:lnTo>
                                <a:lnTo>
                                  <a:pt x="164" y="14"/>
                                </a:lnTo>
                                <a:lnTo>
                                  <a:pt x="144" y="5"/>
                                </a:lnTo>
                                <a:lnTo>
                                  <a:pt x="1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81"/>
                        <wps:cNvSpPr>
                          <a:spLocks/>
                        </wps:cNvSpPr>
                        <wps:spPr bwMode="auto">
                          <a:xfrm>
                            <a:off x="10648" y="123"/>
                            <a:ext cx="195" cy="193"/>
                          </a:xfrm>
                          <a:custGeom>
                            <a:avLst/>
                            <a:gdLst>
                              <a:gd name="T0" fmla="*/ 194 w 195"/>
                              <a:gd name="T1" fmla="*/ 95 h 193"/>
                              <a:gd name="T2" fmla="*/ 192 w 195"/>
                              <a:gd name="T3" fmla="*/ 73 h 193"/>
                              <a:gd name="T4" fmla="*/ 184 w 195"/>
                              <a:gd name="T5" fmla="*/ 52 h 193"/>
                              <a:gd name="T6" fmla="*/ 172 w 195"/>
                              <a:gd name="T7" fmla="*/ 33 h 193"/>
                              <a:gd name="T8" fmla="*/ 157 w 195"/>
                              <a:gd name="T9" fmla="*/ 18 h 193"/>
                              <a:gd name="T10" fmla="*/ 138 w 195"/>
                              <a:gd name="T11" fmla="*/ 7 h 193"/>
                              <a:gd name="T12" fmla="*/ 117 w 195"/>
                              <a:gd name="T13" fmla="*/ 0 h 193"/>
                              <a:gd name="T14" fmla="*/ 90 w 195"/>
                              <a:gd name="T15" fmla="*/ 1 h 193"/>
                              <a:gd name="T16" fmla="*/ 66 w 195"/>
                              <a:gd name="T17" fmla="*/ 6 h 193"/>
                              <a:gd name="T18" fmla="*/ 45 w 195"/>
                              <a:gd name="T19" fmla="*/ 15 h 193"/>
                              <a:gd name="T20" fmla="*/ 28 w 195"/>
                              <a:gd name="T21" fmla="*/ 28 h 193"/>
                              <a:gd name="T22" fmla="*/ 14 w 195"/>
                              <a:gd name="T23" fmla="*/ 43 h 193"/>
                              <a:gd name="T24" fmla="*/ 5 w 195"/>
                              <a:gd name="T25" fmla="*/ 60 h 193"/>
                              <a:gd name="T26" fmla="*/ 0 w 195"/>
                              <a:gd name="T27" fmla="*/ 79 h 193"/>
                              <a:gd name="T28" fmla="*/ 1 w 195"/>
                              <a:gd name="T29" fmla="*/ 106 h 193"/>
                              <a:gd name="T30" fmla="*/ 7 w 195"/>
                              <a:gd name="T31" fmla="*/ 129 h 193"/>
                              <a:gd name="T32" fmla="*/ 17 w 195"/>
                              <a:gd name="T33" fmla="*/ 149 h 193"/>
                              <a:gd name="T34" fmla="*/ 30 w 195"/>
                              <a:gd name="T35" fmla="*/ 166 h 193"/>
                              <a:gd name="T36" fmla="*/ 46 w 195"/>
                              <a:gd name="T37" fmla="*/ 179 h 193"/>
                              <a:gd name="T38" fmla="*/ 64 w 195"/>
                              <a:gd name="T39" fmla="*/ 188 h 193"/>
                              <a:gd name="T40" fmla="*/ 84 w 195"/>
                              <a:gd name="T41" fmla="*/ 192 h 193"/>
                              <a:gd name="T42" fmla="*/ 110 w 195"/>
                              <a:gd name="T43" fmla="*/ 190 h 193"/>
                              <a:gd name="T44" fmla="*/ 133 w 195"/>
                              <a:gd name="T45" fmla="*/ 184 h 193"/>
                              <a:gd name="T46" fmla="*/ 152 w 195"/>
                              <a:gd name="T47" fmla="*/ 174 h 193"/>
                              <a:gd name="T48" fmla="*/ 169 w 195"/>
                              <a:gd name="T49" fmla="*/ 160 h 193"/>
                              <a:gd name="T50" fmla="*/ 181 w 195"/>
                              <a:gd name="T51" fmla="*/ 143 h 193"/>
                              <a:gd name="T52" fmla="*/ 190 w 195"/>
                              <a:gd name="T53" fmla="*/ 124 h 193"/>
                              <a:gd name="T54" fmla="*/ 194 w 195"/>
                              <a:gd name="T55" fmla="*/ 104 h 193"/>
                              <a:gd name="T56" fmla="*/ 194 w 195"/>
                              <a:gd name="T57" fmla="*/ 95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95" h="193">
                                <a:moveTo>
                                  <a:pt x="194" y="95"/>
                                </a:moveTo>
                                <a:lnTo>
                                  <a:pt x="192" y="73"/>
                                </a:lnTo>
                                <a:lnTo>
                                  <a:pt x="184" y="52"/>
                                </a:lnTo>
                                <a:lnTo>
                                  <a:pt x="172" y="33"/>
                                </a:lnTo>
                                <a:lnTo>
                                  <a:pt x="157" y="18"/>
                                </a:lnTo>
                                <a:lnTo>
                                  <a:pt x="138" y="7"/>
                                </a:lnTo>
                                <a:lnTo>
                                  <a:pt x="117" y="0"/>
                                </a:lnTo>
                                <a:lnTo>
                                  <a:pt x="90" y="1"/>
                                </a:lnTo>
                                <a:lnTo>
                                  <a:pt x="66" y="6"/>
                                </a:lnTo>
                                <a:lnTo>
                                  <a:pt x="45" y="15"/>
                                </a:lnTo>
                                <a:lnTo>
                                  <a:pt x="28" y="28"/>
                                </a:lnTo>
                                <a:lnTo>
                                  <a:pt x="14" y="43"/>
                                </a:lnTo>
                                <a:lnTo>
                                  <a:pt x="5" y="60"/>
                                </a:lnTo>
                                <a:lnTo>
                                  <a:pt x="0" y="79"/>
                                </a:lnTo>
                                <a:lnTo>
                                  <a:pt x="1" y="106"/>
                                </a:lnTo>
                                <a:lnTo>
                                  <a:pt x="7" y="129"/>
                                </a:lnTo>
                                <a:lnTo>
                                  <a:pt x="17" y="149"/>
                                </a:lnTo>
                                <a:lnTo>
                                  <a:pt x="30" y="166"/>
                                </a:lnTo>
                                <a:lnTo>
                                  <a:pt x="46" y="179"/>
                                </a:lnTo>
                                <a:lnTo>
                                  <a:pt x="64" y="188"/>
                                </a:lnTo>
                                <a:lnTo>
                                  <a:pt x="84" y="192"/>
                                </a:lnTo>
                                <a:lnTo>
                                  <a:pt x="110" y="190"/>
                                </a:lnTo>
                                <a:lnTo>
                                  <a:pt x="133" y="184"/>
                                </a:lnTo>
                                <a:lnTo>
                                  <a:pt x="152" y="174"/>
                                </a:lnTo>
                                <a:lnTo>
                                  <a:pt x="169" y="160"/>
                                </a:lnTo>
                                <a:lnTo>
                                  <a:pt x="181" y="143"/>
                                </a:lnTo>
                                <a:lnTo>
                                  <a:pt x="190" y="124"/>
                                </a:lnTo>
                                <a:lnTo>
                                  <a:pt x="194" y="104"/>
                                </a:lnTo>
                                <a:lnTo>
                                  <a:pt x="194" y="95"/>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AAF29" id="Group 575" o:spid="_x0000_s1026" style="position:absolute;margin-left:531.85pt;margin-top:5.5pt;width:10.8pt;height:10.85pt;z-index:-251653120;mso-position-horizontal-relative:page" coordorigin="10637,110" coordsize="21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" o:allowincell="f">
                <v:shape id="Freeform 576" o:spid="_x0000_s1027" style="position:absolute;left:10652;top:120;width:189;height:191;visibility:visible;mso-wrap-style:square;v-text-anchor:top" coordsize="1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" path="m85,l64,4,46,12,30,25,17,41,7,61,1,85,,111r6,22l17,152r15,16l50,180r20,7l93,190r17,-1l131,182r19,-11l166,156r11,-18l185,117r3,-23l185,72,178,52,166,35,150,20,131,9,109,2,85,xe" stroked="f">
                  <v:path arrowok="t" o:connecttype="custom" o:connectlocs="85,0;64,4;46,12;30,25;17,41;7,61;1,85;0,111;6,133;17,152;32,168;50,180;70,187;93,190;110,189;131,182;150,171;166,156;177,138;185,117;188,94;185,72;178,52;166,35;150,20;131,9;109,2;85,0" o:connectangles="0,0,0,0,0,0,0,0,0,0,0,0,0,0,0,0,0,0,0,0,0,0,0,0,0,0,0,0"/>
                </v:shape>
                <v:group id="Group 577" o:spid="_x0000_s1028" style="position:absolute;left:10641;top:110;width:210;height:210" coordorigin="10641,110"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578" o:spid="_x0000_s1029" style="position:absolute;left:10641;top:11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" path="m104,l81,2,60,9,42,20,26,35,13,53,4,73,,95r2,25l8,143r10,20l31,180r16,13l66,203r20,6l113,207r23,-5l157,193r3,-2l105,191,82,188,62,179,45,166,31,149,22,129,19,107,22,84,30,63,43,45,60,32,80,23r22,-3l104,20r60,l158,14,138,5,116,,104,xe" fillcolor="#999998" stroked="f">
                    <v:path arrowok="t" o:connecttype="custom" o:connectlocs="104,0;81,2;60,9;42,20;26,35;13,53;4,73;0,95;2,120;8,143;18,163;31,180;47,193;66,203;86,209;113,207;136,202;157,193;160,191;105,191;82,188;62,179;45,166;31,149;22,129;19,107;22,84;30,63;43,45;60,32;80,23;102,20;104,20;164,20;158,14;138,5;116,0;104,0" o:connectangles="0,0,0,0,0,0,0,0,0,0,0,0,0,0,0,0,0,0,0,0,0,0,0,0,0,0,0,0,0,0,0,0,0,0,0,0,0,0"/>
                  </v:shape>
                  <v:shape id="Freeform 579" o:spid="_x0000_s1030" style="position:absolute;left:10641;top:11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" path="m164,20r-60,l126,23r21,8l164,44r13,18l186,82r3,22l186,127r-9,21l164,165r-17,14l127,187r-22,4l160,191r15,-10l189,166r10,-18l206,129r3,-21l206,85,200,63,189,44,175,27,164,20xe" fillcolor="#999998" stroked="f">
                    <v:path arrowok="t" o:connecttype="custom" o:connectlocs="164,20;104,20;126,23;147,31;164,44;177,62;186,82;189,104;186,127;177,148;164,165;147,179;127,187;105,191;160,191;175,181;189,166;199,148;206,129;209,108;206,85;200,63;189,44;175,27;164,20" o:connectangles="0,0,0,0,0,0,0,0,0,0,0,0,0,0,0,0,0,0,0,0,0,0,0,0,0"/>
                  </v:shape>
                </v:group>
                <v:shape id="Freeform 580" o:spid="_x0000_s1031" style="position:absolute;left:10637;top:112;width:216;height:214;visibility:visible;mso-wrap-style:square;v-text-anchor:top" coordsize="2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" path="m122,l96,1,73,7,52,16,34,29,20,44,9,62,2,81,,102r2,24l8,148r11,19l33,184r16,13l68,207r21,6l116,211r24,-5l161,197r18,-12l193,170r11,-17l212,134r3,-20l215,107,213,84,206,63,195,44,181,27,164,14,144,5,122,xe" stroked="f">
                  <v:path arrowok="t" o:connecttype="custom" o:connectlocs="122,0;96,1;73,7;52,16;34,29;20,44;9,62;2,81;0,102;2,126;8,148;19,167;33,184;49,197;68,207;89,213;116,211;140,206;161,197;179,185;193,170;204,153;212,134;215,114;215,107;213,84;206,63;195,44;181,27;164,14;144,5;122,0" o:connectangles="0,0,0,0,0,0,0,0,0,0,0,0,0,0,0,0,0,0,0,0,0,0,0,0,0,0,0,0,0,0,0,0"/>
                </v:shape>
                <v:shape id="Freeform 581" o:spid="_x0000_s1032" style="position:absolute;left:10648;top:123;width:195;height:193;visibility:visible;mso-wrap-style:square;v-text-anchor:top" coordsize="195,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" path="m194,95l192,73,184,52,172,33,157,18,138,7,117,,90,1,66,6,45,15,28,28,14,43,5,60,,79r1,27l7,129r10,20l30,166r16,13l64,188r20,4l110,190r23,-6l152,174r17,-14l181,143r9,-19l194,104r,-9xe" filled="f" strokecolor="#7f7f7f" strokeweight="1pt">
                  <v:path arrowok="t" o:connecttype="custom" o:connectlocs="194,95;192,73;184,52;172,33;157,18;138,7;117,0;90,1;66,6;45,15;28,28;14,43;5,60;0,79;1,106;7,129;17,149;30,166;46,179;64,188;84,192;110,190;133,184;152,174;169,160;181,143;190,124;194,104;194,95" o:connectangles="0,0,0,0,0,0,0,0,0,0,0,0,0,0,0,0,0,0,0,0,0,0,0,0,0,0,0,0,0"/>
                </v:shape>
                <w10:wrap anchorx="page"/>
              </v:group>
            </w:pict>
          </mc:Fallback>
        </mc:AlternateContent>
      </w:r>
      <w:r>
        <w:rPr>
          <w:noProof/>
        </w:rPr>
        <mc:AlternateContent>
          <mc:Choice Requires="wpg">
            <w:drawing>
              <wp:anchor distT="0" distB="0" distL="114300" distR="114300" simplePos="0" relativeHeight="251664384" behindDoc="1" locked="0" layoutInCell="0" allowOverlap="1">
                <wp:simplePos x="0" y="0"/>
                <wp:positionH relativeFrom="page">
                  <wp:posOffset>7039610</wp:posOffset>
                </wp:positionH>
                <wp:positionV relativeFrom="paragraph">
                  <wp:posOffset>69850</wp:posOffset>
                </wp:positionV>
                <wp:extent cx="137160" cy="137795"/>
                <wp:effectExtent l="0" t="0" r="0" b="0"/>
                <wp:wrapNone/>
                <wp:docPr id="27"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7795"/>
                          <a:chOff x="11086" y="110"/>
                          <a:chExt cx="216" cy="217"/>
                        </a:xfrm>
                      </wpg:grpSpPr>
                      <wps:wsp>
                        <wps:cNvPr id="28" name="Freeform 583"/>
                        <wps:cNvSpPr>
                          <a:spLocks/>
                        </wps:cNvSpPr>
                        <wps:spPr bwMode="auto">
                          <a:xfrm>
                            <a:off x="11099" y="120"/>
                            <a:ext cx="189" cy="191"/>
                          </a:xfrm>
                          <a:custGeom>
                            <a:avLst/>
                            <a:gdLst>
                              <a:gd name="T0" fmla="*/ 85 w 189"/>
                              <a:gd name="T1" fmla="*/ 0 h 191"/>
                              <a:gd name="T2" fmla="*/ 64 w 189"/>
                              <a:gd name="T3" fmla="*/ 4 h 191"/>
                              <a:gd name="T4" fmla="*/ 46 w 189"/>
                              <a:gd name="T5" fmla="*/ 12 h 191"/>
                              <a:gd name="T6" fmla="*/ 30 w 189"/>
                              <a:gd name="T7" fmla="*/ 25 h 191"/>
                              <a:gd name="T8" fmla="*/ 17 w 189"/>
                              <a:gd name="T9" fmla="*/ 41 h 191"/>
                              <a:gd name="T10" fmla="*/ 7 w 189"/>
                              <a:gd name="T11" fmla="*/ 61 h 191"/>
                              <a:gd name="T12" fmla="*/ 1 w 189"/>
                              <a:gd name="T13" fmla="*/ 85 h 191"/>
                              <a:gd name="T14" fmla="*/ 0 w 189"/>
                              <a:gd name="T15" fmla="*/ 111 h 191"/>
                              <a:gd name="T16" fmla="*/ 6 w 189"/>
                              <a:gd name="T17" fmla="*/ 133 h 191"/>
                              <a:gd name="T18" fmla="*/ 17 w 189"/>
                              <a:gd name="T19" fmla="*/ 152 h 191"/>
                              <a:gd name="T20" fmla="*/ 32 w 189"/>
                              <a:gd name="T21" fmla="*/ 168 h 191"/>
                              <a:gd name="T22" fmla="*/ 50 w 189"/>
                              <a:gd name="T23" fmla="*/ 180 h 191"/>
                              <a:gd name="T24" fmla="*/ 70 w 189"/>
                              <a:gd name="T25" fmla="*/ 187 h 191"/>
                              <a:gd name="T26" fmla="*/ 93 w 189"/>
                              <a:gd name="T27" fmla="*/ 190 h 191"/>
                              <a:gd name="T28" fmla="*/ 110 w 189"/>
                              <a:gd name="T29" fmla="*/ 189 h 191"/>
                              <a:gd name="T30" fmla="*/ 131 w 189"/>
                              <a:gd name="T31" fmla="*/ 182 h 191"/>
                              <a:gd name="T32" fmla="*/ 150 w 189"/>
                              <a:gd name="T33" fmla="*/ 171 h 191"/>
                              <a:gd name="T34" fmla="*/ 166 w 189"/>
                              <a:gd name="T35" fmla="*/ 156 h 191"/>
                              <a:gd name="T36" fmla="*/ 177 w 189"/>
                              <a:gd name="T37" fmla="*/ 138 h 191"/>
                              <a:gd name="T38" fmla="*/ 185 w 189"/>
                              <a:gd name="T39" fmla="*/ 117 h 191"/>
                              <a:gd name="T40" fmla="*/ 188 w 189"/>
                              <a:gd name="T41" fmla="*/ 94 h 191"/>
                              <a:gd name="T42" fmla="*/ 185 w 189"/>
                              <a:gd name="T43" fmla="*/ 72 h 191"/>
                              <a:gd name="T44" fmla="*/ 178 w 189"/>
                              <a:gd name="T45" fmla="*/ 52 h 191"/>
                              <a:gd name="T46" fmla="*/ 166 w 189"/>
                              <a:gd name="T47" fmla="*/ 35 h 191"/>
                              <a:gd name="T48" fmla="*/ 150 w 189"/>
                              <a:gd name="T49" fmla="*/ 20 h 191"/>
                              <a:gd name="T50" fmla="*/ 131 w 189"/>
                              <a:gd name="T51" fmla="*/ 9 h 191"/>
                              <a:gd name="T52" fmla="*/ 109 w 189"/>
                              <a:gd name="T53" fmla="*/ 2 h 191"/>
                              <a:gd name="T54" fmla="*/ 85 w 189"/>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191">
                                <a:moveTo>
                                  <a:pt x="85" y="0"/>
                                </a:moveTo>
                                <a:lnTo>
                                  <a:pt x="64" y="4"/>
                                </a:lnTo>
                                <a:lnTo>
                                  <a:pt x="46" y="12"/>
                                </a:lnTo>
                                <a:lnTo>
                                  <a:pt x="30" y="25"/>
                                </a:lnTo>
                                <a:lnTo>
                                  <a:pt x="17" y="41"/>
                                </a:lnTo>
                                <a:lnTo>
                                  <a:pt x="7" y="61"/>
                                </a:lnTo>
                                <a:lnTo>
                                  <a:pt x="1" y="85"/>
                                </a:lnTo>
                                <a:lnTo>
                                  <a:pt x="0" y="111"/>
                                </a:lnTo>
                                <a:lnTo>
                                  <a:pt x="6" y="133"/>
                                </a:lnTo>
                                <a:lnTo>
                                  <a:pt x="17" y="152"/>
                                </a:lnTo>
                                <a:lnTo>
                                  <a:pt x="32" y="168"/>
                                </a:lnTo>
                                <a:lnTo>
                                  <a:pt x="50" y="180"/>
                                </a:lnTo>
                                <a:lnTo>
                                  <a:pt x="70" y="187"/>
                                </a:lnTo>
                                <a:lnTo>
                                  <a:pt x="93" y="190"/>
                                </a:lnTo>
                                <a:lnTo>
                                  <a:pt x="110" y="189"/>
                                </a:lnTo>
                                <a:lnTo>
                                  <a:pt x="131" y="182"/>
                                </a:lnTo>
                                <a:lnTo>
                                  <a:pt x="150" y="171"/>
                                </a:lnTo>
                                <a:lnTo>
                                  <a:pt x="166" y="156"/>
                                </a:lnTo>
                                <a:lnTo>
                                  <a:pt x="177" y="138"/>
                                </a:lnTo>
                                <a:lnTo>
                                  <a:pt x="185" y="117"/>
                                </a:lnTo>
                                <a:lnTo>
                                  <a:pt x="188" y="94"/>
                                </a:lnTo>
                                <a:lnTo>
                                  <a:pt x="185" y="72"/>
                                </a:lnTo>
                                <a:lnTo>
                                  <a:pt x="178" y="52"/>
                                </a:lnTo>
                                <a:lnTo>
                                  <a:pt x="166" y="35"/>
                                </a:lnTo>
                                <a:lnTo>
                                  <a:pt x="150" y="20"/>
                                </a:lnTo>
                                <a:lnTo>
                                  <a:pt x="131" y="9"/>
                                </a:lnTo>
                                <a:lnTo>
                                  <a:pt x="109" y="2"/>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9" name="Group 584"/>
                        <wpg:cNvGrpSpPr>
                          <a:grpSpLocks/>
                        </wpg:cNvGrpSpPr>
                        <wpg:grpSpPr bwMode="auto">
                          <a:xfrm>
                            <a:off x="11088" y="110"/>
                            <a:ext cx="210" cy="210"/>
                            <a:chOff x="11088" y="110"/>
                            <a:chExt cx="210" cy="210"/>
                          </a:xfrm>
                        </wpg:grpSpPr>
                        <wps:wsp>
                          <wps:cNvPr id="30" name="Freeform 585"/>
                          <wps:cNvSpPr>
                            <a:spLocks/>
                          </wps:cNvSpPr>
                          <wps:spPr bwMode="auto">
                            <a:xfrm>
                              <a:off x="11088" y="110"/>
                              <a:ext cx="210" cy="210"/>
                            </a:xfrm>
                            <a:custGeom>
                              <a:avLst/>
                              <a:gdLst>
                                <a:gd name="T0" fmla="*/ 104 w 210"/>
                                <a:gd name="T1" fmla="*/ 0 h 210"/>
                                <a:gd name="T2" fmla="*/ 81 w 210"/>
                                <a:gd name="T3" fmla="*/ 2 h 210"/>
                                <a:gd name="T4" fmla="*/ 60 w 210"/>
                                <a:gd name="T5" fmla="*/ 9 h 210"/>
                                <a:gd name="T6" fmla="*/ 42 w 210"/>
                                <a:gd name="T7" fmla="*/ 20 h 210"/>
                                <a:gd name="T8" fmla="*/ 26 w 210"/>
                                <a:gd name="T9" fmla="*/ 35 h 210"/>
                                <a:gd name="T10" fmla="*/ 13 w 210"/>
                                <a:gd name="T11" fmla="*/ 53 h 210"/>
                                <a:gd name="T12" fmla="*/ 4 w 210"/>
                                <a:gd name="T13" fmla="*/ 73 h 210"/>
                                <a:gd name="T14" fmla="*/ 0 w 210"/>
                                <a:gd name="T15" fmla="*/ 95 h 210"/>
                                <a:gd name="T16" fmla="*/ 2 w 210"/>
                                <a:gd name="T17" fmla="*/ 120 h 210"/>
                                <a:gd name="T18" fmla="*/ 8 w 210"/>
                                <a:gd name="T19" fmla="*/ 143 h 210"/>
                                <a:gd name="T20" fmla="*/ 18 w 210"/>
                                <a:gd name="T21" fmla="*/ 163 h 210"/>
                                <a:gd name="T22" fmla="*/ 31 w 210"/>
                                <a:gd name="T23" fmla="*/ 180 h 210"/>
                                <a:gd name="T24" fmla="*/ 47 w 210"/>
                                <a:gd name="T25" fmla="*/ 193 h 210"/>
                                <a:gd name="T26" fmla="*/ 66 w 210"/>
                                <a:gd name="T27" fmla="*/ 203 h 210"/>
                                <a:gd name="T28" fmla="*/ 86 w 210"/>
                                <a:gd name="T29" fmla="*/ 209 h 210"/>
                                <a:gd name="T30" fmla="*/ 113 w 210"/>
                                <a:gd name="T31" fmla="*/ 207 h 210"/>
                                <a:gd name="T32" fmla="*/ 136 w 210"/>
                                <a:gd name="T33" fmla="*/ 202 h 210"/>
                                <a:gd name="T34" fmla="*/ 157 w 210"/>
                                <a:gd name="T35" fmla="*/ 193 h 210"/>
                                <a:gd name="T36" fmla="*/ 160 w 210"/>
                                <a:gd name="T37" fmla="*/ 191 h 210"/>
                                <a:gd name="T38" fmla="*/ 105 w 210"/>
                                <a:gd name="T39" fmla="*/ 191 h 210"/>
                                <a:gd name="T40" fmla="*/ 82 w 210"/>
                                <a:gd name="T41" fmla="*/ 188 h 210"/>
                                <a:gd name="T42" fmla="*/ 62 w 210"/>
                                <a:gd name="T43" fmla="*/ 179 h 210"/>
                                <a:gd name="T44" fmla="*/ 45 w 210"/>
                                <a:gd name="T45" fmla="*/ 166 h 210"/>
                                <a:gd name="T46" fmla="*/ 31 w 210"/>
                                <a:gd name="T47" fmla="*/ 149 h 210"/>
                                <a:gd name="T48" fmla="*/ 22 w 210"/>
                                <a:gd name="T49" fmla="*/ 129 h 210"/>
                                <a:gd name="T50" fmla="*/ 19 w 210"/>
                                <a:gd name="T51" fmla="*/ 107 h 210"/>
                                <a:gd name="T52" fmla="*/ 22 w 210"/>
                                <a:gd name="T53" fmla="*/ 84 h 210"/>
                                <a:gd name="T54" fmla="*/ 30 w 210"/>
                                <a:gd name="T55" fmla="*/ 63 h 210"/>
                                <a:gd name="T56" fmla="*/ 43 w 210"/>
                                <a:gd name="T57" fmla="*/ 45 h 210"/>
                                <a:gd name="T58" fmla="*/ 60 w 210"/>
                                <a:gd name="T59" fmla="*/ 32 h 210"/>
                                <a:gd name="T60" fmla="*/ 80 w 210"/>
                                <a:gd name="T61" fmla="*/ 23 h 210"/>
                                <a:gd name="T62" fmla="*/ 102 w 210"/>
                                <a:gd name="T63" fmla="*/ 20 h 210"/>
                                <a:gd name="T64" fmla="*/ 104 w 210"/>
                                <a:gd name="T65" fmla="*/ 20 h 210"/>
                                <a:gd name="T66" fmla="*/ 164 w 210"/>
                                <a:gd name="T67" fmla="*/ 20 h 210"/>
                                <a:gd name="T68" fmla="*/ 158 w 210"/>
                                <a:gd name="T69" fmla="*/ 14 h 210"/>
                                <a:gd name="T70" fmla="*/ 138 w 210"/>
                                <a:gd name="T71" fmla="*/ 5 h 210"/>
                                <a:gd name="T72" fmla="*/ 116 w 210"/>
                                <a:gd name="T73" fmla="*/ 0 h 210"/>
                                <a:gd name="T74" fmla="*/ 104 w 210"/>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0" h="210">
                                  <a:moveTo>
                                    <a:pt x="104" y="0"/>
                                  </a:moveTo>
                                  <a:lnTo>
                                    <a:pt x="81" y="2"/>
                                  </a:lnTo>
                                  <a:lnTo>
                                    <a:pt x="60" y="9"/>
                                  </a:lnTo>
                                  <a:lnTo>
                                    <a:pt x="42" y="20"/>
                                  </a:lnTo>
                                  <a:lnTo>
                                    <a:pt x="26" y="35"/>
                                  </a:lnTo>
                                  <a:lnTo>
                                    <a:pt x="13" y="53"/>
                                  </a:lnTo>
                                  <a:lnTo>
                                    <a:pt x="4" y="73"/>
                                  </a:lnTo>
                                  <a:lnTo>
                                    <a:pt x="0" y="95"/>
                                  </a:lnTo>
                                  <a:lnTo>
                                    <a:pt x="2" y="120"/>
                                  </a:lnTo>
                                  <a:lnTo>
                                    <a:pt x="8" y="143"/>
                                  </a:lnTo>
                                  <a:lnTo>
                                    <a:pt x="18" y="163"/>
                                  </a:lnTo>
                                  <a:lnTo>
                                    <a:pt x="31" y="180"/>
                                  </a:lnTo>
                                  <a:lnTo>
                                    <a:pt x="47" y="193"/>
                                  </a:lnTo>
                                  <a:lnTo>
                                    <a:pt x="66" y="203"/>
                                  </a:lnTo>
                                  <a:lnTo>
                                    <a:pt x="86" y="209"/>
                                  </a:lnTo>
                                  <a:lnTo>
                                    <a:pt x="113" y="207"/>
                                  </a:lnTo>
                                  <a:lnTo>
                                    <a:pt x="136" y="202"/>
                                  </a:lnTo>
                                  <a:lnTo>
                                    <a:pt x="157" y="193"/>
                                  </a:lnTo>
                                  <a:lnTo>
                                    <a:pt x="160" y="191"/>
                                  </a:lnTo>
                                  <a:lnTo>
                                    <a:pt x="105" y="191"/>
                                  </a:lnTo>
                                  <a:lnTo>
                                    <a:pt x="82" y="188"/>
                                  </a:lnTo>
                                  <a:lnTo>
                                    <a:pt x="62" y="179"/>
                                  </a:lnTo>
                                  <a:lnTo>
                                    <a:pt x="45" y="166"/>
                                  </a:lnTo>
                                  <a:lnTo>
                                    <a:pt x="31" y="149"/>
                                  </a:lnTo>
                                  <a:lnTo>
                                    <a:pt x="22" y="129"/>
                                  </a:lnTo>
                                  <a:lnTo>
                                    <a:pt x="19" y="107"/>
                                  </a:lnTo>
                                  <a:lnTo>
                                    <a:pt x="22" y="84"/>
                                  </a:lnTo>
                                  <a:lnTo>
                                    <a:pt x="30" y="63"/>
                                  </a:lnTo>
                                  <a:lnTo>
                                    <a:pt x="43" y="45"/>
                                  </a:lnTo>
                                  <a:lnTo>
                                    <a:pt x="60" y="32"/>
                                  </a:lnTo>
                                  <a:lnTo>
                                    <a:pt x="80" y="23"/>
                                  </a:lnTo>
                                  <a:lnTo>
                                    <a:pt x="102" y="20"/>
                                  </a:lnTo>
                                  <a:lnTo>
                                    <a:pt x="104" y="20"/>
                                  </a:lnTo>
                                  <a:lnTo>
                                    <a:pt x="164" y="20"/>
                                  </a:lnTo>
                                  <a:lnTo>
                                    <a:pt x="158" y="14"/>
                                  </a:lnTo>
                                  <a:lnTo>
                                    <a:pt x="138" y="5"/>
                                  </a:lnTo>
                                  <a:lnTo>
                                    <a:pt x="116" y="0"/>
                                  </a:lnTo>
                                  <a:lnTo>
                                    <a:pt x="104"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86"/>
                          <wps:cNvSpPr>
                            <a:spLocks/>
                          </wps:cNvSpPr>
                          <wps:spPr bwMode="auto">
                            <a:xfrm>
                              <a:off x="11088" y="110"/>
                              <a:ext cx="210" cy="210"/>
                            </a:xfrm>
                            <a:custGeom>
                              <a:avLst/>
                              <a:gdLst>
                                <a:gd name="T0" fmla="*/ 164 w 210"/>
                                <a:gd name="T1" fmla="*/ 20 h 210"/>
                                <a:gd name="T2" fmla="*/ 104 w 210"/>
                                <a:gd name="T3" fmla="*/ 20 h 210"/>
                                <a:gd name="T4" fmla="*/ 126 w 210"/>
                                <a:gd name="T5" fmla="*/ 23 h 210"/>
                                <a:gd name="T6" fmla="*/ 147 w 210"/>
                                <a:gd name="T7" fmla="*/ 31 h 210"/>
                                <a:gd name="T8" fmla="*/ 164 w 210"/>
                                <a:gd name="T9" fmla="*/ 44 h 210"/>
                                <a:gd name="T10" fmla="*/ 177 w 210"/>
                                <a:gd name="T11" fmla="*/ 62 h 210"/>
                                <a:gd name="T12" fmla="*/ 186 w 210"/>
                                <a:gd name="T13" fmla="*/ 82 h 210"/>
                                <a:gd name="T14" fmla="*/ 189 w 210"/>
                                <a:gd name="T15" fmla="*/ 104 h 210"/>
                                <a:gd name="T16" fmla="*/ 186 w 210"/>
                                <a:gd name="T17" fmla="*/ 127 h 210"/>
                                <a:gd name="T18" fmla="*/ 177 w 210"/>
                                <a:gd name="T19" fmla="*/ 148 h 210"/>
                                <a:gd name="T20" fmla="*/ 164 w 210"/>
                                <a:gd name="T21" fmla="*/ 165 h 210"/>
                                <a:gd name="T22" fmla="*/ 147 w 210"/>
                                <a:gd name="T23" fmla="*/ 179 h 210"/>
                                <a:gd name="T24" fmla="*/ 127 w 210"/>
                                <a:gd name="T25" fmla="*/ 187 h 210"/>
                                <a:gd name="T26" fmla="*/ 105 w 210"/>
                                <a:gd name="T27" fmla="*/ 191 h 210"/>
                                <a:gd name="T28" fmla="*/ 160 w 210"/>
                                <a:gd name="T29" fmla="*/ 191 h 210"/>
                                <a:gd name="T30" fmla="*/ 175 w 210"/>
                                <a:gd name="T31" fmla="*/ 181 h 210"/>
                                <a:gd name="T32" fmla="*/ 189 w 210"/>
                                <a:gd name="T33" fmla="*/ 166 h 210"/>
                                <a:gd name="T34" fmla="*/ 199 w 210"/>
                                <a:gd name="T35" fmla="*/ 148 h 210"/>
                                <a:gd name="T36" fmla="*/ 206 w 210"/>
                                <a:gd name="T37" fmla="*/ 129 h 210"/>
                                <a:gd name="T38" fmla="*/ 209 w 210"/>
                                <a:gd name="T39" fmla="*/ 108 h 210"/>
                                <a:gd name="T40" fmla="*/ 206 w 210"/>
                                <a:gd name="T41" fmla="*/ 85 h 210"/>
                                <a:gd name="T42" fmla="*/ 200 w 210"/>
                                <a:gd name="T43" fmla="*/ 63 h 210"/>
                                <a:gd name="T44" fmla="*/ 189 w 210"/>
                                <a:gd name="T45" fmla="*/ 44 h 210"/>
                                <a:gd name="T46" fmla="*/ 175 w 210"/>
                                <a:gd name="T47" fmla="*/ 27 h 210"/>
                                <a:gd name="T48" fmla="*/ 164 w 210"/>
                                <a:gd name="T49"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0" h="210">
                                  <a:moveTo>
                                    <a:pt x="164" y="20"/>
                                  </a:moveTo>
                                  <a:lnTo>
                                    <a:pt x="104" y="20"/>
                                  </a:lnTo>
                                  <a:lnTo>
                                    <a:pt x="126" y="23"/>
                                  </a:lnTo>
                                  <a:lnTo>
                                    <a:pt x="147" y="31"/>
                                  </a:lnTo>
                                  <a:lnTo>
                                    <a:pt x="164" y="44"/>
                                  </a:lnTo>
                                  <a:lnTo>
                                    <a:pt x="177" y="62"/>
                                  </a:lnTo>
                                  <a:lnTo>
                                    <a:pt x="186" y="82"/>
                                  </a:lnTo>
                                  <a:lnTo>
                                    <a:pt x="189" y="104"/>
                                  </a:lnTo>
                                  <a:lnTo>
                                    <a:pt x="186" y="127"/>
                                  </a:lnTo>
                                  <a:lnTo>
                                    <a:pt x="177" y="148"/>
                                  </a:lnTo>
                                  <a:lnTo>
                                    <a:pt x="164" y="165"/>
                                  </a:lnTo>
                                  <a:lnTo>
                                    <a:pt x="147" y="179"/>
                                  </a:lnTo>
                                  <a:lnTo>
                                    <a:pt x="127" y="187"/>
                                  </a:lnTo>
                                  <a:lnTo>
                                    <a:pt x="105" y="191"/>
                                  </a:lnTo>
                                  <a:lnTo>
                                    <a:pt x="160" y="191"/>
                                  </a:lnTo>
                                  <a:lnTo>
                                    <a:pt x="175" y="181"/>
                                  </a:lnTo>
                                  <a:lnTo>
                                    <a:pt x="189" y="166"/>
                                  </a:lnTo>
                                  <a:lnTo>
                                    <a:pt x="199" y="148"/>
                                  </a:lnTo>
                                  <a:lnTo>
                                    <a:pt x="206" y="129"/>
                                  </a:lnTo>
                                  <a:lnTo>
                                    <a:pt x="209" y="108"/>
                                  </a:lnTo>
                                  <a:lnTo>
                                    <a:pt x="206" y="85"/>
                                  </a:lnTo>
                                  <a:lnTo>
                                    <a:pt x="200" y="63"/>
                                  </a:lnTo>
                                  <a:lnTo>
                                    <a:pt x="189" y="44"/>
                                  </a:lnTo>
                                  <a:lnTo>
                                    <a:pt x="175" y="27"/>
                                  </a:lnTo>
                                  <a:lnTo>
                                    <a:pt x="164"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Freeform 587"/>
                        <wps:cNvSpPr>
                          <a:spLocks/>
                        </wps:cNvSpPr>
                        <wps:spPr bwMode="auto">
                          <a:xfrm>
                            <a:off x="11086" y="112"/>
                            <a:ext cx="216" cy="214"/>
                          </a:xfrm>
                          <a:custGeom>
                            <a:avLst/>
                            <a:gdLst>
                              <a:gd name="T0" fmla="*/ 122 w 216"/>
                              <a:gd name="T1" fmla="*/ 0 h 214"/>
                              <a:gd name="T2" fmla="*/ 96 w 216"/>
                              <a:gd name="T3" fmla="*/ 1 h 214"/>
                              <a:gd name="T4" fmla="*/ 73 w 216"/>
                              <a:gd name="T5" fmla="*/ 7 h 214"/>
                              <a:gd name="T6" fmla="*/ 52 w 216"/>
                              <a:gd name="T7" fmla="*/ 16 h 214"/>
                              <a:gd name="T8" fmla="*/ 34 w 216"/>
                              <a:gd name="T9" fmla="*/ 29 h 214"/>
                              <a:gd name="T10" fmla="*/ 20 w 216"/>
                              <a:gd name="T11" fmla="*/ 44 h 214"/>
                              <a:gd name="T12" fmla="*/ 9 w 216"/>
                              <a:gd name="T13" fmla="*/ 62 h 214"/>
                              <a:gd name="T14" fmla="*/ 2 w 216"/>
                              <a:gd name="T15" fmla="*/ 81 h 214"/>
                              <a:gd name="T16" fmla="*/ 0 w 216"/>
                              <a:gd name="T17" fmla="*/ 102 h 214"/>
                              <a:gd name="T18" fmla="*/ 2 w 216"/>
                              <a:gd name="T19" fmla="*/ 126 h 214"/>
                              <a:gd name="T20" fmla="*/ 8 w 216"/>
                              <a:gd name="T21" fmla="*/ 148 h 214"/>
                              <a:gd name="T22" fmla="*/ 19 w 216"/>
                              <a:gd name="T23" fmla="*/ 167 h 214"/>
                              <a:gd name="T24" fmla="*/ 33 w 216"/>
                              <a:gd name="T25" fmla="*/ 184 h 214"/>
                              <a:gd name="T26" fmla="*/ 49 w 216"/>
                              <a:gd name="T27" fmla="*/ 197 h 214"/>
                              <a:gd name="T28" fmla="*/ 68 w 216"/>
                              <a:gd name="T29" fmla="*/ 207 h 214"/>
                              <a:gd name="T30" fmla="*/ 89 w 216"/>
                              <a:gd name="T31" fmla="*/ 213 h 214"/>
                              <a:gd name="T32" fmla="*/ 116 w 216"/>
                              <a:gd name="T33" fmla="*/ 211 h 214"/>
                              <a:gd name="T34" fmla="*/ 140 w 216"/>
                              <a:gd name="T35" fmla="*/ 206 h 214"/>
                              <a:gd name="T36" fmla="*/ 161 w 216"/>
                              <a:gd name="T37" fmla="*/ 197 h 214"/>
                              <a:gd name="T38" fmla="*/ 179 w 216"/>
                              <a:gd name="T39" fmla="*/ 185 h 214"/>
                              <a:gd name="T40" fmla="*/ 193 w 216"/>
                              <a:gd name="T41" fmla="*/ 170 h 214"/>
                              <a:gd name="T42" fmla="*/ 204 w 216"/>
                              <a:gd name="T43" fmla="*/ 153 h 214"/>
                              <a:gd name="T44" fmla="*/ 212 w 216"/>
                              <a:gd name="T45" fmla="*/ 134 h 214"/>
                              <a:gd name="T46" fmla="*/ 215 w 216"/>
                              <a:gd name="T47" fmla="*/ 114 h 214"/>
                              <a:gd name="T48" fmla="*/ 215 w 216"/>
                              <a:gd name="T49" fmla="*/ 107 h 214"/>
                              <a:gd name="T50" fmla="*/ 213 w 216"/>
                              <a:gd name="T51" fmla="*/ 84 h 214"/>
                              <a:gd name="T52" fmla="*/ 206 w 216"/>
                              <a:gd name="T53" fmla="*/ 63 h 214"/>
                              <a:gd name="T54" fmla="*/ 195 w 216"/>
                              <a:gd name="T55" fmla="*/ 44 h 214"/>
                              <a:gd name="T56" fmla="*/ 181 w 216"/>
                              <a:gd name="T57" fmla="*/ 27 h 214"/>
                              <a:gd name="T58" fmla="*/ 164 w 216"/>
                              <a:gd name="T59" fmla="*/ 14 h 214"/>
                              <a:gd name="T60" fmla="*/ 144 w 216"/>
                              <a:gd name="T61" fmla="*/ 5 h 214"/>
                              <a:gd name="T62" fmla="*/ 122 w 216"/>
                              <a:gd name="T63"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6" h="214">
                                <a:moveTo>
                                  <a:pt x="122" y="0"/>
                                </a:moveTo>
                                <a:lnTo>
                                  <a:pt x="96" y="1"/>
                                </a:lnTo>
                                <a:lnTo>
                                  <a:pt x="73" y="7"/>
                                </a:lnTo>
                                <a:lnTo>
                                  <a:pt x="52" y="16"/>
                                </a:lnTo>
                                <a:lnTo>
                                  <a:pt x="34" y="29"/>
                                </a:lnTo>
                                <a:lnTo>
                                  <a:pt x="20" y="44"/>
                                </a:lnTo>
                                <a:lnTo>
                                  <a:pt x="9" y="62"/>
                                </a:lnTo>
                                <a:lnTo>
                                  <a:pt x="2" y="81"/>
                                </a:lnTo>
                                <a:lnTo>
                                  <a:pt x="0" y="102"/>
                                </a:lnTo>
                                <a:lnTo>
                                  <a:pt x="2" y="126"/>
                                </a:lnTo>
                                <a:lnTo>
                                  <a:pt x="8" y="148"/>
                                </a:lnTo>
                                <a:lnTo>
                                  <a:pt x="19" y="167"/>
                                </a:lnTo>
                                <a:lnTo>
                                  <a:pt x="33" y="184"/>
                                </a:lnTo>
                                <a:lnTo>
                                  <a:pt x="49" y="197"/>
                                </a:lnTo>
                                <a:lnTo>
                                  <a:pt x="68" y="207"/>
                                </a:lnTo>
                                <a:lnTo>
                                  <a:pt x="89" y="213"/>
                                </a:lnTo>
                                <a:lnTo>
                                  <a:pt x="116" y="211"/>
                                </a:lnTo>
                                <a:lnTo>
                                  <a:pt x="140" y="206"/>
                                </a:lnTo>
                                <a:lnTo>
                                  <a:pt x="161" y="197"/>
                                </a:lnTo>
                                <a:lnTo>
                                  <a:pt x="179" y="185"/>
                                </a:lnTo>
                                <a:lnTo>
                                  <a:pt x="193" y="170"/>
                                </a:lnTo>
                                <a:lnTo>
                                  <a:pt x="204" y="153"/>
                                </a:lnTo>
                                <a:lnTo>
                                  <a:pt x="212" y="134"/>
                                </a:lnTo>
                                <a:lnTo>
                                  <a:pt x="215" y="114"/>
                                </a:lnTo>
                                <a:lnTo>
                                  <a:pt x="215" y="107"/>
                                </a:lnTo>
                                <a:lnTo>
                                  <a:pt x="213" y="84"/>
                                </a:lnTo>
                                <a:lnTo>
                                  <a:pt x="206" y="63"/>
                                </a:lnTo>
                                <a:lnTo>
                                  <a:pt x="195" y="44"/>
                                </a:lnTo>
                                <a:lnTo>
                                  <a:pt x="181" y="27"/>
                                </a:lnTo>
                                <a:lnTo>
                                  <a:pt x="164" y="14"/>
                                </a:lnTo>
                                <a:lnTo>
                                  <a:pt x="144" y="5"/>
                                </a:lnTo>
                                <a:lnTo>
                                  <a:pt x="1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88"/>
                        <wps:cNvSpPr>
                          <a:spLocks/>
                        </wps:cNvSpPr>
                        <wps:spPr bwMode="auto">
                          <a:xfrm>
                            <a:off x="11097" y="123"/>
                            <a:ext cx="195" cy="193"/>
                          </a:xfrm>
                          <a:custGeom>
                            <a:avLst/>
                            <a:gdLst>
                              <a:gd name="T0" fmla="*/ 194 w 195"/>
                              <a:gd name="T1" fmla="*/ 95 h 193"/>
                              <a:gd name="T2" fmla="*/ 192 w 195"/>
                              <a:gd name="T3" fmla="*/ 73 h 193"/>
                              <a:gd name="T4" fmla="*/ 184 w 195"/>
                              <a:gd name="T5" fmla="*/ 52 h 193"/>
                              <a:gd name="T6" fmla="*/ 172 w 195"/>
                              <a:gd name="T7" fmla="*/ 33 h 193"/>
                              <a:gd name="T8" fmla="*/ 157 w 195"/>
                              <a:gd name="T9" fmla="*/ 18 h 193"/>
                              <a:gd name="T10" fmla="*/ 138 w 195"/>
                              <a:gd name="T11" fmla="*/ 7 h 193"/>
                              <a:gd name="T12" fmla="*/ 117 w 195"/>
                              <a:gd name="T13" fmla="*/ 0 h 193"/>
                              <a:gd name="T14" fmla="*/ 90 w 195"/>
                              <a:gd name="T15" fmla="*/ 1 h 193"/>
                              <a:gd name="T16" fmla="*/ 66 w 195"/>
                              <a:gd name="T17" fmla="*/ 6 h 193"/>
                              <a:gd name="T18" fmla="*/ 45 w 195"/>
                              <a:gd name="T19" fmla="*/ 15 h 193"/>
                              <a:gd name="T20" fmla="*/ 28 w 195"/>
                              <a:gd name="T21" fmla="*/ 28 h 193"/>
                              <a:gd name="T22" fmla="*/ 14 w 195"/>
                              <a:gd name="T23" fmla="*/ 43 h 193"/>
                              <a:gd name="T24" fmla="*/ 5 w 195"/>
                              <a:gd name="T25" fmla="*/ 60 h 193"/>
                              <a:gd name="T26" fmla="*/ 0 w 195"/>
                              <a:gd name="T27" fmla="*/ 79 h 193"/>
                              <a:gd name="T28" fmla="*/ 1 w 195"/>
                              <a:gd name="T29" fmla="*/ 106 h 193"/>
                              <a:gd name="T30" fmla="*/ 7 w 195"/>
                              <a:gd name="T31" fmla="*/ 129 h 193"/>
                              <a:gd name="T32" fmla="*/ 17 w 195"/>
                              <a:gd name="T33" fmla="*/ 149 h 193"/>
                              <a:gd name="T34" fmla="*/ 30 w 195"/>
                              <a:gd name="T35" fmla="*/ 166 h 193"/>
                              <a:gd name="T36" fmla="*/ 46 w 195"/>
                              <a:gd name="T37" fmla="*/ 179 h 193"/>
                              <a:gd name="T38" fmla="*/ 64 w 195"/>
                              <a:gd name="T39" fmla="*/ 188 h 193"/>
                              <a:gd name="T40" fmla="*/ 84 w 195"/>
                              <a:gd name="T41" fmla="*/ 192 h 193"/>
                              <a:gd name="T42" fmla="*/ 110 w 195"/>
                              <a:gd name="T43" fmla="*/ 190 h 193"/>
                              <a:gd name="T44" fmla="*/ 133 w 195"/>
                              <a:gd name="T45" fmla="*/ 184 h 193"/>
                              <a:gd name="T46" fmla="*/ 152 w 195"/>
                              <a:gd name="T47" fmla="*/ 174 h 193"/>
                              <a:gd name="T48" fmla="*/ 169 w 195"/>
                              <a:gd name="T49" fmla="*/ 160 h 193"/>
                              <a:gd name="T50" fmla="*/ 181 w 195"/>
                              <a:gd name="T51" fmla="*/ 143 h 193"/>
                              <a:gd name="T52" fmla="*/ 190 w 195"/>
                              <a:gd name="T53" fmla="*/ 124 h 193"/>
                              <a:gd name="T54" fmla="*/ 194 w 195"/>
                              <a:gd name="T55" fmla="*/ 104 h 193"/>
                              <a:gd name="T56" fmla="*/ 194 w 195"/>
                              <a:gd name="T57" fmla="*/ 95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95" h="193">
                                <a:moveTo>
                                  <a:pt x="194" y="95"/>
                                </a:moveTo>
                                <a:lnTo>
                                  <a:pt x="192" y="73"/>
                                </a:lnTo>
                                <a:lnTo>
                                  <a:pt x="184" y="52"/>
                                </a:lnTo>
                                <a:lnTo>
                                  <a:pt x="172" y="33"/>
                                </a:lnTo>
                                <a:lnTo>
                                  <a:pt x="157" y="18"/>
                                </a:lnTo>
                                <a:lnTo>
                                  <a:pt x="138" y="7"/>
                                </a:lnTo>
                                <a:lnTo>
                                  <a:pt x="117" y="0"/>
                                </a:lnTo>
                                <a:lnTo>
                                  <a:pt x="90" y="1"/>
                                </a:lnTo>
                                <a:lnTo>
                                  <a:pt x="66" y="6"/>
                                </a:lnTo>
                                <a:lnTo>
                                  <a:pt x="45" y="15"/>
                                </a:lnTo>
                                <a:lnTo>
                                  <a:pt x="28" y="28"/>
                                </a:lnTo>
                                <a:lnTo>
                                  <a:pt x="14" y="43"/>
                                </a:lnTo>
                                <a:lnTo>
                                  <a:pt x="5" y="60"/>
                                </a:lnTo>
                                <a:lnTo>
                                  <a:pt x="0" y="79"/>
                                </a:lnTo>
                                <a:lnTo>
                                  <a:pt x="1" y="106"/>
                                </a:lnTo>
                                <a:lnTo>
                                  <a:pt x="7" y="129"/>
                                </a:lnTo>
                                <a:lnTo>
                                  <a:pt x="17" y="149"/>
                                </a:lnTo>
                                <a:lnTo>
                                  <a:pt x="30" y="166"/>
                                </a:lnTo>
                                <a:lnTo>
                                  <a:pt x="46" y="179"/>
                                </a:lnTo>
                                <a:lnTo>
                                  <a:pt x="64" y="188"/>
                                </a:lnTo>
                                <a:lnTo>
                                  <a:pt x="84" y="192"/>
                                </a:lnTo>
                                <a:lnTo>
                                  <a:pt x="110" y="190"/>
                                </a:lnTo>
                                <a:lnTo>
                                  <a:pt x="133" y="184"/>
                                </a:lnTo>
                                <a:lnTo>
                                  <a:pt x="152" y="174"/>
                                </a:lnTo>
                                <a:lnTo>
                                  <a:pt x="169" y="160"/>
                                </a:lnTo>
                                <a:lnTo>
                                  <a:pt x="181" y="143"/>
                                </a:lnTo>
                                <a:lnTo>
                                  <a:pt x="190" y="124"/>
                                </a:lnTo>
                                <a:lnTo>
                                  <a:pt x="194" y="104"/>
                                </a:lnTo>
                                <a:lnTo>
                                  <a:pt x="194" y="95"/>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A58E0" id="Group 582" o:spid="_x0000_s1026" style="position:absolute;margin-left:554.3pt;margin-top:5.5pt;width:10.8pt;height:10.85pt;z-index:-251652096;mso-position-horizontal-relative:page" coordorigin="11086,110" coordsize="21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" o:allowincell="f">
                <v:shape id="Freeform 583" o:spid="_x0000_s1027" style="position:absolute;left:11099;top:120;width:189;height:191;visibility:visible;mso-wrap-style:square;v-text-anchor:top" coordsize="1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" path="m85,l64,4,46,12,30,25,17,41,7,61,1,85,,111r6,22l17,152r15,16l50,180r20,7l93,190r17,-1l131,182r19,-11l166,156r11,-18l185,117r3,-23l185,72,178,52,166,35,150,20,131,9,109,2,85,xe" stroked="f">
                  <v:path arrowok="t" o:connecttype="custom" o:connectlocs="85,0;64,4;46,12;30,25;17,41;7,61;1,85;0,111;6,133;17,152;32,168;50,180;70,187;93,190;110,189;131,182;150,171;166,156;177,138;185,117;188,94;185,72;178,52;166,35;150,20;131,9;109,2;85,0" o:connectangles="0,0,0,0,0,0,0,0,0,0,0,0,0,0,0,0,0,0,0,0,0,0,0,0,0,0,0,0"/>
                </v:shape>
                <v:group id="Group 584" o:spid="_x0000_s1028" style="position:absolute;left:11088;top:110;width:210;height:210" coordorigin="11088,110"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585" o:spid="_x0000_s1029" style="position:absolute;left:11088;top:11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" path="m104,l81,2,60,9,42,20,26,35,13,53,4,73,,95r2,25l8,143r10,20l31,180r16,13l66,203r20,6l113,207r23,-5l157,193r3,-2l105,191,82,188,62,179,45,166,31,149,22,129,19,107,22,84,30,63,43,45,60,32,80,23r22,-3l104,20r60,l158,14,138,5,116,,104,xe" fillcolor="#999998" stroked="f">
                    <v:path arrowok="t" o:connecttype="custom" o:connectlocs="104,0;81,2;60,9;42,20;26,35;13,53;4,73;0,95;2,120;8,143;18,163;31,180;47,193;66,203;86,209;113,207;136,202;157,193;160,191;105,191;82,188;62,179;45,166;31,149;22,129;19,107;22,84;30,63;43,45;60,32;80,23;102,20;104,20;164,20;158,14;138,5;116,0;104,0" o:connectangles="0,0,0,0,0,0,0,0,0,0,0,0,0,0,0,0,0,0,0,0,0,0,0,0,0,0,0,0,0,0,0,0,0,0,0,0,0,0"/>
                  </v:shape>
                  <v:shape id="Freeform 586" o:spid="_x0000_s1030" style="position:absolute;left:11088;top:110;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" path="m164,20r-60,l126,23r21,8l164,44r13,18l186,82r3,22l186,127r-9,21l164,165r-17,14l127,187r-22,4l160,191r15,-10l189,166r10,-18l206,129r3,-21l206,85,200,63,189,44,175,27,164,20xe" fillcolor="#999998" stroked="f">
                    <v:path arrowok="t" o:connecttype="custom" o:connectlocs="164,20;104,20;126,23;147,31;164,44;177,62;186,82;189,104;186,127;177,148;164,165;147,179;127,187;105,191;160,191;175,181;189,166;199,148;206,129;209,108;206,85;200,63;189,44;175,27;164,20" o:connectangles="0,0,0,0,0,0,0,0,0,0,0,0,0,0,0,0,0,0,0,0,0,0,0,0,0"/>
                  </v:shape>
                </v:group>
                <v:shape id="Freeform 587" o:spid="_x0000_s1031" style="position:absolute;left:11086;top:112;width:216;height:214;visibility:visible;mso-wrap-style:square;v-text-anchor:top" coordsize="2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" path="m122,l96,1,73,7,52,16,34,29,20,44,9,62,2,81,,102r2,24l8,148r11,19l33,184r16,13l68,207r21,6l116,211r24,-5l161,197r18,-12l193,170r11,-17l212,134r3,-20l215,107,213,84,206,63,195,44,181,27,164,14,144,5,122,xe" stroked="f">
                  <v:path arrowok="t" o:connecttype="custom" o:connectlocs="122,0;96,1;73,7;52,16;34,29;20,44;9,62;2,81;0,102;2,126;8,148;19,167;33,184;49,197;68,207;89,213;116,211;140,206;161,197;179,185;193,170;204,153;212,134;215,114;215,107;213,84;206,63;195,44;181,27;164,14;144,5;122,0" o:connectangles="0,0,0,0,0,0,0,0,0,0,0,0,0,0,0,0,0,0,0,0,0,0,0,0,0,0,0,0,0,0,0,0"/>
                </v:shape>
                <v:shape id="Freeform 588" o:spid="_x0000_s1032" style="position:absolute;left:11097;top:123;width:195;height:193;visibility:visible;mso-wrap-style:square;v-text-anchor:top" coordsize="195,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" path="m194,95l192,73,184,52,172,33,157,18,138,7,117,,90,1,66,6,45,15,28,28,14,43,5,60,,79r1,27l7,129r10,20l30,166r16,13l64,188r20,4l110,190r23,-6l152,174r17,-14l181,143r9,-19l194,104r,-9xe" filled="f" strokecolor="#7f7f7f" strokeweight="1pt">
                  <v:path arrowok="t" o:connecttype="custom" o:connectlocs="194,95;192,73;184,52;172,33;157,18;138,7;117,0;90,1;66,6;45,15;28,28;14,43;5,60;0,79;1,106;7,129;17,149;30,166;46,179;64,188;84,192;110,190;133,184;152,174;169,160;181,143;190,124;194,104;194,95" o:connectangles="0,0,0,0,0,0,0,0,0,0,0,0,0,0,0,0,0,0,0,0,0,0,0,0,0,0,0,0,0"/>
                </v:shape>
                <w10:wrap anchorx="page"/>
              </v:group>
            </w:pict>
          </mc:Fallback>
        </mc:AlternateContent>
      </w:r>
      <w:r>
        <w:rPr>
          <w:noProof/>
        </w:rPr>
        <mc:AlternateContent>
          <mc:Choice Requires="wpg">
            <w:drawing>
              <wp:anchor distT="0" distB="0" distL="114300" distR="114300" simplePos="0" relativeHeight="251665408" behindDoc="1" locked="0" layoutInCell="0" allowOverlap="1">
                <wp:simplePos x="0" y="0"/>
                <wp:positionH relativeFrom="page">
                  <wp:posOffset>7338060</wp:posOffset>
                </wp:positionH>
                <wp:positionV relativeFrom="paragraph">
                  <wp:posOffset>71120</wp:posOffset>
                </wp:positionV>
                <wp:extent cx="137160" cy="136525"/>
                <wp:effectExtent l="0" t="0" r="0" b="0"/>
                <wp:wrapNone/>
                <wp:docPr id="20" name="Group 5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 cy="136525"/>
                          <a:chOff x="11556" y="112"/>
                          <a:chExt cx="216" cy="215"/>
                        </a:xfrm>
                      </wpg:grpSpPr>
                      <wps:wsp>
                        <wps:cNvPr id="21" name="Freeform 590"/>
                        <wps:cNvSpPr>
                          <a:spLocks/>
                        </wps:cNvSpPr>
                        <wps:spPr bwMode="auto">
                          <a:xfrm>
                            <a:off x="11570" y="123"/>
                            <a:ext cx="189" cy="191"/>
                          </a:xfrm>
                          <a:custGeom>
                            <a:avLst/>
                            <a:gdLst>
                              <a:gd name="T0" fmla="*/ 85 w 189"/>
                              <a:gd name="T1" fmla="*/ 0 h 191"/>
                              <a:gd name="T2" fmla="*/ 64 w 189"/>
                              <a:gd name="T3" fmla="*/ 4 h 191"/>
                              <a:gd name="T4" fmla="*/ 46 w 189"/>
                              <a:gd name="T5" fmla="*/ 12 h 191"/>
                              <a:gd name="T6" fmla="*/ 30 w 189"/>
                              <a:gd name="T7" fmla="*/ 25 h 191"/>
                              <a:gd name="T8" fmla="*/ 17 w 189"/>
                              <a:gd name="T9" fmla="*/ 41 h 191"/>
                              <a:gd name="T10" fmla="*/ 7 w 189"/>
                              <a:gd name="T11" fmla="*/ 61 h 191"/>
                              <a:gd name="T12" fmla="*/ 1 w 189"/>
                              <a:gd name="T13" fmla="*/ 85 h 191"/>
                              <a:gd name="T14" fmla="*/ 0 w 189"/>
                              <a:gd name="T15" fmla="*/ 111 h 191"/>
                              <a:gd name="T16" fmla="*/ 6 w 189"/>
                              <a:gd name="T17" fmla="*/ 133 h 191"/>
                              <a:gd name="T18" fmla="*/ 17 w 189"/>
                              <a:gd name="T19" fmla="*/ 152 h 191"/>
                              <a:gd name="T20" fmla="*/ 32 w 189"/>
                              <a:gd name="T21" fmla="*/ 168 h 191"/>
                              <a:gd name="T22" fmla="*/ 50 w 189"/>
                              <a:gd name="T23" fmla="*/ 180 h 191"/>
                              <a:gd name="T24" fmla="*/ 70 w 189"/>
                              <a:gd name="T25" fmla="*/ 187 h 191"/>
                              <a:gd name="T26" fmla="*/ 93 w 189"/>
                              <a:gd name="T27" fmla="*/ 190 h 191"/>
                              <a:gd name="T28" fmla="*/ 110 w 189"/>
                              <a:gd name="T29" fmla="*/ 189 h 191"/>
                              <a:gd name="T30" fmla="*/ 131 w 189"/>
                              <a:gd name="T31" fmla="*/ 182 h 191"/>
                              <a:gd name="T32" fmla="*/ 150 w 189"/>
                              <a:gd name="T33" fmla="*/ 171 h 191"/>
                              <a:gd name="T34" fmla="*/ 166 w 189"/>
                              <a:gd name="T35" fmla="*/ 156 h 191"/>
                              <a:gd name="T36" fmla="*/ 177 w 189"/>
                              <a:gd name="T37" fmla="*/ 138 h 191"/>
                              <a:gd name="T38" fmla="*/ 185 w 189"/>
                              <a:gd name="T39" fmla="*/ 117 h 191"/>
                              <a:gd name="T40" fmla="*/ 188 w 189"/>
                              <a:gd name="T41" fmla="*/ 94 h 191"/>
                              <a:gd name="T42" fmla="*/ 185 w 189"/>
                              <a:gd name="T43" fmla="*/ 72 h 191"/>
                              <a:gd name="T44" fmla="*/ 178 w 189"/>
                              <a:gd name="T45" fmla="*/ 52 h 191"/>
                              <a:gd name="T46" fmla="*/ 166 w 189"/>
                              <a:gd name="T47" fmla="*/ 35 h 191"/>
                              <a:gd name="T48" fmla="*/ 150 w 189"/>
                              <a:gd name="T49" fmla="*/ 20 h 191"/>
                              <a:gd name="T50" fmla="*/ 131 w 189"/>
                              <a:gd name="T51" fmla="*/ 9 h 191"/>
                              <a:gd name="T52" fmla="*/ 109 w 189"/>
                              <a:gd name="T53" fmla="*/ 2 h 191"/>
                              <a:gd name="T54" fmla="*/ 85 w 189"/>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191">
                                <a:moveTo>
                                  <a:pt x="85" y="0"/>
                                </a:moveTo>
                                <a:lnTo>
                                  <a:pt x="64" y="4"/>
                                </a:lnTo>
                                <a:lnTo>
                                  <a:pt x="46" y="12"/>
                                </a:lnTo>
                                <a:lnTo>
                                  <a:pt x="30" y="25"/>
                                </a:lnTo>
                                <a:lnTo>
                                  <a:pt x="17" y="41"/>
                                </a:lnTo>
                                <a:lnTo>
                                  <a:pt x="7" y="61"/>
                                </a:lnTo>
                                <a:lnTo>
                                  <a:pt x="1" y="85"/>
                                </a:lnTo>
                                <a:lnTo>
                                  <a:pt x="0" y="111"/>
                                </a:lnTo>
                                <a:lnTo>
                                  <a:pt x="6" y="133"/>
                                </a:lnTo>
                                <a:lnTo>
                                  <a:pt x="17" y="152"/>
                                </a:lnTo>
                                <a:lnTo>
                                  <a:pt x="32" y="168"/>
                                </a:lnTo>
                                <a:lnTo>
                                  <a:pt x="50" y="180"/>
                                </a:lnTo>
                                <a:lnTo>
                                  <a:pt x="70" y="187"/>
                                </a:lnTo>
                                <a:lnTo>
                                  <a:pt x="93" y="190"/>
                                </a:lnTo>
                                <a:lnTo>
                                  <a:pt x="110" y="189"/>
                                </a:lnTo>
                                <a:lnTo>
                                  <a:pt x="131" y="182"/>
                                </a:lnTo>
                                <a:lnTo>
                                  <a:pt x="150" y="171"/>
                                </a:lnTo>
                                <a:lnTo>
                                  <a:pt x="166" y="156"/>
                                </a:lnTo>
                                <a:lnTo>
                                  <a:pt x="177" y="138"/>
                                </a:lnTo>
                                <a:lnTo>
                                  <a:pt x="185" y="117"/>
                                </a:lnTo>
                                <a:lnTo>
                                  <a:pt x="188" y="94"/>
                                </a:lnTo>
                                <a:lnTo>
                                  <a:pt x="185" y="72"/>
                                </a:lnTo>
                                <a:lnTo>
                                  <a:pt x="178" y="52"/>
                                </a:lnTo>
                                <a:lnTo>
                                  <a:pt x="166" y="35"/>
                                </a:lnTo>
                                <a:lnTo>
                                  <a:pt x="150" y="20"/>
                                </a:lnTo>
                                <a:lnTo>
                                  <a:pt x="131" y="9"/>
                                </a:lnTo>
                                <a:lnTo>
                                  <a:pt x="109" y="2"/>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 name="Group 591"/>
                        <wpg:cNvGrpSpPr>
                          <a:grpSpLocks/>
                        </wpg:cNvGrpSpPr>
                        <wpg:grpSpPr bwMode="auto">
                          <a:xfrm>
                            <a:off x="11559" y="113"/>
                            <a:ext cx="210" cy="210"/>
                            <a:chOff x="11559" y="113"/>
                            <a:chExt cx="210" cy="210"/>
                          </a:xfrm>
                        </wpg:grpSpPr>
                        <wps:wsp>
                          <wps:cNvPr id="23" name="Freeform 592"/>
                          <wps:cNvSpPr>
                            <a:spLocks/>
                          </wps:cNvSpPr>
                          <wps:spPr bwMode="auto">
                            <a:xfrm>
                              <a:off x="11559" y="113"/>
                              <a:ext cx="210" cy="210"/>
                            </a:xfrm>
                            <a:custGeom>
                              <a:avLst/>
                              <a:gdLst>
                                <a:gd name="T0" fmla="*/ 104 w 210"/>
                                <a:gd name="T1" fmla="*/ 0 h 210"/>
                                <a:gd name="T2" fmla="*/ 81 w 210"/>
                                <a:gd name="T3" fmla="*/ 2 h 210"/>
                                <a:gd name="T4" fmla="*/ 60 w 210"/>
                                <a:gd name="T5" fmla="*/ 9 h 210"/>
                                <a:gd name="T6" fmla="*/ 42 w 210"/>
                                <a:gd name="T7" fmla="*/ 20 h 210"/>
                                <a:gd name="T8" fmla="*/ 26 w 210"/>
                                <a:gd name="T9" fmla="*/ 35 h 210"/>
                                <a:gd name="T10" fmla="*/ 13 w 210"/>
                                <a:gd name="T11" fmla="*/ 53 h 210"/>
                                <a:gd name="T12" fmla="*/ 4 w 210"/>
                                <a:gd name="T13" fmla="*/ 73 h 210"/>
                                <a:gd name="T14" fmla="*/ 0 w 210"/>
                                <a:gd name="T15" fmla="*/ 95 h 210"/>
                                <a:gd name="T16" fmla="*/ 2 w 210"/>
                                <a:gd name="T17" fmla="*/ 120 h 210"/>
                                <a:gd name="T18" fmla="*/ 8 w 210"/>
                                <a:gd name="T19" fmla="*/ 143 h 210"/>
                                <a:gd name="T20" fmla="*/ 18 w 210"/>
                                <a:gd name="T21" fmla="*/ 163 h 210"/>
                                <a:gd name="T22" fmla="*/ 31 w 210"/>
                                <a:gd name="T23" fmla="*/ 180 h 210"/>
                                <a:gd name="T24" fmla="*/ 47 w 210"/>
                                <a:gd name="T25" fmla="*/ 193 h 210"/>
                                <a:gd name="T26" fmla="*/ 66 w 210"/>
                                <a:gd name="T27" fmla="*/ 203 h 210"/>
                                <a:gd name="T28" fmla="*/ 86 w 210"/>
                                <a:gd name="T29" fmla="*/ 209 h 210"/>
                                <a:gd name="T30" fmla="*/ 113 w 210"/>
                                <a:gd name="T31" fmla="*/ 207 h 210"/>
                                <a:gd name="T32" fmla="*/ 136 w 210"/>
                                <a:gd name="T33" fmla="*/ 202 h 210"/>
                                <a:gd name="T34" fmla="*/ 157 w 210"/>
                                <a:gd name="T35" fmla="*/ 193 h 210"/>
                                <a:gd name="T36" fmla="*/ 160 w 210"/>
                                <a:gd name="T37" fmla="*/ 191 h 210"/>
                                <a:gd name="T38" fmla="*/ 105 w 210"/>
                                <a:gd name="T39" fmla="*/ 191 h 210"/>
                                <a:gd name="T40" fmla="*/ 82 w 210"/>
                                <a:gd name="T41" fmla="*/ 188 h 210"/>
                                <a:gd name="T42" fmla="*/ 62 w 210"/>
                                <a:gd name="T43" fmla="*/ 179 h 210"/>
                                <a:gd name="T44" fmla="*/ 45 w 210"/>
                                <a:gd name="T45" fmla="*/ 166 h 210"/>
                                <a:gd name="T46" fmla="*/ 31 w 210"/>
                                <a:gd name="T47" fmla="*/ 149 h 210"/>
                                <a:gd name="T48" fmla="*/ 22 w 210"/>
                                <a:gd name="T49" fmla="*/ 129 h 210"/>
                                <a:gd name="T50" fmla="*/ 19 w 210"/>
                                <a:gd name="T51" fmla="*/ 107 h 210"/>
                                <a:gd name="T52" fmla="*/ 22 w 210"/>
                                <a:gd name="T53" fmla="*/ 84 h 210"/>
                                <a:gd name="T54" fmla="*/ 30 w 210"/>
                                <a:gd name="T55" fmla="*/ 63 h 210"/>
                                <a:gd name="T56" fmla="*/ 43 w 210"/>
                                <a:gd name="T57" fmla="*/ 45 h 210"/>
                                <a:gd name="T58" fmla="*/ 60 w 210"/>
                                <a:gd name="T59" fmla="*/ 32 h 210"/>
                                <a:gd name="T60" fmla="*/ 80 w 210"/>
                                <a:gd name="T61" fmla="*/ 23 h 210"/>
                                <a:gd name="T62" fmla="*/ 102 w 210"/>
                                <a:gd name="T63" fmla="*/ 20 h 210"/>
                                <a:gd name="T64" fmla="*/ 104 w 210"/>
                                <a:gd name="T65" fmla="*/ 20 h 210"/>
                                <a:gd name="T66" fmla="*/ 164 w 210"/>
                                <a:gd name="T67" fmla="*/ 20 h 210"/>
                                <a:gd name="T68" fmla="*/ 158 w 210"/>
                                <a:gd name="T69" fmla="*/ 14 h 210"/>
                                <a:gd name="T70" fmla="*/ 138 w 210"/>
                                <a:gd name="T71" fmla="*/ 5 h 210"/>
                                <a:gd name="T72" fmla="*/ 116 w 210"/>
                                <a:gd name="T73" fmla="*/ 0 h 210"/>
                                <a:gd name="T74" fmla="*/ 104 w 210"/>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0" h="210">
                                  <a:moveTo>
                                    <a:pt x="104" y="0"/>
                                  </a:moveTo>
                                  <a:lnTo>
                                    <a:pt x="81" y="2"/>
                                  </a:lnTo>
                                  <a:lnTo>
                                    <a:pt x="60" y="9"/>
                                  </a:lnTo>
                                  <a:lnTo>
                                    <a:pt x="42" y="20"/>
                                  </a:lnTo>
                                  <a:lnTo>
                                    <a:pt x="26" y="35"/>
                                  </a:lnTo>
                                  <a:lnTo>
                                    <a:pt x="13" y="53"/>
                                  </a:lnTo>
                                  <a:lnTo>
                                    <a:pt x="4" y="73"/>
                                  </a:lnTo>
                                  <a:lnTo>
                                    <a:pt x="0" y="95"/>
                                  </a:lnTo>
                                  <a:lnTo>
                                    <a:pt x="2" y="120"/>
                                  </a:lnTo>
                                  <a:lnTo>
                                    <a:pt x="8" y="143"/>
                                  </a:lnTo>
                                  <a:lnTo>
                                    <a:pt x="18" y="163"/>
                                  </a:lnTo>
                                  <a:lnTo>
                                    <a:pt x="31" y="180"/>
                                  </a:lnTo>
                                  <a:lnTo>
                                    <a:pt x="47" y="193"/>
                                  </a:lnTo>
                                  <a:lnTo>
                                    <a:pt x="66" y="203"/>
                                  </a:lnTo>
                                  <a:lnTo>
                                    <a:pt x="86" y="209"/>
                                  </a:lnTo>
                                  <a:lnTo>
                                    <a:pt x="113" y="207"/>
                                  </a:lnTo>
                                  <a:lnTo>
                                    <a:pt x="136" y="202"/>
                                  </a:lnTo>
                                  <a:lnTo>
                                    <a:pt x="157" y="193"/>
                                  </a:lnTo>
                                  <a:lnTo>
                                    <a:pt x="160" y="191"/>
                                  </a:lnTo>
                                  <a:lnTo>
                                    <a:pt x="105" y="191"/>
                                  </a:lnTo>
                                  <a:lnTo>
                                    <a:pt x="82" y="188"/>
                                  </a:lnTo>
                                  <a:lnTo>
                                    <a:pt x="62" y="179"/>
                                  </a:lnTo>
                                  <a:lnTo>
                                    <a:pt x="45" y="166"/>
                                  </a:lnTo>
                                  <a:lnTo>
                                    <a:pt x="31" y="149"/>
                                  </a:lnTo>
                                  <a:lnTo>
                                    <a:pt x="22" y="129"/>
                                  </a:lnTo>
                                  <a:lnTo>
                                    <a:pt x="19" y="107"/>
                                  </a:lnTo>
                                  <a:lnTo>
                                    <a:pt x="22" y="84"/>
                                  </a:lnTo>
                                  <a:lnTo>
                                    <a:pt x="30" y="63"/>
                                  </a:lnTo>
                                  <a:lnTo>
                                    <a:pt x="43" y="45"/>
                                  </a:lnTo>
                                  <a:lnTo>
                                    <a:pt x="60" y="32"/>
                                  </a:lnTo>
                                  <a:lnTo>
                                    <a:pt x="80" y="23"/>
                                  </a:lnTo>
                                  <a:lnTo>
                                    <a:pt x="102" y="20"/>
                                  </a:lnTo>
                                  <a:lnTo>
                                    <a:pt x="104" y="20"/>
                                  </a:lnTo>
                                  <a:lnTo>
                                    <a:pt x="164" y="20"/>
                                  </a:lnTo>
                                  <a:lnTo>
                                    <a:pt x="158" y="14"/>
                                  </a:lnTo>
                                  <a:lnTo>
                                    <a:pt x="138" y="5"/>
                                  </a:lnTo>
                                  <a:lnTo>
                                    <a:pt x="116" y="0"/>
                                  </a:lnTo>
                                  <a:lnTo>
                                    <a:pt x="104"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593"/>
                          <wps:cNvSpPr>
                            <a:spLocks/>
                          </wps:cNvSpPr>
                          <wps:spPr bwMode="auto">
                            <a:xfrm>
                              <a:off x="11559" y="113"/>
                              <a:ext cx="210" cy="210"/>
                            </a:xfrm>
                            <a:custGeom>
                              <a:avLst/>
                              <a:gdLst>
                                <a:gd name="T0" fmla="*/ 164 w 210"/>
                                <a:gd name="T1" fmla="*/ 20 h 210"/>
                                <a:gd name="T2" fmla="*/ 104 w 210"/>
                                <a:gd name="T3" fmla="*/ 20 h 210"/>
                                <a:gd name="T4" fmla="*/ 126 w 210"/>
                                <a:gd name="T5" fmla="*/ 23 h 210"/>
                                <a:gd name="T6" fmla="*/ 147 w 210"/>
                                <a:gd name="T7" fmla="*/ 31 h 210"/>
                                <a:gd name="T8" fmla="*/ 164 w 210"/>
                                <a:gd name="T9" fmla="*/ 44 h 210"/>
                                <a:gd name="T10" fmla="*/ 177 w 210"/>
                                <a:gd name="T11" fmla="*/ 62 h 210"/>
                                <a:gd name="T12" fmla="*/ 186 w 210"/>
                                <a:gd name="T13" fmla="*/ 82 h 210"/>
                                <a:gd name="T14" fmla="*/ 189 w 210"/>
                                <a:gd name="T15" fmla="*/ 104 h 210"/>
                                <a:gd name="T16" fmla="*/ 186 w 210"/>
                                <a:gd name="T17" fmla="*/ 127 h 210"/>
                                <a:gd name="T18" fmla="*/ 177 w 210"/>
                                <a:gd name="T19" fmla="*/ 148 h 210"/>
                                <a:gd name="T20" fmla="*/ 164 w 210"/>
                                <a:gd name="T21" fmla="*/ 165 h 210"/>
                                <a:gd name="T22" fmla="*/ 147 w 210"/>
                                <a:gd name="T23" fmla="*/ 179 h 210"/>
                                <a:gd name="T24" fmla="*/ 127 w 210"/>
                                <a:gd name="T25" fmla="*/ 187 h 210"/>
                                <a:gd name="T26" fmla="*/ 105 w 210"/>
                                <a:gd name="T27" fmla="*/ 191 h 210"/>
                                <a:gd name="T28" fmla="*/ 160 w 210"/>
                                <a:gd name="T29" fmla="*/ 191 h 210"/>
                                <a:gd name="T30" fmla="*/ 175 w 210"/>
                                <a:gd name="T31" fmla="*/ 181 h 210"/>
                                <a:gd name="T32" fmla="*/ 189 w 210"/>
                                <a:gd name="T33" fmla="*/ 166 h 210"/>
                                <a:gd name="T34" fmla="*/ 199 w 210"/>
                                <a:gd name="T35" fmla="*/ 148 h 210"/>
                                <a:gd name="T36" fmla="*/ 206 w 210"/>
                                <a:gd name="T37" fmla="*/ 129 h 210"/>
                                <a:gd name="T38" fmla="*/ 209 w 210"/>
                                <a:gd name="T39" fmla="*/ 108 h 210"/>
                                <a:gd name="T40" fmla="*/ 206 w 210"/>
                                <a:gd name="T41" fmla="*/ 85 h 210"/>
                                <a:gd name="T42" fmla="*/ 200 w 210"/>
                                <a:gd name="T43" fmla="*/ 63 h 210"/>
                                <a:gd name="T44" fmla="*/ 189 w 210"/>
                                <a:gd name="T45" fmla="*/ 44 h 210"/>
                                <a:gd name="T46" fmla="*/ 175 w 210"/>
                                <a:gd name="T47" fmla="*/ 27 h 210"/>
                                <a:gd name="T48" fmla="*/ 164 w 210"/>
                                <a:gd name="T49"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0" h="210">
                                  <a:moveTo>
                                    <a:pt x="164" y="20"/>
                                  </a:moveTo>
                                  <a:lnTo>
                                    <a:pt x="104" y="20"/>
                                  </a:lnTo>
                                  <a:lnTo>
                                    <a:pt x="126" y="23"/>
                                  </a:lnTo>
                                  <a:lnTo>
                                    <a:pt x="147" y="31"/>
                                  </a:lnTo>
                                  <a:lnTo>
                                    <a:pt x="164" y="44"/>
                                  </a:lnTo>
                                  <a:lnTo>
                                    <a:pt x="177" y="62"/>
                                  </a:lnTo>
                                  <a:lnTo>
                                    <a:pt x="186" y="82"/>
                                  </a:lnTo>
                                  <a:lnTo>
                                    <a:pt x="189" y="104"/>
                                  </a:lnTo>
                                  <a:lnTo>
                                    <a:pt x="186" y="127"/>
                                  </a:lnTo>
                                  <a:lnTo>
                                    <a:pt x="177" y="148"/>
                                  </a:lnTo>
                                  <a:lnTo>
                                    <a:pt x="164" y="165"/>
                                  </a:lnTo>
                                  <a:lnTo>
                                    <a:pt x="147" y="179"/>
                                  </a:lnTo>
                                  <a:lnTo>
                                    <a:pt x="127" y="187"/>
                                  </a:lnTo>
                                  <a:lnTo>
                                    <a:pt x="105" y="191"/>
                                  </a:lnTo>
                                  <a:lnTo>
                                    <a:pt x="160" y="191"/>
                                  </a:lnTo>
                                  <a:lnTo>
                                    <a:pt x="175" y="181"/>
                                  </a:lnTo>
                                  <a:lnTo>
                                    <a:pt x="189" y="166"/>
                                  </a:lnTo>
                                  <a:lnTo>
                                    <a:pt x="199" y="148"/>
                                  </a:lnTo>
                                  <a:lnTo>
                                    <a:pt x="206" y="129"/>
                                  </a:lnTo>
                                  <a:lnTo>
                                    <a:pt x="209" y="108"/>
                                  </a:lnTo>
                                  <a:lnTo>
                                    <a:pt x="206" y="85"/>
                                  </a:lnTo>
                                  <a:lnTo>
                                    <a:pt x="200" y="63"/>
                                  </a:lnTo>
                                  <a:lnTo>
                                    <a:pt x="189" y="44"/>
                                  </a:lnTo>
                                  <a:lnTo>
                                    <a:pt x="175" y="27"/>
                                  </a:lnTo>
                                  <a:lnTo>
                                    <a:pt x="164" y="2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Freeform 594"/>
                        <wps:cNvSpPr>
                          <a:spLocks/>
                        </wps:cNvSpPr>
                        <wps:spPr bwMode="auto">
                          <a:xfrm>
                            <a:off x="11556" y="112"/>
                            <a:ext cx="216" cy="214"/>
                          </a:xfrm>
                          <a:custGeom>
                            <a:avLst/>
                            <a:gdLst>
                              <a:gd name="T0" fmla="*/ 122 w 216"/>
                              <a:gd name="T1" fmla="*/ 0 h 214"/>
                              <a:gd name="T2" fmla="*/ 96 w 216"/>
                              <a:gd name="T3" fmla="*/ 1 h 214"/>
                              <a:gd name="T4" fmla="*/ 73 w 216"/>
                              <a:gd name="T5" fmla="*/ 7 h 214"/>
                              <a:gd name="T6" fmla="*/ 52 w 216"/>
                              <a:gd name="T7" fmla="*/ 16 h 214"/>
                              <a:gd name="T8" fmla="*/ 34 w 216"/>
                              <a:gd name="T9" fmla="*/ 29 h 214"/>
                              <a:gd name="T10" fmla="*/ 20 w 216"/>
                              <a:gd name="T11" fmla="*/ 44 h 214"/>
                              <a:gd name="T12" fmla="*/ 9 w 216"/>
                              <a:gd name="T13" fmla="*/ 62 h 214"/>
                              <a:gd name="T14" fmla="*/ 2 w 216"/>
                              <a:gd name="T15" fmla="*/ 81 h 214"/>
                              <a:gd name="T16" fmla="*/ 0 w 216"/>
                              <a:gd name="T17" fmla="*/ 102 h 214"/>
                              <a:gd name="T18" fmla="*/ 2 w 216"/>
                              <a:gd name="T19" fmla="*/ 126 h 214"/>
                              <a:gd name="T20" fmla="*/ 8 w 216"/>
                              <a:gd name="T21" fmla="*/ 148 h 214"/>
                              <a:gd name="T22" fmla="*/ 19 w 216"/>
                              <a:gd name="T23" fmla="*/ 167 h 214"/>
                              <a:gd name="T24" fmla="*/ 33 w 216"/>
                              <a:gd name="T25" fmla="*/ 184 h 214"/>
                              <a:gd name="T26" fmla="*/ 49 w 216"/>
                              <a:gd name="T27" fmla="*/ 197 h 214"/>
                              <a:gd name="T28" fmla="*/ 68 w 216"/>
                              <a:gd name="T29" fmla="*/ 207 h 214"/>
                              <a:gd name="T30" fmla="*/ 89 w 216"/>
                              <a:gd name="T31" fmla="*/ 213 h 214"/>
                              <a:gd name="T32" fmla="*/ 116 w 216"/>
                              <a:gd name="T33" fmla="*/ 211 h 214"/>
                              <a:gd name="T34" fmla="*/ 140 w 216"/>
                              <a:gd name="T35" fmla="*/ 206 h 214"/>
                              <a:gd name="T36" fmla="*/ 161 w 216"/>
                              <a:gd name="T37" fmla="*/ 197 h 214"/>
                              <a:gd name="T38" fmla="*/ 179 w 216"/>
                              <a:gd name="T39" fmla="*/ 185 h 214"/>
                              <a:gd name="T40" fmla="*/ 193 w 216"/>
                              <a:gd name="T41" fmla="*/ 170 h 214"/>
                              <a:gd name="T42" fmla="*/ 204 w 216"/>
                              <a:gd name="T43" fmla="*/ 153 h 214"/>
                              <a:gd name="T44" fmla="*/ 212 w 216"/>
                              <a:gd name="T45" fmla="*/ 134 h 214"/>
                              <a:gd name="T46" fmla="*/ 215 w 216"/>
                              <a:gd name="T47" fmla="*/ 114 h 214"/>
                              <a:gd name="T48" fmla="*/ 215 w 216"/>
                              <a:gd name="T49" fmla="*/ 107 h 214"/>
                              <a:gd name="T50" fmla="*/ 213 w 216"/>
                              <a:gd name="T51" fmla="*/ 84 h 214"/>
                              <a:gd name="T52" fmla="*/ 206 w 216"/>
                              <a:gd name="T53" fmla="*/ 63 h 214"/>
                              <a:gd name="T54" fmla="*/ 195 w 216"/>
                              <a:gd name="T55" fmla="*/ 44 h 214"/>
                              <a:gd name="T56" fmla="*/ 181 w 216"/>
                              <a:gd name="T57" fmla="*/ 27 h 214"/>
                              <a:gd name="T58" fmla="*/ 164 w 216"/>
                              <a:gd name="T59" fmla="*/ 14 h 214"/>
                              <a:gd name="T60" fmla="*/ 144 w 216"/>
                              <a:gd name="T61" fmla="*/ 5 h 214"/>
                              <a:gd name="T62" fmla="*/ 122 w 216"/>
                              <a:gd name="T63" fmla="*/ 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6" h="214">
                                <a:moveTo>
                                  <a:pt x="122" y="0"/>
                                </a:moveTo>
                                <a:lnTo>
                                  <a:pt x="96" y="1"/>
                                </a:lnTo>
                                <a:lnTo>
                                  <a:pt x="73" y="7"/>
                                </a:lnTo>
                                <a:lnTo>
                                  <a:pt x="52" y="16"/>
                                </a:lnTo>
                                <a:lnTo>
                                  <a:pt x="34" y="29"/>
                                </a:lnTo>
                                <a:lnTo>
                                  <a:pt x="20" y="44"/>
                                </a:lnTo>
                                <a:lnTo>
                                  <a:pt x="9" y="62"/>
                                </a:lnTo>
                                <a:lnTo>
                                  <a:pt x="2" y="81"/>
                                </a:lnTo>
                                <a:lnTo>
                                  <a:pt x="0" y="102"/>
                                </a:lnTo>
                                <a:lnTo>
                                  <a:pt x="2" y="126"/>
                                </a:lnTo>
                                <a:lnTo>
                                  <a:pt x="8" y="148"/>
                                </a:lnTo>
                                <a:lnTo>
                                  <a:pt x="19" y="167"/>
                                </a:lnTo>
                                <a:lnTo>
                                  <a:pt x="33" y="184"/>
                                </a:lnTo>
                                <a:lnTo>
                                  <a:pt x="49" y="197"/>
                                </a:lnTo>
                                <a:lnTo>
                                  <a:pt x="68" y="207"/>
                                </a:lnTo>
                                <a:lnTo>
                                  <a:pt x="89" y="213"/>
                                </a:lnTo>
                                <a:lnTo>
                                  <a:pt x="116" y="211"/>
                                </a:lnTo>
                                <a:lnTo>
                                  <a:pt x="140" y="206"/>
                                </a:lnTo>
                                <a:lnTo>
                                  <a:pt x="161" y="197"/>
                                </a:lnTo>
                                <a:lnTo>
                                  <a:pt x="179" y="185"/>
                                </a:lnTo>
                                <a:lnTo>
                                  <a:pt x="193" y="170"/>
                                </a:lnTo>
                                <a:lnTo>
                                  <a:pt x="204" y="153"/>
                                </a:lnTo>
                                <a:lnTo>
                                  <a:pt x="212" y="134"/>
                                </a:lnTo>
                                <a:lnTo>
                                  <a:pt x="215" y="114"/>
                                </a:lnTo>
                                <a:lnTo>
                                  <a:pt x="215" y="107"/>
                                </a:lnTo>
                                <a:lnTo>
                                  <a:pt x="213" y="84"/>
                                </a:lnTo>
                                <a:lnTo>
                                  <a:pt x="206" y="63"/>
                                </a:lnTo>
                                <a:lnTo>
                                  <a:pt x="195" y="44"/>
                                </a:lnTo>
                                <a:lnTo>
                                  <a:pt x="181" y="27"/>
                                </a:lnTo>
                                <a:lnTo>
                                  <a:pt x="164" y="14"/>
                                </a:lnTo>
                                <a:lnTo>
                                  <a:pt x="144" y="5"/>
                                </a:lnTo>
                                <a:lnTo>
                                  <a:pt x="1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95"/>
                        <wps:cNvSpPr>
                          <a:spLocks/>
                        </wps:cNvSpPr>
                        <wps:spPr bwMode="auto">
                          <a:xfrm>
                            <a:off x="11567" y="123"/>
                            <a:ext cx="195" cy="193"/>
                          </a:xfrm>
                          <a:custGeom>
                            <a:avLst/>
                            <a:gdLst>
                              <a:gd name="T0" fmla="*/ 194 w 195"/>
                              <a:gd name="T1" fmla="*/ 95 h 193"/>
                              <a:gd name="T2" fmla="*/ 192 w 195"/>
                              <a:gd name="T3" fmla="*/ 73 h 193"/>
                              <a:gd name="T4" fmla="*/ 184 w 195"/>
                              <a:gd name="T5" fmla="*/ 52 h 193"/>
                              <a:gd name="T6" fmla="*/ 172 w 195"/>
                              <a:gd name="T7" fmla="*/ 33 h 193"/>
                              <a:gd name="T8" fmla="*/ 157 w 195"/>
                              <a:gd name="T9" fmla="*/ 18 h 193"/>
                              <a:gd name="T10" fmla="*/ 138 w 195"/>
                              <a:gd name="T11" fmla="*/ 7 h 193"/>
                              <a:gd name="T12" fmla="*/ 117 w 195"/>
                              <a:gd name="T13" fmla="*/ 0 h 193"/>
                              <a:gd name="T14" fmla="*/ 90 w 195"/>
                              <a:gd name="T15" fmla="*/ 1 h 193"/>
                              <a:gd name="T16" fmla="*/ 66 w 195"/>
                              <a:gd name="T17" fmla="*/ 6 h 193"/>
                              <a:gd name="T18" fmla="*/ 45 w 195"/>
                              <a:gd name="T19" fmla="*/ 15 h 193"/>
                              <a:gd name="T20" fmla="*/ 28 w 195"/>
                              <a:gd name="T21" fmla="*/ 28 h 193"/>
                              <a:gd name="T22" fmla="*/ 14 w 195"/>
                              <a:gd name="T23" fmla="*/ 43 h 193"/>
                              <a:gd name="T24" fmla="*/ 5 w 195"/>
                              <a:gd name="T25" fmla="*/ 60 h 193"/>
                              <a:gd name="T26" fmla="*/ 0 w 195"/>
                              <a:gd name="T27" fmla="*/ 79 h 193"/>
                              <a:gd name="T28" fmla="*/ 1 w 195"/>
                              <a:gd name="T29" fmla="*/ 106 h 193"/>
                              <a:gd name="T30" fmla="*/ 7 w 195"/>
                              <a:gd name="T31" fmla="*/ 129 h 193"/>
                              <a:gd name="T32" fmla="*/ 17 w 195"/>
                              <a:gd name="T33" fmla="*/ 149 h 193"/>
                              <a:gd name="T34" fmla="*/ 30 w 195"/>
                              <a:gd name="T35" fmla="*/ 166 h 193"/>
                              <a:gd name="T36" fmla="*/ 46 w 195"/>
                              <a:gd name="T37" fmla="*/ 179 h 193"/>
                              <a:gd name="T38" fmla="*/ 64 w 195"/>
                              <a:gd name="T39" fmla="*/ 188 h 193"/>
                              <a:gd name="T40" fmla="*/ 84 w 195"/>
                              <a:gd name="T41" fmla="*/ 192 h 193"/>
                              <a:gd name="T42" fmla="*/ 110 w 195"/>
                              <a:gd name="T43" fmla="*/ 190 h 193"/>
                              <a:gd name="T44" fmla="*/ 133 w 195"/>
                              <a:gd name="T45" fmla="*/ 184 h 193"/>
                              <a:gd name="T46" fmla="*/ 152 w 195"/>
                              <a:gd name="T47" fmla="*/ 174 h 193"/>
                              <a:gd name="T48" fmla="*/ 169 w 195"/>
                              <a:gd name="T49" fmla="*/ 160 h 193"/>
                              <a:gd name="T50" fmla="*/ 181 w 195"/>
                              <a:gd name="T51" fmla="*/ 143 h 193"/>
                              <a:gd name="T52" fmla="*/ 190 w 195"/>
                              <a:gd name="T53" fmla="*/ 124 h 193"/>
                              <a:gd name="T54" fmla="*/ 194 w 195"/>
                              <a:gd name="T55" fmla="*/ 104 h 193"/>
                              <a:gd name="T56" fmla="*/ 194 w 195"/>
                              <a:gd name="T57" fmla="*/ 95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95" h="193">
                                <a:moveTo>
                                  <a:pt x="194" y="95"/>
                                </a:moveTo>
                                <a:lnTo>
                                  <a:pt x="192" y="73"/>
                                </a:lnTo>
                                <a:lnTo>
                                  <a:pt x="184" y="52"/>
                                </a:lnTo>
                                <a:lnTo>
                                  <a:pt x="172" y="33"/>
                                </a:lnTo>
                                <a:lnTo>
                                  <a:pt x="157" y="18"/>
                                </a:lnTo>
                                <a:lnTo>
                                  <a:pt x="138" y="7"/>
                                </a:lnTo>
                                <a:lnTo>
                                  <a:pt x="117" y="0"/>
                                </a:lnTo>
                                <a:lnTo>
                                  <a:pt x="90" y="1"/>
                                </a:lnTo>
                                <a:lnTo>
                                  <a:pt x="66" y="6"/>
                                </a:lnTo>
                                <a:lnTo>
                                  <a:pt x="45" y="15"/>
                                </a:lnTo>
                                <a:lnTo>
                                  <a:pt x="28" y="28"/>
                                </a:lnTo>
                                <a:lnTo>
                                  <a:pt x="14" y="43"/>
                                </a:lnTo>
                                <a:lnTo>
                                  <a:pt x="5" y="60"/>
                                </a:lnTo>
                                <a:lnTo>
                                  <a:pt x="0" y="79"/>
                                </a:lnTo>
                                <a:lnTo>
                                  <a:pt x="1" y="106"/>
                                </a:lnTo>
                                <a:lnTo>
                                  <a:pt x="7" y="129"/>
                                </a:lnTo>
                                <a:lnTo>
                                  <a:pt x="17" y="149"/>
                                </a:lnTo>
                                <a:lnTo>
                                  <a:pt x="30" y="166"/>
                                </a:lnTo>
                                <a:lnTo>
                                  <a:pt x="46" y="179"/>
                                </a:lnTo>
                                <a:lnTo>
                                  <a:pt x="64" y="188"/>
                                </a:lnTo>
                                <a:lnTo>
                                  <a:pt x="84" y="192"/>
                                </a:lnTo>
                                <a:lnTo>
                                  <a:pt x="110" y="190"/>
                                </a:lnTo>
                                <a:lnTo>
                                  <a:pt x="133" y="184"/>
                                </a:lnTo>
                                <a:lnTo>
                                  <a:pt x="152" y="174"/>
                                </a:lnTo>
                                <a:lnTo>
                                  <a:pt x="169" y="160"/>
                                </a:lnTo>
                                <a:lnTo>
                                  <a:pt x="181" y="143"/>
                                </a:lnTo>
                                <a:lnTo>
                                  <a:pt x="190" y="124"/>
                                </a:lnTo>
                                <a:lnTo>
                                  <a:pt x="194" y="104"/>
                                </a:lnTo>
                                <a:lnTo>
                                  <a:pt x="194" y="95"/>
                                </a:lnTo>
                                <a:close/>
                              </a:path>
                            </a:pathLst>
                          </a:custGeom>
                          <a:noFill/>
                          <a:ln w="1270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4DE48B" id="Group 589" o:spid="_x0000_s1026" style="position:absolute;margin-left:577.8pt;margin-top:5.6pt;width:10.8pt;height:10.75pt;z-index:-251651072;mso-position-horizontal-relative:page" coordorigin="11556,112" coordsize="21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" o:allowincell="f">
                <v:shape id="Freeform 590" o:spid="_x0000_s1027" style="position:absolute;left:11570;top:123;width:189;height:191;visibility:visible;mso-wrap-style:square;v-text-anchor:top" coordsize="1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" path="m85,l64,4,46,12,30,25,17,41,7,61,1,85,,111r6,22l17,152r15,16l50,180r20,7l93,190r17,-1l131,182r19,-11l166,156r11,-18l185,117r3,-23l185,72,178,52,166,35,150,20,131,9,109,2,85,xe" stroked="f">
                  <v:path arrowok="t" o:connecttype="custom" o:connectlocs="85,0;64,4;46,12;30,25;17,41;7,61;1,85;0,111;6,133;17,152;32,168;50,180;70,187;93,190;110,189;131,182;150,171;166,156;177,138;185,117;188,94;185,72;178,52;166,35;150,20;131,9;109,2;85,0" o:connectangles="0,0,0,0,0,0,0,0,0,0,0,0,0,0,0,0,0,0,0,0,0,0,0,0,0,0,0,0"/>
                </v:shape>
                <v:group id="Group 591" o:spid="_x0000_s1028" style="position:absolute;left:11559;top:113;width:210;height:210" coordorigin="11559,113"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92" o:spid="_x0000_s1029" style="position:absolute;left:11559;top:113;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" path="m104,l81,2,60,9,42,20,26,35,13,53,4,73,,95r2,25l8,143r10,20l31,180r16,13l66,203r20,6l113,207r23,-5l157,193r3,-2l105,191,82,188,62,179,45,166,31,149,22,129,19,107,22,84,30,63,43,45,60,32,80,23r22,-3l104,20r60,l158,14,138,5,116,,104,xe" fillcolor="#999998" stroked="f">
                    <v:path arrowok="t" o:connecttype="custom" o:connectlocs="104,0;81,2;60,9;42,20;26,35;13,53;4,73;0,95;2,120;8,143;18,163;31,180;47,193;66,203;86,209;113,207;136,202;157,193;160,191;105,191;82,188;62,179;45,166;31,149;22,129;19,107;22,84;30,63;43,45;60,32;80,23;102,20;104,20;164,20;158,14;138,5;116,0;104,0" o:connectangles="0,0,0,0,0,0,0,0,0,0,0,0,0,0,0,0,0,0,0,0,0,0,0,0,0,0,0,0,0,0,0,0,0,0,0,0,0,0"/>
                  </v:shape>
                  <v:shape id="Freeform 593" o:spid="_x0000_s1030" style="position:absolute;left:11559;top:113;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" path="m164,20r-60,l126,23r21,8l164,44r13,18l186,82r3,22l186,127r-9,21l164,165r-17,14l127,187r-22,4l160,191r15,-10l189,166r10,-18l206,129r3,-21l206,85,200,63,189,44,175,27,164,20xe" fillcolor="#999998" stroked="f">
                    <v:path arrowok="t" o:connecttype="custom" o:connectlocs="164,20;104,20;126,23;147,31;164,44;177,62;186,82;189,104;186,127;177,148;164,165;147,179;127,187;105,191;160,191;175,181;189,166;199,148;206,129;209,108;206,85;200,63;189,44;175,27;164,20" o:connectangles="0,0,0,0,0,0,0,0,0,0,0,0,0,0,0,0,0,0,0,0,0,0,0,0,0"/>
                  </v:shape>
                </v:group>
                <v:shape id="Freeform 594" o:spid="_x0000_s1031" style="position:absolute;left:11556;top:112;width:216;height:214;visibility:visible;mso-wrap-style:square;v-text-anchor:top" coordsize="2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" path="m122,l96,1,73,7,52,16,34,29,20,44,9,62,2,81,,102r2,24l8,148r11,19l33,184r16,13l68,207r21,6l116,211r24,-5l161,197r18,-12l193,170r11,-17l212,134r3,-20l215,107,213,84,206,63,195,44,181,27,164,14,144,5,122,xe" stroked="f">
                  <v:path arrowok="t" o:connecttype="custom" o:connectlocs="122,0;96,1;73,7;52,16;34,29;20,44;9,62;2,81;0,102;2,126;8,148;19,167;33,184;49,197;68,207;89,213;116,211;140,206;161,197;179,185;193,170;204,153;212,134;215,114;215,107;213,84;206,63;195,44;181,27;164,14;144,5;122,0" o:connectangles="0,0,0,0,0,0,0,0,0,0,0,0,0,0,0,0,0,0,0,0,0,0,0,0,0,0,0,0,0,0,0,0"/>
                </v:shape>
                <v:shape id="Freeform 595" o:spid="_x0000_s1032" style="position:absolute;left:11567;top:123;width:195;height:193;visibility:visible;mso-wrap-style:square;v-text-anchor:top" coordsize="195,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" path="m194,95l192,73,184,52,172,33,157,18,138,7,117,,90,1,66,6,45,15,28,28,14,43,5,60,,79r1,27l7,129r10,20l30,166r16,13l64,188r20,4l110,190r23,-6l152,174r17,-14l181,143r9,-19l194,104r,-9xe" filled="f" strokecolor="#7f7f7f" strokeweight="1pt">
                  <v:path arrowok="t" o:connecttype="custom" o:connectlocs="194,95;192,73;184,52;172,33;157,18;138,7;117,0;90,1;66,6;45,15;28,28;14,43;5,60;0,79;1,106;7,129;17,149;30,166;46,179;64,188;84,192;110,190;133,184;152,174;169,160;181,143;190,124;194,104;194,95" o:connectangles="0,0,0,0,0,0,0,0,0,0,0,0,0,0,0,0,0,0,0,0,0,0,0,0,0,0,0,0,0"/>
                </v:shape>
                <w10:wrap anchorx="page"/>
              </v:group>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page">
                  <wp:posOffset>6659245</wp:posOffset>
                </wp:positionH>
                <wp:positionV relativeFrom="paragraph">
                  <wp:posOffset>-125730</wp:posOffset>
                </wp:positionV>
                <wp:extent cx="899160" cy="398780"/>
                <wp:effectExtent l="0" t="0" r="0" b="0"/>
                <wp:wrapNone/>
                <wp:docPr id="19"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 w:type="dxa"/>
                              <w:tblLayout w:type="fixed"/>
                              <w:tblCellMar>
                                <w:left w:w="0" w:type="dxa"/>
                                <w:right w:w="0" w:type="dxa"/>
                              </w:tblCellMar>
                              <w:tblLook w:val="0000" w:firstRow="0" w:lastRow="0" w:firstColumn="0" w:lastColumn="0" w:noHBand="0" w:noVBand="0"/>
                            </w:tblPr>
                            <w:tblGrid>
                              <w:gridCol w:w="458"/>
                              <w:gridCol w:w="482"/>
                              <w:gridCol w:w="468"/>
                            </w:tblGrid>
                            <w:tr w:rsidR="006A6658" w:rsidRPr="005B4C3E" w:rsidTr="006D58B1">
                              <w:trPr>
                                <w:trHeight w:hRule="exact" w:val="241"/>
                              </w:trPr>
                              <w:tc>
                                <w:tcPr>
                                  <w:tcW w:w="458"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TableParagraph"/>
                                    <w:kinsoku w:val="0"/>
                                    <w:overflowPunct w:val="0"/>
                                    <w:spacing w:before="51"/>
                                    <w:ind w:left="142"/>
                                  </w:pPr>
                                  <w:r w:rsidRPr="005B4C3E">
                                    <w:rPr>
                                      <w:rFonts w:ascii="Arial Narrow" w:hAnsi="Arial Narrow" w:cs="Arial Narrow"/>
                                      <w:color w:val="231F20"/>
                                      <w:spacing w:val="-2"/>
                                      <w:sz w:val="11"/>
                                      <w:szCs w:val="11"/>
                                    </w:rPr>
                                    <w:t>Free</w:t>
                                  </w:r>
                                </w:p>
                              </w:tc>
                              <w:tc>
                                <w:tcPr>
                                  <w:tcW w:w="482"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40"/>
                                  </w:pPr>
                                  <w:r w:rsidRPr="005B4C3E">
                                    <w:rPr>
                                      <w:rFonts w:ascii="Arial Narrow" w:hAnsi="Arial Narrow" w:cs="Arial Narrow"/>
                                      <w:color w:val="231F20"/>
                                      <w:spacing w:val="-2"/>
                                      <w:sz w:val="11"/>
                                      <w:szCs w:val="11"/>
                                    </w:rPr>
                                    <w:t>Reduced</w:t>
                                  </w:r>
                                </w:p>
                              </w:tc>
                              <w:tc>
                                <w:tcPr>
                                  <w:tcW w:w="468"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4"/>
                                  </w:pPr>
                                  <w:r w:rsidRPr="005B4C3E">
                                    <w:rPr>
                                      <w:rFonts w:ascii="Arial Narrow" w:hAnsi="Arial Narrow" w:cs="Arial Narrow"/>
                                      <w:color w:val="231F20"/>
                                      <w:spacing w:val="-2"/>
                                      <w:sz w:val="11"/>
                                      <w:szCs w:val="11"/>
                                    </w:rPr>
                                    <w:t>Denied</w:t>
                                  </w:r>
                                </w:p>
                              </w:tc>
                            </w:tr>
                            <w:tr w:rsidR="006A6658" w:rsidRPr="005B4C3E">
                              <w:trPr>
                                <w:trHeight w:hRule="exact" w:val="382"/>
                              </w:trPr>
                              <w:tc>
                                <w:tcPr>
                                  <w:tcW w:w="1408" w:type="dxa"/>
                                  <w:gridSpan w:val="3"/>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6" o:spid="_x0000_s1078" type="#_x0000_t202" style="position:absolute;left:0;text-align:left;margin-left:524.35pt;margin-top:-9.9pt;width:70.8pt;height:3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8Nusw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" o:allowincell="f" filled="f" stroked="f">
                <v:textbox inset="0,0,0,0">
                  <w:txbxContent>
                    <w:tbl>
                      <w:tblPr>
                        <w:tblW w:w="0" w:type="auto"/>
                        <w:tblInd w:w="3" w:type="dxa"/>
                        <w:tblLayout w:type="fixed"/>
                        <w:tblCellMar>
                          <w:left w:w="0" w:type="dxa"/>
                          <w:right w:w="0" w:type="dxa"/>
                        </w:tblCellMar>
                        <w:tblLook w:val="0000" w:firstRow="0" w:lastRow="0" w:firstColumn="0" w:lastColumn="0" w:noHBand="0" w:noVBand="0"/>
                      </w:tblPr>
                      <w:tblGrid>
                        <w:gridCol w:w="458"/>
                        <w:gridCol w:w="482"/>
                        <w:gridCol w:w="468"/>
                      </w:tblGrid>
                      <w:tr w:rsidR="006A6658" w:rsidRPr="005B4C3E" w:rsidTr="006D58B1">
                        <w:trPr>
                          <w:trHeight w:hRule="exact" w:val="241"/>
                        </w:trPr>
                        <w:tc>
                          <w:tcPr>
                            <w:tcW w:w="458" w:type="dxa"/>
                            <w:tcBorders>
                              <w:top w:val="single" w:sz="2" w:space="0" w:color="808285"/>
                              <w:left w:val="single" w:sz="4" w:space="0" w:color="auto"/>
                              <w:bottom w:val="single" w:sz="2" w:space="0" w:color="808285"/>
                              <w:right w:val="single" w:sz="2" w:space="0" w:color="808285"/>
                            </w:tcBorders>
                          </w:tcPr>
                          <w:p w:rsidR="006A6658" w:rsidRPr="005B4C3E" w:rsidRDefault="006A6658">
                            <w:pPr>
                              <w:pStyle w:val="TableParagraph"/>
                              <w:kinsoku w:val="0"/>
                              <w:overflowPunct w:val="0"/>
                              <w:spacing w:before="51"/>
                              <w:ind w:left="142"/>
                            </w:pPr>
                            <w:r w:rsidRPr="005B4C3E">
                              <w:rPr>
                                <w:rFonts w:ascii="Arial Narrow" w:hAnsi="Arial Narrow" w:cs="Arial Narrow"/>
                                <w:color w:val="231F20"/>
                                <w:spacing w:val="-2"/>
                                <w:sz w:val="11"/>
                                <w:szCs w:val="11"/>
                              </w:rPr>
                              <w:t>Free</w:t>
                            </w:r>
                          </w:p>
                        </w:tc>
                        <w:tc>
                          <w:tcPr>
                            <w:tcW w:w="482"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40"/>
                            </w:pPr>
                            <w:r w:rsidRPr="005B4C3E">
                              <w:rPr>
                                <w:rFonts w:ascii="Arial Narrow" w:hAnsi="Arial Narrow" w:cs="Arial Narrow"/>
                                <w:color w:val="231F20"/>
                                <w:spacing w:val="-2"/>
                                <w:sz w:val="11"/>
                                <w:szCs w:val="11"/>
                              </w:rPr>
                              <w:t>Reduced</w:t>
                            </w:r>
                          </w:p>
                        </w:tc>
                        <w:tc>
                          <w:tcPr>
                            <w:tcW w:w="468" w:type="dxa"/>
                            <w:tcBorders>
                              <w:top w:val="single" w:sz="2" w:space="0" w:color="808285"/>
                              <w:left w:val="single" w:sz="2" w:space="0" w:color="808285"/>
                              <w:bottom w:val="single" w:sz="2" w:space="0" w:color="808285"/>
                              <w:right w:val="single" w:sz="2" w:space="0" w:color="808285"/>
                            </w:tcBorders>
                          </w:tcPr>
                          <w:p w:rsidR="006A6658" w:rsidRPr="005B4C3E" w:rsidRDefault="006A6658">
                            <w:pPr>
                              <w:pStyle w:val="TableParagraph"/>
                              <w:kinsoku w:val="0"/>
                              <w:overflowPunct w:val="0"/>
                              <w:spacing w:before="51"/>
                              <w:ind w:left="74"/>
                            </w:pPr>
                            <w:r w:rsidRPr="005B4C3E">
                              <w:rPr>
                                <w:rFonts w:ascii="Arial Narrow" w:hAnsi="Arial Narrow" w:cs="Arial Narrow"/>
                                <w:color w:val="231F20"/>
                                <w:spacing w:val="-2"/>
                                <w:sz w:val="11"/>
                                <w:szCs w:val="11"/>
                              </w:rPr>
                              <w:t>Denied</w:t>
                            </w:r>
                          </w:p>
                        </w:tc>
                      </w:tr>
                      <w:tr w:rsidR="006A6658" w:rsidRPr="005B4C3E">
                        <w:trPr>
                          <w:trHeight w:hRule="exact" w:val="382"/>
                        </w:trPr>
                        <w:tc>
                          <w:tcPr>
                            <w:tcW w:w="1408" w:type="dxa"/>
                            <w:gridSpan w:val="3"/>
                            <w:tcBorders>
                              <w:top w:val="single" w:sz="2" w:space="0" w:color="808285"/>
                              <w:left w:val="single" w:sz="2" w:space="0" w:color="808285"/>
                              <w:bottom w:val="single" w:sz="2" w:space="0" w:color="808285"/>
                              <w:right w:val="single" w:sz="2" w:space="0" w:color="808285"/>
                            </w:tcBorders>
                          </w:tcPr>
                          <w:p w:rsidR="006A6658" w:rsidRPr="005B4C3E" w:rsidRDefault="006A6658"/>
                        </w:tc>
                      </w:tr>
                    </w:tbl>
                    <w:p w:rsidR="006A6658" w:rsidRDefault="006A6658">
                      <w:pPr>
                        <w:pStyle w:val="BodyText"/>
                        <w:kinsoku w:val="0"/>
                        <w:overflowPunct w:val="0"/>
                        <w:spacing w:before="0"/>
                        <w:ind w:left="0"/>
                        <w:rPr>
                          <w:rFonts w:ascii="Times New Roman" w:hAnsi="Times New Roman" w:cs="Times New Roman"/>
                          <w:sz w:val="24"/>
                          <w:szCs w:val="24"/>
                        </w:rPr>
                      </w:pPr>
                    </w:p>
                  </w:txbxContent>
                </v:textbox>
                <w10:wrap anchorx="page"/>
              </v:shape>
            </w:pict>
          </mc:Fallback>
        </mc:AlternateContent>
      </w:r>
      <w:r w:rsidR="006A6658">
        <w:rPr>
          <w:b/>
          <w:bCs/>
          <w:color w:val="231F20"/>
          <w:sz w:val="18"/>
          <w:szCs w:val="18"/>
        </w:rPr>
        <w:t>Categorical Eligibility</w:t>
      </w:r>
    </w:p>
    <w:p w:rsidR="006A6658" w:rsidRDefault="006A6658">
      <w:pPr>
        <w:pStyle w:val="BodyText"/>
        <w:kinsoku w:val="0"/>
        <w:overflowPunct w:val="0"/>
        <w:spacing w:before="118"/>
        <w:ind w:left="261"/>
        <w:rPr>
          <w:color w:val="000000"/>
          <w:sz w:val="18"/>
          <w:szCs w:val="18"/>
        </w:rPr>
        <w:sectPr w:rsidR="006A6658">
          <w:type w:val="continuous"/>
          <w:pgSz w:w="15840" w:h="12240" w:orient="landscape"/>
          <w:pgMar w:top="280" w:right="360" w:bottom="0" w:left="580" w:header="720" w:footer="720" w:gutter="0"/>
          <w:cols w:num="3" w:space="720" w:equalWidth="0">
            <w:col w:w="1263" w:space="3852"/>
            <w:col w:w="1446" w:space="241"/>
            <w:col w:w="8098"/>
          </w:cols>
          <w:noEndnote/>
        </w:sectPr>
      </w:pPr>
    </w:p>
    <w:p w:rsidR="006A6658" w:rsidRDefault="006A6658">
      <w:pPr>
        <w:pStyle w:val="BodyText"/>
        <w:kinsoku w:val="0"/>
        <w:overflowPunct w:val="0"/>
        <w:spacing w:before="10"/>
        <w:ind w:left="0"/>
        <w:rPr>
          <w:b/>
          <w:bCs/>
          <w:sz w:val="18"/>
          <w:szCs w:val="18"/>
        </w:rPr>
      </w:pPr>
    </w:p>
    <w:p w:rsidR="006A6658" w:rsidRPr="00A75D2E" w:rsidRDefault="006A6658">
      <w:pPr>
        <w:pStyle w:val="Heading2"/>
        <w:kinsoku w:val="0"/>
        <w:overflowPunct w:val="0"/>
        <w:rPr>
          <w:b/>
          <w:color w:val="000000"/>
          <w:sz w:val="15"/>
          <w:szCs w:val="15"/>
        </w:rPr>
      </w:pPr>
      <w:r w:rsidRPr="00A75D2E">
        <w:rPr>
          <w:b/>
          <w:color w:val="231F20"/>
          <w:sz w:val="15"/>
          <w:szCs w:val="15"/>
        </w:rPr>
        <w:t>Determining Official’s Signature</w:t>
      </w:r>
      <w:r w:rsidR="00A75D2E" w:rsidRPr="00A75D2E">
        <w:rPr>
          <w:b/>
          <w:color w:val="231F20"/>
          <w:sz w:val="15"/>
          <w:szCs w:val="15"/>
        </w:rPr>
        <w:t xml:space="preserve"> </w:t>
      </w:r>
    </w:p>
    <w:p w:rsidR="006A6658" w:rsidRDefault="006A6658">
      <w:pPr>
        <w:pStyle w:val="BodyText"/>
        <w:kinsoku w:val="0"/>
        <w:overflowPunct w:val="0"/>
        <w:spacing w:before="10"/>
        <w:ind w:left="0"/>
        <w:rPr>
          <w:sz w:val="15"/>
          <w:szCs w:val="15"/>
        </w:rPr>
      </w:pPr>
      <w:r>
        <w:rPr>
          <w:rFonts w:ascii="Times New Roman" w:hAnsi="Times New Roman" w:cs="Times New Roman"/>
          <w:sz w:val="24"/>
          <w:szCs w:val="24"/>
        </w:rPr>
        <w:br w:type="column"/>
      </w:r>
    </w:p>
    <w:p w:rsidR="006A6658" w:rsidRPr="00A75D2E" w:rsidRDefault="006A6658">
      <w:pPr>
        <w:pStyle w:val="BodyText"/>
        <w:kinsoku w:val="0"/>
        <w:overflowPunct w:val="0"/>
        <w:spacing w:before="0"/>
        <w:ind w:left="259"/>
        <w:rPr>
          <w:b/>
          <w:color w:val="000000"/>
          <w:sz w:val="15"/>
          <w:szCs w:val="15"/>
        </w:rPr>
      </w:pPr>
      <w:r w:rsidRPr="00A75D2E">
        <w:rPr>
          <w:b/>
          <w:color w:val="231F20"/>
          <w:sz w:val="15"/>
          <w:szCs w:val="15"/>
        </w:rPr>
        <w:t>Date</w:t>
      </w:r>
    </w:p>
    <w:p w:rsidR="006A6658" w:rsidRDefault="006A6658">
      <w:pPr>
        <w:pStyle w:val="BodyText"/>
        <w:kinsoku w:val="0"/>
        <w:overflowPunct w:val="0"/>
        <w:spacing w:before="1"/>
        <w:ind w:left="0"/>
        <w:rPr>
          <w:sz w:val="18"/>
          <w:szCs w:val="18"/>
        </w:rPr>
      </w:pPr>
      <w:r>
        <w:rPr>
          <w:rFonts w:ascii="Times New Roman" w:hAnsi="Times New Roman" w:cs="Times New Roman"/>
          <w:sz w:val="24"/>
          <w:szCs w:val="24"/>
        </w:rPr>
        <w:br w:type="column"/>
      </w:r>
    </w:p>
    <w:p w:rsidR="006A6658" w:rsidRPr="00A75D2E" w:rsidRDefault="00EB72CB">
      <w:pPr>
        <w:pStyle w:val="BodyText"/>
        <w:kinsoku w:val="0"/>
        <w:overflowPunct w:val="0"/>
        <w:spacing w:before="0"/>
        <w:ind w:left="259"/>
        <w:rPr>
          <w:b/>
          <w:color w:val="000000"/>
          <w:sz w:val="15"/>
          <w:szCs w:val="15"/>
        </w:rPr>
      </w:pPr>
      <w:r>
        <w:rPr>
          <w:b/>
          <w:noProof/>
          <w:sz w:val="15"/>
          <w:szCs w:val="15"/>
        </w:rPr>
        <mc:AlternateContent>
          <mc:Choice Requires="wpg">
            <w:drawing>
              <wp:anchor distT="0" distB="0" distL="114300" distR="114300" simplePos="0" relativeHeight="251667456" behindDoc="1" locked="0" layoutInCell="0" allowOverlap="1">
                <wp:simplePos x="0" y="0"/>
                <wp:positionH relativeFrom="page">
                  <wp:posOffset>3493135</wp:posOffset>
                </wp:positionH>
                <wp:positionV relativeFrom="paragraph">
                  <wp:posOffset>-250190</wp:posOffset>
                </wp:positionV>
                <wp:extent cx="133350" cy="133350"/>
                <wp:effectExtent l="0" t="0" r="0" b="0"/>
                <wp:wrapNone/>
                <wp:docPr id="14"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 cy="133350"/>
                          <a:chOff x="5501" y="-394"/>
                          <a:chExt cx="210" cy="210"/>
                        </a:xfrm>
                      </wpg:grpSpPr>
                      <wps:wsp>
                        <wps:cNvPr id="15" name="Freeform 598"/>
                        <wps:cNvSpPr>
                          <a:spLocks/>
                        </wps:cNvSpPr>
                        <wps:spPr bwMode="auto">
                          <a:xfrm>
                            <a:off x="5512" y="-383"/>
                            <a:ext cx="189" cy="191"/>
                          </a:xfrm>
                          <a:custGeom>
                            <a:avLst/>
                            <a:gdLst>
                              <a:gd name="T0" fmla="*/ 85 w 189"/>
                              <a:gd name="T1" fmla="*/ 0 h 191"/>
                              <a:gd name="T2" fmla="*/ 64 w 189"/>
                              <a:gd name="T3" fmla="*/ 4 h 191"/>
                              <a:gd name="T4" fmla="*/ 46 w 189"/>
                              <a:gd name="T5" fmla="*/ 12 h 191"/>
                              <a:gd name="T6" fmla="*/ 30 w 189"/>
                              <a:gd name="T7" fmla="*/ 25 h 191"/>
                              <a:gd name="T8" fmla="*/ 17 w 189"/>
                              <a:gd name="T9" fmla="*/ 41 h 191"/>
                              <a:gd name="T10" fmla="*/ 7 w 189"/>
                              <a:gd name="T11" fmla="*/ 61 h 191"/>
                              <a:gd name="T12" fmla="*/ 1 w 189"/>
                              <a:gd name="T13" fmla="*/ 85 h 191"/>
                              <a:gd name="T14" fmla="*/ 0 w 189"/>
                              <a:gd name="T15" fmla="*/ 111 h 191"/>
                              <a:gd name="T16" fmla="*/ 6 w 189"/>
                              <a:gd name="T17" fmla="*/ 133 h 191"/>
                              <a:gd name="T18" fmla="*/ 17 w 189"/>
                              <a:gd name="T19" fmla="*/ 152 h 191"/>
                              <a:gd name="T20" fmla="*/ 32 w 189"/>
                              <a:gd name="T21" fmla="*/ 168 h 191"/>
                              <a:gd name="T22" fmla="*/ 50 w 189"/>
                              <a:gd name="T23" fmla="*/ 180 h 191"/>
                              <a:gd name="T24" fmla="*/ 70 w 189"/>
                              <a:gd name="T25" fmla="*/ 187 h 191"/>
                              <a:gd name="T26" fmla="*/ 93 w 189"/>
                              <a:gd name="T27" fmla="*/ 190 h 191"/>
                              <a:gd name="T28" fmla="*/ 110 w 189"/>
                              <a:gd name="T29" fmla="*/ 189 h 191"/>
                              <a:gd name="T30" fmla="*/ 131 w 189"/>
                              <a:gd name="T31" fmla="*/ 182 h 191"/>
                              <a:gd name="T32" fmla="*/ 150 w 189"/>
                              <a:gd name="T33" fmla="*/ 171 h 191"/>
                              <a:gd name="T34" fmla="*/ 166 w 189"/>
                              <a:gd name="T35" fmla="*/ 156 h 191"/>
                              <a:gd name="T36" fmla="*/ 177 w 189"/>
                              <a:gd name="T37" fmla="*/ 138 h 191"/>
                              <a:gd name="T38" fmla="*/ 185 w 189"/>
                              <a:gd name="T39" fmla="*/ 117 h 191"/>
                              <a:gd name="T40" fmla="*/ 188 w 189"/>
                              <a:gd name="T41" fmla="*/ 94 h 191"/>
                              <a:gd name="T42" fmla="*/ 185 w 189"/>
                              <a:gd name="T43" fmla="*/ 72 h 191"/>
                              <a:gd name="T44" fmla="*/ 178 w 189"/>
                              <a:gd name="T45" fmla="*/ 52 h 191"/>
                              <a:gd name="T46" fmla="*/ 166 w 189"/>
                              <a:gd name="T47" fmla="*/ 35 h 191"/>
                              <a:gd name="T48" fmla="*/ 150 w 189"/>
                              <a:gd name="T49" fmla="*/ 20 h 191"/>
                              <a:gd name="T50" fmla="*/ 131 w 189"/>
                              <a:gd name="T51" fmla="*/ 9 h 191"/>
                              <a:gd name="T52" fmla="*/ 109 w 189"/>
                              <a:gd name="T53" fmla="*/ 2 h 191"/>
                              <a:gd name="T54" fmla="*/ 85 w 189"/>
                              <a:gd name="T55" fmla="*/ 0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89" h="191">
                                <a:moveTo>
                                  <a:pt x="85" y="0"/>
                                </a:moveTo>
                                <a:lnTo>
                                  <a:pt x="64" y="4"/>
                                </a:lnTo>
                                <a:lnTo>
                                  <a:pt x="46" y="12"/>
                                </a:lnTo>
                                <a:lnTo>
                                  <a:pt x="30" y="25"/>
                                </a:lnTo>
                                <a:lnTo>
                                  <a:pt x="17" y="41"/>
                                </a:lnTo>
                                <a:lnTo>
                                  <a:pt x="7" y="61"/>
                                </a:lnTo>
                                <a:lnTo>
                                  <a:pt x="1" y="85"/>
                                </a:lnTo>
                                <a:lnTo>
                                  <a:pt x="0" y="111"/>
                                </a:lnTo>
                                <a:lnTo>
                                  <a:pt x="6" y="133"/>
                                </a:lnTo>
                                <a:lnTo>
                                  <a:pt x="17" y="152"/>
                                </a:lnTo>
                                <a:lnTo>
                                  <a:pt x="32" y="168"/>
                                </a:lnTo>
                                <a:lnTo>
                                  <a:pt x="50" y="180"/>
                                </a:lnTo>
                                <a:lnTo>
                                  <a:pt x="70" y="187"/>
                                </a:lnTo>
                                <a:lnTo>
                                  <a:pt x="93" y="190"/>
                                </a:lnTo>
                                <a:lnTo>
                                  <a:pt x="110" y="189"/>
                                </a:lnTo>
                                <a:lnTo>
                                  <a:pt x="131" y="182"/>
                                </a:lnTo>
                                <a:lnTo>
                                  <a:pt x="150" y="171"/>
                                </a:lnTo>
                                <a:lnTo>
                                  <a:pt x="166" y="156"/>
                                </a:lnTo>
                                <a:lnTo>
                                  <a:pt x="177" y="138"/>
                                </a:lnTo>
                                <a:lnTo>
                                  <a:pt x="185" y="117"/>
                                </a:lnTo>
                                <a:lnTo>
                                  <a:pt x="188" y="94"/>
                                </a:lnTo>
                                <a:lnTo>
                                  <a:pt x="185" y="72"/>
                                </a:lnTo>
                                <a:lnTo>
                                  <a:pt x="178" y="52"/>
                                </a:lnTo>
                                <a:lnTo>
                                  <a:pt x="166" y="35"/>
                                </a:lnTo>
                                <a:lnTo>
                                  <a:pt x="150" y="20"/>
                                </a:lnTo>
                                <a:lnTo>
                                  <a:pt x="131" y="9"/>
                                </a:lnTo>
                                <a:lnTo>
                                  <a:pt x="109" y="2"/>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 name="Group 599"/>
                        <wpg:cNvGrpSpPr>
                          <a:grpSpLocks/>
                        </wpg:cNvGrpSpPr>
                        <wpg:grpSpPr bwMode="auto">
                          <a:xfrm>
                            <a:off x="5501" y="-394"/>
                            <a:ext cx="210" cy="210"/>
                            <a:chOff x="5501" y="-394"/>
                            <a:chExt cx="210" cy="210"/>
                          </a:xfrm>
                        </wpg:grpSpPr>
                        <wps:wsp>
                          <wps:cNvPr id="17" name="Freeform 600"/>
                          <wps:cNvSpPr>
                            <a:spLocks/>
                          </wps:cNvSpPr>
                          <wps:spPr bwMode="auto">
                            <a:xfrm>
                              <a:off x="5501" y="-394"/>
                              <a:ext cx="210" cy="210"/>
                            </a:xfrm>
                            <a:custGeom>
                              <a:avLst/>
                              <a:gdLst>
                                <a:gd name="T0" fmla="*/ 104 w 210"/>
                                <a:gd name="T1" fmla="*/ 0 h 210"/>
                                <a:gd name="T2" fmla="*/ 81 w 210"/>
                                <a:gd name="T3" fmla="*/ 2 h 210"/>
                                <a:gd name="T4" fmla="*/ 60 w 210"/>
                                <a:gd name="T5" fmla="*/ 9 h 210"/>
                                <a:gd name="T6" fmla="*/ 42 w 210"/>
                                <a:gd name="T7" fmla="*/ 20 h 210"/>
                                <a:gd name="T8" fmla="*/ 26 w 210"/>
                                <a:gd name="T9" fmla="*/ 35 h 210"/>
                                <a:gd name="T10" fmla="*/ 13 w 210"/>
                                <a:gd name="T11" fmla="*/ 53 h 210"/>
                                <a:gd name="T12" fmla="*/ 4 w 210"/>
                                <a:gd name="T13" fmla="*/ 73 h 210"/>
                                <a:gd name="T14" fmla="*/ 0 w 210"/>
                                <a:gd name="T15" fmla="*/ 95 h 210"/>
                                <a:gd name="T16" fmla="*/ 2 w 210"/>
                                <a:gd name="T17" fmla="*/ 120 h 210"/>
                                <a:gd name="T18" fmla="*/ 8 w 210"/>
                                <a:gd name="T19" fmla="*/ 143 h 210"/>
                                <a:gd name="T20" fmla="*/ 18 w 210"/>
                                <a:gd name="T21" fmla="*/ 163 h 210"/>
                                <a:gd name="T22" fmla="*/ 31 w 210"/>
                                <a:gd name="T23" fmla="*/ 180 h 210"/>
                                <a:gd name="T24" fmla="*/ 47 w 210"/>
                                <a:gd name="T25" fmla="*/ 193 h 210"/>
                                <a:gd name="T26" fmla="*/ 66 w 210"/>
                                <a:gd name="T27" fmla="*/ 203 h 210"/>
                                <a:gd name="T28" fmla="*/ 86 w 210"/>
                                <a:gd name="T29" fmla="*/ 209 h 210"/>
                                <a:gd name="T30" fmla="*/ 113 w 210"/>
                                <a:gd name="T31" fmla="*/ 207 h 210"/>
                                <a:gd name="T32" fmla="*/ 136 w 210"/>
                                <a:gd name="T33" fmla="*/ 202 h 210"/>
                                <a:gd name="T34" fmla="*/ 157 w 210"/>
                                <a:gd name="T35" fmla="*/ 193 h 210"/>
                                <a:gd name="T36" fmla="*/ 160 w 210"/>
                                <a:gd name="T37" fmla="*/ 191 h 210"/>
                                <a:gd name="T38" fmla="*/ 105 w 210"/>
                                <a:gd name="T39" fmla="*/ 191 h 210"/>
                                <a:gd name="T40" fmla="*/ 82 w 210"/>
                                <a:gd name="T41" fmla="*/ 188 h 210"/>
                                <a:gd name="T42" fmla="*/ 62 w 210"/>
                                <a:gd name="T43" fmla="*/ 179 h 210"/>
                                <a:gd name="T44" fmla="*/ 45 w 210"/>
                                <a:gd name="T45" fmla="*/ 166 h 210"/>
                                <a:gd name="T46" fmla="*/ 31 w 210"/>
                                <a:gd name="T47" fmla="*/ 149 h 210"/>
                                <a:gd name="T48" fmla="*/ 22 w 210"/>
                                <a:gd name="T49" fmla="*/ 129 h 210"/>
                                <a:gd name="T50" fmla="*/ 19 w 210"/>
                                <a:gd name="T51" fmla="*/ 107 h 210"/>
                                <a:gd name="T52" fmla="*/ 22 w 210"/>
                                <a:gd name="T53" fmla="*/ 84 h 210"/>
                                <a:gd name="T54" fmla="*/ 30 w 210"/>
                                <a:gd name="T55" fmla="*/ 63 h 210"/>
                                <a:gd name="T56" fmla="*/ 43 w 210"/>
                                <a:gd name="T57" fmla="*/ 45 h 210"/>
                                <a:gd name="T58" fmla="*/ 60 w 210"/>
                                <a:gd name="T59" fmla="*/ 32 h 210"/>
                                <a:gd name="T60" fmla="*/ 80 w 210"/>
                                <a:gd name="T61" fmla="*/ 23 h 210"/>
                                <a:gd name="T62" fmla="*/ 102 w 210"/>
                                <a:gd name="T63" fmla="*/ 20 h 210"/>
                                <a:gd name="T64" fmla="*/ 104 w 210"/>
                                <a:gd name="T65" fmla="*/ 19 h 210"/>
                                <a:gd name="T66" fmla="*/ 164 w 210"/>
                                <a:gd name="T67" fmla="*/ 19 h 210"/>
                                <a:gd name="T68" fmla="*/ 158 w 210"/>
                                <a:gd name="T69" fmla="*/ 14 h 210"/>
                                <a:gd name="T70" fmla="*/ 138 w 210"/>
                                <a:gd name="T71" fmla="*/ 5 h 210"/>
                                <a:gd name="T72" fmla="*/ 116 w 210"/>
                                <a:gd name="T73" fmla="*/ 0 h 210"/>
                                <a:gd name="T74" fmla="*/ 104 w 210"/>
                                <a:gd name="T75" fmla="*/ 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0" h="210">
                                  <a:moveTo>
                                    <a:pt x="104" y="0"/>
                                  </a:moveTo>
                                  <a:lnTo>
                                    <a:pt x="81" y="2"/>
                                  </a:lnTo>
                                  <a:lnTo>
                                    <a:pt x="60" y="9"/>
                                  </a:lnTo>
                                  <a:lnTo>
                                    <a:pt x="42" y="20"/>
                                  </a:lnTo>
                                  <a:lnTo>
                                    <a:pt x="26" y="35"/>
                                  </a:lnTo>
                                  <a:lnTo>
                                    <a:pt x="13" y="53"/>
                                  </a:lnTo>
                                  <a:lnTo>
                                    <a:pt x="4" y="73"/>
                                  </a:lnTo>
                                  <a:lnTo>
                                    <a:pt x="0" y="95"/>
                                  </a:lnTo>
                                  <a:lnTo>
                                    <a:pt x="2" y="120"/>
                                  </a:lnTo>
                                  <a:lnTo>
                                    <a:pt x="8" y="143"/>
                                  </a:lnTo>
                                  <a:lnTo>
                                    <a:pt x="18" y="163"/>
                                  </a:lnTo>
                                  <a:lnTo>
                                    <a:pt x="31" y="180"/>
                                  </a:lnTo>
                                  <a:lnTo>
                                    <a:pt x="47" y="193"/>
                                  </a:lnTo>
                                  <a:lnTo>
                                    <a:pt x="66" y="203"/>
                                  </a:lnTo>
                                  <a:lnTo>
                                    <a:pt x="86" y="209"/>
                                  </a:lnTo>
                                  <a:lnTo>
                                    <a:pt x="113" y="207"/>
                                  </a:lnTo>
                                  <a:lnTo>
                                    <a:pt x="136" y="202"/>
                                  </a:lnTo>
                                  <a:lnTo>
                                    <a:pt x="157" y="193"/>
                                  </a:lnTo>
                                  <a:lnTo>
                                    <a:pt x="160" y="191"/>
                                  </a:lnTo>
                                  <a:lnTo>
                                    <a:pt x="105" y="191"/>
                                  </a:lnTo>
                                  <a:lnTo>
                                    <a:pt x="82" y="188"/>
                                  </a:lnTo>
                                  <a:lnTo>
                                    <a:pt x="62" y="179"/>
                                  </a:lnTo>
                                  <a:lnTo>
                                    <a:pt x="45" y="166"/>
                                  </a:lnTo>
                                  <a:lnTo>
                                    <a:pt x="31" y="149"/>
                                  </a:lnTo>
                                  <a:lnTo>
                                    <a:pt x="22" y="129"/>
                                  </a:lnTo>
                                  <a:lnTo>
                                    <a:pt x="19" y="107"/>
                                  </a:lnTo>
                                  <a:lnTo>
                                    <a:pt x="22" y="84"/>
                                  </a:lnTo>
                                  <a:lnTo>
                                    <a:pt x="30" y="63"/>
                                  </a:lnTo>
                                  <a:lnTo>
                                    <a:pt x="43" y="45"/>
                                  </a:lnTo>
                                  <a:lnTo>
                                    <a:pt x="60" y="32"/>
                                  </a:lnTo>
                                  <a:lnTo>
                                    <a:pt x="80" y="23"/>
                                  </a:lnTo>
                                  <a:lnTo>
                                    <a:pt x="102" y="20"/>
                                  </a:lnTo>
                                  <a:lnTo>
                                    <a:pt x="104" y="19"/>
                                  </a:lnTo>
                                  <a:lnTo>
                                    <a:pt x="164" y="19"/>
                                  </a:lnTo>
                                  <a:lnTo>
                                    <a:pt x="158" y="14"/>
                                  </a:lnTo>
                                  <a:lnTo>
                                    <a:pt x="138" y="5"/>
                                  </a:lnTo>
                                  <a:lnTo>
                                    <a:pt x="116" y="0"/>
                                  </a:lnTo>
                                  <a:lnTo>
                                    <a:pt x="104" y="0"/>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601"/>
                          <wps:cNvSpPr>
                            <a:spLocks/>
                          </wps:cNvSpPr>
                          <wps:spPr bwMode="auto">
                            <a:xfrm>
                              <a:off x="5501" y="-394"/>
                              <a:ext cx="210" cy="210"/>
                            </a:xfrm>
                            <a:custGeom>
                              <a:avLst/>
                              <a:gdLst>
                                <a:gd name="T0" fmla="*/ 164 w 210"/>
                                <a:gd name="T1" fmla="*/ 19 h 210"/>
                                <a:gd name="T2" fmla="*/ 104 w 210"/>
                                <a:gd name="T3" fmla="*/ 19 h 210"/>
                                <a:gd name="T4" fmla="*/ 126 w 210"/>
                                <a:gd name="T5" fmla="*/ 23 h 210"/>
                                <a:gd name="T6" fmla="*/ 147 w 210"/>
                                <a:gd name="T7" fmla="*/ 31 h 210"/>
                                <a:gd name="T8" fmla="*/ 164 w 210"/>
                                <a:gd name="T9" fmla="*/ 44 h 210"/>
                                <a:gd name="T10" fmla="*/ 177 w 210"/>
                                <a:gd name="T11" fmla="*/ 62 h 210"/>
                                <a:gd name="T12" fmla="*/ 186 w 210"/>
                                <a:gd name="T13" fmla="*/ 82 h 210"/>
                                <a:gd name="T14" fmla="*/ 189 w 210"/>
                                <a:gd name="T15" fmla="*/ 104 h 210"/>
                                <a:gd name="T16" fmla="*/ 186 w 210"/>
                                <a:gd name="T17" fmla="*/ 127 h 210"/>
                                <a:gd name="T18" fmla="*/ 177 w 210"/>
                                <a:gd name="T19" fmla="*/ 148 h 210"/>
                                <a:gd name="T20" fmla="*/ 164 w 210"/>
                                <a:gd name="T21" fmla="*/ 165 h 210"/>
                                <a:gd name="T22" fmla="*/ 147 w 210"/>
                                <a:gd name="T23" fmla="*/ 179 h 210"/>
                                <a:gd name="T24" fmla="*/ 127 w 210"/>
                                <a:gd name="T25" fmla="*/ 187 h 210"/>
                                <a:gd name="T26" fmla="*/ 105 w 210"/>
                                <a:gd name="T27" fmla="*/ 191 h 210"/>
                                <a:gd name="T28" fmla="*/ 160 w 210"/>
                                <a:gd name="T29" fmla="*/ 191 h 210"/>
                                <a:gd name="T30" fmla="*/ 175 w 210"/>
                                <a:gd name="T31" fmla="*/ 181 h 210"/>
                                <a:gd name="T32" fmla="*/ 189 w 210"/>
                                <a:gd name="T33" fmla="*/ 166 h 210"/>
                                <a:gd name="T34" fmla="*/ 199 w 210"/>
                                <a:gd name="T35" fmla="*/ 148 h 210"/>
                                <a:gd name="T36" fmla="*/ 206 w 210"/>
                                <a:gd name="T37" fmla="*/ 129 h 210"/>
                                <a:gd name="T38" fmla="*/ 209 w 210"/>
                                <a:gd name="T39" fmla="*/ 108 h 210"/>
                                <a:gd name="T40" fmla="*/ 206 w 210"/>
                                <a:gd name="T41" fmla="*/ 85 h 210"/>
                                <a:gd name="T42" fmla="*/ 200 w 210"/>
                                <a:gd name="T43" fmla="*/ 63 h 210"/>
                                <a:gd name="T44" fmla="*/ 189 w 210"/>
                                <a:gd name="T45" fmla="*/ 44 h 210"/>
                                <a:gd name="T46" fmla="*/ 175 w 210"/>
                                <a:gd name="T47" fmla="*/ 27 h 210"/>
                                <a:gd name="T48" fmla="*/ 164 w 210"/>
                                <a:gd name="T49" fmla="*/ 19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10" h="210">
                                  <a:moveTo>
                                    <a:pt x="164" y="19"/>
                                  </a:moveTo>
                                  <a:lnTo>
                                    <a:pt x="104" y="19"/>
                                  </a:lnTo>
                                  <a:lnTo>
                                    <a:pt x="126" y="23"/>
                                  </a:lnTo>
                                  <a:lnTo>
                                    <a:pt x="147" y="31"/>
                                  </a:lnTo>
                                  <a:lnTo>
                                    <a:pt x="164" y="44"/>
                                  </a:lnTo>
                                  <a:lnTo>
                                    <a:pt x="177" y="62"/>
                                  </a:lnTo>
                                  <a:lnTo>
                                    <a:pt x="186" y="82"/>
                                  </a:lnTo>
                                  <a:lnTo>
                                    <a:pt x="189" y="104"/>
                                  </a:lnTo>
                                  <a:lnTo>
                                    <a:pt x="186" y="127"/>
                                  </a:lnTo>
                                  <a:lnTo>
                                    <a:pt x="177" y="148"/>
                                  </a:lnTo>
                                  <a:lnTo>
                                    <a:pt x="164" y="165"/>
                                  </a:lnTo>
                                  <a:lnTo>
                                    <a:pt x="147" y="179"/>
                                  </a:lnTo>
                                  <a:lnTo>
                                    <a:pt x="127" y="187"/>
                                  </a:lnTo>
                                  <a:lnTo>
                                    <a:pt x="105" y="191"/>
                                  </a:lnTo>
                                  <a:lnTo>
                                    <a:pt x="160" y="191"/>
                                  </a:lnTo>
                                  <a:lnTo>
                                    <a:pt x="175" y="181"/>
                                  </a:lnTo>
                                  <a:lnTo>
                                    <a:pt x="189" y="166"/>
                                  </a:lnTo>
                                  <a:lnTo>
                                    <a:pt x="199" y="148"/>
                                  </a:lnTo>
                                  <a:lnTo>
                                    <a:pt x="206" y="129"/>
                                  </a:lnTo>
                                  <a:lnTo>
                                    <a:pt x="209" y="108"/>
                                  </a:lnTo>
                                  <a:lnTo>
                                    <a:pt x="206" y="85"/>
                                  </a:lnTo>
                                  <a:lnTo>
                                    <a:pt x="200" y="63"/>
                                  </a:lnTo>
                                  <a:lnTo>
                                    <a:pt x="189" y="44"/>
                                  </a:lnTo>
                                  <a:lnTo>
                                    <a:pt x="175" y="27"/>
                                  </a:lnTo>
                                  <a:lnTo>
                                    <a:pt x="164" y="19"/>
                                  </a:lnTo>
                                  <a:close/>
                                </a:path>
                              </a:pathLst>
                            </a:custGeom>
                            <a:solidFill>
                              <a:srgbClr val="9999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98276A" id="Group 597" o:spid="_x0000_s1026" style="position:absolute;margin-left:275.05pt;margin-top:-19.7pt;width:10.5pt;height:10.5pt;z-index:-251649024;mso-position-horizontal-relative:page" coordorigin="5501,-394"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" o:allowincell="f">
                <v:shape id="Freeform 598" o:spid="_x0000_s1027" style="position:absolute;left:5512;top:-383;width:189;height:191;visibility:visible;mso-wrap-style:square;v-text-anchor:top" coordsize="18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" path="m85,l64,4,46,12,30,25,17,41,7,61,1,85,,111r6,22l17,152r15,16l50,180r20,7l93,190r17,-1l131,182r19,-11l166,156r11,-18l185,117r3,-23l185,72,178,52,166,35,150,20,131,9,109,2,85,xe" stroked="f">
                  <v:path arrowok="t" o:connecttype="custom" o:connectlocs="85,0;64,4;46,12;30,25;17,41;7,61;1,85;0,111;6,133;17,152;32,168;50,180;70,187;93,190;110,189;131,182;150,171;166,156;177,138;185,117;188,94;185,72;178,52;166,35;150,20;131,9;109,2;85,0" o:connectangles="0,0,0,0,0,0,0,0,0,0,0,0,0,0,0,0,0,0,0,0,0,0,0,0,0,0,0,0"/>
                </v:shape>
                <v:group id="Group 599" o:spid="_x0000_s1028" style="position:absolute;left:5501;top:-394;width:210;height:210" coordorigin="5501,-394"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600" o:spid="_x0000_s1029" style="position:absolute;left:5501;top:-394;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" path="m104,l81,2,60,9,42,20,26,35,13,53,4,73,,95r2,25l8,143r10,20l31,180r16,13l66,203r20,6l113,207r23,-5l157,193r3,-2l105,191,82,188,62,179,45,166,31,149,22,129,19,107,22,84,30,63,43,45,60,32,80,23r22,-3l104,19r60,l158,14,138,5,116,,104,xe" fillcolor="#999998" stroked="f">
                    <v:path arrowok="t" o:connecttype="custom" o:connectlocs="104,0;81,2;60,9;42,20;26,35;13,53;4,73;0,95;2,120;8,143;18,163;31,180;47,193;66,203;86,209;113,207;136,202;157,193;160,191;105,191;82,188;62,179;45,166;31,149;22,129;19,107;22,84;30,63;43,45;60,32;80,23;102,20;104,19;164,19;158,14;138,5;116,0;104,0" o:connectangles="0,0,0,0,0,0,0,0,0,0,0,0,0,0,0,0,0,0,0,0,0,0,0,0,0,0,0,0,0,0,0,0,0,0,0,0,0,0"/>
                  </v:shape>
                  <v:shape id="Freeform 601" o:spid="_x0000_s1030" style="position:absolute;left:5501;top:-394;width:210;height:210;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" path="m164,19r-60,l126,23r21,8l164,44r13,18l186,82r3,22l186,127r-9,21l164,165r-17,14l127,187r-22,4l160,191r15,-10l189,166r10,-18l206,129r3,-21l206,85,200,63,189,44,175,27,164,19xe" fillcolor="#999998" stroked="f">
                    <v:path arrowok="t" o:connecttype="custom" o:connectlocs="164,19;104,19;126,23;147,31;164,44;177,62;186,82;189,104;186,127;177,148;164,165;147,179;127,187;105,191;160,191;175,181;189,166;199,148;206,129;209,108;206,85;200,63;189,44;175,27;164,19" o:connectangles="0,0,0,0,0,0,0,0,0,0,0,0,0,0,0,0,0,0,0,0,0,0,0,0,0"/>
                  </v:shape>
                </v:group>
                <w10:wrap anchorx="page"/>
              </v:group>
            </w:pict>
          </mc:Fallback>
        </mc:AlternateContent>
      </w:r>
      <w:r>
        <w:rPr>
          <w:b/>
          <w:noProof/>
          <w:sz w:val="15"/>
          <w:szCs w:val="15"/>
        </w:rPr>
        <mc:AlternateContent>
          <mc:Choice Requires="wps">
            <w:drawing>
              <wp:anchor distT="0" distB="0" distL="114300" distR="114300" simplePos="0" relativeHeight="251668480" behindDoc="1" locked="0" layoutInCell="0" allowOverlap="1">
                <wp:simplePos x="0" y="0"/>
                <wp:positionH relativeFrom="page">
                  <wp:posOffset>3782695</wp:posOffset>
                </wp:positionH>
                <wp:positionV relativeFrom="paragraph">
                  <wp:posOffset>-294005</wp:posOffset>
                </wp:positionV>
                <wp:extent cx="782320" cy="228600"/>
                <wp:effectExtent l="0" t="0" r="0" b="0"/>
                <wp:wrapNone/>
                <wp:docPr id="13" name="Freeform 6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2320" cy="228600"/>
                        </a:xfrm>
                        <a:custGeom>
                          <a:avLst/>
                          <a:gdLst>
                            <a:gd name="T0" fmla="*/ 0 w 1232"/>
                            <a:gd name="T1" fmla="*/ 359 h 360"/>
                            <a:gd name="T2" fmla="*/ 1231 w 1232"/>
                            <a:gd name="T3" fmla="*/ 359 h 360"/>
                            <a:gd name="T4" fmla="*/ 1231 w 1232"/>
                            <a:gd name="T5" fmla="*/ 0 h 360"/>
                            <a:gd name="T6" fmla="*/ 0 w 1232"/>
                            <a:gd name="T7" fmla="*/ 0 h 360"/>
                            <a:gd name="T8" fmla="*/ 0 w 1232"/>
                            <a:gd name="T9" fmla="*/ 359 h 360"/>
                          </a:gdLst>
                          <a:ahLst/>
                          <a:cxnLst>
                            <a:cxn ang="0">
                              <a:pos x="T0" y="T1"/>
                            </a:cxn>
                            <a:cxn ang="0">
                              <a:pos x="T2" y="T3"/>
                            </a:cxn>
                            <a:cxn ang="0">
                              <a:pos x="T4" y="T5"/>
                            </a:cxn>
                            <a:cxn ang="0">
                              <a:pos x="T6" y="T7"/>
                            </a:cxn>
                            <a:cxn ang="0">
                              <a:pos x="T8" y="T9"/>
                            </a:cxn>
                          </a:cxnLst>
                          <a:rect l="0" t="0" r="r" b="b"/>
                          <a:pathLst>
                            <a:path w="1232" h="360">
                              <a:moveTo>
                                <a:pt x="0" y="359"/>
                              </a:moveTo>
                              <a:lnTo>
                                <a:pt x="1231" y="359"/>
                              </a:lnTo>
                              <a:lnTo>
                                <a:pt x="1231" y="0"/>
                              </a:lnTo>
                              <a:lnTo>
                                <a:pt x="0" y="0"/>
                              </a:lnTo>
                              <a:lnTo>
                                <a:pt x="0" y="359"/>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0CA10" id="Freeform 602" o:spid="_x0000_s1026" style="position:absolute;margin-left:297.85pt;margin-top:-23.15pt;width:61.6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" o:allowincell="f" path="m,359r1231,l1231,,,,,359xe" filled="f" strokecolor="#808285" strokeweight=".25pt">
                <v:path arrowok="t" o:connecttype="custom" o:connectlocs="0,227965;781685,227965;781685,0;0,0;0,227965" o:connectangles="0,0,0,0,0"/>
                <w10:wrap anchorx="page"/>
              </v:shape>
            </w:pict>
          </mc:Fallback>
        </mc:AlternateContent>
      </w:r>
      <w:r w:rsidR="006A6658" w:rsidRPr="00A75D2E">
        <w:rPr>
          <w:b/>
          <w:color w:val="231F20"/>
          <w:sz w:val="15"/>
          <w:szCs w:val="15"/>
        </w:rPr>
        <w:t>Conﬁrming Official’s Signature</w:t>
      </w:r>
    </w:p>
    <w:p w:rsidR="006A6658" w:rsidRDefault="006A6658">
      <w:pPr>
        <w:pStyle w:val="BodyText"/>
        <w:kinsoku w:val="0"/>
        <w:overflowPunct w:val="0"/>
        <w:spacing w:before="11"/>
        <w:ind w:left="0"/>
      </w:pPr>
      <w:r>
        <w:rPr>
          <w:rFonts w:ascii="Times New Roman" w:hAnsi="Times New Roman" w:cs="Times New Roman"/>
          <w:sz w:val="24"/>
          <w:szCs w:val="24"/>
        </w:rPr>
        <w:br w:type="column"/>
      </w:r>
    </w:p>
    <w:p w:rsidR="006A6658" w:rsidRPr="00A75D2E" w:rsidRDefault="006A6658">
      <w:pPr>
        <w:pStyle w:val="BodyText"/>
        <w:kinsoku w:val="0"/>
        <w:overflowPunct w:val="0"/>
        <w:spacing w:before="0"/>
        <w:ind w:left="259"/>
        <w:rPr>
          <w:b/>
          <w:color w:val="000000"/>
          <w:sz w:val="15"/>
          <w:szCs w:val="15"/>
        </w:rPr>
      </w:pPr>
      <w:r w:rsidRPr="00A75D2E">
        <w:rPr>
          <w:b/>
          <w:color w:val="231F20"/>
          <w:sz w:val="15"/>
          <w:szCs w:val="15"/>
        </w:rPr>
        <w:t>Date</w:t>
      </w:r>
    </w:p>
    <w:p w:rsidR="006A6658" w:rsidRDefault="006A6658">
      <w:pPr>
        <w:pStyle w:val="BodyText"/>
        <w:kinsoku w:val="0"/>
        <w:overflowPunct w:val="0"/>
        <w:spacing w:before="1"/>
        <w:ind w:left="0"/>
        <w:rPr>
          <w:sz w:val="18"/>
          <w:szCs w:val="18"/>
        </w:rPr>
      </w:pPr>
      <w:r>
        <w:rPr>
          <w:rFonts w:ascii="Times New Roman" w:hAnsi="Times New Roman" w:cs="Times New Roman"/>
          <w:sz w:val="24"/>
          <w:szCs w:val="24"/>
        </w:rPr>
        <w:br w:type="column"/>
      </w:r>
    </w:p>
    <w:p w:rsidR="006A6658" w:rsidRPr="00A75D2E" w:rsidRDefault="006A6658">
      <w:pPr>
        <w:pStyle w:val="BodyText"/>
        <w:kinsoku w:val="0"/>
        <w:overflowPunct w:val="0"/>
        <w:spacing w:before="0"/>
        <w:ind w:left="259"/>
        <w:rPr>
          <w:b/>
          <w:color w:val="000000"/>
          <w:sz w:val="15"/>
          <w:szCs w:val="15"/>
        </w:rPr>
      </w:pPr>
      <w:r w:rsidRPr="00A75D2E">
        <w:rPr>
          <w:b/>
          <w:color w:val="231F20"/>
          <w:sz w:val="15"/>
          <w:szCs w:val="15"/>
        </w:rPr>
        <w:t>Verifying Official’s Signature</w:t>
      </w:r>
    </w:p>
    <w:p w:rsidR="006A6658" w:rsidRDefault="006A6658">
      <w:pPr>
        <w:pStyle w:val="BodyText"/>
        <w:kinsoku w:val="0"/>
        <w:overflowPunct w:val="0"/>
        <w:spacing w:before="11"/>
        <w:ind w:left="0"/>
      </w:pPr>
      <w:r>
        <w:rPr>
          <w:rFonts w:ascii="Times New Roman" w:hAnsi="Times New Roman" w:cs="Times New Roman"/>
          <w:sz w:val="24"/>
          <w:szCs w:val="24"/>
        </w:rPr>
        <w:br w:type="column"/>
      </w:r>
    </w:p>
    <w:p w:rsidR="006A6658" w:rsidRPr="00A75D2E" w:rsidRDefault="006A6658">
      <w:pPr>
        <w:pStyle w:val="BodyText"/>
        <w:kinsoku w:val="0"/>
        <w:overflowPunct w:val="0"/>
        <w:spacing w:before="0"/>
        <w:ind w:left="259"/>
        <w:rPr>
          <w:b/>
          <w:color w:val="000000"/>
          <w:sz w:val="15"/>
          <w:szCs w:val="15"/>
        </w:rPr>
      </w:pPr>
      <w:r w:rsidRPr="00A75D2E">
        <w:rPr>
          <w:b/>
          <w:color w:val="231F20"/>
          <w:sz w:val="15"/>
          <w:szCs w:val="15"/>
        </w:rPr>
        <w:t>Date</w:t>
      </w:r>
    </w:p>
    <w:p w:rsidR="006A6658" w:rsidRDefault="006A6658">
      <w:pPr>
        <w:pStyle w:val="BodyText"/>
        <w:kinsoku w:val="0"/>
        <w:overflowPunct w:val="0"/>
        <w:spacing w:before="0"/>
        <w:ind w:left="259"/>
        <w:rPr>
          <w:color w:val="000000"/>
          <w:sz w:val="18"/>
          <w:szCs w:val="18"/>
        </w:rPr>
        <w:sectPr w:rsidR="006A6658">
          <w:type w:val="continuous"/>
          <w:pgSz w:w="15840" w:h="12240" w:orient="landscape"/>
          <w:pgMar w:top="280" w:right="360" w:bottom="0" w:left="580" w:header="720" w:footer="720" w:gutter="0"/>
          <w:cols w:num="6" w:space="720" w:equalWidth="0">
            <w:col w:w="2781" w:space="691"/>
            <w:col w:w="640" w:space="835"/>
            <w:col w:w="2681" w:space="791"/>
            <w:col w:w="640" w:space="800"/>
            <w:col w:w="2511" w:space="961"/>
            <w:col w:w="1569"/>
          </w:cols>
          <w:noEndnote/>
        </w:sectPr>
      </w:pPr>
    </w:p>
    <w:p w:rsidR="006A6658" w:rsidRDefault="00EB72CB">
      <w:pPr>
        <w:pStyle w:val="BodyText"/>
        <w:tabs>
          <w:tab w:val="left" w:pos="3728"/>
          <w:tab w:val="left" w:pos="5202"/>
          <w:tab w:val="left" w:pos="8675"/>
          <w:tab w:val="left" w:pos="10114"/>
          <w:tab w:val="left" w:pos="13587"/>
        </w:tabs>
        <w:kinsoku w:val="0"/>
        <w:overflowPunct w:val="0"/>
        <w:spacing w:before="0" w:line="200" w:lineRule="atLeast"/>
        <w:ind w:left="255"/>
        <w:rPr>
          <w:position w:val="2"/>
          <w:sz w:val="20"/>
          <w:szCs w:val="20"/>
        </w:rPr>
      </w:pPr>
      <w:r>
        <w:rPr>
          <w:noProof/>
          <w:sz w:val="20"/>
          <w:szCs w:val="20"/>
        </w:rPr>
        <mc:AlternateContent>
          <mc:Choice Requires="wpg">
            <w:drawing>
              <wp:inline distT="0" distB="0" distL="0" distR="0">
                <wp:extent cx="2132330" cy="222885"/>
                <wp:effectExtent l="9525" t="9525" r="10795" b="5715"/>
                <wp:docPr id="11"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2330" cy="222885"/>
                          <a:chOff x="0" y="0"/>
                          <a:chExt cx="3358" cy="351"/>
                        </a:xfrm>
                      </wpg:grpSpPr>
                      <wps:wsp>
                        <wps:cNvPr id="12" name="Freeform 604"/>
                        <wps:cNvSpPr>
                          <a:spLocks/>
                        </wps:cNvSpPr>
                        <wps:spPr bwMode="auto">
                          <a:xfrm>
                            <a:off x="2" y="2"/>
                            <a:ext cx="3353" cy="346"/>
                          </a:xfrm>
                          <a:custGeom>
                            <a:avLst/>
                            <a:gdLst>
                              <a:gd name="T0" fmla="*/ 0 w 3353"/>
                              <a:gd name="T1" fmla="*/ 345 h 346"/>
                              <a:gd name="T2" fmla="*/ 3352 w 3353"/>
                              <a:gd name="T3" fmla="*/ 345 h 346"/>
                              <a:gd name="T4" fmla="*/ 3352 w 3353"/>
                              <a:gd name="T5" fmla="*/ 0 h 346"/>
                              <a:gd name="T6" fmla="*/ 0 w 3353"/>
                              <a:gd name="T7" fmla="*/ 0 h 346"/>
                              <a:gd name="T8" fmla="*/ 0 w 3353"/>
                              <a:gd name="T9" fmla="*/ 345 h 346"/>
                            </a:gdLst>
                            <a:ahLst/>
                            <a:cxnLst>
                              <a:cxn ang="0">
                                <a:pos x="T0" y="T1"/>
                              </a:cxn>
                              <a:cxn ang="0">
                                <a:pos x="T2" y="T3"/>
                              </a:cxn>
                              <a:cxn ang="0">
                                <a:pos x="T4" y="T5"/>
                              </a:cxn>
                              <a:cxn ang="0">
                                <a:pos x="T6" y="T7"/>
                              </a:cxn>
                              <a:cxn ang="0">
                                <a:pos x="T8" y="T9"/>
                              </a:cxn>
                            </a:cxnLst>
                            <a:rect l="0" t="0" r="r" b="b"/>
                            <a:pathLst>
                              <a:path w="3353" h="346">
                                <a:moveTo>
                                  <a:pt x="0" y="345"/>
                                </a:moveTo>
                                <a:lnTo>
                                  <a:pt x="3352" y="345"/>
                                </a:lnTo>
                                <a:lnTo>
                                  <a:pt x="3352"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0D7FE70" id="Group 603" o:spid="_x0000_s1026" style="width:167.9pt;height:17.55pt;mso-position-horizontal-relative:char;mso-position-vertical-relative:line" coordsize="335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">
                <v:shape id="Freeform 604" o:spid="_x0000_s1027" style="position:absolute;left:2;top:2;width:3353;height:346;visibility:visible;mso-wrap-style:square;v-text-anchor:top" coordsize="335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" path="m,345r3352,l3352,,,,,345xe" filled="f" strokecolor="#808285" strokeweight=".25pt">
                  <v:path arrowok="t" o:connecttype="custom" o:connectlocs="0,345;3352,345;3352,0;0,0;0,345" o:connectangles="0,0,0,0,0"/>
                </v:shape>
                <w10:anchorlock/>
              </v:group>
            </w:pict>
          </mc:Fallback>
        </mc:AlternateContent>
      </w:r>
      <w:r w:rsidR="006A6658">
        <w:rPr>
          <w:sz w:val="20"/>
          <w:szCs w:val="20"/>
        </w:rPr>
        <w:t xml:space="preserve"> </w:t>
      </w:r>
      <w:r w:rsidR="006A6658">
        <w:rPr>
          <w:sz w:val="20"/>
          <w:szCs w:val="20"/>
        </w:rPr>
        <w:tab/>
      </w:r>
      <w:r>
        <w:rPr>
          <w:noProof/>
          <w:position w:val="1"/>
          <w:sz w:val="20"/>
          <w:szCs w:val="20"/>
        </w:rPr>
        <mc:AlternateContent>
          <mc:Choice Requires="wpg">
            <w:drawing>
              <wp:inline distT="0" distB="0" distL="0" distR="0">
                <wp:extent cx="758190" cy="222885"/>
                <wp:effectExtent l="9525" t="9525" r="3810" b="5715"/>
                <wp:docPr id="9"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222885"/>
                          <a:chOff x="0" y="0"/>
                          <a:chExt cx="1194" cy="351"/>
                        </a:xfrm>
                      </wpg:grpSpPr>
                      <wps:wsp>
                        <wps:cNvPr id="10" name="Freeform 606"/>
                        <wps:cNvSpPr>
                          <a:spLocks/>
                        </wps:cNvSpPr>
                        <wps:spPr bwMode="auto">
                          <a:xfrm>
                            <a:off x="2" y="2"/>
                            <a:ext cx="1189" cy="346"/>
                          </a:xfrm>
                          <a:custGeom>
                            <a:avLst/>
                            <a:gdLst>
                              <a:gd name="T0" fmla="*/ 0 w 1189"/>
                              <a:gd name="T1" fmla="*/ 345 h 346"/>
                              <a:gd name="T2" fmla="*/ 1188 w 1189"/>
                              <a:gd name="T3" fmla="*/ 345 h 346"/>
                              <a:gd name="T4" fmla="*/ 1188 w 1189"/>
                              <a:gd name="T5" fmla="*/ 0 h 346"/>
                              <a:gd name="T6" fmla="*/ 0 w 1189"/>
                              <a:gd name="T7" fmla="*/ 0 h 346"/>
                              <a:gd name="T8" fmla="*/ 0 w 1189"/>
                              <a:gd name="T9" fmla="*/ 345 h 346"/>
                            </a:gdLst>
                            <a:ahLst/>
                            <a:cxnLst>
                              <a:cxn ang="0">
                                <a:pos x="T0" y="T1"/>
                              </a:cxn>
                              <a:cxn ang="0">
                                <a:pos x="T2" y="T3"/>
                              </a:cxn>
                              <a:cxn ang="0">
                                <a:pos x="T4" y="T5"/>
                              </a:cxn>
                              <a:cxn ang="0">
                                <a:pos x="T6" y="T7"/>
                              </a:cxn>
                              <a:cxn ang="0">
                                <a:pos x="T8" y="T9"/>
                              </a:cxn>
                            </a:cxnLst>
                            <a:rect l="0" t="0" r="r" b="b"/>
                            <a:pathLst>
                              <a:path w="1189" h="346">
                                <a:moveTo>
                                  <a:pt x="0" y="345"/>
                                </a:moveTo>
                                <a:lnTo>
                                  <a:pt x="1188" y="345"/>
                                </a:lnTo>
                                <a:lnTo>
                                  <a:pt x="1188"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6DFF73C" id="Group 605" o:spid="_x0000_s1026" style="width:59.7pt;height:17.55pt;mso-position-horizontal-relative:char;mso-position-vertical-relative:line" coordsize="119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">
                <v:shape id="Freeform 606" o:spid="_x0000_s1027" style="position:absolute;left:2;top:2;width:1189;height:346;visibility:visible;mso-wrap-style:square;v-text-anchor:top" coordsize="1189,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" path="m,345r1188,l1188,,,,,345xe" filled="f" strokecolor="#808285" strokeweight=".25pt">
                  <v:path arrowok="t" o:connecttype="custom" o:connectlocs="0,345;1188,345;1188,0;0,0;0,345" o:connectangles="0,0,0,0,0"/>
                </v:shape>
                <w10:anchorlock/>
              </v:group>
            </w:pict>
          </mc:Fallback>
        </mc:AlternateContent>
      </w:r>
      <w:r w:rsidR="006A6658">
        <w:rPr>
          <w:position w:val="1"/>
          <w:sz w:val="20"/>
          <w:szCs w:val="20"/>
        </w:rPr>
        <w:t xml:space="preserve"> </w:t>
      </w:r>
      <w:r w:rsidR="006A6658">
        <w:rPr>
          <w:position w:val="1"/>
          <w:sz w:val="20"/>
          <w:szCs w:val="20"/>
        </w:rPr>
        <w:tab/>
      </w:r>
      <w:r>
        <w:rPr>
          <w:noProof/>
          <w:position w:val="1"/>
          <w:sz w:val="20"/>
          <w:szCs w:val="20"/>
        </w:rPr>
        <mc:AlternateContent>
          <mc:Choice Requires="wpg">
            <w:drawing>
              <wp:inline distT="0" distB="0" distL="0" distR="0">
                <wp:extent cx="2132330" cy="222885"/>
                <wp:effectExtent l="9525" t="9525" r="10795" b="5715"/>
                <wp:docPr id="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2330" cy="222885"/>
                          <a:chOff x="0" y="0"/>
                          <a:chExt cx="3358" cy="351"/>
                        </a:xfrm>
                      </wpg:grpSpPr>
                      <wps:wsp>
                        <wps:cNvPr id="8" name="Freeform 608"/>
                        <wps:cNvSpPr>
                          <a:spLocks/>
                        </wps:cNvSpPr>
                        <wps:spPr bwMode="auto">
                          <a:xfrm>
                            <a:off x="2" y="2"/>
                            <a:ext cx="3353" cy="346"/>
                          </a:xfrm>
                          <a:custGeom>
                            <a:avLst/>
                            <a:gdLst>
                              <a:gd name="T0" fmla="*/ 0 w 3353"/>
                              <a:gd name="T1" fmla="*/ 345 h 346"/>
                              <a:gd name="T2" fmla="*/ 3352 w 3353"/>
                              <a:gd name="T3" fmla="*/ 345 h 346"/>
                              <a:gd name="T4" fmla="*/ 3352 w 3353"/>
                              <a:gd name="T5" fmla="*/ 0 h 346"/>
                              <a:gd name="T6" fmla="*/ 0 w 3353"/>
                              <a:gd name="T7" fmla="*/ 0 h 346"/>
                              <a:gd name="T8" fmla="*/ 0 w 3353"/>
                              <a:gd name="T9" fmla="*/ 345 h 346"/>
                            </a:gdLst>
                            <a:ahLst/>
                            <a:cxnLst>
                              <a:cxn ang="0">
                                <a:pos x="T0" y="T1"/>
                              </a:cxn>
                              <a:cxn ang="0">
                                <a:pos x="T2" y="T3"/>
                              </a:cxn>
                              <a:cxn ang="0">
                                <a:pos x="T4" y="T5"/>
                              </a:cxn>
                              <a:cxn ang="0">
                                <a:pos x="T6" y="T7"/>
                              </a:cxn>
                              <a:cxn ang="0">
                                <a:pos x="T8" y="T9"/>
                              </a:cxn>
                            </a:cxnLst>
                            <a:rect l="0" t="0" r="r" b="b"/>
                            <a:pathLst>
                              <a:path w="3353" h="346">
                                <a:moveTo>
                                  <a:pt x="0" y="345"/>
                                </a:moveTo>
                                <a:lnTo>
                                  <a:pt x="3352" y="345"/>
                                </a:lnTo>
                                <a:lnTo>
                                  <a:pt x="3352"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CEFA6D" id="Group 607" o:spid="_x0000_s1026" style="width:167.9pt;height:17.55pt;mso-position-horizontal-relative:char;mso-position-vertical-relative:line" coordsize="335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">
                <v:shape id="Freeform 608" o:spid="_x0000_s1027" style="position:absolute;left:2;top:2;width:3353;height:346;visibility:visible;mso-wrap-style:square;v-text-anchor:top" coordsize="335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" path="m,345r3352,l3352,,,,,345xe" filled="f" strokecolor="#808285" strokeweight=".25pt">
                  <v:path arrowok="t" o:connecttype="custom" o:connectlocs="0,345;3352,345;3352,0;0,0;0,345" o:connectangles="0,0,0,0,0"/>
                </v:shape>
                <w10:anchorlock/>
              </v:group>
            </w:pict>
          </mc:Fallback>
        </mc:AlternateContent>
      </w:r>
      <w:r w:rsidR="006A6658">
        <w:rPr>
          <w:position w:val="1"/>
          <w:sz w:val="20"/>
          <w:szCs w:val="20"/>
        </w:rPr>
        <w:t xml:space="preserve"> </w:t>
      </w:r>
      <w:r w:rsidR="006A6658">
        <w:rPr>
          <w:position w:val="1"/>
          <w:sz w:val="20"/>
          <w:szCs w:val="20"/>
        </w:rPr>
        <w:tab/>
      </w:r>
      <w:r>
        <w:rPr>
          <w:noProof/>
          <w:position w:val="2"/>
          <w:sz w:val="20"/>
          <w:szCs w:val="20"/>
        </w:rPr>
        <mc:AlternateContent>
          <mc:Choice Requires="wpg">
            <w:drawing>
              <wp:inline distT="0" distB="0" distL="0" distR="0">
                <wp:extent cx="758190" cy="222885"/>
                <wp:effectExtent l="9525" t="9525" r="3810" b="5715"/>
                <wp:docPr id="5" name="Group 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222885"/>
                          <a:chOff x="0" y="0"/>
                          <a:chExt cx="1194" cy="351"/>
                        </a:xfrm>
                      </wpg:grpSpPr>
                      <wps:wsp>
                        <wps:cNvPr id="6" name="Freeform 610"/>
                        <wps:cNvSpPr>
                          <a:spLocks/>
                        </wps:cNvSpPr>
                        <wps:spPr bwMode="auto">
                          <a:xfrm>
                            <a:off x="2" y="2"/>
                            <a:ext cx="1189" cy="346"/>
                          </a:xfrm>
                          <a:custGeom>
                            <a:avLst/>
                            <a:gdLst>
                              <a:gd name="T0" fmla="*/ 0 w 1189"/>
                              <a:gd name="T1" fmla="*/ 345 h 346"/>
                              <a:gd name="T2" fmla="*/ 1188 w 1189"/>
                              <a:gd name="T3" fmla="*/ 345 h 346"/>
                              <a:gd name="T4" fmla="*/ 1188 w 1189"/>
                              <a:gd name="T5" fmla="*/ 0 h 346"/>
                              <a:gd name="T6" fmla="*/ 0 w 1189"/>
                              <a:gd name="T7" fmla="*/ 0 h 346"/>
                              <a:gd name="T8" fmla="*/ 0 w 1189"/>
                              <a:gd name="T9" fmla="*/ 345 h 346"/>
                            </a:gdLst>
                            <a:ahLst/>
                            <a:cxnLst>
                              <a:cxn ang="0">
                                <a:pos x="T0" y="T1"/>
                              </a:cxn>
                              <a:cxn ang="0">
                                <a:pos x="T2" y="T3"/>
                              </a:cxn>
                              <a:cxn ang="0">
                                <a:pos x="T4" y="T5"/>
                              </a:cxn>
                              <a:cxn ang="0">
                                <a:pos x="T6" y="T7"/>
                              </a:cxn>
                              <a:cxn ang="0">
                                <a:pos x="T8" y="T9"/>
                              </a:cxn>
                            </a:cxnLst>
                            <a:rect l="0" t="0" r="r" b="b"/>
                            <a:pathLst>
                              <a:path w="1189" h="346">
                                <a:moveTo>
                                  <a:pt x="0" y="345"/>
                                </a:moveTo>
                                <a:lnTo>
                                  <a:pt x="1188" y="345"/>
                                </a:lnTo>
                                <a:lnTo>
                                  <a:pt x="1188"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598E43" id="Group 609" o:spid="_x0000_s1026" style="width:59.7pt;height:17.55pt;mso-position-horizontal-relative:char;mso-position-vertical-relative:line" coordsize="119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">
                <v:shape id="Freeform 610" o:spid="_x0000_s1027" style="position:absolute;left:2;top:2;width:1189;height:346;visibility:visible;mso-wrap-style:square;v-text-anchor:top" coordsize="1189,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" path="m,345r1188,l1188,,,,,345xe" filled="f" strokecolor="#808285" strokeweight=".25pt">
                  <v:path arrowok="t" o:connecttype="custom" o:connectlocs="0,345;1188,345;1188,0;0,0;0,345" o:connectangles="0,0,0,0,0"/>
                </v:shape>
                <w10:anchorlock/>
              </v:group>
            </w:pict>
          </mc:Fallback>
        </mc:AlternateContent>
      </w:r>
      <w:r w:rsidR="006A6658">
        <w:rPr>
          <w:position w:val="2"/>
          <w:sz w:val="20"/>
          <w:szCs w:val="20"/>
        </w:rPr>
        <w:t xml:space="preserve"> </w:t>
      </w:r>
      <w:r w:rsidR="006A6658">
        <w:rPr>
          <w:position w:val="2"/>
          <w:sz w:val="20"/>
          <w:szCs w:val="20"/>
        </w:rPr>
        <w:tab/>
      </w:r>
      <w:r>
        <w:rPr>
          <w:noProof/>
          <w:position w:val="1"/>
          <w:sz w:val="20"/>
          <w:szCs w:val="20"/>
        </w:rPr>
        <mc:AlternateContent>
          <mc:Choice Requires="wpg">
            <w:drawing>
              <wp:inline distT="0" distB="0" distL="0" distR="0">
                <wp:extent cx="2132330" cy="222885"/>
                <wp:effectExtent l="9525" t="9525" r="10795" b="5715"/>
                <wp:docPr id="3" name="Group 6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2330" cy="222885"/>
                          <a:chOff x="0" y="0"/>
                          <a:chExt cx="3358" cy="351"/>
                        </a:xfrm>
                      </wpg:grpSpPr>
                      <wps:wsp>
                        <wps:cNvPr id="615" name="Freeform 612"/>
                        <wps:cNvSpPr>
                          <a:spLocks/>
                        </wps:cNvSpPr>
                        <wps:spPr bwMode="auto">
                          <a:xfrm>
                            <a:off x="2" y="2"/>
                            <a:ext cx="3353" cy="346"/>
                          </a:xfrm>
                          <a:custGeom>
                            <a:avLst/>
                            <a:gdLst>
                              <a:gd name="T0" fmla="*/ 0 w 3353"/>
                              <a:gd name="T1" fmla="*/ 345 h 346"/>
                              <a:gd name="T2" fmla="*/ 3352 w 3353"/>
                              <a:gd name="T3" fmla="*/ 345 h 346"/>
                              <a:gd name="T4" fmla="*/ 3352 w 3353"/>
                              <a:gd name="T5" fmla="*/ 0 h 346"/>
                              <a:gd name="T6" fmla="*/ 0 w 3353"/>
                              <a:gd name="T7" fmla="*/ 0 h 346"/>
                              <a:gd name="T8" fmla="*/ 0 w 3353"/>
                              <a:gd name="T9" fmla="*/ 345 h 346"/>
                            </a:gdLst>
                            <a:ahLst/>
                            <a:cxnLst>
                              <a:cxn ang="0">
                                <a:pos x="T0" y="T1"/>
                              </a:cxn>
                              <a:cxn ang="0">
                                <a:pos x="T2" y="T3"/>
                              </a:cxn>
                              <a:cxn ang="0">
                                <a:pos x="T4" y="T5"/>
                              </a:cxn>
                              <a:cxn ang="0">
                                <a:pos x="T6" y="T7"/>
                              </a:cxn>
                              <a:cxn ang="0">
                                <a:pos x="T8" y="T9"/>
                              </a:cxn>
                            </a:cxnLst>
                            <a:rect l="0" t="0" r="r" b="b"/>
                            <a:pathLst>
                              <a:path w="3353" h="346">
                                <a:moveTo>
                                  <a:pt x="0" y="345"/>
                                </a:moveTo>
                                <a:lnTo>
                                  <a:pt x="3352" y="345"/>
                                </a:lnTo>
                                <a:lnTo>
                                  <a:pt x="3352"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4BE287" id="Group 611" o:spid="_x0000_s1026" style="width:167.9pt;height:17.55pt;mso-position-horizontal-relative:char;mso-position-vertical-relative:line" coordsize="335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">
                <v:shape id="Freeform 612" o:spid="_x0000_s1027" style="position:absolute;left:2;top:2;width:3353;height:346;visibility:visible;mso-wrap-style:square;v-text-anchor:top" coordsize="335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" path="m,345r3352,l3352,,,,,345xe" filled="f" strokecolor="#808285" strokeweight=".25pt">
                  <v:path arrowok="t" o:connecttype="custom" o:connectlocs="0,345;3352,345;3352,0;0,0;0,345" o:connectangles="0,0,0,0,0"/>
                </v:shape>
                <w10:anchorlock/>
              </v:group>
            </w:pict>
          </mc:Fallback>
        </mc:AlternateContent>
      </w:r>
      <w:r w:rsidR="006A6658">
        <w:rPr>
          <w:position w:val="1"/>
          <w:sz w:val="20"/>
          <w:szCs w:val="20"/>
        </w:rPr>
        <w:t xml:space="preserve"> </w:t>
      </w:r>
      <w:r w:rsidR="006A6658">
        <w:rPr>
          <w:position w:val="1"/>
          <w:sz w:val="20"/>
          <w:szCs w:val="20"/>
        </w:rPr>
        <w:tab/>
      </w:r>
      <w:r>
        <w:rPr>
          <w:noProof/>
          <w:position w:val="2"/>
          <w:sz w:val="20"/>
          <w:szCs w:val="20"/>
        </w:rPr>
        <mc:AlternateContent>
          <mc:Choice Requires="wpg">
            <w:drawing>
              <wp:inline distT="0" distB="0" distL="0" distR="0">
                <wp:extent cx="758190" cy="222885"/>
                <wp:effectExtent l="9525" t="9525" r="3810" b="5715"/>
                <wp:docPr id="1" name="Group 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222885"/>
                          <a:chOff x="0" y="0"/>
                          <a:chExt cx="1194" cy="351"/>
                        </a:xfrm>
                      </wpg:grpSpPr>
                      <wps:wsp>
                        <wps:cNvPr id="617" name="Freeform 614"/>
                        <wps:cNvSpPr>
                          <a:spLocks/>
                        </wps:cNvSpPr>
                        <wps:spPr bwMode="auto">
                          <a:xfrm>
                            <a:off x="2" y="2"/>
                            <a:ext cx="1189" cy="346"/>
                          </a:xfrm>
                          <a:custGeom>
                            <a:avLst/>
                            <a:gdLst>
                              <a:gd name="T0" fmla="*/ 0 w 1189"/>
                              <a:gd name="T1" fmla="*/ 345 h 346"/>
                              <a:gd name="T2" fmla="*/ 1188 w 1189"/>
                              <a:gd name="T3" fmla="*/ 345 h 346"/>
                              <a:gd name="T4" fmla="*/ 1188 w 1189"/>
                              <a:gd name="T5" fmla="*/ 0 h 346"/>
                              <a:gd name="T6" fmla="*/ 0 w 1189"/>
                              <a:gd name="T7" fmla="*/ 0 h 346"/>
                              <a:gd name="T8" fmla="*/ 0 w 1189"/>
                              <a:gd name="T9" fmla="*/ 345 h 346"/>
                            </a:gdLst>
                            <a:ahLst/>
                            <a:cxnLst>
                              <a:cxn ang="0">
                                <a:pos x="T0" y="T1"/>
                              </a:cxn>
                              <a:cxn ang="0">
                                <a:pos x="T2" y="T3"/>
                              </a:cxn>
                              <a:cxn ang="0">
                                <a:pos x="T4" y="T5"/>
                              </a:cxn>
                              <a:cxn ang="0">
                                <a:pos x="T6" y="T7"/>
                              </a:cxn>
                              <a:cxn ang="0">
                                <a:pos x="T8" y="T9"/>
                              </a:cxn>
                            </a:cxnLst>
                            <a:rect l="0" t="0" r="r" b="b"/>
                            <a:pathLst>
                              <a:path w="1189" h="346">
                                <a:moveTo>
                                  <a:pt x="0" y="345"/>
                                </a:moveTo>
                                <a:lnTo>
                                  <a:pt x="1188" y="345"/>
                                </a:lnTo>
                                <a:lnTo>
                                  <a:pt x="1188" y="0"/>
                                </a:lnTo>
                                <a:lnTo>
                                  <a:pt x="0" y="0"/>
                                </a:lnTo>
                                <a:lnTo>
                                  <a:pt x="0" y="345"/>
                                </a:lnTo>
                                <a:close/>
                              </a:path>
                            </a:pathLst>
                          </a:custGeom>
                          <a:noFill/>
                          <a:ln w="3175">
                            <a:solidFill>
                              <a:srgbClr val="80828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5B8BF3" id="Group 613" o:spid="_x0000_s1026" style="width:59.7pt;height:17.55pt;mso-position-horizontal-relative:char;mso-position-vertical-relative:line" coordsize="119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">
                <v:shape id="Freeform 614" o:spid="_x0000_s1027" style="position:absolute;left:2;top:2;width:1189;height:346;visibility:visible;mso-wrap-style:square;v-text-anchor:top" coordsize="1189,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" path="m,345r1188,l1188,,,,,345xe" filled="f" strokecolor="#808285" strokeweight=".25pt">
                  <v:path arrowok="t" o:connecttype="custom" o:connectlocs="0,345;1188,345;1188,0;0,0;0,345" o:connectangles="0,0,0,0,0"/>
                </v:shape>
                <w10:anchorlock/>
              </v:group>
            </w:pict>
          </mc:Fallback>
        </mc:AlternateContent>
      </w:r>
    </w:p>
    <w:sectPr w:rsidR="006A6658">
      <w:type w:val="continuous"/>
      <w:pgSz w:w="15840" w:h="12240" w:orient="landscape"/>
      <w:pgMar w:top="280" w:right="360" w:bottom="0" w:left="580" w:header="720" w:footer="720" w:gutter="0"/>
      <w:cols w:space="720" w:equalWidth="0">
        <w:col w:w="149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nap ITC">
    <w:panose1 w:val="04040A07060A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244" w:hanging="144"/>
      </w:pPr>
      <w:rPr>
        <w:rFonts w:ascii="Trebuchet MS" w:hAnsi="Trebuchet MS"/>
        <w:b w:val="0"/>
        <w:w w:val="103"/>
        <w:sz w:val="16"/>
      </w:rPr>
    </w:lvl>
    <w:lvl w:ilvl="1">
      <w:numFmt w:val="bullet"/>
      <w:lvlText w:val="-"/>
      <w:lvlJc w:val="left"/>
      <w:pPr>
        <w:ind w:left="964" w:hanging="144"/>
      </w:pPr>
      <w:rPr>
        <w:rFonts w:ascii="Trebuchet MS" w:hAnsi="Trebuchet MS"/>
        <w:b w:val="0"/>
        <w:w w:val="103"/>
        <w:sz w:val="16"/>
      </w:rPr>
    </w:lvl>
    <w:lvl w:ilvl="2">
      <w:numFmt w:val="bullet"/>
      <w:lvlText w:val="•"/>
      <w:lvlJc w:val="left"/>
      <w:pPr>
        <w:ind w:left="1235" w:hanging="144"/>
      </w:pPr>
    </w:lvl>
    <w:lvl w:ilvl="3">
      <w:numFmt w:val="bullet"/>
      <w:lvlText w:val="•"/>
      <w:lvlJc w:val="left"/>
      <w:pPr>
        <w:ind w:left="1506" w:hanging="144"/>
      </w:pPr>
    </w:lvl>
    <w:lvl w:ilvl="4">
      <w:numFmt w:val="bullet"/>
      <w:lvlText w:val="•"/>
      <w:lvlJc w:val="left"/>
      <w:pPr>
        <w:ind w:left="1777" w:hanging="144"/>
      </w:pPr>
    </w:lvl>
    <w:lvl w:ilvl="5">
      <w:numFmt w:val="bullet"/>
      <w:lvlText w:val="•"/>
      <w:lvlJc w:val="left"/>
      <w:pPr>
        <w:ind w:left="2048" w:hanging="144"/>
      </w:pPr>
    </w:lvl>
    <w:lvl w:ilvl="6">
      <w:numFmt w:val="bullet"/>
      <w:lvlText w:val="•"/>
      <w:lvlJc w:val="left"/>
      <w:pPr>
        <w:ind w:left="2320" w:hanging="144"/>
      </w:pPr>
    </w:lvl>
    <w:lvl w:ilvl="7">
      <w:numFmt w:val="bullet"/>
      <w:lvlText w:val="•"/>
      <w:lvlJc w:val="left"/>
      <w:pPr>
        <w:ind w:left="2591" w:hanging="144"/>
      </w:pPr>
    </w:lvl>
    <w:lvl w:ilvl="8">
      <w:numFmt w:val="bullet"/>
      <w:lvlText w:val="•"/>
      <w:lvlJc w:val="left"/>
      <w:pPr>
        <w:ind w:left="2862" w:hanging="144"/>
      </w:pPr>
    </w:lvl>
  </w:abstractNum>
  <w:abstractNum w:abstractNumId="1" w15:restartNumberingAfterBreak="0">
    <w:nsid w:val="00000403"/>
    <w:multiLevelType w:val="multilevel"/>
    <w:tmpl w:val="00000886"/>
    <w:lvl w:ilvl="0">
      <w:numFmt w:val="bullet"/>
      <w:lvlText w:val="-"/>
      <w:lvlJc w:val="left"/>
      <w:pPr>
        <w:ind w:left="79" w:hanging="93"/>
      </w:pPr>
      <w:rPr>
        <w:rFonts w:ascii="Trebuchet MS" w:hAnsi="Trebuchet MS"/>
        <w:b w:val="0"/>
        <w:w w:val="103"/>
        <w:sz w:val="16"/>
      </w:rPr>
    </w:lvl>
    <w:lvl w:ilvl="1">
      <w:numFmt w:val="bullet"/>
      <w:lvlText w:val="•"/>
      <w:lvlJc w:val="left"/>
      <w:pPr>
        <w:ind w:left="411" w:hanging="93"/>
      </w:pPr>
    </w:lvl>
    <w:lvl w:ilvl="2">
      <w:numFmt w:val="bullet"/>
      <w:lvlText w:val="•"/>
      <w:lvlJc w:val="left"/>
      <w:pPr>
        <w:ind w:left="744" w:hanging="93"/>
      </w:pPr>
    </w:lvl>
    <w:lvl w:ilvl="3">
      <w:numFmt w:val="bullet"/>
      <w:lvlText w:val="•"/>
      <w:lvlJc w:val="left"/>
      <w:pPr>
        <w:ind w:left="1076" w:hanging="93"/>
      </w:pPr>
    </w:lvl>
    <w:lvl w:ilvl="4">
      <w:numFmt w:val="bullet"/>
      <w:lvlText w:val="•"/>
      <w:lvlJc w:val="left"/>
      <w:pPr>
        <w:ind w:left="1409" w:hanging="93"/>
      </w:pPr>
    </w:lvl>
    <w:lvl w:ilvl="5">
      <w:numFmt w:val="bullet"/>
      <w:lvlText w:val="•"/>
      <w:lvlJc w:val="left"/>
      <w:pPr>
        <w:ind w:left="1741" w:hanging="93"/>
      </w:pPr>
    </w:lvl>
    <w:lvl w:ilvl="6">
      <w:numFmt w:val="bullet"/>
      <w:lvlText w:val="•"/>
      <w:lvlJc w:val="left"/>
      <w:pPr>
        <w:ind w:left="2074" w:hanging="93"/>
      </w:pPr>
    </w:lvl>
    <w:lvl w:ilvl="7">
      <w:numFmt w:val="bullet"/>
      <w:lvlText w:val="•"/>
      <w:lvlJc w:val="left"/>
      <w:pPr>
        <w:ind w:left="2406" w:hanging="93"/>
      </w:pPr>
    </w:lvl>
    <w:lvl w:ilvl="8">
      <w:numFmt w:val="bullet"/>
      <w:lvlText w:val="•"/>
      <w:lvlJc w:val="left"/>
      <w:pPr>
        <w:ind w:left="2738" w:hanging="93"/>
      </w:pPr>
    </w:lvl>
  </w:abstractNum>
  <w:abstractNum w:abstractNumId="2" w15:restartNumberingAfterBreak="0">
    <w:nsid w:val="00000404"/>
    <w:multiLevelType w:val="multilevel"/>
    <w:tmpl w:val="00000887"/>
    <w:lvl w:ilvl="0">
      <w:numFmt w:val="bullet"/>
      <w:lvlText w:val="-"/>
      <w:lvlJc w:val="left"/>
      <w:pPr>
        <w:ind w:left="63" w:hanging="144"/>
      </w:pPr>
      <w:rPr>
        <w:rFonts w:ascii="Trebuchet MS" w:hAnsi="Trebuchet MS"/>
        <w:b w:val="0"/>
        <w:w w:val="103"/>
        <w:sz w:val="16"/>
      </w:rPr>
    </w:lvl>
    <w:lvl w:ilvl="1">
      <w:numFmt w:val="bullet"/>
      <w:lvlText w:val="•"/>
      <w:lvlJc w:val="left"/>
      <w:pPr>
        <w:ind w:left="282" w:hanging="144"/>
      </w:pPr>
    </w:lvl>
    <w:lvl w:ilvl="2">
      <w:numFmt w:val="bullet"/>
      <w:lvlText w:val="•"/>
      <w:lvlJc w:val="left"/>
      <w:pPr>
        <w:ind w:left="501" w:hanging="144"/>
      </w:pPr>
    </w:lvl>
    <w:lvl w:ilvl="3">
      <w:numFmt w:val="bullet"/>
      <w:lvlText w:val="•"/>
      <w:lvlJc w:val="left"/>
      <w:pPr>
        <w:ind w:left="721" w:hanging="144"/>
      </w:pPr>
    </w:lvl>
    <w:lvl w:ilvl="4">
      <w:numFmt w:val="bullet"/>
      <w:lvlText w:val="•"/>
      <w:lvlJc w:val="left"/>
      <w:pPr>
        <w:ind w:left="940" w:hanging="144"/>
      </w:pPr>
    </w:lvl>
    <w:lvl w:ilvl="5">
      <w:numFmt w:val="bullet"/>
      <w:lvlText w:val="•"/>
      <w:lvlJc w:val="left"/>
      <w:pPr>
        <w:ind w:left="1159" w:hanging="144"/>
      </w:pPr>
    </w:lvl>
    <w:lvl w:ilvl="6">
      <w:numFmt w:val="bullet"/>
      <w:lvlText w:val="•"/>
      <w:lvlJc w:val="left"/>
      <w:pPr>
        <w:ind w:left="1378" w:hanging="144"/>
      </w:pPr>
    </w:lvl>
    <w:lvl w:ilvl="7">
      <w:numFmt w:val="bullet"/>
      <w:lvlText w:val="•"/>
      <w:lvlJc w:val="left"/>
      <w:pPr>
        <w:ind w:left="1597" w:hanging="144"/>
      </w:pPr>
    </w:lvl>
    <w:lvl w:ilvl="8">
      <w:numFmt w:val="bullet"/>
      <w:lvlText w:val="•"/>
      <w:lvlJc w:val="left"/>
      <w:pPr>
        <w:ind w:left="1817" w:hanging="144"/>
      </w:pPr>
    </w:lvl>
  </w:abstractNum>
  <w:abstractNum w:abstractNumId="3" w15:restartNumberingAfterBreak="0">
    <w:nsid w:val="00000405"/>
    <w:multiLevelType w:val="multilevel"/>
    <w:tmpl w:val="00000888"/>
    <w:lvl w:ilvl="0">
      <w:numFmt w:val="bullet"/>
      <w:lvlText w:val="-"/>
      <w:lvlJc w:val="left"/>
      <w:pPr>
        <w:ind w:left="63" w:hanging="127"/>
      </w:pPr>
      <w:rPr>
        <w:rFonts w:ascii="Arial" w:hAnsi="Arial"/>
        <w:b w:val="0"/>
        <w:sz w:val="16"/>
      </w:rPr>
    </w:lvl>
    <w:lvl w:ilvl="1">
      <w:numFmt w:val="bullet"/>
      <w:lvlText w:val="•"/>
      <w:lvlJc w:val="left"/>
      <w:pPr>
        <w:ind w:left="283" w:hanging="127"/>
      </w:pPr>
    </w:lvl>
    <w:lvl w:ilvl="2">
      <w:numFmt w:val="bullet"/>
      <w:lvlText w:val="•"/>
      <w:lvlJc w:val="left"/>
      <w:pPr>
        <w:ind w:left="502" w:hanging="127"/>
      </w:pPr>
    </w:lvl>
    <w:lvl w:ilvl="3">
      <w:numFmt w:val="bullet"/>
      <w:lvlText w:val="•"/>
      <w:lvlJc w:val="left"/>
      <w:pPr>
        <w:ind w:left="721" w:hanging="127"/>
      </w:pPr>
    </w:lvl>
    <w:lvl w:ilvl="4">
      <w:numFmt w:val="bullet"/>
      <w:lvlText w:val="•"/>
      <w:lvlJc w:val="left"/>
      <w:pPr>
        <w:ind w:left="940" w:hanging="127"/>
      </w:pPr>
    </w:lvl>
    <w:lvl w:ilvl="5">
      <w:numFmt w:val="bullet"/>
      <w:lvlText w:val="•"/>
      <w:lvlJc w:val="left"/>
      <w:pPr>
        <w:ind w:left="1159" w:hanging="127"/>
      </w:pPr>
    </w:lvl>
    <w:lvl w:ilvl="6">
      <w:numFmt w:val="bullet"/>
      <w:lvlText w:val="•"/>
      <w:lvlJc w:val="left"/>
      <w:pPr>
        <w:ind w:left="1378" w:hanging="127"/>
      </w:pPr>
    </w:lvl>
    <w:lvl w:ilvl="7">
      <w:numFmt w:val="bullet"/>
      <w:lvlText w:val="•"/>
      <w:lvlJc w:val="left"/>
      <w:pPr>
        <w:ind w:left="1598" w:hanging="127"/>
      </w:pPr>
    </w:lvl>
    <w:lvl w:ilvl="8">
      <w:numFmt w:val="bullet"/>
      <w:lvlText w:val="•"/>
      <w:lvlJc w:val="left"/>
      <w:pPr>
        <w:ind w:left="1817" w:hanging="127"/>
      </w:pPr>
    </w:lvl>
  </w:abstractNum>
  <w:abstractNum w:abstractNumId="4" w15:restartNumberingAfterBreak="0">
    <w:nsid w:val="00000406"/>
    <w:multiLevelType w:val="multilevel"/>
    <w:tmpl w:val="00000889"/>
    <w:lvl w:ilvl="0">
      <w:numFmt w:val="bullet"/>
      <w:lvlText w:val="-"/>
      <w:lvlJc w:val="left"/>
      <w:pPr>
        <w:ind w:left="81" w:hanging="126"/>
      </w:pPr>
      <w:rPr>
        <w:rFonts w:ascii="Trebuchet MS" w:hAnsi="Trebuchet MS"/>
        <w:b w:val="0"/>
        <w:w w:val="103"/>
        <w:sz w:val="14"/>
      </w:rPr>
    </w:lvl>
    <w:lvl w:ilvl="1">
      <w:numFmt w:val="bullet"/>
      <w:lvlText w:val="•"/>
      <w:lvlJc w:val="left"/>
      <w:pPr>
        <w:ind w:left="298" w:hanging="126"/>
      </w:pPr>
    </w:lvl>
    <w:lvl w:ilvl="2">
      <w:numFmt w:val="bullet"/>
      <w:lvlText w:val="•"/>
      <w:lvlJc w:val="left"/>
      <w:pPr>
        <w:ind w:left="515" w:hanging="126"/>
      </w:pPr>
    </w:lvl>
    <w:lvl w:ilvl="3">
      <w:numFmt w:val="bullet"/>
      <w:lvlText w:val="•"/>
      <w:lvlJc w:val="left"/>
      <w:pPr>
        <w:ind w:left="731" w:hanging="126"/>
      </w:pPr>
    </w:lvl>
    <w:lvl w:ilvl="4">
      <w:numFmt w:val="bullet"/>
      <w:lvlText w:val="•"/>
      <w:lvlJc w:val="left"/>
      <w:pPr>
        <w:ind w:left="948" w:hanging="126"/>
      </w:pPr>
    </w:lvl>
    <w:lvl w:ilvl="5">
      <w:numFmt w:val="bullet"/>
      <w:lvlText w:val="•"/>
      <w:lvlJc w:val="left"/>
      <w:pPr>
        <w:ind w:left="1165" w:hanging="126"/>
      </w:pPr>
    </w:lvl>
    <w:lvl w:ilvl="6">
      <w:numFmt w:val="bullet"/>
      <w:lvlText w:val="•"/>
      <w:lvlJc w:val="left"/>
      <w:pPr>
        <w:ind w:left="1381" w:hanging="126"/>
      </w:pPr>
    </w:lvl>
    <w:lvl w:ilvl="7">
      <w:numFmt w:val="bullet"/>
      <w:lvlText w:val="•"/>
      <w:lvlJc w:val="left"/>
      <w:pPr>
        <w:ind w:left="1598" w:hanging="126"/>
      </w:pPr>
    </w:lvl>
    <w:lvl w:ilvl="8">
      <w:numFmt w:val="bullet"/>
      <w:lvlText w:val="•"/>
      <w:lvlJc w:val="left"/>
      <w:pPr>
        <w:ind w:left="1815" w:hanging="126"/>
      </w:pPr>
    </w:lvl>
  </w:abstractNum>
  <w:abstractNum w:abstractNumId="5" w15:restartNumberingAfterBreak="0">
    <w:nsid w:val="00000407"/>
    <w:multiLevelType w:val="multilevel"/>
    <w:tmpl w:val="0000088A"/>
    <w:lvl w:ilvl="0">
      <w:numFmt w:val="bullet"/>
      <w:lvlText w:val="-"/>
      <w:lvlJc w:val="left"/>
      <w:pPr>
        <w:ind w:left="190" w:hanging="126"/>
      </w:pPr>
      <w:rPr>
        <w:rFonts w:ascii="Snap ITC" w:hAnsi="Snap ITC"/>
        <w:b w:val="0"/>
        <w:w w:val="99"/>
        <w:sz w:val="14"/>
      </w:rPr>
    </w:lvl>
    <w:lvl w:ilvl="1">
      <w:numFmt w:val="bullet"/>
      <w:lvlText w:val="•"/>
      <w:lvlJc w:val="left"/>
      <w:pPr>
        <w:ind w:left="401" w:hanging="126"/>
      </w:pPr>
    </w:lvl>
    <w:lvl w:ilvl="2">
      <w:numFmt w:val="bullet"/>
      <w:lvlText w:val="•"/>
      <w:lvlJc w:val="left"/>
      <w:pPr>
        <w:ind w:left="612" w:hanging="126"/>
      </w:pPr>
    </w:lvl>
    <w:lvl w:ilvl="3">
      <w:numFmt w:val="bullet"/>
      <w:lvlText w:val="•"/>
      <w:lvlJc w:val="left"/>
      <w:pPr>
        <w:ind w:left="823" w:hanging="126"/>
      </w:pPr>
    </w:lvl>
    <w:lvl w:ilvl="4">
      <w:numFmt w:val="bullet"/>
      <w:lvlText w:val="•"/>
      <w:lvlJc w:val="left"/>
      <w:pPr>
        <w:ind w:left="1034" w:hanging="126"/>
      </w:pPr>
    </w:lvl>
    <w:lvl w:ilvl="5">
      <w:numFmt w:val="bullet"/>
      <w:lvlText w:val="•"/>
      <w:lvlJc w:val="left"/>
      <w:pPr>
        <w:ind w:left="1245" w:hanging="126"/>
      </w:pPr>
    </w:lvl>
    <w:lvl w:ilvl="6">
      <w:numFmt w:val="bullet"/>
      <w:lvlText w:val="•"/>
      <w:lvlJc w:val="left"/>
      <w:pPr>
        <w:ind w:left="1456" w:hanging="126"/>
      </w:pPr>
    </w:lvl>
    <w:lvl w:ilvl="7">
      <w:numFmt w:val="bullet"/>
      <w:lvlText w:val="•"/>
      <w:lvlJc w:val="left"/>
      <w:pPr>
        <w:ind w:left="1667" w:hanging="126"/>
      </w:pPr>
    </w:lvl>
    <w:lvl w:ilvl="8">
      <w:numFmt w:val="bullet"/>
      <w:lvlText w:val="•"/>
      <w:lvlJc w:val="left"/>
      <w:pPr>
        <w:ind w:left="1877" w:hanging="126"/>
      </w:pPr>
    </w:lvl>
  </w:abstractNum>
  <w:abstractNum w:abstractNumId="6" w15:restartNumberingAfterBreak="0">
    <w:nsid w:val="34770A29"/>
    <w:multiLevelType w:val="hybridMultilevel"/>
    <w:tmpl w:val="4932655E"/>
    <w:lvl w:ilvl="0" w:tplc="EA66FDB2">
      <w:start w:val="1"/>
      <w:numFmt w:val="upperLetter"/>
      <w:lvlText w:val="(%1)"/>
      <w:lvlJc w:val="left"/>
      <w:pPr>
        <w:ind w:left="2828" w:hanging="360"/>
      </w:pPr>
      <w:rPr>
        <w:rFonts w:hint="default"/>
        <w:b/>
        <w:color w:val="231F20"/>
      </w:rPr>
    </w:lvl>
    <w:lvl w:ilvl="1" w:tplc="04090019" w:tentative="1">
      <w:start w:val="1"/>
      <w:numFmt w:val="lowerLetter"/>
      <w:lvlText w:val="%2."/>
      <w:lvlJc w:val="left"/>
      <w:pPr>
        <w:ind w:left="3548" w:hanging="360"/>
      </w:pPr>
    </w:lvl>
    <w:lvl w:ilvl="2" w:tplc="0409001B" w:tentative="1">
      <w:start w:val="1"/>
      <w:numFmt w:val="lowerRoman"/>
      <w:lvlText w:val="%3."/>
      <w:lvlJc w:val="right"/>
      <w:pPr>
        <w:ind w:left="4268" w:hanging="180"/>
      </w:pPr>
    </w:lvl>
    <w:lvl w:ilvl="3" w:tplc="0409000F" w:tentative="1">
      <w:start w:val="1"/>
      <w:numFmt w:val="decimal"/>
      <w:lvlText w:val="%4."/>
      <w:lvlJc w:val="left"/>
      <w:pPr>
        <w:ind w:left="4988" w:hanging="360"/>
      </w:pPr>
    </w:lvl>
    <w:lvl w:ilvl="4" w:tplc="04090019" w:tentative="1">
      <w:start w:val="1"/>
      <w:numFmt w:val="lowerLetter"/>
      <w:lvlText w:val="%5."/>
      <w:lvlJc w:val="left"/>
      <w:pPr>
        <w:ind w:left="5708" w:hanging="360"/>
      </w:pPr>
    </w:lvl>
    <w:lvl w:ilvl="5" w:tplc="0409001B" w:tentative="1">
      <w:start w:val="1"/>
      <w:numFmt w:val="lowerRoman"/>
      <w:lvlText w:val="%6."/>
      <w:lvlJc w:val="right"/>
      <w:pPr>
        <w:ind w:left="6428" w:hanging="180"/>
      </w:pPr>
    </w:lvl>
    <w:lvl w:ilvl="6" w:tplc="0409000F" w:tentative="1">
      <w:start w:val="1"/>
      <w:numFmt w:val="decimal"/>
      <w:lvlText w:val="%7."/>
      <w:lvlJc w:val="left"/>
      <w:pPr>
        <w:ind w:left="7148" w:hanging="360"/>
      </w:pPr>
    </w:lvl>
    <w:lvl w:ilvl="7" w:tplc="04090019" w:tentative="1">
      <w:start w:val="1"/>
      <w:numFmt w:val="lowerLetter"/>
      <w:lvlText w:val="%8."/>
      <w:lvlJc w:val="left"/>
      <w:pPr>
        <w:ind w:left="7868" w:hanging="360"/>
      </w:pPr>
    </w:lvl>
    <w:lvl w:ilvl="8" w:tplc="0409001B" w:tentative="1">
      <w:start w:val="1"/>
      <w:numFmt w:val="lowerRoman"/>
      <w:lvlText w:val="%9."/>
      <w:lvlJc w:val="right"/>
      <w:pPr>
        <w:ind w:left="8588" w:hanging="180"/>
      </w:pPr>
    </w:lvl>
  </w:abstractNum>
  <w:abstractNum w:abstractNumId="7" w15:restartNumberingAfterBreak="0">
    <w:nsid w:val="6F42755F"/>
    <w:multiLevelType w:val="hybridMultilevel"/>
    <w:tmpl w:val="EC7E3B14"/>
    <w:lvl w:ilvl="0" w:tplc="554499BA">
      <w:start w:val="1"/>
      <w:numFmt w:val="upperLetter"/>
      <w:lvlText w:val="(%1)"/>
      <w:lvlJc w:val="left"/>
      <w:pPr>
        <w:ind w:left="2468" w:hanging="360"/>
      </w:pPr>
      <w:rPr>
        <w:rFonts w:hint="default"/>
        <w:b/>
        <w:color w:val="231F20"/>
      </w:rPr>
    </w:lvl>
    <w:lvl w:ilvl="1" w:tplc="04090019" w:tentative="1">
      <w:start w:val="1"/>
      <w:numFmt w:val="lowerLetter"/>
      <w:lvlText w:val="%2."/>
      <w:lvlJc w:val="left"/>
      <w:pPr>
        <w:ind w:left="3188" w:hanging="360"/>
      </w:pPr>
    </w:lvl>
    <w:lvl w:ilvl="2" w:tplc="0409001B" w:tentative="1">
      <w:start w:val="1"/>
      <w:numFmt w:val="lowerRoman"/>
      <w:lvlText w:val="%3."/>
      <w:lvlJc w:val="right"/>
      <w:pPr>
        <w:ind w:left="3908" w:hanging="180"/>
      </w:pPr>
    </w:lvl>
    <w:lvl w:ilvl="3" w:tplc="0409000F" w:tentative="1">
      <w:start w:val="1"/>
      <w:numFmt w:val="decimal"/>
      <w:lvlText w:val="%4."/>
      <w:lvlJc w:val="left"/>
      <w:pPr>
        <w:ind w:left="4628" w:hanging="360"/>
      </w:pPr>
    </w:lvl>
    <w:lvl w:ilvl="4" w:tplc="04090019" w:tentative="1">
      <w:start w:val="1"/>
      <w:numFmt w:val="lowerLetter"/>
      <w:lvlText w:val="%5."/>
      <w:lvlJc w:val="left"/>
      <w:pPr>
        <w:ind w:left="5348" w:hanging="360"/>
      </w:pPr>
    </w:lvl>
    <w:lvl w:ilvl="5" w:tplc="0409001B" w:tentative="1">
      <w:start w:val="1"/>
      <w:numFmt w:val="lowerRoman"/>
      <w:lvlText w:val="%6."/>
      <w:lvlJc w:val="right"/>
      <w:pPr>
        <w:ind w:left="6068" w:hanging="180"/>
      </w:pPr>
    </w:lvl>
    <w:lvl w:ilvl="6" w:tplc="0409000F" w:tentative="1">
      <w:start w:val="1"/>
      <w:numFmt w:val="decimal"/>
      <w:lvlText w:val="%7."/>
      <w:lvlJc w:val="left"/>
      <w:pPr>
        <w:ind w:left="6788" w:hanging="360"/>
      </w:pPr>
    </w:lvl>
    <w:lvl w:ilvl="7" w:tplc="04090019" w:tentative="1">
      <w:start w:val="1"/>
      <w:numFmt w:val="lowerLetter"/>
      <w:lvlText w:val="%8."/>
      <w:lvlJc w:val="left"/>
      <w:pPr>
        <w:ind w:left="7508" w:hanging="360"/>
      </w:pPr>
    </w:lvl>
    <w:lvl w:ilvl="8" w:tplc="0409001B" w:tentative="1">
      <w:start w:val="1"/>
      <w:numFmt w:val="lowerRoman"/>
      <w:lvlText w:val="%9."/>
      <w:lvlJc w:val="right"/>
      <w:pPr>
        <w:ind w:left="8228"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0F0"/>
    <w:rsid w:val="001B5125"/>
    <w:rsid w:val="002164E9"/>
    <w:rsid w:val="003B3091"/>
    <w:rsid w:val="0040530A"/>
    <w:rsid w:val="00426605"/>
    <w:rsid w:val="0044230C"/>
    <w:rsid w:val="004B50F0"/>
    <w:rsid w:val="005B4C3E"/>
    <w:rsid w:val="005F75EB"/>
    <w:rsid w:val="00617CAA"/>
    <w:rsid w:val="006A6658"/>
    <w:rsid w:val="006D58B1"/>
    <w:rsid w:val="008B7118"/>
    <w:rsid w:val="009225C2"/>
    <w:rsid w:val="0095260E"/>
    <w:rsid w:val="009C33CB"/>
    <w:rsid w:val="00A75D2E"/>
    <w:rsid w:val="00B46210"/>
    <w:rsid w:val="00B81D18"/>
    <w:rsid w:val="00D26D70"/>
    <w:rsid w:val="00D54AB3"/>
    <w:rsid w:val="00D76EC5"/>
    <w:rsid w:val="00DD6582"/>
    <w:rsid w:val="00EB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B7B902-75AA-4E4A-B35A-4D43977E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1"/>
    <w:qFormat/>
    <w:pPr>
      <w:ind w:left="117"/>
      <w:outlineLvl w:val="0"/>
    </w:pPr>
    <w:rPr>
      <w:rFonts w:ascii="Arial" w:hAnsi="Arial" w:cs="Arial"/>
      <w:sz w:val="20"/>
      <w:szCs w:val="20"/>
    </w:rPr>
  </w:style>
  <w:style w:type="paragraph" w:styleId="Heading2">
    <w:name w:val="heading 2"/>
    <w:basedOn w:val="Normal"/>
    <w:next w:val="Normal"/>
    <w:link w:val="Heading2Char"/>
    <w:uiPriority w:val="1"/>
    <w:qFormat/>
    <w:pPr>
      <w:ind w:left="259"/>
      <w:outlineLvl w:val="1"/>
    </w:pPr>
    <w:rPr>
      <w:rFonts w:ascii="Arial" w:hAnsi="Arial" w:cs="Arial"/>
      <w:sz w:val="18"/>
      <w:szCs w:val="18"/>
    </w:rPr>
  </w:style>
  <w:style w:type="paragraph" w:styleId="Heading3">
    <w:name w:val="heading 3"/>
    <w:basedOn w:val="Normal"/>
    <w:next w:val="Normal"/>
    <w:link w:val="Heading3Char"/>
    <w:uiPriority w:val="1"/>
    <w:qFormat/>
    <w:pPr>
      <w:ind w:left="5120"/>
      <w:outlineLvl w:val="2"/>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paragraph" w:styleId="BodyText">
    <w:name w:val="Body Text"/>
    <w:basedOn w:val="Normal"/>
    <w:link w:val="BodyTextChar"/>
    <w:uiPriority w:val="1"/>
    <w:qFormat/>
    <w:pPr>
      <w:spacing w:before="42"/>
      <w:ind w:left="319"/>
    </w:pPr>
    <w:rPr>
      <w:rFonts w:ascii="Arial" w:hAnsi="Arial" w:cs="Arial"/>
      <w:sz w:val="14"/>
      <w:szCs w:val="14"/>
    </w:rPr>
  </w:style>
  <w:style w:type="character" w:customStyle="1" w:styleId="BodyTextChar">
    <w:name w:val="Body Text Char"/>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1B5125"/>
    <w:rPr>
      <w:rFonts w:ascii="Times New Roman" w:eastAsia="PMingLiU"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6D70"/>
    <w:rPr>
      <w:rFonts w:ascii="Tahoma" w:hAnsi="Tahoma" w:cs="Tahoma"/>
      <w:sz w:val="16"/>
      <w:szCs w:val="16"/>
    </w:rPr>
  </w:style>
  <w:style w:type="character" w:customStyle="1" w:styleId="BalloonTextChar">
    <w:name w:val="Balloon Text Char"/>
    <w:basedOn w:val="DefaultParagraphFont"/>
    <w:link w:val="BalloonText"/>
    <w:uiPriority w:val="99"/>
    <w:semiHidden/>
    <w:rsid w:val="00D26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3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defgh.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program.intake@usda.gov" TargetMode="External"/><Relationship Id="rId4" Type="http://schemas.openxmlformats.org/officeDocument/2006/relationships/numbering" Target="numbering.xml"/><Relationship Id="rId9" Type="http://schemas.openxmlformats.org/officeDocument/2006/relationships/hyperlink" Target="http://www.ascr.usda.gov/complaint_%EF%AC%81ling_cu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477AB457D9347989FB43D9589FD03" ma:contentTypeVersion="19" ma:contentTypeDescription="Create a new document." ma:contentTypeScope="" ma:versionID="825a1e659422e5407b954a41df563bf2">
  <xsd:schema xmlns:xsd="http://www.w3.org/2001/XMLSchema" xmlns:p="http://schemas.microsoft.com/office/2006/metadata/properties" xmlns:ns2="61bb7fe8-5a18-403c-91be-7de2232a3b99" targetNamespace="http://schemas.microsoft.com/office/2006/metadata/properties" ma:root="true" ma:fieldsID="870e7cfa9163b5c076156588e54c940a" ns2:_="">
    <xsd:import namespace="61bb7fe8-5a18-403c-91be-7de2232a3b99"/>
    <xsd:element name="properties">
      <xsd:complexType>
        <xsd:sequence>
          <xsd:element name="documentManagement">
            <xsd:complexType>
              <xsd:all>
                <xsd:element ref="ns2:FFY"/>
                <xsd:element ref="ns2:PGM" minOccurs="0"/>
                <xsd:element ref="ns2:DocID" minOccurs="0"/>
                <xsd:element ref="ns2:signed" minOccurs="0"/>
                <xsd:element ref="ns2:Also_x002d_See" minOccurs="0"/>
                <xsd:element ref="ns2:Keyphrase" minOccurs="0"/>
                <xsd:element ref="ns2:status"/>
              </xsd:all>
            </xsd:complexType>
          </xsd:element>
        </xsd:sequence>
      </xsd:complexType>
    </xsd:element>
  </xsd:schema>
  <xsd:schema xmlns:xsd="http://www.w3.org/2001/XMLSchema" xmlns:dms="http://schemas.microsoft.com/office/2006/documentManagement/types" targetNamespace="61bb7fe8-5a18-403c-91be-7de2232a3b99" elementFormDefault="qualified">
    <xsd:import namespace="http://schemas.microsoft.com/office/2006/documentManagement/types"/>
    <xsd:element name="FFY" ma:index="1" ma:displayName="FY" ma:default="2016" ma:description="In which Federal Fiscal Year did this get issued?" ma:format="RadioButtons" ma:internalName="FFY">
      <xsd:simpleType>
        <xsd:restriction base="dms:Choice">
          <xsd:enumeration value="2016"/>
          <xsd:enumeration value="2015"/>
          <xsd:enumeration value="2014"/>
          <xsd:enumeration value="2013"/>
          <xsd:enumeration value="2012"/>
          <xsd:enumeration value="2011"/>
        </xsd:restriction>
      </xsd:simpleType>
    </xsd:element>
    <xsd:element name="PGM" ma:index="3" nillable="true" ma:displayName="PGM" ma:internalName="PGM" ma:requiredMultiChoice="true">
      <xsd:complexType>
        <xsd:complexContent>
          <xsd:extension base="dms:MultiChoice">
            <xsd:sequence>
              <xsd:element name="Value" maxOccurs="unbounded" minOccurs="0" nillable="true">
                <xsd:simpleType>
                  <xsd:restriction base="dms:Choice">
                    <xsd:enumeration value="CACFP"/>
                    <xsd:enumeration value="SP"/>
                    <xsd:enumeration value="SFSP"/>
                  </xsd:restriction>
                </xsd:simpleType>
              </xsd:element>
            </xsd:sequence>
          </xsd:extension>
        </xsd:complexContent>
      </xsd:complexType>
    </xsd:element>
    <xsd:element name="DocID" ma:index="4" nillable="true" ma:displayName="Issue date" ma:default="[today]" ma:description="This is the document key used by the program to identify/track documents." ma:format="DateOnly" ma:internalName="DocID">
      <xsd:simpleType>
        <xsd:restriction base="dms:DateTime"/>
      </xsd:simpleType>
    </xsd:element>
    <xsd:element name="signed" ma:index="5" nillable="true" ma:displayName="signed" ma:default="0" ma:description="Is this a signed version of this document?" ma:internalName="signed">
      <xsd:simpleType>
        <xsd:restriction base="dms:Boolean"/>
      </xsd:simpleType>
    </xsd:element>
    <xsd:element name="Also_x002d_See" ma:index="6" nillable="true" ma:displayName="Reference" ma:description="this is a hyperlink that you can use to tie to another resource location, such as to the FNS Public Web.&#10;&#10;If this is a resource, it is highly likely to have an accompanying link.  However,this field is not mandatory." ma:format="Hyperlink" ma:internalName="Also_x002d_See">
      <xsd:complexType>
        <xsd:complexContent>
          <xsd:extension base="dms:URL">
            <xsd:sequence>
              <xsd:element name="Url" type="dms:ValidUrl" minOccurs="0" nillable="true"/>
              <xsd:element name="Description" type="xsd:string" nillable="true"/>
            </xsd:sequence>
          </xsd:extension>
        </xsd:complexContent>
      </xsd:complexType>
    </xsd:element>
    <xsd:element name="Keyphrase" ma:index="13" nillable="true" ma:displayName="Subject" ma:list="{bbcd3a85-e20f-4296-b23b-fbf15705acef}" ma:internalName="Keyphrase" ma:showField="Title">
      <xsd:simpleType>
        <xsd:restriction base="dms:Lookup"/>
      </xsd:simpleType>
    </xsd:element>
    <xsd:element name="status" ma:index="15" ma:displayName="status" ma:default="active" ma:format="RadioButtons" ma:internalName="status">
      <xsd:simpleType>
        <xsd:restriction base="dms:Choice">
          <xsd:enumeration value="active"/>
          <xsd:enumeration value="superseded"/>
          <xsd:enumeration value="obsole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0" ma:displayName="Policy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tus xmlns="61bb7fe8-5a18-403c-91be-7de2232a3b99"/>
    <PGM xmlns="61bb7fe8-5a18-403c-91be-7de2232a3b99"/>
    <FFY xmlns="61bb7fe8-5a18-403c-91be-7de2232a3b99"/>
    <Keyphrase xmlns="61bb7fe8-5a18-403c-91be-7de2232a3b99" xsi:nil="true"/>
    <DocID xmlns="61bb7fe8-5a18-403c-91be-7de2232a3b99" xsi:nil="true"/>
    <signed xmlns="61bb7fe8-5a18-403c-91be-7de2232a3b99" xsi:nil="true"/>
    <Also_x002d_See xmlns="61bb7fe8-5a18-403c-91be-7de2232a3b99">
      <Url xsi:nil="true"/>
      <Description xsi:nil="true"/>
    </Also_x002d_See>
  </documentManagement>
</p:properties>
</file>

<file path=customXml/itemProps1.xml><?xml version="1.0" encoding="utf-8"?>
<ds:datastoreItem xmlns:ds="http://schemas.openxmlformats.org/officeDocument/2006/customXml" ds:itemID="{620DD0B6-4BB4-488B-99A0-0F9FAB56D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bb7fe8-5a18-403c-91be-7de2232a3b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F4B09DF-9973-4DAA-9F44-516C7012A6CA}">
  <ds:schemaRefs>
    <ds:schemaRef ds:uri="http://schemas.microsoft.com/sharepoint/v3/contenttype/forms"/>
  </ds:schemaRefs>
</ds:datastoreItem>
</file>

<file path=customXml/itemProps3.xml><?xml version="1.0" encoding="utf-8"?>
<ds:datastoreItem xmlns:ds="http://schemas.openxmlformats.org/officeDocument/2006/customXml" ds:itemID="{CB9A7513-506E-4D06-8917-0D4350DD826B}">
  <ds:schemaRefs>
    <ds:schemaRef ds:uri="http://schemas.microsoft.com/office/2006/metadata/properties"/>
    <ds:schemaRef ds:uri="61bb7fe8-5a18-403c-91be-7de2232a3b9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SP34-2016a3: Prototype Application</vt:lpstr>
    </vt:vector>
  </TitlesOfParts>
  <Company>FNS User</Company>
  <LinksUpToDate>false</LinksUpToDate>
  <CharactersWithSpaces>6038</CharactersWithSpaces>
  <SharedDoc>false</SharedDoc>
  <HLinks>
    <vt:vector size="18" baseType="variant">
      <vt:variant>
        <vt:i4>5701674</vt:i4>
      </vt:variant>
      <vt:variant>
        <vt:i4>75</vt:i4>
      </vt:variant>
      <vt:variant>
        <vt:i4>0</vt:i4>
      </vt:variant>
      <vt:variant>
        <vt:i4>5</vt:i4>
      </vt:variant>
      <vt:variant>
        <vt:lpwstr>mailto:program.intake@usda.gov</vt:lpwstr>
      </vt:variant>
      <vt:variant>
        <vt:lpwstr/>
      </vt:variant>
      <vt:variant>
        <vt:i4>6619171</vt:i4>
      </vt:variant>
      <vt:variant>
        <vt:i4>72</vt:i4>
      </vt:variant>
      <vt:variant>
        <vt:i4>0</vt:i4>
      </vt:variant>
      <vt:variant>
        <vt:i4>5</vt:i4>
      </vt:variant>
      <vt:variant>
        <vt:lpwstr>http://www.ascr.usda.gov/complaint_%EF%AC%81ling_cust.html</vt:lpwstr>
      </vt:variant>
      <vt:variant>
        <vt:lpwstr/>
      </vt:variant>
      <vt:variant>
        <vt:i4>5111880</vt:i4>
      </vt:variant>
      <vt:variant>
        <vt:i4>0</vt:i4>
      </vt:variant>
      <vt:variant>
        <vt:i4>0</vt:i4>
      </vt:variant>
      <vt:variant>
        <vt:i4>5</vt:i4>
      </vt:variant>
      <vt:variant>
        <vt:lpwstr>http://www.abcdefgh.edu/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SP34-2016a3: Prototype Application</dc:title>
  <dc:creator>Kevin Maskornick</dc:creator>
  <cp:lastModifiedBy>Brian Lemons</cp:lastModifiedBy>
  <cp:revision>2</cp:revision>
  <cp:lastPrinted>2016-05-03T18:51:00Z</cp:lastPrinted>
  <dcterms:created xsi:type="dcterms:W3CDTF">2016-08-08T01:37:00Z</dcterms:created>
  <dcterms:modified xsi:type="dcterms:W3CDTF">2016-08-08T01:37:00Z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0x01010055F477AB457D9347989FB43D9589FD03</vt:lpwstr>
  </property>
</Properties>
</file>